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421EC2B" w14:textId="77777777" w:rsidR="00A50314" w:rsidRPr="00797AD8" w:rsidRDefault="00A50314" w:rsidP="00A229C4">
      <w:pPr>
        <w:pageBreakBefore/>
        <w:suppressAutoHyphens/>
        <w:jc w:val="center"/>
        <w:rPr>
          <w:color w:val="000000"/>
          <w:szCs w:val="28"/>
          <w:lang w:val="en-US"/>
        </w:rPr>
      </w:pPr>
    </w:p>
    <w:p w14:paraId="746DF7DF" w14:textId="77777777" w:rsidR="00854EA5" w:rsidRPr="008A7B5E" w:rsidRDefault="006C5B8B" w:rsidP="00A229C4">
      <w:pPr>
        <w:suppressAutoHyphens/>
        <w:jc w:val="center"/>
        <w:rPr>
          <w:color w:val="000000"/>
          <w:spacing w:val="2"/>
          <w:szCs w:val="28"/>
        </w:rPr>
      </w:pPr>
      <w:r>
        <w:rPr>
          <w:noProof/>
          <w:color w:val="000000"/>
          <w:spacing w:val="2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5017037" wp14:editId="533AED35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540" b="2540"/>
                <wp:wrapNone/>
                <wp:docPr id="117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="http://schemas.microsoft.com/office/drawing/2014/chartex">
            <w:pict>
              <v:rect w14:anchorId="435660FB" id="Прямоугольник 3" o:spid="_x0000_s1026" style="position:absolute;margin-left:56.7pt;margin-top:19.85pt;width:518.8pt;height:802.3pt;z-index:-25165312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" filled="f" strokeweight=".71mm">
                <w10:wrap anchorx="page" anchory="page"/>
              </v:rect>
            </w:pict>
          </mc:Fallback>
        </mc:AlternateContent>
      </w:r>
      <w:r w:rsidR="00854EA5" w:rsidRPr="008A7B5E">
        <w:rPr>
          <w:color w:val="000000"/>
          <w:spacing w:val="2"/>
          <w:szCs w:val="28"/>
        </w:rPr>
        <w:t>государственное автономное профессиональ</w:t>
      </w:r>
      <w:r w:rsidR="00854EA5">
        <w:rPr>
          <w:color w:val="000000"/>
          <w:spacing w:val="2"/>
          <w:szCs w:val="28"/>
        </w:rPr>
        <w:t>ное образовательное учреждение </w:t>
      </w:r>
      <w:r w:rsidR="00854EA5">
        <w:rPr>
          <w:color w:val="000000"/>
          <w:spacing w:val="2"/>
          <w:szCs w:val="28"/>
        </w:rPr>
        <w:br/>
      </w:r>
      <w:proofErr w:type="spellStart"/>
      <w:r w:rsidR="00854EA5" w:rsidRPr="008A7B5E">
        <w:rPr>
          <w:color w:val="000000"/>
          <w:spacing w:val="2"/>
          <w:szCs w:val="28"/>
        </w:rPr>
        <w:t>Чувашской Республики «Межрегиональный центр ком</w:t>
      </w:r>
      <w:proofErr w:type="spellEnd"/>
      <w:r w:rsidR="00854EA5" w:rsidRPr="008A7B5E">
        <w:rPr>
          <w:color w:val="000000"/>
          <w:spacing w:val="2"/>
          <w:szCs w:val="28"/>
        </w:rPr>
        <w:t>петенций –</w:t>
      </w:r>
      <w:r w:rsidR="00854EA5">
        <w:rPr>
          <w:color w:val="000000"/>
          <w:spacing w:val="2"/>
          <w:szCs w:val="28"/>
        </w:rPr>
        <w:br/>
      </w:r>
      <w:r w:rsidR="00854EA5" w:rsidRPr="008A7B5E">
        <w:rPr>
          <w:color w:val="000000"/>
          <w:spacing w:val="2"/>
          <w:szCs w:val="28"/>
        </w:rPr>
        <w:t xml:space="preserve"> Чебоксарский электромеханический колледж» Министерства образования и  </w:t>
      </w:r>
      <w:r w:rsidR="00854EA5">
        <w:rPr>
          <w:color w:val="000000"/>
          <w:spacing w:val="2"/>
          <w:szCs w:val="28"/>
        </w:rPr>
        <w:br/>
      </w:r>
      <w:proofErr w:type="spellStart"/>
      <w:r w:rsidR="00854EA5" w:rsidRPr="008A7B5E">
        <w:rPr>
          <w:color w:val="000000"/>
          <w:spacing w:val="2"/>
          <w:szCs w:val="28"/>
        </w:rPr>
        <w:t>молодежной политики Чувашской Республик</w:t>
      </w:r>
      <w:proofErr w:type="spellEnd"/>
      <w:r w:rsidR="00854EA5" w:rsidRPr="008A7B5E">
        <w:rPr>
          <w:color w:val="000000"/>
          <w:spacing w:val="2"/>
          <w:szCs w:val="28"/>
        </w:rPr>
        <w:t>и</w:t>
      </w:r>
    </w:p>
    <w:p w14:paraId="39CB2671" w14:textId="77777777" w:rsidR="00854EA5" w:rsidRPr="00137805" w:rsidRDefault="00854EA5" w:rsidP="00A229C4">
      <w:pPr>
        <w:tabs>
          <w:tab w:val="left" w:pos="0"/>
        </w:tabs>
        <w:suppressAutoHyphens/>
        <w:jc w:val="center"/>
        <w:rPr>
          <w:szCs w:val="28"/>
        </w:rPr>
      </w:pPr>
    </w:p>
    <w:p w14:paraId="418E7D6A" w14:textId="77777777" w:rsidR="00854EA5" w:rsidRPr="00137805" w:rsidRDefault="00854EA5" w:rsidP="00A229C4">
      <w:pPr>
        <w:tabs>
          <w:tab w:val="left" w:pos="0"/>
        </w:tabs>
        <w:suppressAutoHyphens/>
        <w:jc w:val="center"/>
        <w:rPr>
          <w:szCs w:val="28"/>
        </w:rPr>
      </w:pPr>
    </w:p>
    <w:p w14:paraId="126E2679" w14:textId="77777777" w:rsidR="00854EA5" w:rsidRPr="00137805" w:rsidRDefault="00854EA5" w:rsidP="00A229C4">
      <w:pPr>
        <w:tabs>
          <w:tab w:val="left" w:pos="0"/>
        </w:tabs>
        <w:suppressAutoHyphens/>
        <w:jc w:val="center"/>
        <w:rPr>
          <w:szCs w:val="28"/>
        </w:rPr>
      </w:pPr>
    </w:p>
    <w:p w14:paraId="26C6B711" w14:textId="77777777" w:rsidR="00854EA5" w:rsidRPr="00137805" w:rsidRDefault="00854EA5" w:rsidP="00A229C4">
      <w:pPr>
        <w:suppressAutoHyphens/>
        <w:jc w:val="center"/>
        <w:rPr>
          <w:color w:val="000000"/>
          <w:sz w:val="58"/>
          <w:szCs w:val="58"/>
        </w:rPr>
      </w:pPr>
      <w:proofErr w:type="spellStart"/>
      <w:r w:rsidRPr="00137805">
        <w:rPr>
          <w:szCs w:val="28"/>
        </w:rPr>
        <w:t>Дисциплина</w:t>
      </w:r>
      <w:proofErr w:type="spellEnd"/>
      <w:r w:rsidR="00ED5E99">
        <w:rPr>
          <w:szCs w:val="28"/>
          <w:lang w:val="ru-RU"/>
        </w:rPr>
        <w:t xml:space="preserve"> </w:t>
      </w:r>
      <w:r w:rsidR="00ED5E99" w:rsidRPr="00ED5E99">
        <w:rPr>
          <w:szCs w:val="28"/>
          <w:u w:val="single"/>
        </w:rPr>
        <w:t xml:space="preserve">МДК.11.01 </w:t>
      </w:r>
      <w:r w:rsidR="00ED5E99" w:rsidRPr="00ED5E99">
        <w:rPr>
          <w:szCs w:val="28"/>
          <w:u w:val="single"/>
          <w:lang w:val="ru-RU"/>
        </w:rPr>
        <w:t>Технология разработки и защита базы данных</w:t>
      </w:r>
      <w:r w:rsidRPr="00137805">
        <w:rPr>
          <w:szCs w:val="28"/>
        </w:rPr>
        <w:t xml:space="preserve"> </w:t>
      </w:r>
    </w:p>
    <w:p w14:paraId="3069C91D" w14:textId="77777777" w:rsidR="00854EA5" w:rsidRDefault="00854EA5" w:rsidP="00A229C4">
      <w:pPr>
        <w:tabs>
          <w:tab w:val="left" w:pos="0"/>
        </w:tabs>
        <w:suppressAutoHyphens/>
        <w:jc w:val="center"/>
        <w:rPr>
          <w:szCs w:val="28"/>
          <w:lang w:val="ru-RU"/>
        </w:rPr>
      </w:pPr>
    </w:p>
    <w:p w14:paraId="65553161" w14:textId="77777777" w:rsidR="00ED5E99" w:rsidRDefault="00ED5E99" w:rsidP="00A229C4">
      <w:pPr>
        <w:tabs>
          <w:tab w:val="left" w:pos="0"/>
        </w:tabs>
        <w:suppressAutoHyphens/>
        <w:jc w:val="center"/>
        <w:rPr>
          <w:szCs w:val="28"/>
          <w:lang w:val="ru-RU"/>
        </w:rPr>
      </w:pPr>
    </w:p>
    <w:p w14:paraId="105439E5" w14:textId="77777777" w:rsidR="00ED5E99" w:rsidRDefault="00ED5E99" w:rsidP="00A229C4">
      <w:pPr>
        <w:tabs>
          <w:tab w:val="left" w:pos="0"/>
        </w:tabs>
        <w:suppressAutoHyphens/>
        <w:jc w:val="center"/>
        <w:rPr>
          <w:szCs w:val="28"/>
          <w:lang w:val="ru-RU"/>
        </w:rPr>
      </w:pPr>
    </w:p>
    <w:p w14:paraId="0A3DD000" w14:textId="77777777" w:rsidR="00ED5E99" w:rsidRPr="00ED5E99" w:rsidRDefault="00ED5E99" w:rsidP="00A229C4">
      <w:pPr>
        <w:tabs>
          <w:tab w:val="left" w:pos="0"/>
        </w:tabs>
        <w:suppressAutoHyphens/>
        <w:jc w:val="center"/>
        <w:rPr>
          <w:szCs w:val="28"/>
          <w:lang w:val="ru-RU"/>
        </w:rPr>
      </w:pPr>
    </w:p>
    <w:p w14:paraId="00614042" w14:textId="77777777" w:rsidR="00854EA5" w:rsidRPr="00137805" w:rsidRDefault="00854EA5" w:rsidP="00A229C4">
      <w:pPr>
        <w:tabs>
          <w:tab w:val="left" w:pos="0"/>
        </w:tabs>
        <w:suppressAutoHyphens/>
        <w:jc w:val="center"/>
        <w:rPr>
          <w:szCs w:val="28"/>
        </w:rPr>
      </w:pPr>
    </w:p>
    <w:p w14:paraId="2DEAD68E" w14:textId="77777777" w:rsidR="00854EA5" w:rsidRPr="00137805" w:rsidRDefault="00854EA5" w:rsidP="00A229C4">
      <w:pPr>
        <w:suppressAutoHyphens/>
        <w:ind w:firstLine="1440"/>
      </w:pPr>
    </w:p>
    <w:p w14:paraId="2535D05E" w14:textId="77777777" w:rsidR="00854EA5" w:rsidRPr="00137805" w:rsidRDefault="00854EA5" w:rsidP="00A229C4">
      <w:pPr>
        <w:suppressAutoHyphens/>
        <w:ind w:firstLine="1440"/>
      </w:pPr>
    </w:p>
    <w:p w14:paraId="1C8772A7" w14:textId="53B732D1" w:rsidR="00854EA5" w:rsidRPr="00137805" w:rsidRDefault="00854EA5" w:rsidP="00A229C4">
      <w:pPr>
        <w:suppressAutoHyphens/>
        <w:spacing w:after="240"/>
        <w:jc w:val="center"/>
        <w:rPr>
          <w:color w:val="000000"/>
          <w:sz w:val="58"/>
          <w:szCs w:val="58"/>
        </w:rPr>
      </w:pPr>
      <w:r w:rsidRPr="00137805">
        <w:rPr>
          <w:color w:val="000000"/>
          <w:sz w:val="58"/>
          <w:szCs w:val="58"/>
        </w:rPr>
        <w:t>КУРСОВОЙ ПРОЕКТ</w:t>
      </w:r>
    </w:p>
    <w:p w14:paraId="1346359B" w14:textId="2D20C523" w:rsidR="00854EA5" w:rsidRPr="00293788" w:rsidRDefault="00293788" w:rsidP="00A229C4">
      <w:pPr>
        <w:shd w:val="clear" w:color="auto" w:fill="FFFFFF"/>
        <w:suppressAutoHyphens/>
        <w:spacing w:before="152"/>
        <w:jc w:val="center"/>
        <w:rPr>
          <w:color w:val="000000"/>
          <w:szCs w:val="34"/>
        </w:rPr>
      </w:pPr>
      <w:r w:rsidRPr="00293788">
        <w:rPr>
          <w:color w:val="000000"/>
          <w:szCs w:val="34"/>
        </w:rPr>
        <w:t>Т</w:t>
      </w:r>
      <w:proofErr w:type="spellStart"/>
      <w:r>
        <w:rPr>
          <w:color w:val="000000"/>
          <w:szCs w:val="34"/>
          <w:lang w:val="ru-RU"/>
        </w:rPr>
        <w:t>ехнология</w:t>
      </w:r>
      <w:proofErr w:type="spellEnd"/>
      <w:r>
        <w:rPr>
          <w:color w:val="000000"/>
          <w:szCs w:val="34"/>
          <w:lang w:val="ru-RU"/>
        </w:rPr>
        <w:t xml:space="preserve"> </w:t>
      </w:r>
      <w:r w:rsidRPr="0070648F">
        <w:rPr>
          <w:color w:val="000000"/>
          <w:szCs w:val="34"/>
          <w:lang w:val="ru-RU"/>
        </w:rPr>
        <w:t>разработки</w:t>
      </w:r>
      <w:r w:rsidR="0070648F" w:rsidRPr="0070648F">
        <w:rPr>
          <w:color w:val="000000"/>
          <w:szCs w:val="34"/>
          <w:lang w:val="ru-RU"/>
        </w:rPr>
        <w:t xml:space="preserve"> и защиты</w:t>
      </w:r>
      <w:r w:rsidRPr="0070648F">
        <w:rPr>
          <w:color w:val="000000"/>
          <w:szCs w:val="34"/>
          <w:lang w:val="ru-RU"/>
        </w:rPr>
        <w:t xml:space="preserve"> базы данных</w:t>
      </w:r>
      <w:r>
        <w:rPr>
          <w:color w:val="000000"/>
          <w:szCs w:val="34"/>
          <w:lang w:val="ru-RU"/>
        </w:rPr>
        <w:t xml:space="preserve"> </w:t>
      </w:r>
    </w:p>
    <w:p w14:paraId="078332FC" w14:textId="2344A26A" w:rsidR="00854EA5" w:rsidRPr="006C5B8B" w:rsidRDefault="006C5098" w:rsidP="00A229C4">
      <w:pPr>
        <w:shd w:val="clear" w:color="auto" w:fill="FFFFFF"/>
        <w:suppressAutoHyphens/>
        <w:spacing w:before="152"/>
        <w:jc w:val="center"/>
        <w:rPr>
          <w:color w:val="000000"/>
          <w:szCs w:val="3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AF494" wp14:editId="7F44236B">
                <wp:simplePos x="0" y="0"/>
                <wp:positionH relativeFrom="column">
                  <wp:posOffset>538938</wp:posOffset>
                </wp:positionH>
                <wp:positionV relativeFrom="paragraph">
                  <wp:posOffset>20511</wp:posOffset>
                </wp:positionV>
                <wp:extent cx="5376545" cy="0"/>
                <wp:effectExtent l="13970" t="13335" r="10160" b="5715"/>
                <wp:wrapNone/>
                <wp:docPr id="116" name="Line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654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="http://schemas.microsoft.com/office/drawing/2014/chartex">
            <w:pict>
              <v:line w14:anchorId="41A669BB" id="Line 80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45pt,1.6pt" to="465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" strokeweight=".09mm">
                <v:stroke joinstyle="miter"/>
              </v:line>
            </w:pict>
          </mc:Fallback>
        </mc:AlternateContent>
      </w:r>
      <w:r w:rsidR="00C7392A">
        <w:rPr>
          <w:color w:val="000000"/>
          <w:szCs w:val="34"/>
          <w:lang w:val="ru-RU"/>
        </w:rPr>
        <w:t xml:space="preserve">автоматизированной информационной системы складского учета </w:t>
      </w:r>
    </w:p>
    <w:p w14:paraId="4F479F73" w14:textId="18523405" w:rsidR="00854EA5" w:rsidRPr="00DC251F" w:rsidRDefault="006C5098" w:rsidP="00A229C4">
      <w:pPr>
        <w:shd w:val="clear" w:color="auto" w:fill="FFFFFF"/>
        <w:suppressAutoHyphens/>
        <w:spacing w:before="152"/>
        <w:jc w:val="center"/>
        <w:rPr>
          <w:color w:val="000000"/>
          <w:szCs w:val="34"/>
        </w:rPr>
      </w:pPr>
      <w:r>
        <w:rPr>
          <w:noProof/>
          <w:sz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D25BAA" wp14:editId="3AAF2D60">
                <wp:simplePos x="0" y="0"/>
                <wp:positionH relativeFrom="column">
                  <wp:posOffset>539263</wp:posOffset>
                </wp:positionH>
                <wp:positionV relativeFrom="paragraph">
                  <wp:posOffset>102235</wp:posOffset>
                </wp:positionV>
                <wp:extent cx="5376545" cy="0"/>
                <wp:effectExtent l="13970" t="6985" r="10160" b="12065"/>
                <wp:wrapNone/>
                <wp:docPr id="115" name="Line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654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="http://schemas.microsoft.com/office/drawing/2014/chartex">
            <w:pict>
              <v:line w14:anchorId="1D414C6A" id="Line 80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45pt,8.05pt" to="465.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" strokeweight=".09mm">
                <v:stroke joinstyle="miter"/>
              </v:line>
            </w:pict>
          </mc:Fallback>
        </mc:AlternateContent>
      </w:r>
    </w:p>
    <w:p w14:paraId="09BCD792" w14:textId="07AA265B" w:rsidR="00854EA5" w:rsidRPr="008A7B5E" w:rsidRDefault="00ED5E99" w:rsidP="00A229C4">
      <w:pPr>
        <w:widowControl w:val="0"/>
        <w:shd w:val="clear" w:color="auto" w:fill="FFFFFF"/>
        <w:suppressAutoHyphens/>
        <w:autoSpaceDE w:val="0"/>
        <w:spacing w:before="648" w:after="1061"/>
        <w:jc w:val="center"/>
        <w:rPr>
          <w:position w:val="-6"/>
          <w:sz w:val="52"/>
          <w:szCs w:val="52"/>
        </w:rPr>
      </w:pPr>
      <w:proofErr w:type="spellStart"/>
      <w:r>
        <w:rPr>
          <w:position w:val="-6"/>
          <w:sz w:val="52"/>
          <w:szCs w:val="52"/>
        </w:rPr>
        <w:t>КП.</w:t>
      </w:r>
      <w:r w:rsidRPr="00293788">
        <w:rPr>
          <w:position w:val="-6"/>
          <w:sz w:val="52"/>
          <w:szCs w:val="52"/>
        </w:rPr>
        <w:t>Ип</w:t>
      </w:r>
      <w:proofErr w:type="spellEnd"/>
      <w:r w:rsidR="00C7392A">
        <w:rPr>
          <w:position w:val="-6"/>
          <w:sz w:val="52"/>
          <w:szCs w:val="52"/>
          <w:lang w:val="ru-RU"/>
        </w:rPr>
        <w:t>1</w:t>
      </w:r>
      <w:r>
        <w:rPr>
          <w:position w:val="-6"/>
          <w:sz w:val="52"/>
          <w:szCs w:val="52"/>
        </w:rPr>
        <w:t>-</w:t>
      </w:r>
      <w:r w:rsidRPr="00293788">
        <w:rPr>
          <w:position w:val="-6"/>
          <w:sz w:val="52"/>
          <w:szCs w:val="52"/>
        </w:rPr>
        <w:t>2</w:t>
      </w:r>
      <w:r w:rsidR="00C7392A">
        <w:rPr>
          <w:position w:val="-6"/>
          <w:sz w:val="52"/>
          <w:szCs w:val="52"/>
          <w:lang w:val="ru-RU"/>
        </w:rPr>
        <w:t>1</w:t>
      </w:r>
      <w:r>
        <w:rPr>
          <w:position w:val="-6"/>
          <w:sz w:val="52"/>
          <w:szCs w:val="52"/>
        </w:rPr>
        <w:t>.</w:t>
      </w:r>
      <w:r w:rsidR="006C5B8B">
        <w:rPr>
          <w:position w:val="-6"/>
          <w:sz w:val="52"/>
          <w:szCs w:val="52"/>
          <w:lang w:val="ru-RU"/>
        </w:rPr>
        <w:t>06</w:t>
      </w:r>
      <w:r>
        <w:rPr>
          <w:position w:val="-6"/>
          <w:sz w:val="52"/>
          <w:szCs w:val="52"/>
        </w:rPr>
        <w:t>.МДК.</w:t>
      </w:r>
      <w:r w:rsidRPr="00293788">
        <w:rPr>
          <w:position w:val="-6"/>
          <w:sz w:val="52"/>
          <w:szCs w:val="52"/>
        </w:rPr>
        <w:t>1</w:t>
      </w:r>
      <w:r>
        <w:rPr>
          <w:position w:val="-6"/>
          <w:sz w:val="52"/>
          <w:szCs w:val="52"/>
        </w:rPr>
        <w:t>1.01.</w:t>
      </w:r>
      <w:r w:rsidR="00854EA5" w:rsidRPr="00137805">
        <w:rPr>
          <w:position w:val="-6"/>
          <w:sz w:val="52"/>
          <w:szCs w:val="52"/>
        </w:rPr>
        <w:t>ПЗ</w:t>
      </w:r>
    </w:p>
    <w:p w14:paraId="2CA6B8E2" w14:textId="07DA80BB" w:rsidR="00854EA5" w:rsidRPr="00293788" w:rsidRDefault="00854EA5" w:rsidP="00A229C4">
      <w:pPr>
        <w:suppressAutoHyphens/>
        <w:ind w:firstLine="4678"/>
        <w:rPr>
          <w:sz w:val="24"/>
          <w:szCs w:val="24"/>
          <w:lang w:val="ru-RU"/>
        </w:rPr>
      </w:pPr>
      <w:proofErr w:type="spellStart"/>
      <w:r w:rsidRPr="00137805">
        <w:rPr>
          <w:sz w:val="24"/>
          <w:szCs w:val="24"/>
        </w:rPr>
        <w:t>Выполнил</w:t>
      </w:r>
      <w:proofErr w:type="spellEnd"/>
      <w:r w:rsidRPr="00137805">
        <w:rPr>
          <w:sz w:val="24"/>
          <w:szCs w:val="24"/>
        </w:rPr>
        <w:t xml:space="preserve"> студент    </w:t>
      </w:r>
      <w:r w:rsidR="00293788">
        <w:rPr>
          <w:sz w:val="24"/>
          <w:szCs w:val="24"/>
          <w:lang w:val="ru-RU"/>
        </w:rPr>
        <w:t>3</w:t>
      </w:r>
      <w:r w:rsidRPr="00137805">
        <w:rPr>
          <w:sz w:val="24"/>
          <w:szCs w:val="24"/>
        </w:rPr>
        <w:t xml:space="preserve">      </w:t>
      </w:r>
      <w:proofErr w:type="spellStart"/>
      <w:r w:rsidRPr="00137805">
        <w:rPr>
          <w:sz w:val="24"/>
          <w:szCs w:val="24"/>
        </w:rPr>
        <w:t>курса</w:t>
      </w:r>
      <w:proofErr w:type="spellEnd"/>
      <w:r w:rsidRPr="00137805">
        <w:rPr>
          <w:sz w:val="24"/>
          <w:szCs w:val="24"/>
        </w:rPr>
        <w:t xml:space="preserve">, </w:t>
      </w:r>
      <w:proofErr w:type="spellStart"/>
      <w:r w:rsidRPr="00137805">
        <w:rPr>
          <w:sz w:val="24"/>
          <w:szCs w:val="24"/>
        </w:rPr>
        <w:t>группы</w:t>
      </w:r>
      <w:proofErr w:type="spellEnd"/>
      <w:r w:rsidRPr="00137805">
        <w:rPr>
          <w:sz w:val="24"/>
          <w:szCs w:val="24"/>
        </w:rPr>
        <w:t xml:space="preserve"> </w:t>
      </w:r>
      <w:r w:rsidR="00293788">
        <w:rPr>
          <w:sz w:val="24"/>
          <w:szCs w:val="24"/>
          <w:lang w:val="ru-RU"/>
        </w:rPr>
        <w:t xml:space="preserve"> Ип</w:t>
      </w:r>
      <w:r w:rsidR="00C7392A">
        <w:rPr>
          <w:sz w:val="24"/>
          <w:szCs w:val="24"/>
          <w:lang w:val="ru-RU"/>
        </w:rPr>
        <w:t>1</w:t>
      </w:r>
      <w:r w:rsidR="00293788">
        <w:rPr>
          <w:sz w:val="24"/>
          <w:szCs w:val="24"/>
          <w:lang w:val="ru-RU"/>
        </w:rPr>
        <w:t>-2</w:t>
      </w:r>
      <w:r w:rsidR="00C7392A">
        <w:rPr>
          <w:sz w:val="24"/>
          <w:szCs w:val="24"/>
          <w:lang w:val="ru-RU"/>
        </w:rPr>
        <w:t>1</w:t>
      </w:r>
    </w:p>
    <w:p w14:paraId="130F7C76" w14:textId="77777777" w:rsidR="00854EA5" w:rsidRPr="00137805" w:rsidRDefault="006C5B8B" w:rsidP="00A229C4">
      <w:pPr>
        <w:suppressAutoHyphens/>
        <w:ind w:firstLine="4678"/>
        <w:jc w:val="right"/>
        <w:rPr>
          <w:color w:val="000000"/>
          <w:sz w:val="24"/>
          <w:szCs w:val="24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4D74378" wp14:editId="31443EA4">
                <wp:simplePos x="0" y="0"/>
                <wp:positionH relativeFrom="column">
                  <wp:posOffset>5487670</wp:posOffset>
                </wp:positionH>
                <wp:positionV relativeFrom="paragraph">
                  <wp:posOffset>7620</wp:posOffset>
                </wp:positionV>
                <wp:extent cx="790575" cy="0"/>
                <wp:effectExtent l="5715" t="12065" r="13335" b="6985"/>
                <wp:wrapNone/>
                <wp:docPr id="114" name="Line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="http://schemas.microsoft.com/office/drawing/2014/chartex">
            <w:pict>
              <v:line w14:anchorId="5FB44FF9" id="Line 79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2.1pt,.6pt" to="494.3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" strokeweight=".26mm">
                <v:stroke joinstyle="miter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223F092" wp14:editId="57D0E675">
                <wp:simplePos x="0" y="0"/>
                <wp:positionH relativeFrom="column">
                  <wp:posOffset>4196080</wp:posOffset>
                </wp:positionH>
                <wp:positionV relativeFrom="paragraph">
                  <wp:posOffset>7620</wp:posOffset>
                </wp:positionV>
                <wp:extent cx="369570" cy="0"/>
                <wp:effectExtent l="9525" t="12065" r="11430" b="6985"/>
                <wp:wrapNone/>
                <wp:docPr id="113" name="Line 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957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="http://schemas.microsoft.com/office/drawing/2014/chartex">
            <w:pict>
              <v:line w14:anchorId="4F695D6E" id="Line 79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4pt,.6pt" to="359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" strokeweight=".26mm">
                <v:stroke joinstyle="miter"/>
              </v:line>
            </w:pict>
          </mc:Fallback>
        </mc:AlternateContent>
      </w:r>
    </w:p>
    <w:p w14:paraId="542683D9" w14:textId="080A38BF" w:rsidR="00854EA5" w:rsidRPr="00293788" w:rsidRDefault="006C5B8B" w:rsidP="00A229C4">
      <w:pPr>
        <w:suppressAutoHyphens/>
        <w:ind w:firstLine="4678"/>
        <w:jc w:val="center"/>
        <w:rPr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25F30B" wp14:editId="3EE9ACFC">
                <wp:simplePos x="0" y="0"/>
                <wp:positionH relativeFrom="column">
                  <wp:posOffset>2985770</wp:posOffset>
                </wp:positionH>
                <wp:positionV relativeFrom="paragraph">
                  <wp:posOffset>165735</wp:posOffset>
                </wp:positionV>
                <wp:extent cx="3308985" cy="0"/>
                <wp:effectExtent l="8890" t="12065" r="6350" b="6985"/>
                <wp:wrapNone/>
                <wp:docPr id="112" name="Line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898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="http://schemas.microsoft.com/office/drawing/2014/chartex">
            <w:pict>
              <v:line w14:anchorId="5446A0FD" id="Line 79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1pt,13.05pt" to="495.6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" strokeweight=".09mm">
                <v:stroke joinstyle="miter"/>
              </v:line>
            </w:pict>
          </mc:Fallback>
        </mc:AlternateContent>
      </w:r>
      <w:r w:rsidR="00C7392A">
        <w:rPr>
          <w:sz w:val="24"/>
          <w:szCs w:val="24"/>
          <w:lang w:val="ru-RU"/>
        </w:rPr>
        <w:t>Иваков Алексей Петрович</w:t>
      </w:r>
    </w:p>
    <w:p w14:paraId="649CF286" w14:textId="77777777" w:rsidR="00854EA5" w:rsidRPr="00137805" w:rsidRDefault="00854EA5" w:rsidP="00A229C4">
      <w:pPr>
        <w:suppressAutoHyphens/>
        <w:ind w:firstLine="4678"/>
        <w:jc w:val="center"/>
        <w:rPr>
          <w:color w:val="000000"/>
          <w:sz w:val="24"/>
          <w:szCs w:val="24"/>
          <w:vertAlign w:val="superscript"/>
        </w:rPr>
      </w:pPr>
      <w:r w:rsidRPr="00137805">
        <w:rPr>
          <w:sz w:val="24"/>
          <w:szCs w:val="24"/>
          <w:vertAlign w:val="superscript"/>
        </w:rPr>
        <w:t xml:space="preserve"> (</w:t>
      </w:r>
      <w:proofErr w:type="spellStart"/>
      <w:r w:rsidRPr="00137805">
        <w:rPr>
          <w:sz w:val="24"/>
          <w:szCs w:val="24"/>
          <w:vertAlign w:val="superscript"/>
        </w:rPr>
        <w:t>Фамилия</w:t>
      </w:r>
      <w:proofErr w:type="spellEnd"/>
      <w:r w:rsidRPr="00137805">
        <w:rPr>
          <w:sz w:val="24"/>
          <w:szCs w:val="24"/>
          <w:vertAlign w:val="superscript"/>
        </w:rPr>
        <w:t xml:space="preserve"> </w:t>
      </w:r>
      <w:r w:rsidRPr="00137805">
        <w:rPr>
          <w:color w:val="000000"/>
          <w:sz w:val="24"/>
          <w:szCs w:val="24"/>
          <w:vertAlign w:val="superscript"/>
        </w:rPr>
        <w:t>И. О.)</w:t>
      </w:r>
    </w:p>
    <w:p w14:paraId="7410DE96" w14:textId="77777777" w:rsidR="00854EA5" w:rsidRPr="00137805" w:rsidRDefault="006C5B8B" w:rsidP="00A229C4">
      <w:pPr>
        <w:shd w:val="clear" w:color="auto" w:fill="FFFFFF"/>
        <w:suppressAutoHyphens/>
        <w:spacing w:before="48"/>
        <w:ind w:left="4320" w:firstLine="4678"/>
        <w:jc w:val="center"/>
        <w:rPr>
          <w:sz w:val="24"/>
          <w:szCs w:val="24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59E1E09" wp14:editId="3DF2F49E">
                <wp:simplePos x="0" y="0"/>
                <wp:positionH relativeFrom="column">
                  <wp:posOffset>2977515</wp:posOffset>
                </wp:positionH>
                <wp:positionV relativeFrom="paragraph">
                  <wp:posOffset>194945</wp:posOffset>
                </wp:positionV>
                <wp:extent cx="3308985" cy="0"/>
                <wp:effectExtent l="10160" t="10795" r="5080" b="8255"/>
                <wp:wrapNone/>
                <wp:docPr id="111" name="Line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898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="http://schemas.microsoft.com/office/drawing/2014/chartex">
            <w:pict>
              <v:line w14:anchorId="6D45320F" id="Line 795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45pt,15.35pt" to="49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" strokeweight=".09mm">
                <v:stroke joinstyle="miter"/>
              </v:line>
            </w:pict>
          </mc:Fallback>
        </mc:AlternateContent>
      </w:r>
    </w:p>
    <w:p w14:paraId="46380D83" w14:textId="77777777" w:rsidR="00854EA5" w:rsidRPr="00137805" w:rsidRDefault="00854EA5" w:rsidP="00A229C4">
      <w:pPr>
        <w:shd w:val="clear" w:color="auto" w:fill="FFFFFF"/>
        <w:suppressAutoHyphens/>
        <w:spacing w:before="48"/>
        <w:ind w:left="4320" w:firstLine="1492"/>
        <w:jc w:val="center"/>
        <w:rPr>
          <w:sz w:val="24"/>
          <w:szCs w:val="24"/>
          <w:vertAlign w:val="superscript"/>
        </w:rPr>
      </w:pPr>
      <w:r w:rsidRPr="00137805">
        <w:rPr>
          <w:sz w:val="24"/>
          <w:szCs w:val="24"/>
          <w:vertAlign w:val="superscript"/>
        </w:rPr>
        <w:t>(</w:t>
      </w:r>
      <w:proofErr w:type="spellStart"/>
      <w:r w:rsidRPr="00137805">
        <w:rPr>
          <w:sz w:val="24"/>
          <w:szCs w:val="24"/>
          <w:vertAlign w:val="superscript"/>
        </w:rPr>
        <w:t>подпись</w:t>
      </w:r>
      <w:proofErr w:type="spellEnd"/>
      <w:r w:rsidRPr="00137805">
        <w:rPr>
          <w:sz w:val="24"/>
          <w:szCs w:val="24"/>
          <w:vertAlign w:val="superscript"/>
        </w:rPr>
        <w:t>)</w:t>
      </w:r>
      <w:r w:rsidRPr="00137805">
        <w:rPr>
          <w:sz w:val="24"/>
          <w:szCs w:val="24"/>
          <w:vertAlign w:val="superscript"/>
        </w:rPr>
        <w:tab/>
      </w:r>
      <w:r w:rsidRPr="00137805">
        <w:rPr>
          <w:sz w:val="24"/>
          <w:szCs w:val="24"/>
          <w:vertAlign w:val="superscript"/>
        </w:rPr>
        <w:tab/>
      </w:r>
      <w:r w:rsidRPr="00137805">
        <w:rPr>
          <w:sz w:val="24"/>
          <w:szCs w:val="24"/>
          <w:vertAlign w:val="superscript"/>
        </w:rPr>
        <w:tab/>
        <w:t xml:space="preserve"> (</w:t>
      </w:r>
      <w:proofErr w:type="spellStart"/>
      <w:r w:rsidRPr="00137805">
        <w:rPr>
          <w:sz w:val="24"/>
          <w:szCs w:val="24"/>
          <w:vertAlign w:val="superscript"/>
        </w:rPr>
        <w:t>чч.мм.гггг</w:t>
      </w:r>
      <w:proofErr w:type="spellEnd"/>
      <w:r w:rsidRPr="00137805">
        <w:rPr>
          <w:sz w:val="24"/>
          <w:szCs w:val="24"/>
          <w:vertAlign w:val="superscript"/>
        </w:rPr>
        <w:t>)</w:t>
      </w:r>
    </w:p>
    <w:p w14:paraId="6F6B3F84" w14:textId="77777777" w:rsidR="00854EA5" w:rsidRPr="00293788" w:rsidRDefault="00854EA5" w:rsidP="00A229C4">
      <w:pPr>
        <w:suppressAutoHyphens/>
        <w:ind w:firstLine="4678"/>
        <w:rPr>
          <w:sz w:val="24"/>
          <w:szCs w:val="24"/>
          <w:lang w:val="ru-RU"/>
        </w:rPr>
      </w:pPr>
      <w:proofErr w:type="spellStart"/>
      <w:r w:rsidRPr="00137805">
        <w:rPr>
          <w:sz w:val="24"/>
          <w:szCs w:val="24"/>
        </w:rPr>
        <w:t>Преподаватель</w:t>
      </w:r>
      <w:proofErr w:type="spellEnd"/>
      <w:r w:rsidR="00293788">
        <w:rPr>
          <w:sz w:val="24"/>
          <w:szCs w:val="24"/>
          <w:lang w:val="ru-RU"/>
        </w:rPr>
        <w:t xml:space="preserve">              Игнатьева Т.А.</w:t>
      </w:r>
    </w:p>
    <w:p w14:paraId="00709E7F" w14:textId="77777777" w:rsidR="00854EA5" w:rsidRPr="00137805" w:rsidRDefault="006C5B8B" w:rsidP="00A229C4">
      <w:pPr>
        <w:suppressAutoHyphens/>
        <w:ind w:firstLine="6761"/>
        <w:rPr>
          <w:color w:val="000000"/>
          <w:sz w:val="24"/>
          <w:szCs w:val="24"/>
          <w:vertAlign w:val="superscript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9F37D4" wp14:editId="732D7F1A">
                <wp:simplePos x="0" y="0"/>
                <wp:positionH relativeFrom="column">
                  <wp:posOffset>3958590</wp:posOffset>
                </wp:positionH>
                <wp:positionV relativeFrom="paragraph">
                  <wp:posOffset>6350</wp:posOffset>
                </wp:positionV>
                <wp:extent cx="2321560" cy="0"/>
                <wp:effectExtent l="10160" t="8890" r="11430" b="10160"/>
                <wp:wrapNone/>
                <wp:docPr id="110" name="Line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1560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="http://schemas.microsoft.com/office/drawing/2014/chartex">
            <w:pict>
              <v:line w14:anchorId="4D2E9BCA" id="Line 79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7pt,.5pt" to="494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" strokeweight=".09mm">
                <v:stroke joinstyle="miter"/>
              </v:line>
            </w:pict>
          </mc:Fallback>
        </mc:AlternateContent>
      </w:r>
      <w:r w:rsidR="00854EA5" w:rsidRPr="00137805">
        <w:rPr>
          <w:sz w:val="24"/>
          <w:szCs w:val="24"/>
          <w:vertAlign w:val="superscript"/>
        </w:rPr>
        <w:t xml:space="preserve"> (</w:t>
      </w:r>
      <w:proofErr w:type="spellStart"/>
      <w:r w:rsidR="00854EA5" w:rsidRPr="00137805">
        <w:rPr>
          <w:sz w:val="24"/>
          <w:szCs w:val="24"/>
          <w:vertAlign w:val="superscript"/>
        </w:rPr>
        <w:t>Фамилия</w:t>
      </w:r>
      <w:proofErr w:type="spellEnd"/>
      <w:r w:rsidR="00854EA5" w:rsidRPr="00137805">
        <w:rPr>
          <w:sz w:val="24"/>
          <w:szCs w:val="24"/>
          <w:vertAlign w:val="superscript"/>
        </w:rPr>
        <w:t xml:space="preserve"> </w:t>
      </w:r>
      <w:r w:rsidR="00854EA5" w:rsidRPr="00137805">
        <w:rPr>
          <w:color w:val="000000"/>
          <w:sz w:val="24"/>
          <w:szCs w:val="24"/>
          <w:vertAlign w:val="superscript"/>
        </w:rPr>
        <w:t>И. О.)</w:t>
      </w:r>
    </w:p>
    <w:p w14:paraId="7B7D2535" w14:textId="77777777" w:rsidR="00854EA5" w:rsidRPr="00137805" w:rsidRDefault="006C5B8B" w:rsidP="00A229C4">
      <w:pPr>
        <w:suppressAutoHyphens/>
        <w:ind w:left="3600" w:firstLine="1078"/>
        <w:rPr>
          <w:sz w:val="24"/>
          <w:szCs w:val="24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3720667" wp14:editId="386C5DEF">
                <wp:simplePos x="0" y="0"/>
                <wp:positionH relativeFrom="column">
                  <wp:posOffset>3576320</wp:posOffset>
                </wp:positionH>
                <wp:positionV relativeFrom="paragraph">
                  <wp:posOffset>181610</wp:posOffset>
                </wp:positionV>
                <wp:extent cx="2677160" cy="0"/>
                <wp:effectExtent l="8890" t="6985" r="9525" b="12065"/>
                <wp:wrapNone/>
                <wp:docPr id="109" name="Line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7160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="http://schemas.microsoft.com/office/drawing/2014/chartex">
            <w:pict>
              <v:line w14:anchorId="34B684DD" id="Line 792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6pt,14.3pt" to="492.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" strokeweight=".09mm">
                <v:stroke joinstyle="miter"/>
              </v:line>
            </w:pict>
          </mc:Fallback>
        </mc:AlternateContent>
      </w:r>
      <w:proofErr w:type="spellStart"/>
      <w:r w:rsidR="00854EA5" w:rsidRPr="00137805">
        <w:rPr>
          <w:sz w:val="24"/>
          <w:szCs w:val="24"/>
        </w:rPr>
        <w:t>Защищен</w:t>
      </w:r>
      <w:proofErr w:type="spellEnd"/>
      <w:r w:rsidR="00854EA5" w:rsidRPr="00137805">
        <w:rPr>
          <w:sz w:val="24"/>
          <w:szCs w:val="24"/>
        </w:rPr>
        <w:t xml:space="preserve">  </w:t>
      </w:r>
    </w:p>
    <w:p w14:paraId="0B094F81" w14:textId="77777777" w:rsidR="00854EA5" w:rsidRPr="00137805" w:rsidRDefault="00854EA5" w:rsidP="00A229C4">
      <w:pPr>
        <w:suppressAutoHyphens/>
        <w:ind w:firstLine="6379"/>
        <w:rPr>
          <w:sz w:val="24"/>
          <w:szCs w:val="24"/>
          <w:vertAlign w:val="superscript"/>
        </w:rPr>
      </w:pPr>
      <w:r w:rsidRPr="00137805">
        <w:rPr>
          <w:sz w:val="24"/>
          <w:szCs w:val="24"/>
          <w:vertAlign w:val="superscript"/>
        </w:rPr>
        <w:t>(</w:t>
      </w:r>
      <w:proofErr w:type="spellStart"/>
      <w:r w:rsidRPr="00137805">
        <w:rPr>
          <w:sz w:val="24"/>
          <w:szCs w:val="24"/>
          <w:vertAlign w:val="superscript"/>
        </w:rPr>
        <w:t>чч.мм.гггг</w:t>
      </w:r>
      <w:proofErr w:type="spellEnd"/>
      <w:r w:rsidRPr="00137805">
        <w:rPr>
          <w:sz w:val="24"/>
          <w:szCs w:val="24"/>
          <w:vertAlign w:val="superscript"/>
        </w:rPr>
        <w:t>)</w:t>
      </w:r>
    </w:p>
    <w:p w14:paraId="7F3BC06E" w14:textId="77777777" w:rsidR="00854EA5" w:rsidRPr="00137805" w:rsidRDefault="006C5B8B" w:rsidP="00A229C4">
      <w:pPr>
        <w:suppressAutoHyphens/>
        <w:ind w:left="3600" w:firstLine="1078"/>
        <w:rPr>
          <w:sz w:val="24"/>
          <w:szCs w:val="24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5C5C5D" wp14:editId="62501AA6">
                <wp:simplePos x="0" y="0"/>
                <wp:positionH relativeFrom="column">
                  <wp:posOffset>3629025</wp:posOffset>
                </wp:positionH>
                <wp:positionV relativeFrom="paragraph">
                  <wp:posOffset>181610</wp:posOffset>
                </wp:positionV>
                <wp:extent cx="2624455" cy="0"/>
                <wp:effectExtent l="13970" t="5080" r="9525" b="13970"/>
                <wp:wrapNone/>
                <wp:docPr id="108" name="Line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445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="http://schemas.microsoft.com/office/drawing/2014/chartex">
            <w:pict>
              <v:line w14:anchorId="303C9A5E" id="Line 80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75pt,14.3pt" to="492.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" strokeweight=".09mm">
                <v:stroke joinstyle="miter"/>
              </v:line>
            </w:pict>
          </mc:Fallback>
        </mc:AlternateContent>
      </w:r>
      <w:r w:rsidR="00854EA5" w:rsidRPr="00137805">
        <w:rPr>
          <w:sz w:val="24"/>
          <w:szCs w:val="24"/>
        </w:rPr>
        <w:t xml:space="preserve">с </w:t>
      </w:r>
      <w:proofErr w:type="spellStart"/>
      <w:r w:rsidR="00854EA5" w:rsidRPr="00137805">
        <w:rPr>
          <w:sz w:val="24"/>
          <w:szCs w:val="24"/>
        </w:rPr>
        <w:t>оценкой</w:t>
      </w:r>
      <w:proofErr w:type="spellEnd"/>
      <w:r w:rsidR="00854EA5" w:rsidRPr="00137805">
        <w:rPr>
          <w:sz w:val="24"/>
          <w:szCs w:val="24"/>
        </w:rPr>
        <w:t xml:space="preserve">  </w:t>
      </w:r>
    </w:p>
    <w:p w14:paraId="3252417C" w14:textId="77777777" w:rsidR="00854EA5" w:rsidRPr="00137805" w:rsidRDefault="00854EA5" w:rsidP="00A229C4">
      <w:pPr>
        <w:suppressAutoHyphens/>
        <w:ind w:firstLine="6379"/>
        <w:rPr>
          <w:sz w:val="24"/>
          <w:szCs w:val="24"/>
          <w:vertAlign w:val="superscript"/>
        </w:rPr>
      </w:pPr>
    </w:p>
    <w:p w14:paraId="18A6FFE6" w14:textId="77777777" w:rsidR="00854EA5" w:rsidRPr="00137805" w:rsidRDefault="006C5B8B" w:rsidP="00A229C4">
      <w:pPr>
        <w:suppressAutoHyphens/>
        <w:ind w:left="3600" w:firstLine="1078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B3B5B" wp14:editId="4DC0DEDC">
                <wp:simplePos x="0" y="0"/>
                <wp:positionH relativeFrom="column">
                  <wp:posOffset>4874895</wp:posOffset>
                </wp:positionH>
                <wp:positionV relativeFrom="paragraph">
                  <wp:posOffset>170815</wp:posOffset>
                </wp:positionV>
                <wp:extent cx="1385570" cy="0"/>
                <wp:effectExtent l="12065" t="11430" r="12065" b="7620"/>
                <wp:wrapNone/>
                <wp:docPr id="107" name="Line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5570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="http://schemas.microsoft.com/office/drawing/2014/chartex">
            <w:pict>
              <v:line w14:anchorId="756F43E9" id="Line 79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85pt,13.45pt" to="492.9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" strokeweight=".09mm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B327EBA" wp14:editId="5B34997C">
                <wp:simplePos x="0" y="0"/>
                <wp:positionH relativeFrom="column">
                  <wp:posOffset>3569335</wp:posOffset>
                </wp:positionH>
                <wp:positionV relativeFrom="paragraph">
                  <wp:posOffset>170815</wp:posOffset>
                </wp:positionV>
                <wp:extent cx="1113155" cy="0"/>
                <wp:effectExtent l="11430" t="11430" r="8890" b="7620"/>
                <wp:wrapNone/>
                <wp:docPr id="106" name="Line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315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="http://schemas.microsoft.com/office/drawing/2014/chartex">
            <w:pict>
              <v:line w14:anchorId="30C934D7" id="Line 793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05pt,13.45pt" to="368.7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" strokeweight=".09mm">
                <v:stroke joinstyle="miter"/>
              </v:line>
            </w:pict>
          </mc:Fallback>
        </mc:AlternateContent>
      </w:r>
      <w:proofErr w:type="spellStart"/>
      <w:r w:rsidR="00854EA5" w:rsidRPr="00137805">
        <w:rPr>
          <w:sz w:val="24"/>
          <w:szCs w:val="24"/>
        </w:rPr>
        <w:t>Подпись</w:t>
      </w:r>
      <w:proofErr w:type="spellEnd"/>
    </w:p>
    <w:p w14:paraId="59B3E9D4" w14:textId="77777777" w:rsidR="00854EA5" w:rsidRPr="008A7B5E" w:rsidRDefault="00854EA5" w:rsidP="00A229C4">
      <w:pPr>
        <w:widowControl w:val="0"/>
        <w:shd w:val="clear" w:color="auto" w:fill="FFFFFF"/>
        <w:suppressAutoHyphens/>
        <w:autoSpaceDE w:val="0"/>
        <w:spacing w:before="48"/>
        <w:ind w:left="4320" w:firstLine="360"/>
        <w:jc w:val="center"/>
        <w:rPr>
          <w:sz w:val="24"/>
          <w:szCs w:val="24"/>
          <w:vertAlign w:val="superscript"/>
        </w:rPr>
      </w:pPr>
      <w:r w:rsidRPr="00137805">
        <w:rPr>
          <w:sz w:val="24"/>
          <w:szCs w:val="24"/>
          <w:vertAlign w:val="superscript"/>
        </w:rPr>
        <w:t>(</w:t>
      </w:r>
      <w:proofErr w:type="spellStart"/>
      <w:r w:rsidRPr="00137805">
        <w:rPr>
          <w:sz w:val="24"/>
          <w:szCs w:val="24"/>
          <w:vertAlign w:val="superscript"/>
        </w:rPr>
        <w:t>подпись</w:t>
      </w:r>
      <w:proofErr w:type="spellEnd"/>
      <w:r w:rsidRPr="00137805">
        <w:rPr>
          <w:sz w:val="24"/>
          <w:szCs w:val="24"/>
          <w:vertAlign w:val="superscript"/>
        </w:rPr>
        <w:t>)                  (</w:t>
      </w:r>
      <w:proofErr w:type="spellStart"/>
      <w:r w:rsidRPr="00137805">
        <w:rPr>
          <w:sz w:val="24"/>
          <w:szCs w:val="24"/>
          <w:vertAlign w:val="superscript"/>
        </w:rPr>
        <w:t>расшифровка</w:t>
      </w:r>
      <w:proofErr w:type="spellEnd"/>
      <w:r w:rsidRPr="00137805">
        <w:rPr>
          <w:sz w:val="24"/>
          <w:szCs w:val="24"/>
          <w:vertAlign w:val="superscript"/>
        </w:rPr>
        <w:t xml:space="preserve"> </w:t>
      </w:r>
      <w:proofErr w:type="spellStart"/>
      <w:r w:rsidRPr="00137805">
        <w:rPr>
          <w:sz w:val="24"/>
          <w:szCs w:val="24"/>
          <w:vertAlign w:val="superscript"/>
        </w:rPr>
        <w:t>подписи</w:t>
      </w:r>
      <w:proofErr w:type="spellEnd"/>
      <w:r w:rsidRPr="00137805">
        <w:rPr>
          <w:sz w:val="24"/>
          <w:szCs w:val="24"/>
          <w:vertAlign w:val="superscript"/>
        </w:rPr>
        <w:t>)</w:t>
      </w:r>
    </w:p>
    <w:p w14:paraId="661E4A99" w14:textId="77777777" w:rsidR="00854EA5" w:rsidRPr="008A7B5E" w:rsidRDefault="00854EA5" w:rsidP="00A229C4">
      <w:pPr>
        <w:widowControl w:val="0"/>
        <w:tabs>
          <w:tab w:val="left" w:pos="0"/>
        </w:tabs>
        <w:suppressAutoHyphens/>
        <w:autoSpaceDE w:val="0"/>
        <w:jc w:val="center"/>
        <w:rPr>
          <w:szCs w:val="28"/>
        </w:rPr>
      </w:pPr>
    </w:p>
    <w:p w14:paraId="3320AE98" w14:textId="77777777" w:rsidR="00854EA5" w:rsidRPr="008A7B5E" w:rsidRDefault="00854EA5" w:rsidP="00A229C4">
      <w:pPr>
        <w:widowControl w:val="0"/>
        <w:tabs>
          <w:tab w:val="left" w:pos="0"/>
        </w:tabs>
        <w:suppressAutoHyphens/>
        <w:autoSpaceDE w:val="0"/>
        <w:jc w:val="center"/>
        <w:rPr>
          <w:szCs w:val="28"/>
        </w:rPr>
      </w:pPr>
    </w:p>
    <w:p w14:paraId="07D6BCFD" w14:textId="51B8EDE1" w:rsidR="00854EA5" w:rsidRDefault="00854EA5" w:rsidP="00A229C4">
      <w:pPr>
        <w:widowControl w:val="0"/>
        <w:tabs>
          <w:tab w:val="left" w:pos="0"/>
        </w:tabs>
        <w:suppressAutoHyphens/>
        <w:autoSpaceDE w:val="0"/>
        <w:jc w:val="center"/>
        <w:rPr>
          <w:szCs w:val="28"/>
        </w:rPr>
      </w:pPr>
    </w:p>
    <w:p w14:paraId="3E8ABAFD" w14:textId="6B34451D" w:rsidR="00AB50BA" w:rsidRDefault="00AB50BA" w:rsidP="00A229C4">
      <w:pPr>
        <w:widowControl w:val="0"/>
        <w:tabs>
          <w:tab w:val="left" w:pos="0"/>
        </w:tabs>
        <w:suppressAutoHyphens/>
        <w:autoSpaceDE w:val="0"/>
        <w:jc w:val="center"/>
        <w:rPr>
          <w:szCs w:val="28"/>
        </w:rPr>
      </w:pPr>
    </w:p>
    <w:p w14:paraId="22435B57" w14:textId="77777777" w:rsidR="00AB50BA" w:rsidRPr="008A7B5E" w:rsidRDefault="00AB50BA" w:rsidP="00A229C4">
      <w:pPr>
        <w:widowControl w:val="0"/>
        <w:tabs>
          <w:tab w:val="left" w:pos="0"/>
        </w:tabs>
        <w:suppressAutoHyphens/>
        <w:autoSpaceDE w:val="0"/>
        <w:jc w:val="center"/>
        <w:rPr>
          <w:szCs w:val="28"/>
        </w:rPr>
      </w:pPr>
    </w:p>
    <w:p w14:paraId="541CD920" w14:textId="77777777" w:rsidR="00A50314" w:rsidRPr="00EF6F56" w:rsidRDefault="00854EA5" w:rsidP="00A229C4">
      <w:pPr>
        <w:shd w:val="clear" w:color="auto" w:fill="FFFFFF"/>
        <w:tabs>
          <w:tab w:val="left" w:pos="0"/>
        </w:tabs>
        <w:suppressAutoHyphens/>
        <w:spacing w:line="360" w:lineRule="auto"/>
        <w:ind w:firstLine="567"/>
        <w:jc w:val="center"/>
        <w:rPr>
          <w:szCs w:val="28"/>
          <w:lang w:val="ru-RU"/>
        </w:rPr>
        <w:sectPr w:rsidR="00A50314" w:rsidRPr="00EF6F56" w:rsidSect="00EF6F56">
          <w:headerReference w:type="default" r:id="rId9"/>
          <w:pgSz w:w="11906" w:h="16838"/>
          <w:pgMar w:top="354" w:right="737" w:bottom="850" w:left="1417" w:header="142" w:footer="720" w:gutter="0"/>
          <w:cols w:space="720"/>
          <w:titlePg/>
          <w:docGrid w:linePitch="381"/>
        </w:sectPr>
      </w:pPr>
      <w:r>
        <w:rPr>
          <w:szCs w:val="28"/>
        </w:rPr>
        <w:t>202</w:t>
      </w:r>
      <w:r w:rsidR="00EA7B97">
        <w:rPr>
          <w:color w:val="000000"/>
          <w:spacing w:val="2"/>
          <w:szCs w:val="28"/>
          <w:lang w:val="ru-RU"/>
        </w:rPr>
        <w:t>2</w:t>
      </w:r>
    </w:p>
    <w:p w14:paraId="71C288B3" w14:textId="77777777" w:rsidR="00217BF8" w:rsidRPr="00C21BD6" w:rsidRDefault="00217BF8" w:rsidP="00A229C4">
      <w:pPr>
        <w:suppressAutoHyphens/>
        <w:spacing w:after="480" w:line="360" w:lineRule="auto"/>
        <w:jc w:val="center"/>
        <w:rPr>
          <w:lang w:val="ru-RU"/>
        </w:rPr>
      </w:pPr>
      <w:bookmarkStart w:id="0" w:name="%D0%BB%D1%805-6"/>
      <w:r>
        <w:lastRenderedPageBreak/>
        <w:t>СОДЕРЖАНИЕ</w:t>
      </w:r>
    </w:p>
    <w:p w14:paraId="6D691C75" w14:textId="2954A76C" w:rsidR="00C601D4" w:rsidRDefault="008F2AFE" w:rsidP="00A229C4">
      <w:pPr>
        <w:pStyle w:val="17"/>
        <w:tabs>
          <w:tab w:val="clear" w:pos="9355"/>
          <w:tab w:val="right" w:leader="dot" w:pos="9639"/>
        </w:tabs>
        <w:suppressAutoHyphens/>
        <w:ind w:left="709" w:right="140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r>
        <w:fldChar w:fldCharType="begin"/>
      </w:r>
      <w:r w:rsidR="00217BF8">
        <w:instrText xml:space="preserve"> TOC \o "1-3" \h \z \u </w:instrText>
      </w:r>
      <w:r>
        <w:fldChar w:fldCharType="separate"/>
      </w:r>
      <w:hyperlink w:anchor="_Toc121320230" w:history="1">
        <w:r w:rsidR="00C601D4">
          <w:rPr>
            <w:rStyle w:val="a5"/>
            <w:caps w:val="0"/>
            <w:noProof/>
            <w:spacing w:val="-1"/>
          </w:rPr>
          <w:t>В</w:t>
        </w:r>
        <w:r w:rsidR="00C601D4" w:rsidRPr="000632AD">
          <w:rPr>
            <w:rStyle w:val="a5"/>
            <w:caps w:val="0"/>
            <w:noProof/>
            <w:spacing w:val="-1"/>
          </w:rPr>
          <w:t>ведение</w:t>
        </w:r>
        <w:r w:rsidR="00C601D4">
          <w:rPr>
            <w:caps w:val="0"/>
            <w:noProof/>
            <w:webHidden/>
          </w:rPr>
          <w:tab/>
        </w:r>
        <w:r w:rsidR="00C601D4">
          <w:rPr>
            <w:noProof/>
            <w:webHidden/>
          </w:rPr>
          <w:fldChar w:fldCharType="begin"/>
        </w:r>
        <w:r w:rsidR="00C601D4">
          <w:rPr>
            <w:noProof/>
            <w:webHidden/>
          </w:rPr>
          <w:instrText xml:space="preserve"> PAGEREF _Toc121320230 \h </w:instrText>
        </w:r>
        <w:r w:rsidR="00C601D4">
          <w:rPr>
            <w:noProof/>
            <w:webHidden/>
          </w:rPr>
        </w:r>
        <w:r w:rsidR="00C601D4">
          <w:rPr>
            <w:noProof/>
            <w:webHidden/>
          </w:rPr>
          <w:fldChar w:fldCharType="separate"/>
        </w:r>
        <w:r w:rsidR="00C601D4">
          <w:rPr>
            <w:caps w:val="0"/>
            <w:noProof/>
            <w:webHidden/>
          </w:rPr>
          <w:t>3</w:t>
        </w:r>
        <w:r w:rsidR="00C601D4">
          <w:rPr>
            <w:noProof/>
            <w:webHidden/>
          </w:rPr>
          <w:fldChar w:fldCharType="end"/>
        </w:r>
      </w:hyperlink>
    </w:p>
    <w:p w14:paraId="7475A5CB" w14:textId="1F1B9AF0" w:rsidR="00C601D4" w:rsidRDefault="00C7392A" w:rsidP="00A229C4">
      <w:pPr>
        <w:pStyle w:val="17"/>
        <w:tabs>
          <w:tab w:val="clear" w:pos="9355"/>
          <w:tab w:val="right" w:leader="dot" w:pos="9639"/>
        </w:tabs>
        <w:suppressAutoHyphens/>
        <w:ind w:left="709" w:right="140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hyperlink w:anchor="_Toc121320231" w:history="1">
        <w:r w:rsidR="00C601D4">
          <w:rPr>
            <w:rStyle w:val="a5"/>
            <w:caps w:val="0"/>
            <w:noProof/>
            <w:spacing w:val="-1"/>
          </w:rPr>
          <w:t>1 И</w:t>
        </w:r>
        <w:r w:rsidR="00C601D4" w:rsidRPr="000632AD">
          <w:rPr>
            <w:rStyle w:val="a5"/>
            <w:caps w:val="0"/>
            <w:noProof/>
            <w:spacing w:val="-1"/>
          </w:rPr>
          <w:t>нфологическое</w:t>
        </w:r>
        <w:r w:rsidR="00C601D4" w:rsidRPr="000632AD">
          <w:rPr>
            <w:rStyle w:val="a5"/>
            <w:caps w:val="0"/>
            <w:noProof/>
            <w:spacing w:val="-14"/>
          </w:rPr>
          <w:t xml:space="preserve"> </w:t>
        </w:r>
        <w:r w:rsidR="00C601D4" w:rsidRPr="000632AD">
          <w:rPr>
            <w:rStyle w:val="a5"/>
            <w:caps w:val="0"/>
            <w:noProof/>
          </w:rPr>
          <w:t>проектирование</w:t>
        </w:r>
        <w:r w:rsidR="00C601D4">
          <w:rPr>
            <w:caps w:val="0"/>
            <w:noProof/>
            <w:webHidden/>
          </w:rPr>
          <w:tab/>
        </w:r>
        <w:r w:rsidR="00C601D4">
          <w:rPr>
            <w:noProof/>
            <w:webHidden/>
          </w:rPr>
          <w:fldChar w:fldCharType="begin"/>
        </w:r>
        <w:r w:rsidR="00C601D4">
          <w:rPr>
            <w:noProof/>
            <w:webHidden/>
          </w:rPr>
          <w:instrText xml:space="preserve"> PAGEREF _Toc121320231 \h </w:instrText>
        </w:r>
        <w:r w:rsidR="00C601D4">
          <w:rPr>
            <w:noProof/>
            <w:webHidden/>
          </w:rPr>
        </w:r>
        <w:r w:rsidR="00C601D4">
          <w:rPr>
            <w:noProof/>
            <w:webHidden/>
          </w:rPr>
          <w:fldChar w:fldCharType="separate"/>
        </w:r>
        <w:r w:rsidR="00C601D4">
          <w:rPr>
            <w:caps w:val="0"/>
            <w:noProof/>
            <w:webHidden/>
          </w:rPr>
          <w:t>4</w:t>
        </w:r>
        <w:r w:rsidR="00C601D4">
          <w:rPr>
            <w:noProof/>
            <w:webHidden/>
          </w:rPr>
          <w:fldChar w:fldCharType="end"/>
        </w:r>
      </w:hyperlink>
    </w:p>
    <w:p w14:paraId="60664F29" w14:textId="5553F6E4" w:rsidR="00C601D4" w:rsidRDefault="00C7392A" w:rsidP="00A229C4">
      <w:pPr>
        <w:pStyle w:val="20"/>
        <w:tabs>
          <w:tab w:val="clear" w:pos="9355"/>
          <w:tab w:val="right" w:leader="dot" w:pos="9639"/>
        </w:tabs>
        <w:suppressAutoHyphens/>
        <w:ind w:left="709" w:right="140" w:firstLine="284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1320232" w:history="1">
        <w:r w:rsidR="00C601D4">
          <w:rPr>
            <w:rStyle w:val="a5"/>
            <w:noProof/>
          </w:rPr>
          <w:t>1.1 Ф</w:t>
        </w:r>
        <w:r w:rsidR="00C601D4" w:rsidRPr="000632AD">
          <w:rPr>
            <w:rStyle w:val="a5"/>
            <w:noProof/>
          </w:rPr>
          <w:t>нализ</w:t>
        </w:r>
        <w:r w:rsidR="00C601D4" w:rsidRPr="000632AD">
          <w:rPr>
            <w:rStyle w:val="a5"/>
            <w:noProof/>
            <w:spacing w:val="-8"/>
          </w:rPr>
          <w:t xml:space="preserve"> и описание </w:t>
        </w:r>
        <w:r w:rsidR="00C601D4" w:rsidRPr="000632AD">
          <w:rPr>
            <w:rStyle w:val="a5"/>
            <w:noProof/>
          </w:rPr>
          <w:t>предметной</w:t>
        </w:r>
        <w:r w:rsidR="00C601D4" w:rsidRPr="000632AD">
          <w:rPr>
            <w:rStyle w:val="a5"/>
            <w:noProof/>
            <w:spacing w:val="-9"/>
          </w:rPr>
          <w:t xml:space="preserve"> </w:t>
        </w:r>
        <w:r w:rsidR="00C601D4" w:rsidRPr="000632AD">
          <w:rPr>
            <w:rStyle w:val="a5"/>
            <w:noProof/>
          </w:rPr>
          <w:t>области</w:t>
        </w:r>
        <w:r w:rsidR="00C601D4">
          <w:rPr>
            <w:noProof/>
            <w:webHidden/>
          </w:rPr>
          <w:tab/>
        </w:r>
        <w:r w:rsidR="00C601D4">
          <w:rPr>
            <w:noProof/>
            <w:webHidden/>
          </w:rPr>
          <w:fldChar w:fldCharType="begin"/>
        </w:r>
        <w:r w:rsidR="00C601D4">
          <w:rPr>
            <w:noProof/>
            <w:webHidden/>
          </w:rPr>
          <w:instrText xml:space="preserve"> PAGEREF _Toc121320232 \h </w:instrText>
        </w:r>
        <w:r w:rsidR="00C601D4">
          <w:rPr>
            <w:noProof/>
            <w:webHidden/>
          </w:rPr>
        </w:r>
        <w:r w:rsidR="00C601D4">
          <w:rPr>
            <w:noProof/>
            <w:webHidden/>
          </w:rPr>
          <w:fldChar w:fldCharType="separate"/>
        </w:r>
        <w:r w:rsidR="00C601D4">
          <w:rPr>
            <w:noProof/>
            <w:webHidden/>
          </w:rPr>
          <w:t>4</w:t>
        </w:r>
        <w:r w:rsidR="00C601D4">
          <w:rPr>
            <w:noProof/>
            <w:webHidden/>
          </w:rPr>
          <w:fldChar w:fldCharType="end"/>
        </w:r>
      </w:hyperlink>
    </w:p>
    <w:p w14:paraId="4FF7BFD2" w14:textId="357D59C8" w:rsidR="00C601D4" w:rsidRDefault="00C7392A" w:rsidP="00A229C4">
      <w:pPr>
        <w:pStyle w:val="20"/>
        <w:tabs>
          <w:tab w:val="clear" w:pos="9355"/>
          <w:tab w:val="right" w:leader="dot" w:pos="9639"/>
        </w:tabs>
        <w:suppressAutoHyphens/>
        <w:ind w:left="709" w:right="140" w:firstLine="284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1320233" w:history="1">
        <w:r w:rsidR="00C601D4">
          <w:rPr>
            <w:rStyle w:val="a5"/>
            <w:noProof/>
          </w:rPr>
          <w:t xml:space="preserve">1.2 </w:t>
        </w:r>
        <w:r w:rsidR="00C601D4">
          <w:rPr>
            <w:rStyle w:val="a5"/>
            <w:noProof/>
            <w:lang w:val="ru-RU"/>
          </w:rPr>
          <w:t>Р</w:t>
        </w:r>
        <w:r w:rsidR="00C601D4" w:rsidRPr="000632AD">
          <w:rPr>
            <w:rStyle w:val="a5"/>
            <w:noProof/>
          </w:rPr>
          <w:t>азработка</w:t>
        </w:r>
        <w:r w:rsidR="00C601D4" w:rsidRPr="000632AD">
          <w:rPr>
            <w:rStyle w:val="a5"/>
            <w:noProof/>
            <w:spacing w:val="15"/>
          </w:rPr>
          <w:t xml:space="preserve"> </w:t>
        </w:r>
        <w:r w:rsidR="00C601D4" w:rsidRPr="000632AD">
          <w:rPr>
            <w:rStyle w:val="a5"/>
            <w:noProof/>
          </w:rPr>
          <w:t>концептуальной</w:t>
        </w:r>
        <w:r w:rsidR="00C601D4" w:rsidRPr="000632AD">
          <w:rPr>
            <w:rStyle w:val="a5"/>
            <w:noProof/>
            <w:spacing w:val="15"/>
          </w:rPr>
          <w:t xml:space="preserve"> </w:t>
        </w:r>
        <w:r w:rsidR="00C601D4" w:rsidRPr="000632AD">
          <w:rPr>
            <w:rStyle w:val="a5"/>
            <w:noProof/>
          </w:rPr>
          <w:t>модели</w:t>
        </w:r>
        <w:r w:rsidR="00C601D4">
          <w:rPr>
            <w:noProof/>
            <w:webHidden/>
          </w:rPr>
          <w:tab/>
        </w:r>
        <w:r w:rsidR="00C601D4">
          <w:rPr>
            <w:noProof/>
            <w:webHidden/>
          </w:rPr>
          <w:fldChar w:fldCharType="begin"/>
        </w:r>
        <w:r w:rsidR="00C601D4">
          <w:rPr>
            <w:noProof/>
            <w:webHidden/>
          </w:rPr>
          <w:instrText xml:space="preserve"> PAGEREF _Toc121320233 \h </w:instrText>
        </w:r>
        <w:r w:rsidR="00C601D4">
          <w:rPr>
            <w:noProof/>
            <w:webHidden/>
          </w:rPr>
        </w:r>
        <w:r w:rsidR="00C601D4">
          <w:rPr>
            <w:noProof/>
            <w:webHidden/>
          </w:rPr>
          <w:fldChar w:fldCharType="separate"/>
        </w:r>
        <w:r w:rsidR="00C601D4">
          <w:rPr>
            <w:noProof/>
            <w:webHidden/>
          </w:rPr>
          <w:t>5</w:t>
        </w:r>
        <w:r w:rsidR="00C601D4">
          <w:rPr>
            <w:noProof/>
            <w:webHidden/>
          </w:rPr>
          <w:fldChar w:fldCharType="end"/>
        </w:r>
      </w:hyperlink>
    </w:p>
    <w:p w14:paraId="6E86B2A7" w14:textId="6264F4D6" w:rsidR="00C601D4" w:rsidRDefault="00C7392A" w:rsidP="00A229C4">
      <w:pPr>
        <w:pStyle w:val="17"/>
        <w:tabs>
          <w:tab w:val="clear" w:pos="9355"/>
          <w:tab w:val="right" w:leader="dot" w:pos="9639"/>
        </w:tabs>
        <w:suppressAutoHyphens/>
        <w:ind w:left="709" w:right="140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hyperlink w:anchor="_Toc121320234" w:history="1">
        <w:r w:rsidR="00C601D4">
          <w:rPr>
            <w:rStyle w:val="a5"/>
            <w:caps w:val="0"/>
            <w:noProof/>
          </w:rPr>
          <w:t xml:space="preserve">2 </w:t>
        </w:r>
        <w:r w:rsidR="00C601D4">
          <w:rPr>
            <w:rStyle w:val="a5"/>
            <w:caps w:val="0"/>
            <w:noProof/>
            <w:lang w:val="ru-RU"/>
          </w:rPr>
          <w:t>О</w:t>
        </w:r>
        <w:r w:rsidR="00C601D4" w:rsidRPr="000632AD">
          <w:rPr>
            <w:rStyle w:val="a5"/>
            <w:caps w:val="0"/>
            <w:noProof/>
          </w:rPr>
          <w:t>пределение требований к операционной системе</w:t>
        </w:r>
        <w:r w:rsidR="00C601D4">
          <w:rPr>
            <w:caps w:val="0"/>
            <w:noProof/>
            <w:webHidden/>
          </w:rPr>
          <w:tab/>
        </w:r>
        <w:r w:rsidR="00C601D4">
          <w:rPr>
            <w:noProof/>
            <w:webHidden/>
          </w:rPr>
          <w:fldChar w:fldCharType="begin"/>
        </w:r>
        <w:r w:rsidR="00C601D4">
          <w:rPr>
            <w:noProof/>
            <w:webHidden/>
          </w:rPr>
          <w:instrText xml:space="preserve"> PAGEREF _Toc121320234 \h </w:instrText>
        </w:r>
        <w:r w:rsidR="00C601D4">
          <w:rPr>
            <w:noProof/>
            <w:webHidden/>
          </w:rPr>
        </w:r>
        <w:r w:rsidR="00C601D4">
          <w:rPr>
            <w:noProof/>
            <w:webHidden/>
          </w:rPr>
          <w:fldChar w:fldCharType="separate"/>
        </w:r>
        <w:r w:rsidR="00C601D4">
          <w:rPr>
            <w:caps w:val="0"/>
            <w:noProof/>
            <w:webHidden/>
          </w:rPr>
          <w:t>9</w:t>
        </w:r>
        <w:r w:rsidR="00C601D4">
          <w:rPr>
            <w:noProof/>
            <w:webHidden/>
          </w:rPr>
          <w:fldChar w:fldCharType="end"/>
        </w:r>
      </w:hyperlink>
    </w:p>
    <w:p w14:paraId="4080A8EE" w14:textId="49D0BD4F" w:rsidR="00C601D4" w:rsidRDefault="00C7392A" w:rsidP="00A229C4">
      <w:pPr>
        <w:pStyle w:val="17"/>
        <w:tabs>
          <w:tab w:val="clear" w:pos="9355"/>
          <w:tab w:val="right" w:leader="dot" w:pos="9639"/>
        </w:tabs>
        <w:suppressAutoHyphens/>
        <w:ind w:left="709" w:right="140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hyperlink w:anchor="_Toc121320235" w:history="1">
        <w:r w:rsidR="00C601D4">
          <w:rPr>
            <w:rStyle w:val="a5"/>
            <w:caps w:val="0"/>
            <w:noProof/>
          </w:rPr>
          <w:t>3 В</w:t>
        </w:r>
        <w:r w:rsidR="00C601D4" w:rsidRPr="000632AD">
          <w:rPr>
            <w:rStyle w:val="a5"/>
            <w:caps w:val="0"/>
            <w:noProof/>
          </w:rPr>
          <w:t>ыбор</w:t>
        </w:r>
        <w:r w:rsidR="00C601D4" w:rsidRPr="000632AD">
          <w:rPr>
            <w:rStyle w:val="a5"/>
            <w:caps w:val="0"/>
            <w:noProof/>
            <w:spacing w:val="-2"/>
          </w:rPr>
          <w:t xml:space="preserve"> </w:t>
        </w:r>
        <w:r w:rsidR="00C601D4" w:rsidRPr="000632AD">
          <w:rPr>
            <w:rStyle w:val="a5"/>
            <w:caps w:val="0"/>
            <w:noProof/>
          </w:rPr>
          <w:t>субд</w:t>
        </w:r>
        <w:r w:rsidR="00C601D4" w:rsidRPr="000632AD">
          <w:rPr>
            <w:rStyle w:val="a5"/>
            <w:caps w:val="0"/>
            <w:noProof/>
            <w:spacing w:val="-3"/>
          </w:rPr>
          <w:t xml:space="preserve"> </w:t>
        </w:r>
        <w:r w:rsidR="00C601D4" w:rsidRPr="000632AD">
          <w:rPr>
            <w:rStyle w:val="a5"/>
            <w:caps w:val="0"/>
            <w:noProof/>
          </w:rPr>
          <w:t>и</w:t>
        </w:r>
        <w:r w:rsidR="00C601D4" w:rsidRPr="000632AD">
          <w:rPr>
            <w:rStyle w:val="a5"/>
            <w:caps w:val="0"/>
            <w:noProof/>
            <w:spacing w:val="-6"/>
          </w:rPr>
          <w:t xml:space="preserve"> </w:t>
        </w:r>
        <w:r w:rsidR="00C601D4" w:rsidRPr="000632AD">
          <w:rPr>
            <w:rStyle w:val="a5"/>
            <w:caps w:val="0"/>
            <w:noProof/>
          </w:rPr>
          <w:t>других</w:t>
        </w:r>
        <w:r w:rsidR="00C601D4" w:rsidRPr="000632AD">
          <w:rPr>
            <w:rStyle w:val="a5"/>
            <w:caps w:val="0"/>
            <w:noProof/>
            <w:spacing w:val="-2"/>
          </w:rPr>
          <w:t xml:space="preserve"> </w:t>
        </w:r>
        <w:r w:rsidR="00C601D4" w:rsidRPr="000632AD">
          <w:rPr>
            <w:rStyle w:val="a5"/>
            <w:caps w:val="0"/>
            <w:noProof/>
          </w:rPr>
          <w:t>программных</w:t>
        </w:r>
        <w:r w:rsidR="00C601D4" w:rsidRPr="000632AD">
          <w:rPr>
            <w:rStyle w:val="a5"/>
            <w:caps w:val="0"/>
            <w:noProof/>
            <w:spacing w:val="-3"/>
          </w:rPr>
          <w:t xml:space="preserve"> </w:t>
        </w:r>
        <w:r w:rsidR="00C601D4" w:rsidRPr="000632AD">
          <w:rPr>
            <w:rStyle w:val="a5"/>
            <w:caps w:val="0"/>
            <w:noProof/>
          </w:rPr>
          <w:t>средств</w:t>
        </w:r>
        <w:r w:rsidR="00C601D4">
          <w:rPr>
            <w:caps w:val="0"/>
            <w:noProof/>
            <w:webHidden/>
          </w:rPr>
          <w:tab/>
        </w:r>
        <w:r w:rsidR="00C601D4">
          <w:rPr>
            <w:noProof/>
            <w:webHidden/>
          </w:rPr>
          <w:fldChar w:fldCharType="begin"/>
        </w:r>
        <w:r w:rsidR="00C601D4">
          <w:rPr>
            <w:noProof/>
            <w:webHidden/>
          </w:rPr>
          <w:instrText xml:space="preserve"> PAGEREF _Toc121320235 \h </w:instrText>
        </w:r>
        <w:r w:rsidR="00C601D4">
          <w:rPr>
            <w:noProof/>
            <w:webHidden/>
          </w:rPr>
        </w:r>
        <w:r w:rsidR="00C601D4">
          <w:rPr>
            <w:noProof/>
            <w:webHidden/>
          </w:rPr>
          <w:fldChar w:fldCharType="separate"/>
        </w:r>
        <w:r w:rsidR="00C601D4">
          <w:rPr>
            <w:caps w:val="0"/>
            <w:noProof/>
            <w:webHidden/>
          </w:rPr>
          <w:t>12</w:t>
        </w:r>
        <w:r w:rsidR="00C601D4">
          <w:rPr>
            <w:noProof/>
            <w:webHidden/>
          </w:rPr>
          <w:fldChar w:fldCharType="end"/>
        </w:r>
      </w:hyperlink>
    </w:p>
    <w:p w14:paraId="22DD7A78" w14:textId="491F9B9F" w:rsidR="00C601D4" w:rsidRDefault="00C7392A" w:rsidP="00A229C4">
      <w:pPr>
        <w:pStyle w:val="17"/>
        <w:tabs>
          <w:tab w:val="clear" w:pos="9355"/>
          <w:tab w:val="right" w:leader="dot" w:pos="9639"/>
        </w:tabs>
        <w:suppressAutoHyphens/>
        <w:ind w:left="709" w:right="140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hyperlink w:anchor="_Toc121320236" w:history="1">
        <w:r w:rsidR="00C601D4">
          <w:rPr>
            <w:rStyle w:val="a5"/>
            <w:caps w:val="0"/>
            <w:noProof/>
          </w:rPr>
          <w:t>4 Л</w:t>
        </w:r>
        <w:r w:rsidR="00C601D4" w:rsidRPr="000632AD">
          <w:rPr>
            <w:rStyle w:val="a5"/>
            <w:caps w:val="0"/>
            <w:noProof/>
          </w:rPr>
          <w:t>огическое проектирование реляционной базы данных</w:t>
        </w:r>
        <w:r w:rsidR="00C601D4">
          <w:rPr>
            <w:caps w:val="0"/>
            <w:noProof/>
            <w:webHidden/>
          </w:rPr>
          <w:tab/>
        </w:r>
        <w:r w:rsidR="00C601D4">
          <w:rPr>
            <w:noProof/>
            <w:webHidden/>
          </w:rPr>
          <w:fldChar w:fldCharType="begin"/>
        </w:r>
        <w:r w:rsidR="00C601D4">
          <w:rPr>
            <w:noProof/>
            <w:webHidden/>
          </w:rPr>
          <w:instrText xml:space="preserve"> PAGEREF _Toc121320236 \h </w:instrText>
        </w:r>
        <w:r w:rsidR="00C601D4">
          <w:rPr>
            <w:noProof/>
            <w:webHidden/>
          </w:rPr>
        </w:r>
        <w:r w:rsidR="00C601D4">
          <w:rPr>
            <w:noProof/>
            <w:webHidden/>
          </w:rPr>
          <w:fldChar w:fldCharType="separate"/>
        </w:r>
        <w:r w:rsidR="00C601D4">
          <w:rPr>
            <w:caps w:val="0"/>
            <w:noProof/>
            <w:webHidden/>
          </w:rPr>
          <w:t>13</w:t>
        </w:r>
        <w:r w:rsidR="00C601D4">
          <w:rPr>
            <w:noProof/>
            <w:webHidden/>
          </w:rPr>
          <w:fldChar w:fldCharType="end"/>
        </w:r>
      </w:hyperlink>
    </w:p>
    <w:p w14:paraId="25B0166D" w14:textId="24F4D021" w:rsidR="00C601D4" w:rsidRDefault="00C7392A" w:rsidP="00A229C4">
      <w:pPr>
        <w:pStyle w:val="17"/>
        <w:tabs>
          <w:tab w:val="clear" w:pos="9355"/>
          <w:tab w:val="right" w:leader="dot" w:pos="9639"/>
        </w:tabs>
        <w:suppressAutoHyphens/>
        <w:ind w:left="709" w:right="140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hyperlink w:anchor="_Toc121320237" w:history="1">
        <w:r w:rsidR="00C601D4">
          <w:rPr>
            <w:rStyle w:val="a5"/>
            <w:caps w:val="0"/>
            <w:noProof/>
          </w:rPr>
          <w:t xml:space="preserve">5 </w:t>
        </w:r>
        <w:r w:rsidR="00C601D4">
          <w:rPr>
            <w:rStyle w:val="a5"/>
            <w:caps w:val="0"/>
            <w:noProof/>
            <w:lang w:val="ru-RU"/>
          </w:rPr>
          <w:t>Р</w:t>
        </w:r>
        <w:r w:rsidR="00C601D4" w:rsidRPr="000632AD">
          <w:rPr>
            <w:rStyle w:val="a5"/>
            <w:caps w:val="0"/>
            <w:noProof/>
          </w:rPr>
          <w:t>еализация проекта базы данных</w:t>
        </w:r>
        <w:r w:rsidR="00C601D4">
          <w:rPr>
            <w:caps w:val="0"/>
            <w:noProof/>
            <w:webHidden/>
          </w:rPr>
          <w:tab/>
        </w:r>
        <w:r w:rsidR="00C601D4">
          <w:rPr>
            <w:noProof/>
            <w:webHidden/>
          </w:rPr>
          <w:fldChar w:fldCharType="begin"/>
        </w:r>
        <w:r w:rsidR="00C601D4">
          <w:rPr>
            <w:noProof/>
            <w:webHidden/>
          </w:rPr>
          <w:instrText xml:space="preserve"> PAGEREF _Toc121320237 \h </w:instrText>
        </w:r>
        <w:r w:rsidR="00C601D4">
          <w:rPr>
            <w:noProof/>
            <w:webHidden/>
          </w:rPr>
        </w:r>
        <w:r w:rsidR="00C601D4">
          <w:rPr>
            <w:noProof/>
            <w:webHidden/>
          </w:rPr>
          <w:fldChar w:fldCharType="separate"/>
        </w:r>
        <w:r w:rsidR="00C601D4">
          <w:rPr>
            <w:caps w:val="0"/>
            <w:noProof/>
            <w:webHidden/>
          </w:rPr>
          <w:t>29</w:t>
        </w:r>
        <w:r w:rsidR="00C601D4">
          <w:rPr>
            <w:noProof/>
            <w:webHidden/>
          </w:rPr>
          <w:fldChar w:fldCharType="end"/>
        </w:r>
      </w:hyperlink>
    </w:p>
    <w:p w14:paraId="6F591C5A" w14:textId="4C4CD1DD" w:rsidR="00C601D4" w:rsidRDefault="00C7392A" w:rsidP="00A229C4">
      <w:pPr>
        <w:pStyle w:val="17"/>
        <w:tabs>
          <w:tab w:val="clear" w:pos="9355"/>
          <w:tab w:val="right" w:leader="dot" w:pos="9639"/>
        </w:tabs>
        <w:suppressAutoHyphens/>
        <w:ind w:left="709" w:right="140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hyperlink w:anchor="_Toc121320238" w:history="1">
        <w:r w:rsidR="00C601D4">
          <w:rPr>
            <w:rStyle w:val="a5"/>
            <w:caps w:val="0"/>
            <w:noProof/>
            <w:lang w:val="ru-RU"/>
          </w:rPr>
          <w:t>З</w:t>
        </w:r>
        <w:r w:rsidR="00C601D4" w:rsidRPr="000632AD">
          <w:rPr>
            <w:rStyle w:val="a5"/>
            <w:caps w:val="0"/>
            <w:noProof/>
          </w:rPr>
          <w:t>аключение</w:t>
        </w:r>
        <w:r w:rsidR="00C601D4">
          <w:rPr>
            <w:caps w:val="0"/>
            <w:noProof/>
            <w:webHidden/>
          </w:rPr>
          <w:tab/>
        </w:r>
        <w:r w:rsidR="00C601D4">
          <w:rPr>
            <w:noProof/>
            <w:webHidden/>
          </w:rPr>
          <w:fldChar w:fldCharType="begin"/>
        </w:r>
        <w:r w:rsidR="00C601D4">
          <w:rPr>
            <w:noProof/>
            <w:webHidden/>
          </w:rPr>
          <w:instrText xml:space="preserve"> PAGEREF _Toc121320238 \h </w:instrText>
        </w:r>
        <w:r w:rsidR="00C601D4">
          <w:rPr>
            <w:noProof/>
            <w:webHidden/>
          </w:rPr>
        </w:r>
        <w:r w:rsidR="00C601D4">
          <w:rPr>
            <w:noProof/>
            <w:webHidden/>
          </w:rPr>
          <w:fldChar w:fldCharType="separate"/>
        </w:r>
        <w:r w:rsidR="00C601D4">
          <w:rPr>
            <w:caps w:val="0"/>
            <w:noProof/>
            <w:webHidden/>
          </w:rPr>
          <w:t>37</w:t>
        </w:r>
        <w:r w:rsidR="00C601D4">
          <w:rPr>
            <w:noProof/>
            <w:webHidden/>
          </w:rPr>
          <w:fldChar w:fldCharType="end"/>
        </w:r>
      </w:hyperlink>
    </w:p>
    <w:p w14:paraId="48A190D8" w14:textId="6FA9DB2D" w:rsidR="00C601D4" w:rsidRDefault="00C7392A" w:rsidP="00A229C4">
      <w:pPr>
        <w:pStyle w:val="17"/>
        <w:tabs>
          <w:tab w:val="clear" w:pos="9355"/>
          <w:tab w:val="right" w:leader="dot" w:pos="9639"/>
        </w:tabs>
        <w:suppressAutoHyphens/>
        <w:ind w:left="709" w:right="140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hyperlink w:anchor="_Toc121320239" w:history="1">
        <w:r w:rsidR="00C601D4">
          <w:rPr>
            <w:rStyle w:val="a5"/>
            <w:caps w:val="0"/>
            <w:noProof/>
          </w:rPr>
          <w:t>С</w:t>
        </w:r>
        <w:r w:rsidR="00C601D4" w:rsidRPr="000632AD">
          <w:rPr>
            <w:rStyle w:val="a5"/>
            <w:caps w:val="0"/>
            <w:noProof/>
          </w:rPr>
          <w:t>писок использованных источников</w:t>
        </w:r>
        <w:r w:rsidR="00C601D4">
          <w:rPr>
            <w:caps w:val="0"/>
            <w:noProof/>
            <w:webHidden/>
          </w:rPr>
          <w:tab/>
        </w:r>
        <w:r w:rsidR="00C601D4">
          <w:rPr>
            <w:noProof/>
            <w:webHidden/>
          </w:rPr>
          <w:fldChar w:fldCharType="begin"/>
        </w:r>
        <w:r w:rsidR="00C601D4">
          <w:rPr>
            <w:noProof/>
            <w:webHidden/>
          </w:rPr>
          <w:instrText xml:space="preserve"> PAGEREF _Toc121320239 \h </w:instrText>
        </w:r>
        <w:r w:rsidR="00C601D4">
          <w:rPr>
            <w:noProof/>
            <w:webHidden/>
          </w:rPr>
        </w:r>
        <w:r w:rsidR="00C601D4">
          <w:rPr>
            <w:noProof/>
            <w:webHidden/>
          </w:rPr>
          <w:fldChar w:fldCharType="separate"/>
        </w:r>
        <w:r w:rsidR="00C601D4">
          <w:rPr>
            <w:caps w:val="0"/>
            <w:noProof/>
            <w:webHidden/>
          </w:rPr>
          <w:t>38</w:t>
        </w:r>
        <w:r w:rsidR="00C601D4">
          <w:rPr>
            <w:noProof/>
            <w:webHidden/>
          </w:rPr>
          <w:fldChar w:fldCharType="end"/>
        </w:r>
      </w:hyperlink>
    </w:p>
    <w:p w14:paraId="793E9AE3" w14:textId="788CC40E" w:rsidR="00C601D4" w:rsidRDefault="00C7392A" w:rsidP="00A229C4">
      <w:pPr>
        <w:pStyle w:val="20"/>
        <w:tabs>
          <w:tab w:val="clear" w:pos="9355"/>
          <w:tab w:val="right" w:leader="dot" w:pos="9639"/>
        </w:tabs>
        <w:suppressAutoHyphens/>
        <w:ind w:left="709" w:right="14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1320240" w:history="1">
        <w:r w:rsidR="00C601D4">
          <w:rPr>
            <w:rStyle w:val="a5"/>
            <w:noProof/>
            <w:lang w:val="ru-RU"/>
          </w:rPr>
          <w:t>П</w:t>
        </w:r>
        <w:r w:rsidR="00C601D4">
          <w:rPr>
            <w:rStyle w:val="a5"/>
            <w:noProof/>
          </w:rPr>
          <w:t>риложение А</w:t>
        </w:r>
        <w:r w:rsidR="00C601D4">
          <w:rPr>
            <w:rStyle w:val="a5"/>
            <w:noProof/>
            <w:lang w:val="ru-RU"/>
          </w:rPr>
          <w:t xml:space="preserve"> </w:t>
        </w:r>
        <w:r w:rsidR="00C601D4">
          <w:rPr>
            <w:rStyle w:val="a5"/>
            <w:noProof/>
            <w:lang w:val="ru-RU"/>
          </w:rPr>
          <w:softHyphen/>
          <w:t>– Логическая моедель</w:t>
        </w:r>
        <w:r w:rsidR="00C601D4">
          <w:rPr>
            <w:noProof/>
            <w:webHidden/>
          </w:rPr>
          <w:tab/>
        </w:r>
        <w:r w:rsidR="00C601D4">
          <w:rPr>
            <w:noProof/>
            <w:webHidden/>
          </w:rPr>
          <w:fldChar w:fldCharType="begin"/>
        </w:r>
        <w:r w:rsidR="00C601D4">
          <w:rPr>
            <w:noProof/>
            <w:webHidden/>
          </w:rPr>
          <w:instrText xml:space="preserve"> PAGEREF _Toc121320240 \h </w:instrText>
        </w:r>
        <w:r w:rsidR="00C601D4">
          <w:rPr>
            <w:noProof/>
            <w:webHidden/>
          </w:rPr>
        </w:r>
        <w:r w:rsidR="00C601D4">
          <w:rPr>
            <w:noProof/>
            <w:webHidden/>
          </w:rPr>
          <w:fldChar w:fldCharType="separate"/>
        </w:r>
        <w:r w:rsidR="00C601D4">
          <w:rPr>
            <w:noProof/>
            <w:webHidden/>
          </w:rPr>
          <w:t>39</w:t>
        </w:r>
        <w:r w:rsidR="00C601D4">
          <w:rPr>
            <w:noProof/>
            <w:webHidden/>
          </w:rPr>
          <w:fldChar w:fldCharType="end"/>
        </w:r>
      </w:hyperlink>
    </w:p>
    <w:p w14:paraId="71C8F04C" w14:textId="09F568F8" w:rsidR="00C601D4" w:rsidRDefault="00C7392A" w:rsidP="00A229C4">
      <w:pPr>
        <w:pStyle w:val="17"/>
        <w:tabs>
          <w:tab w:val="clear" w:pos="9355"/>
          <w:tab w:val="right" w:leader="dot" w:pos="9639"/>
        </w:tabs>
        <w:suppressAutoHyphens/>
        <w:ind w:left="709" w:right="140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hyperlink w:anchor="_Toc121320241" w:history="1">
        <w:r w:rsidR="00C601D4">
          <w:rPr>
            <w:rStyle w:val="a5"/>
            <w:caps w:val="0"/>
            <w:noProof/>
            <w:lang w:val="ru-RU"/>
          </w:rPr>
          <w:t>П</w:t>
        </w:r>
        <w:r w:rsidR="00C601D4">
          <w:rPr>
            <w:rStyle w:val="a5"/>
            <w:caps w:val="0"/>
            <w:noProof/>
          </w:rPr>
          <w:t xml:space="preserve">риложение </w:t>
        </w:r>
        <w:r w:rsidR="00C601D4">
          <w:rPr>
            <w:rStyle w:val="a5"/>
            <w:caps w:val="0"/>
            <w:noProof/>
            <w:lang w:val="ru-RU"/>
          </w:rPr>
          <w:t>Б – Реалиционная модель</w:t>
        </w:r>
        <w:r w:rsidR="00C601D4">
          <w:rPr>
            <w:caps w:val="0"/>
            <w:noProof/>
            <w:webHidden/>
          </w:rPr>
          <w:tab/>
        </w:r>
        <w:r w:rsidR="00C601D4">
          <w:rPr>
            <w:noProof/>
            <w:webHidden/>
          </w:rPr>
          <w:fldChar w:fldCharType="begin"/>
        </w:r>
        <w:r w:rsidR="00C601D4">
          <w:rPr>
            <w:noProof/>
            <w:webHidden/>
          </w:rPr>
          <w:instrText xml:space="preserve"> PAGEREF _Toc121320241 \h </w:instrText>
        </w:r>
        <w:r w:rsidR="00C601D4">
          <w:rPr>
            <w:noProof/>
            <w:webHidden/>
          </w:rPr>
        </w:r>
        <w:r w:rsidR="00C601D4">
          <w:rPr>
            <w:noProof/>
            <w:webHidden/>
          </w:rPr>
          <w:fldChar w:fldCharType="separate"/>
        </w:r>
        <w:r w:rsidR="00C601D4">
          <w:rPr>
            <w:caps w:val="0"/>
            <w:noProof/>
            <w:webHidden/>
          </w:rPr>
          <w:t>40</w:t>
        </w:r>
        <w:r w:rsidR="00C601D4">
          <w:rPr>
            <w:noProof/>
            <w:webHidden/>
          </w:rPr>
          <w:fldChar w:fldCharType="end"/>
        </w:r>
      </w:hyperlink>
    </w:p>
    <w:p w14:paraId="44B77AEF" w14:textId="3ECECE23" w:rsidR="00C601D4" w:rsidRDefault="00C7392A" w:rsidP="00A229C4">
      <w:pPr>
        <w:pStyle w:val="17"/>
        <w:tabs>
          <w:tab w:val="clear" w:pos="9355"/>
          <w:tab w:val="right" w:leader="dot" w:pos="9639"/>
        </w:tabs>
        <w:suppressAutoHyphens/>
        <w:ind w:left="709" w:right="140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hyperlink w:anchor="_Toc121320242" w:history="1">
        <w:r w:rsidR="00C601D4">
          <w:rPr>
            <w:rStyle w:val="a5"/>
            <w:caps w:val="0"/>
            <w:noProof/>
            <w:lang w:val="ru-RU"/>
          </w:rPr>
          <w:t>П</w:t>
        </w:r>
        <w:r w:rsidR="00C601D4" w:rsidRPr="000632AD">
          <w:rPr>
            <w:rStyle w:val="a5"/>
            <w:caps w:val="0"/>
            <w:noProof/>
          </w:rPr>
          <w:t xml:space="preserve">риложение </w:t>
        </w:r>
        <w:r w:rsidR="00C601D4">
          <w:rPr>
            <w:rStyle w:val="a5"/>
            <w:caps w:val="0"/>
            <w:noProof/>
            <w:lang w:val="en-US"/>
          </w:rPr>
          <w:t>В</w:t>
        </w:r>
        <w:r w:rsidR="00C601D4">
          <w:rPr>
            <w:rStyle w:val="a5"/>
            <w:caps w:val="0"/>
            <w:noProof/>
            <w:lang w:val="ru-RU"/>
          </w:rPr>
          <w:t xml:space="preserve"> – Код создания таблиц</w:t>
        </w:r>
        <w:r w:rsidR="00C601D4">
          <w:rPr>
            <w:caps w:val="0"/>
            <w:noProof/>
            <w:webHidden/>
          </w:rPr>
          <w:tab/>
        </w:r>
        <w:r w:rsidR="00C601D4">
          <w:rPr>
            <w:noProof/>
            <w:webHidden/>
          </w:rPr>
          <w:fldChar w:fldCharType="begin"/>
        </w:r>
        <w:r w:rsidR="00C601D4">
          <w:rPr>
            <w:noProof/>
            <w:webHidden/>
          </w:rPr>
          <w:instrText xml:space="preserve"> PAGEREF _Toc121320242 \h </w:instrText>
        </w:r>
        <w:r w:rsidR="00C601D4">
          <w:rPr>
            <w:noProof/>
            <w:webHidden/>
          </w:rPr>
        </w:r>
        <w:r w:rsidR="00C601D4">
          <w:rPr>
            <w:noProof/>
            <w:webHidden/>
          </w:rPr>
          <w:fldChar w:fldCharType="separate"/>
        </w:r>
        <w:r w:rsidR="00C601D4">
          <w:rPr>
            <w:caps w:val="0"/>
            <w:noProof/>
            <w:webHidden/>
          </w:rPr>
          <w:t>41</w:t>
        </w:r>
        <w:r w:rsidR="00C601D4">
          <w:rPr>
            <w:noProof/>
            <w:webHidden/>
          </w:rPr>
          <w:fldChar w:fldCharType="end"/>
        </w:r>
      </w:hyperlink>
    </w:p>
    <w:p w14:paraId="4DF40F3F" w14:textId="5F87DAA7" w:rsidR="00C601D4" w:rsidRDefault="00C7392A" w:rsidP="00A229C4">
      <w:pPr>
        <w:pStyle w:val="17"/>
        <w:tabs>
          <w:tab w:val="clear" w:pos="9355"/>
          <w:tab w:val="right" w:leader="dot" w:pos="9639"/>
        </w:tabs>
        <w:suppressAutoHyphens/>
        <w:ind w:left="709" w:right="140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hyperlink w:anchor="_Toc121320243" w:history="1">
        <w:r w:rsidR="00C601D4">
          <w:rPr>
            <w:rStyle w:val="a5"/>
            <w:caps w:val="0"/>
            <w:noProof/>
            <w:lang w:val="ru-RU"/>
          </w:rPr>
          <w:t>П</w:t>
        </w:r>
        <w:r w:rsidR="00C601D4" w:rsidRPr="000632AD">
          <w:rPr>
            <w:rStyle w:val="a5"/>
            <w:caps w:val="0"/>
            <w:noProof/>
          </w:rPr>
          <w:t>риложение</w:t>
        </w:r>
        <w:r w:rsidR="00C601D4" w:rsidRPr="000632AD">
          <w:rPr>
            <w:rStyle w:val="a5"/>
            <w:caps w:val="0"/>
            <w:noProof/>
            <w:lang w:val="en-US"/>
          </w:rPr>
          <w:t xml:space="preserve"> </w:t>
        </w:r>
        <w:r w:rsidR="00C601D4">
          <w:rPr>
            <w:rStyle w:val="a5"/>
            <w:caps w:val="0"/>
            <w:noProof/>
            <w:lang w:val="ru-RU"/>
          </w:rPr>
          <w:t>Г – Код приложения</w:t>
        </w:r>
        <w:r w:rsidR="00C601D4">
          <w:rPr>
            <w:caps w:val="0"/>
            <w:noProof/>
            <w:webHidden/>
          </w:rPr>
          <w:tab/>
        </w:r>
        <w:r w:rsidR="00C601D4">
          <w:rPr>
            <w:noProof/>
            <w:webHidden/>
          </w:rPr>
          <w:fldChar w:fldCharType="begin"/>
        </w:r>
        <w:r w:rsidR="00C601D4">
          <w:rPr>
            <w:noProof/>
            <w:webHidden/>
          </w:rPr>
          <w:instrText xml:space="preserve"> PAGEREF _Toc121320243 \h </w:instrText>
        </w:r>
        <w:r w:rsidR="00C601D4">
          <w:rPr>
            <w:noProof/>
            <w:webHidden/>
          </w:rPr>
        </w:r>
        <w:r w:rsidR="00C601D4">
          <w:rPr>
            <w:noProof/>
            <w:webHidden/>
          </w:rPr>
          <w:fldChar w:fldCharType="separate"/>
        </w:r>
        <w:r w:rsidR="00C601D4">
          <w:rPr>
            <w:caps w:val="0"/>
            <w:noProof/>
            <w:webHidden/>
          </w:rPr>
          <w:t>48</w:t>
        </w:r>
        <w:r w:rsidR="00C601D4">
          <w:rPr>
            <w:noProof/>
            <w:webHidden/>
          </w:rPr>
          <w:fldChar w:fldCharType="end"/>
        </w:r>
      </w:hyperlink>
    </w:p>
    <w:p w14:paraId="2AED2D37" w14:textId="35CF5127" w:rsidR="0038749C" w:rsidRDefault="008F2AFE" w:rsidP="00A229C4">
      <w:pPr>
        <w:tabs>
          <w:tab w:val="right" w:leader="dot" w:pos="9070"/>
          <w:tab w:val="right" w:leader="dot" w:pos="9923"/>
        </w:tabs>
        <w:suppressAutoHyphens/>
        <w:spacing w:before="240" w:after="240" w:line="360" w:lineRule="auto"/>
        <w:ind w:left="709" w:right="140" w:firstLine="709"/>
        <w:rPr>
          <w:b/>
          <w:bCs/>
        </w:rPr>
      </w:pPr>
      <w:r>
        <w:rPr>
          <w:b/>
          <w:bCs/>
        </w:rPr>
        <w:fldChar w:fldCharType="end"/>
      </w:r>
    </w:p>
    <w:p w14:paraId="67EC57B7" w14:textId="77777777" w:rsidR="00425C37" w:rsidRPr="0038749C" w:rsidRDefault="00425C37" w:rsidP="00A229C4">
      <w:pPr>
        <w:suppressAutoHyphens/>
        <w:spacing w:before="240" w:after="240" w:line="360" w:lineRule="auto"/>
        <w:rPr>
          <w:lang w:val="ru-RU"/>
        </w:rPr>
      </w:pPr>
    </w:p>
    <w:bookmarkEnd w:id="0"/>
    <w:p w14:paraId="70EE0548" w14:textId="77777777" w:rsidR="0038749C" w:rsidRPr="00E40F61" w:rsidRDefault="0038749C" w:rsidP="00A229C4">
      <w:pPr>
        <w:pStyle w:val="TableParagraph"/>
        <w:suppressAutoHyphens/>
        <w:spacing w:after="480" w:line="360" w:lineRule="auto"/>
        <w:ind w:firstLine="709"/>
        <w:jc w:val="center"/>
        <w:outlineLvl w:val="0"/>
        <w:rPr>
          <w:sz w:val="28"/>
        </w:rPr>
      </w:pPr>
      <w:r>
        <w:rPr>
          <w:sz w:val="28"/>
        </w:rPr>
        <w:br w:type="page"/>
      </w:r>
      <w:bookmarkStart w:id="1" w:name="_Toc121319849"/>
      <w:bookmarkStart w:id="2" w:name="_Toc121320230"/>
      <w:r w:rsidRPr="00C601D4">
        <w:rPr>
          <w:spacing w:val="-1"/>
          <w:sz w:val="28"/>
        </w:rPr>
        <w:lastRenderedPageBreak/>
        <w:t>ВВЕДЕНИЕ</w:t>
      </w:r>
      <w:bookmarkEnd w:id="1"/>
      <w:bookmarkEnd w:id="2"/>
    </w:p>
    <w:p w14:paraId="611A8A1B" w14:textId="77777777" w:rsidR="00F40B5F" w:rsidRPr="00F40B5F" w:rsidRDefault="00F40B5F" w:rsidP="00F40B5F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F40B5F">
        <w:rPr>
          <w:sz w:val="28"/>
        </w:rPr>
        <w:t>В настоящее время эффективное управление магазином бытовых товаров невозможно без грамотной организации и обработки данных. Для этих целей прекрасно подходит использование информационной системы, основанной на базе данных.</w:t>
      </w:r>
    </w:p>
    <w:p w14:paraId="52311116" w14:textId="77777777" w:rsidR="00F40B5F" w:rsidRPr="00F40B5F" w:rsidRDefault="00F40B5F" w:rsidP="00F40B5F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F40B5F">
        <w:rPr>
          <w:sz w:val="28"/>
        </w:rPr>
        <w:t>База данных для складского учета магазина бытовых товаров – это система, пре</w:t>
      </w:r>
      <w:r w:rsidRPr="00F40B5F">
        <w:rPr>
          <w:sz w:val="28"/>
        </w:rPr>
        <w:t>д</w:t>
      </w:r>
      <w:r w:rsidRPr="00F40B5F">
        <w:rPr>
          <w:sz w:val="28"/>
        </w:rPr>
        <w:t>назначенная для хранения, обработки и управления информацией о товарах, их количестве, поступлении, реализации и других сопутствующих параметрах. Введение такой системы в деятельность магазина позволяет оптимизировать процессы, улучшить точность учета и повысить общую эффективность.</w:t>
      </w:r>
    </w:p>
    <w:p w14:paraId="5D7B14D5" w14:textId="77777777" w:rsidR="00952C7A" w:rsidRPr="00952C7A" w:rsidRDefault="00952C7A" w:rsidP="00952C7A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952C7A">
        <w:rPr>
          <w:sz w:val="28"/>
        </w:rPr>
        <w:t>Сфера управления складским учетом в магазинах бытовых товаров также требует вн</w:t>
      </w:r>
      <w:r w:rsidRPr="00952C7A">
        <w:rPr>
          <w:sz w:val="28"/>
        </w:rPr>
        <w:t>и</w:t>
      </w:r>
      <w:r w:rsidRPr="00952C7A">
        <w:rPr>
          <w:sz w:val="28"/>
        </w:rPr>
        <w:t>мания к эффективной обработке информации. Необходимо правильно использовать возможности для автоматизации процессов учета товаров, отслеживания поступлений и списаний, а также создания отчетов для эффективного управления складской деятельн</w:t>
      </w:r>
      <w:r w:rsidRPr="00952C7A">
        <w:rPr>
          <w:sz w:val="28"/>
        </w:rPr>
        <w:t>о</w:t>
      </w:r>
      <w:r w:rsidRPr="00952C7A">
        <w:rPr>
          <w:sz w:val="28"/>
        </w:rPr>
        <w:t>стью.</w:t>
      </w:r>
    </w:p>
    <w:p w14:paraId="55DB1F8C" w14:textId="77777777" w:rsidR="00952C7A" w:rsidRPr="00952C7A" w:rsidRDefault="00952C7A" w:rsidP="00952C7A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952C7A">
        <w:rPr>
          <w:sz w:val="28"/>
        </w:rPr>
        <w:t>Внедрение баз данных в деятельность магазина создает возможность улучшить процессы учета и повысить общую эффективность. Таким образом, актуальной становится т</w:t>
      </w:r>
      <w:r w:rsidRPr="00952C7A">
        <w:rPr>
          <w:sz w:val="28"/>
        </w:rPr>
        <w:t>е</w:t>
      </w:r>
      <w:r w:rsidRPr="00952C7A">
        <w:rPr>
          <w:sz w:val="28"/>
        </w:rPr>
        <w:t>ма: "Технология разработки и защиты баз данных для складского учета магазина быт</w:t>
      </w:r>
      <w:r w:rsidRPr="00952C7A">
        <w:rPr>
          <w:sz w:val="28"/>
        </w:rPr>
        <w:t>о</w:t>
      </w:r>
      <w:r w:rsidRPr="00952C7A">
        <w:rPr>
          <w:sz w:val="28"/>
        </w:rPr>
        <w:t>вых товаров".</w:t>
      </w:r>
    </w:p>
    <w:p w14:paraId="5256147A" w14:textId="77777777" w:rsidR="00952C7A" w:rsidRPr="00952C7A" w:rsidRDefault="00952C7A" w:rsidP="00952C7A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952C7A">
        <w:rPr>
          <w:sz w:val="28"/>
        </w:rPr>
        <w:t>Создание приложения для управления складским учетом даст возможность в любой момент времени просматривать информацию о товарах, редактировать, добавлять новые товары, удалять устаревшие записи, а также осуществлять фильтрацию данных для удобства работы с ассортиментом товаров.</w:t>
      </w:r>
    </w:p>
    <w:p w14:paraId="3930F256" w14:textId="77777777" w:rsidR="0038749C" w:rsidRDefault="0038749C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Цель: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разработать</w:t>
      </w:r>
      <w:r>
        <w:rPr>
          <w:spacing w:val="1"/>
          <w:sz w:val="28"/>
        </w:rPr>
        <w:t xml:space="preserve"> </w:t>
      </w:r>
      <w:r>
        <w:rPr>
          <w:sz w:val="28"/>
        </w:rPr>
        <w:t>базу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 w:rsidR="00BE1E60">
        <w:rPr>
          <w:sz w:val="28"/>
        </w:rPr>
        <w:t>для интернета</w:t>
      </w:r>
      <w:r w:rsidR="006C5B8B">
        <w:rPr>
          <w:sz w:val="28"/>
        </w:rPr>
        <w:t xml:space="preserve"> провайдера</w:t>
      </w:r>
      <w:r>
        <w:rPr>
          <w:sz w:val="28"/>
        </w:rPr>
        <w:t>.</w:t>
      </w:r>
    </w:p>
    <w:p w14:paraId="25CD8F68" w14:textId="77777777" w:rsidR="0038749C" w:rsidRDefault="0038749C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Задачи:</w:t>
      </w:r>
    </w:p>
    <w:p w14:paraId="5A034B2B" w14:textId="77777777" w:rsidR="0038749C" w:rsidRDefault="00543EA3" w:rsidP="00A229C4">
      <w:pPr>
        <w:pStyle w:val="TableParagraph"/>
        <w:numPr>
          <w:ilvl w:val="0"/>
          <w:numId w:val="16"/>
        </w:numPr>
        <w:tabs>
          <w:tab w:val="left" w:pos="1154"/>
        </w:tabs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</w:t>
      </w:r>
      <w:r w:rsidR="0038749C">
        <w:rPr>
          <w:sz w:val="28"/>
        </w:rPr>
        <w:t>роизвести</w:t>
      </w:r>
      <w:r w:rsidR="0038749C">
        <w:rPr>
          <w:spacing w:val="-3"/>
          <w:sz w:val="28"/>
        </w:rPr>
        <w:t xml:space="preserve"> </w:t>
      </w:r>
      <w:r w:rsidR="0038749C">
        <w:rPr>
          <w:sz w:val="28"/>
        </w:rPr>
        <w:t>анализ</w:t>
      </w:r>
      <w:r w:rsidR="0038749C">
        <w:rPr>
          <w:spacing w:val="-4"/>
          <w:sz w:val="28"/>
        </w:rPr>
        <w:t xml:space="preserve"> </w:t>
      </w:r>
      <w:r w:rsidR="00463F8E">
        <w:rPr>
          <w:spacing w:val="-4"/>
          <w:sz w:val="28"/>
        </w:rPr>
        <w:t xml:space="preserve">и описать </w:t>
      </w:r>
      <w:r w:rsidR="0038749C">
        <w:rPr>
          <w:sz w:val="28"/>
        </w:rPr>
        <w:t>предметн</w:t>
      </w:r>
      <w:r w:rsidR="00463F8E">
        <w:rPr>
          <w:sz w:val="28"/>
        </w:rPr>
        <w:t>ую</w:t>
      </w:r>
      <w:r w:rsidR="0038749C">
        <w:rPr>
          <w:spacing w:val="-3"/>
          <w:sz w:val="28"/>
        </w:rPr>
        <w:t xml:space="preserve"> </w:t>
      </w:r>
      <w:r w:rsidR="00463F8E">
        <w:rPr>
          <w:sz w:val="28"/>
        </w:rPr>
        <w:t>область</w:t>
      </w:r>
      <w:r w:rsidR="0038749C">
        <w:rPr>
          <w:sz w:val="28"/>
        </w:rPr>
        <w:t>;</w:t>
      </w:r>
    </w:p>
    <w:p w14:paraId="4B6787EA" w14:textId="0BB0A845" w:rsidR="0038749C" w:rsidRPr="00543EA3" w:rsidRDefault="00543EA3" w:rsidP="00A229C4">
      <w:pPr>
        <w:pStyle w:val="TableParagraph"/>
        <w:numPr>
          <w:ilvl w:val="0"/>
          <w:numId w:val="16"/>
        </w:numPr>
        <w:tabs>
          <w:tab w:val="left" w:pos="1173"/>
        </w:tabs>
        <w:suppressAutoHyphens/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р</w:t>
      </w:r>
      <w:r w:rsidR="0038749C">
        <w:rPr>
          <w:sz w:val="28"/>
        </w:rPr>
        <w:t>азработать</w:t>
      </w:r>
      <w:r w:rsidR="0038749C">
        <w:rPr>
          <w:spacing w:val="15"/>
          <w:sz w:val="28"/>
        </w:rPr>
        <w:t xml:space="preserve"> </w:t>
      </w:r>
      <w:r w:rsidR="0038749C">
        <w:rPr>
          <w:sz w:val="28"/>
        </w:rPr>
        <w:t>концептуальную</w:t>
      </w:r>
      <w:r>
        <w:rPr>
          <w:sz w:val="28"/>
        </w:rPr>
        <w:t xml:space="preserve"> и логическую</w:t>
      </w:r>
      <w:r w:rsidR="0038749C">
        <w:rPr>
          <w:spacing w:val="15"/>
          <w:sz w:val="28"/>
        </w:rPr>
        <w:t xml:space="preserve"> </w:t>
      </w:r>
      <w:r>
        <w:rPr>
          <w:sz w:val="28"/>
        </w:rPr>
        <w:t>модели</w:t>
      </w:r>
      <w:r w:rsidR="0038749C">
        <w:rPr>
          <w:sz w:val="28"/>
        </w:rPr>
        <w:t>;</w:t>
      </w:r>
      <w:r w:rsidR="0038749C">
        <w:rPr>
          <w:spacing w:val="-1"/>
          <w:sz w:val="28"/>
        </w:rPr>
        <w:t xml:space="preserve"> </w:t>
      </w:r>
      <w:r w:rsidR="0038749C">
        <w:rPr>
          <w:sz w:val="28"/>
        </w:rPr>
        <w:t>составить</w:t>
      </w:r>
      <w:r w:rsidR="0038749C">
        <w:rPr>
          <w:spacing w:val="-4"/>
          <w:sz w:val="28"/>
        </w:rPr>
        <w:t xml:space="preserve"> </w:t>
      </w:r>
      <w:r w:rsidR="0038749C">
        <w:rPr>
          <w:sz w:val="28"/>
        </w:rPr>
        <w:t>список</w:t>
      </w:r>
      <w:r w:rsidR="0038749C">
        <w:rPr>
          <w:spacing w:val="-3"/>
          <w:sz w:val="28"/>
        </w:rPr>
        <w:t xml:space="preserve"> </w:t>
      </w:r>
      <w:r w:rsidR="0038749C">
        <w:rPr>
          <w:sz w:val="28"/>
        </w:rPr>
        <w:t>сущностей</w:t>
      </w:r>
      <w:r w:rsidR="0038749C">
        <w:rPr>
          <w:spacing w:val="-2"/>
          <w:sz w:val="28"/>
        </w:rPr>
        <w:t xml:space="preserve"> </w:t>
      </w:r>
      <w:r w:rsidR="0038749C">
        <w:rPr>
          <w:sz w:val="28"/>
        </w:rPr>
        <w:t>и</w:t>
      </w:r>
      <w:r w:rsidR="0038749C">
        <w:rPr>
          <w:spacing w:val="-3"/>
          <w:sz w:val="28"/>
        </w:rPr>
        <w:t xml:space="preserve"> </w:t>
      </w:r>
      <w:r w:rsidR="0038749C">
        <w:rPr>
          <w:sz w:val="28"/>
        </w:rPr>
        <w:t>атрибутов,</w:t>
      </w:r>
      <w:r w:rsidR="0038749C">
        <w:rPr>
          <w:spacing w:val="-3"/>
          <w:sz w:val="28"/>
        </w:rPr>
        <w:t xml:space="preserve"> </w:t>
      </w:r>
      <w:r>
        <w:rPr>
          <w:sz w:val="28"/>
        </w:rPr>
        <w:t>построить</w:t>
      </w:r>
      <w:r>
        <w:rPr>
          <w:spacing w:val="41"/>
          <w:sz w:val="28"/>
        </w:rPr>
        <w:t xml:space="preserve"> </w:t>
      </w:r>
      <w:r>
        <w:rPr>
          <w:sz w:val="28"/>
        </w:rPr>
        <w:t>реляционную</w:t>
      </w:r>
      <w:r>
        <w:rPr>
          <w:spacing w:val="44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43"/>
          <w:sz w:val="28"/>
        </w:rPr>
        <w:t xml:space="preserve"> </w:t>
      </w:r>
      <w:r w:rsidR="006C5098">
        <w:rPr>
          <w:sz w:val="28"/>
        </w:rPr>
        <w:t xml:space="preserve">на основе </w:t>
      </w:r>
      <w:r>
        <w:rPr>
          <w:sz w:val="28"/>
        </w:rPr>
        <w:lastRenderedPageBreak/>
        <w:t>логической модели</w:t>
      </w:r>
      <w:r w:rsidR="0038749C">
        <w:rPr>
          <w:sz w:val="28"/>
        </w:rPr>
        <w:t>;</w:t>
      </w:r>
    </w:p>
    <w:p w14:paraId="5DD5E6EF" w14:textId="77777777" w:rsidR="0038749C" w:rsidRDefault="00543EA3" w:rsidP="00A229C4">
      <w:pPr>
        <w:pStyle w:val="TableParagraph"/>
        <w:numPr>
          <w:ilvl w:val="0"/>
          <w:numId w:val="16"/>
        </w:numPr>
        <w:tabs>
          <w:tab w:val="left" w:pos="1154"/>
        </w:tabs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</w:t>
      </w:r>
      <w:r w:rsidR="00463F8E">
        <w:rPr>
          <w:sz w:val="28"/>
        </w:rPr>
        <w:t>проектировать</w:t>
      </w:r>
      <w:r w:rsidR="0038749C">
        <w:rPr>
          <w:spacing w:val="-6"/>
          <w:sz w:val="28"/>
        </w:rPr>
        <w:t xml:space="preserve"> </w:t>
      </w:r>
      <w:r w:rsidR="0038749C">
        <w:rPr>
          <w:sz w:val="28"/>
        </w:rPr>
        <w:t>базу</w:t>
      </w:r>
      <w:r w:rsidR="0038749C">
        <w:rPr>
          <w:spacing w:val="-4"/>
          <w:sz w:val="28"/>
        </w:rPr>
        <w:t xml:space="preserve"> </w:t>
      </w:r>
      <w:r w:rsidR="0038749C">
        <w:rPr>
          <w:sz w:val="28"/>
        </w:rPr>
        <w:t>данных</w:t>
      </w:r>
      <w:r w:rsidR="0038749C">
        <w:rPr>
          <w:spacing w:val="-1"/>
          <w:sz w:val="28"/>
        </w:rPr>
        <w:t xml:space="preserve"> </w:t>
      </w:r>
      <w:r w:rsidR="0038749C">
        <w:rPr>
          <w:sz w:val="28"/>
        </w:rPr>
        <w:t>с</w:t>
      </w:r>
      <w:r w:rsidR="0038749C">
        <w:rPr>
          <w:spacing w:val="-5"/>
          <w:sz w:val="28"/>
        </w:rPr>
        <w:t xml:space="preserve"> </w:t>
      </w:r>
      <w:r w:rsidR="0038749C">
        <w:rPr>
          <w:sz w:val="28"/>
        </w:rPr>
        <w:t>использованием</w:t>
      </w:r>
      <w:r w:rsidR="0038749C">
        <w:rPr>
          <w:spacing w:val="-2"/>
          <w:sz w:val="28"/>
        </w:rPr>
        <w:t xml:space="preserve"> </w:t>
      </w:r>
      <w:r w:rsidR="0038749C">
        <w:rPr>
          <w:sz w:val="28"/>
        </w:rPr>
        <w:t>средств</w:t>
      </w:r>
      <w:r w:rsidR="0038749C">
        <w:rPr>
          <w:spacing w:val="-3"/>
          <w:sz w:val="28"/>
        </w:rPr>
        <w:t xml:space="preserve"> </w:t>
      </w:r>
      <w:r w:rsidR="0038749C">
        <w:rPr>
          <w:sz w:val="28"/>
        </w:rPr>
        <w:t>SQL;</w:t>
      </w:r>
    </w:p>
    <w:p w14:paraId="7209513D" w14:textId="77777777" w:rsidR="002856A5" w:rsidRPr="006E2BF9" w:rsidRDefault="00543EA3" w:rsidP="00A229C4">
      <w:pPr>
        <w:pStyle w:val="TableParagraph"/>
        <w:numPr>
          <w:ilvl w:val="0"/>
          <w:numId w:val="16"/>
        </w:numPr>
        <w:tabs>
          <w:tab w:val="left" w:pos="1154"/>
        </w:tabs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</w:t>
      </w:r>
      <w:r w:rsidR="00463F8E">
        <w:rPr>
          <w:sz w:val="28"/>
        </w:rPr>
        <w:t>азработать пользовательский интерфейс</w:t>
      </w:r>
      <w:r w:rsidR="0038749C">
        <w:rPr>
          <w:sz w:val="28"/>
        </w:rPr>
        <w:t>.</w:t>
      </w:r>
    </w:p>
    <w:p w14:paraId="6A7E7902" w14:textId="77777777" w:rsidR="002856A5" w:rsidRPr="0070648F" w:rsidRDefault="0070648F" w:rsidP="00A229C4">
      <w:pPr>
        <w:pStyle w:val="TableParagraph"/>
        <w:suppressAutoHyphens/>
        <w:spacing w:after="480" w:line="360" w:lineRule="auto"/>
        <w:ind w:firstLine="709"/>
        <w:jc w:val="both"/>
        <w:outlineLvl w:val="0"/>
        <w:rPr>
          <w:sz w:val="28"/>
        </w:rPr>
      </w:pPr>
      <w:r>
        <w:rPr>
          <w:spacing w:val="-1"/>
          <w:sz w:val="28"/>
        </w:rPr>
        <w:br w:type="page"/>
      </w:r>
      <w:bookmarkStart w:id="3" w:name="_Toc121320231"/>
      <w:r w:rsidR="00543EA3">
        <w:rPr>
          <w:spacing w:val="-1"/>
          <w:sz w:val="28"/>
        </w:rPr>
        <w:lastRenderedPageBreak/>
        <w:t xml:space="preserve">1 </w:t>
      </w:r>
      <w:r w:rsidR="002856A5" w:rsidRPr="0070648F">
        <w:rPr>
          <w:spacing w:val="-1"/>
          <w:sz w:val="28"/>
        </w:rPr>
        <w:t>Инфологическое</w:t>
      </w:r>
      <w:r w:rsidR="002856A5" w:rsidRPr="0070648F">
        <w:rPr>
          <w:spacing w:val="-14"/>
          <w:sz w:val="28"/>
        </w:rPr>
        <w:t xml:space="preserve"> </w:t>
      </w:r>
      <w:r w:rsidR="002856A5" w:rsidRPr="0070648F">
        <w:rPr>
          <w:sz w:val="28"/>
        </w:rPr>
        <w:t>проектирование</w:t>
      </w:r>
      <w:bookmarkEnd w:id="3"/>
    </w:p>
    <w:p w14:paraId="10F538A4" w14:textId="77777777" w:rsidR="002856A5" w:rsidRPr="0070648F" w:rsidRDefault="00543EA3" w:rsidP="00A229C4">
      <w:pPr>
        <w:pStyle w:val="TableParagraph"/>
        <w:tabs>
          <w:tab w:val="left" w:pos="0"/>
        </w:tabs>
        <w:suppressAutoHyphens/>
        <w:spacing w:after="480" w:line="360" w:lineRule="auto"/>
        <w:ind w:firstLine="709"/>
        <w:jc w:val="both"/>
        <w:outlineLvl w:val="1"/>
        <w:rPr>
          <w:sz w:val="28"/>
        </w:rPr>
      </w:pPr>
      <w:bookmarkStart w:id="4" w:name="_Toc121320232"/>
      <w:r>
        <w:rPr>
          <w:sz w:val="28"/>
        </w:rPr>
        <w:t xml:space="preserve">1.1 </w:t>
      </w:r>
      <w:r w:rsidR="002856A5" w:rsidRPr="0070648F">
        <w:rPr>
          <w:sz w:val="28"/>
        </w:rPr>
        <w:t>Анализ</w:t>
      </w:r>
      <w:r w:rsidR="002856A5" w:rsidRPr="0070648F">
        <w:rPr>
          <w:spacing w:val="-8"/>
          <w:sz w:val="28"/>
        </w:rPr>
        <w:t xml:space="preserve"> </w:t>
      </w:r>
      <w:r w:rsidR="001F2652" w:rsidRPr="0070648F">
        <w:rPr>
          <w:spacing w:val="-8"/>
          <w:sz w:val="28"/>
        </w:rPr>
        <w:t xml:space="preserve">и описание </w:t>
      </w:r>
      <w:r w:rsidR="002856A5" w:rsidRPr="0070648F">
        <w:rPr>
          <w:sz w:val="28"/>
        </w:rPr>
        <w:t>предметной</w:t>
      </w:r>
      <w:r w:rsidR="002856A5" w:rsidRPr="0070648F">
        <w:rPr>
          <w:spacing w:val="-9"/>
          <w:sz w:val="28"/>
        </w:rPr>
        <w:t xml:space="preserve"> </w:t>
      </w:r>
      <w:r w:rsidR="002856A5" w:rsidRPr="0070648F">
        <w:rPr>
          <w:sz w:val="28"/>
        </w:rPr>
        <w:t>области</w:t>
      </w:r>
      <w:bookmarkEnd w:id="4"/>
    </w:p>
    <w:p w14:paraId="2A8AA92C" w14:textId="75564FC5" w:rsidR="001F2652" w:rsidRDefault="001F2652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Концептуальное</w:t>
      </w:r>
      <w:r w:rsidRPr="001F2652">
        <w:rPr>
          <w:sz w:val="28"/>
        </w:rPr>
        <w:t xml:space="preserve"> проектирование</w:t>
      </w:r>
      <w:r w:rsidR="0065430C">
        <w:rPr>
          <w:sz w:val="28"/>
        </w:rPr>
        <w:t xml:space="preserve"> – </w:t>
      </w:r>
      <w:r>
        <w:rPr>
          <w:sz w:val="28"/>
        </w:rPr>
        <w:t>это</w:t>
      </w:r>
      <w:r w:rsidRPr="001F2652">
        <w:rPr>
          <w:sz w:val="28"/>
        </w:rPr>
        <w:t xml:space="preserve"> построение модели предметной </w:t>
      </w:r>
      <w:r w:rsidR="00543EA3">
        <w:rPr>
          <w:sz w:val="28"/>
        </w:rPr>
        <w:t xml:space="preserve">    </w:t>
      </w:r>
      <w:r w:rsidR="002D38E1">
        <w:rPr>
          <w:sz w:val="28"/>
        </w:rPr>
        <w:br/>
      </w:r>
      <w:r w:rsidRPr="001F2652">
        <w:rPr>
          <w:sz w:val="28"/>
        </w:rPr>
        <w:t>области, ориентированной на восприятие человека и независимой от типа системы управления базами данных (СУБД) и типа самой базы данных.</w:t>
      </w:r>
    </w:p>
    <w:p w14:paraId="2488BC4D" w14:textId="77777777" w:rsidR="001F2652" w:rsidRDefault="001F2652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 xml:space="preserve">Под предметной областью (ПО) понимается совокупность связанных между собой функций, задач управления в некоторой области деятельности предприятия, с помощью которых достигается выполнение поставленной цели. </w:t>
      </w:r>
    </w:p>
    <w:p w14:paraId="2CAC9C1B" w14:textId="53218255" w:rsidR="001F2652" w:rsidRDefault="000E23DB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Множество фрагментов составляют из себя предметную область</w:t>
      </w:r>
      <w:r w:rsidR="001F2652" w:rsidRPr="001F2652">
        <w:rPr>
          <w:sz w:val="28"/>
        </w:rPr>
        <w:t>. Каждый фрагмент предметной области характеризуется множеством объектов и</w:t>
      </w:r>
      <w:r w:rsidR="00543EA3">
        <w:rPr>
          <w:sz w:val="28"/>
        </w:rPr>
        <w:t xml:space="preserve"> </w:t>
      </w:r>
      <w:r w:rsidR="001F2652" w:rsidRPr="001F2652">
        <w:rPr>
          <w:sz w:val="28"/>
        </w:rPr>
        <w:t>процессов, использующих объекты, а также множеством пользователей, с раз</w:t>
      </w:r>
      <w:r>
        <w:rPr>
          <w:sz w:val="28"/>
        </w:rPr>
        <w:t>ны</w:t>
      </w:r>
      <w:r w:rsidR="001F2652" w:rsidRPr="001F2652">
        <w:rPr>
          <w:sz w:val="28"/>
        </w:rPr>
        <w:t xml:space="preserve">ми взглядами </w:t>
      </w:r>
      <w:proofErr w:type="gramStart"/>
      <w:r w:rsidR="001F2652" w:rsidRPr="001F2652">
        <w:rPr>
          <w:sz w:val="28"/>
        </w:rPr>
        <w:t>на</w:t>
      </w:r>
      <w:proofErr w:type="gramEnd"/>
      <w:r w:rsidR="001F2652" w:rsidRPr="001F2652">
        <w:rPr>
          <w:sz w:val="28"/>
        </w:rPr>
        <w:t xml:space="preserve"> </w:t>
      </w:r>
      <w:r>
        <w:rPr>
          <w:sz w:val="28"/>
        </w:rPr>
        <w:t>ПО</w:t>
      </w:r>
      <w:r w:rsidR="001F2652" w:rsidRPr="001F2652">
        <w:rPr>
          <w:sz w:val="28"/>
        </w:rPr>
        <w:t xml:space="preserve">. </w:t>
      </w:r>
    </w:p>
    <w:p w14:paraId="74ED923E" w14:textId="75E582EC" w:rsidR="001F2652" w:rsidRDefault="001F2652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 xml:space="preserve">Модель предметной области </w:t>
      </w:r>
      <w:r>
        <w:rPr>
          <w:sz w:val="28"/>
        </w:rPr>
        <w:t xml:space="preserve">представляет собой </w:t>
      </w:r>
      <w:r w:rsidRPr="001F2652">
        <w:rPr>
          <w:sz w:val="28"/>
        </w:rPr>
        <w:t xml:space="preserve">знания о предметной </w:t>
      </w:r>
      <w:r w:rsidR="00543EA3">
        <w:rPr>
          <w:sz w:val="28"/>
        </w:rPr>
        <w:t xml:space="preserve"> </w:t>
      </w:r>
      <w:r w:rsidR="002D38E1">
        <w:rPr>
          <w:sz w:val="28"/>
        </w:rPr>
        <w:br/>
      </w:r>
      <w:r w:rsidRPr="001F2652">
        <w:rPr>
          <w:sz w:val="28"/>
        </w:rPr>
        <w:t>области. Знания могут быть нефо</w:t>
      </w:r>
      <w:r w:rsidR="002D38E1">
        <w:rPr>
          <w:sz w:val="28"/>
        </w:rPr>
        <w:t xml:space="preserve">рмальными и формальными. Модель </w:t>
      </w:r>
      <w:r w:rsidRPr="001F2652">
        <w:rPr>
          <w:sz w:val="28"/>
        </w:rPr>
        <w:t xml:space="preserve">предметной области описывает скорее процессы, происходящие в предметной области и </w:t>
      </w:r>
      <w:r w:rsidR="002D38E1">
        <w:rPr>
          <w:sz w:val="28"/>
        </w:rPr>
        <w:br/>
      </w:r>
      <w:r w:rsidRPr="001F2652">
        <w:rPr>
          <w:sz w:val="28"/>
        </w:rPr>
        <w:t xml:space="preserve">данные, используемые этими процессами. От того, насколько правильно </w:t>
      </w:r>
      <w:r w:rsidR="002D38E1">
        <w:rPr>
          <w:sz w:val="28"/>
        </w:rPr>
        <w:br/>
      </w:r>
      <w:r w:rsidRPr="001F2652">
        <w:rPr>
          <w:sz w:val="28"/>
        </w:rPr>
        <w:t xml:space="preserve">смоделирована предметная область, зависит успех дальнейшей разработки </w:t>
      </w:r>
      <w:r w:rsidR="002D38E1">
        <w:rPr>
          <w:sz w:val="28"/>
        </w:rPr>
        <w:br/>
      </w:r>
      <w:r w:rsidRPr="001F2652">
        <w:rPr>
          <w:sz w:val="28"/>
        </w:rPr>
        <w:t>приложений.</w:t>
      </w:r>
    </w:p>
    <w:p w14:paraId="59105DF1" w14:textId="7A5CC5B4" w:rsidR="00AB50BA" w:rsidRDefault="001F2652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 xml:space="preserve">Система создается для информационного обеспечения и учета </w:t>
      </w:r>
      <w:r w:rsidR="000E23DB">
        <w:rPr>
          <w:sz w:val="28"/>
        </w:rPr>
        <w:t>деятельности преподавателей</w:t>
      </w:r>
      <w:r w:rsidRPr="001F2652">
        <w:rPr>
          <w:sz w:val="28"/>
        </w:rPr>
        <w:t xml:space="preserve">. </w:t>
      </w:r>
    </w:p>
    <w:p w14:paraId="4B9A5286" w14:textId="717F6B34" w:rsidR="000E23DB" w:rsidRPr="00AB50BA" w:rsidRDefault="00AB50BA" w:rsidP="00A229C4">
      <w:pPr>
        <w:suppressAutoHyphens/>
        <w:jc w:val="left"/>
        <w:rPr>
          <w:szCs w:val="22"/>
          <w:lang w:val="ru-RU" w:eastAsia="en-US"/>
        </w:rPr>
      </w:pPr>
      <w:r>
        <w:br w:type="page"/>
      </w:r>
    </w:p>
    <w:p w14:paraId="63F0C57C" w14:textId="77777777" w:rsidR="001748FE" w:rsidRDefault="00C87926" w:rsidP="00A229C4">
      <w:pPr>
        <w:pStyle w:val="TableParagraph"/>
        <w:suppressAutoHyphens/>
        <w:spacing w:before="480" w:after="480" w:line="360" w:lineRule="auto"/>
        <w:ind w:firstLine="709"/>
        <w:jc w:val="both"/>
        <w:outlineLvl w:val="1"/>
        <w:rPr>
          <w:sz w:val="28"/>
        </w:rPr>
      </w:pPr>
      <w:bookmarkStart w:id="5" w:name="_Toc121320233"/>
      <w:r>
        <w:rPr>
          <w:sz w:val="28"/>
        </w:rPr>
        <w:lastRenderedPageBreak/>
        <w:t xml:space="preserve">1.2 </w:t>
      </w:r>
      <w:r w:rsidR="00E46131">
        <w:rPr>
          <w:sz w:val="28"/>
        </w:rPr>
        <w:t>Разработка</w:t>
      </w:r>
      <w:r w:rsidR="001748FE">
        <w:rPr>
          <w:spacing w:val="15"/>
          <w:sz w:val="28"/>
        </w:rPr>
        <w:t xml:space="preserve"> </w:t>
      </w:r>
      <w:r w:rsidR="001748FE">
        <w:rPr>
          <w:sz w:val="28"/>
        </w:rPr>
        <w:t>концептуальной</w:t>
      </w:r>
      <w:r w:rsidR="001748FE">
        <w:rPr>
          <w:spacing w:val="15"/>
          <w:sz w:val="28"/>
        </w:rPr>
        <w:t xml:space="preserve"> </w:t>
      </w:r>
      <w:r w:rsidR="001748FE">
        <w:rPr>
          <w:sz w:val="28"/>
        </w:rPr>
        <w:t>модели</w:t>
      </w:r>
      <w:bookmarkEnd w:id="5"/>
    </w:p>
    <w:p w14:paraId="55358FF4" w14:textId="4040A1A0" w:rsidR="00C87926" w:rsidRDefault="001F2652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 xml:space="preserve">Для разработки базы данных необходимо определить основные сущности и необходимые поля. Так же следует выделить сопоставимые поля для определения связей между таблицами. </w:t>
      </w:r>
    </w:p>
    <w:p w14:paraId="02E06B58" w14:textId="77777777" w:rsidR="000E23DB" w:rsidRDefault="001F2652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>База данных должна сод</w:t>
      </w:r>
      <w:r w:rsidR="000E23DB">
        <w:rPr>
          <w:sz w:val="28"/>
        </w:rPr>
        <w:t xml:space="preserve">ержать данные: </w:t>
      </w:r>
      <w:r w:rsidRPr="001F2652">
        <w:rPr>
          <w:sz w:val="28"/>
        </w:rPr>
        <w:tab/>
      </w:r>
    </w:p>
    <w:p w14:paraId="7682D16D" w14:textId="77777777" w:rsidR="000E23DB" w:rsidRDefault="0070648F" w:rsidP="00A229C4">
      <w:pPr>
        <w:pStyle w:val="TableParagraph"/>
        <w:numPr>
          <w:ilvl w:val="0"/>
          <w:numId w:val="19"/>
        </w:numPr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о</w:t>
      </w:r>
      <w:r w:rsidR="001F2652" w:rsidRPr="001F2652">
        <w:rPr>
          <w:sz w:val="28"/>
        </w:rPr>
        <w:t xml:space="preserve"> </w:t>
      </w:r>
      <w:r w:rsidR="00BE1E60">
        <w:rPr>
          <w:sz w:val="28"/>
        </w:rPr>
        <w:t>контрактах, подписанных с пользователями</w:t>
      </w:r>
      <w:r w:rsidR="000E23DB">
        <w:rPr>
          <w:sz w:val="28"/>
        </w:rPr>
        <w:t xml:space="preserve">; </w:t>
      </w:r>
      <w:r w:rsidR="001F2652" w:rsidRPr="001F2652">
        <w:rPr>
          <w:sz w:val="28"/>
        </w:rPr>
        <w:tab/>
      </w:r>
    </w:p>
    <w:p w14:paraId="13A9473A" w14:textId="77777777" w:rsidR="000E23DB" w:rsidRDefault="0070648F" w:rsidP="00A229C4">
      <w:pPr>
        <w:pStyle w:val="TableParagraph"/>
        <w:numPr>
          <w:ilvl w:val="0"/>
          <w:numId w:val="19"/>
        </w:numPr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о</w:t>
      </w:r>
      <w:r w:rsidR="001F2652" w:rsidRPr="001F2652">
        <w:rPr>
          <w:sz w:val="28"/>
        </w:rPr>
        <w:t xml:space="preserve"> </w:t>
      </w:r>
      <w:r w:rsidR="00BE1E60">
        <w:rPr>
          <w:sz w:val="28"/>
        </w:rPr>
        <w:t>пользователях</w:t>
      </w:r>
      <w:r w:rsidR="000E23DB">
        <w:rPr>
          <w:sz w:val="28"/>
        </w:rPr>
        <w:t xml:space="preserve">; </w:t>
      </w:r>
      <w:r w:rsidR="001F2652" w:rsidRPr="001F2652">
        <w:rPr>
          <w:sz w:val="28"/>
        </w:rPr>
        <w:tab/>
      </w:r>
    </w:p>
    <w:p w14:paraId="601E3397" w14:textId="77777777" w:rsidR="000E23DB" w:rsidRDefault="00C87926" w:rsidP="00A229C4">
      <w:pPr>
        <w:pStyle w:val="TableParagraph"/>
        <w:numPr>
          <w:ilvl w:val="0"/>
          <w:numId w:val="19"/>
        </w:numPr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о</w:t>
      </w:r>
      <w:r w:rsidR="00682224" w:rsidRPr="001F2652">
        <w:rPr>
          <w:sz w:val="28"/>
        </w:rPr>
        <w:t xml:space="preserve"> </w:t>
      </w:r>
      <w:proofErr w:type="gramStart"/>
      <w:r w:rsidR="00BE1E60">
        <w:rPr>
          <w:sz w:val="28"/>
        </w:rPr>
        <w:t>денежных</w:t>
      </w:r>
      <w:proofErr w:type="gramEnd"/>
      <w:r w:rsidR="00BE1E60">
        <w:rPr>
          <w:sz w:val="28"/>
        </w:rPr>
        <w:t xml:space="preserve"> транзакция, совершаемые пользователями</w:t>
      </w:r>
      <w:r w:rsidR="000E23DB">
        <w:rPr>
          <w:sz w:val="28"/>
        </w:rPr>
        <w:t xml:space="preserve">; </w:t>
      </w:r>
      <w:r w:rsidR="001F2652" w:rsidRPr="001F2652">
        <w:rPr>
          <w:sz w:val="28"/>
        </w:rPr>
        <w:tab/>
      </w:r>
    </w:p>
    <w:p w14:paraId="01AE188D" w14:textId="77777777" w:rsidR="000E23DB" w:rsidRDefault="00C87926" w:rsidP="00A229C4">
      <w:pPr>
        <w:pStyle w:val="TableParagraph"/>
        <w:numPr>
          <w:ilvl w:val="0"/>
          <w:numId w:val="19"/>
        </w:numPr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о</w:t>
      </w:r>
      <w:r w:rsidR="00BE1E60">
        <w:rPr>
          <w:sz w:val="28"/>
        </w:rPr>
        <w:t xml:space="preserve"> местах подключения пользователей</w:t>
      </w:r>
      <w:r w:rsidR="000E23DB">
        <w:rPr>
          <w:sz w:val="28"/>
        </w:rPr>
        <w:t xml:space="preserve">; </w:t>
      </w:r>
    </w:p>
    <w:p w14:paraId="0EF093E5" w14:textId="77777777" w:rsidR="000E23DB" w:rsidRDefault="00C87926" w:rsidP="00A229C4">
      <w:pPr>
        <w:pStyle w:val="TableParagraph"/>
        <w:numPr>
          <w:ilvl w:val="0"/>
          <w:numId w:val="19"/>
        </w:numPr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о</w:t>
      </w:r>
      <w:r w:rsidR="00BE1E60">
        <w:rPr>
          <w:sz w:val="28"/>
        </w:rPr>
        <w:t xml:space="preserve"> тарифах, доступных пользователям для подключения</w:t>
      </w:r>
      <w:r w:rsidR="001F2652" w:rsidRPr="001F2652">
        <w:rPr>
          <w:sz w:val="28"/>
        </w:rPr>
        <w:t xml:space="preserve">. </w:t>
      </w:r>
    </w:p>
    <w:p w14:paraId="3E667449" w14:textId="301B3DFB" w:rsidR="00682224" w:rsidRDefault="001F2652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 xml:space="preserve">Учитывая </w:t>
      </w:r>
      <w:r w:rsidR="00682224">
        <w:rPr>
          <w:sz w:val="28"/>
        </w:rPr>
        <w:t>все в</w:t>
      </w:r>
      <w:r w:rsidRPr="001F2652">
        <w:rPr>
          <w:sz w:val="28"/>
        </w:rPr>
        <w:t xml:space="preserve">ышеперечисленное, </w:t>
      </w:r>
      <w:r w:rsidR="00682224">
        <w:rPr>
          <w:sz w:val="28"/>
        </w:rPr>
        <w:t>база данных должна содержать</w:t>
      </w:r>
      <w:r w:rsidR="00AB50BA" w:rsidRPr="00D87B98">
        <w:rPr>
          <w:sz w:val="28"/>
        </w:rPr>
        <w:t xml:space="preserve"> </w:t>
      </w:r>
      <w:r w:rsidRPr="001F2652">
        <w:rPr>
          <w:sz w:val="28"/>
        </w:rPr>
        <w:t>следующие сущно</w:t>
      </w:r>
      <w:r w:rsidR="00682224">
        <w:rPr>
          <w:sz w:val="28"/>
        </w:rPr>
        <w:t xml:space="preserve">сти и </w:t>
      </w:r>
      <w:r w:rsidRPr="001F2652">
        <w:rPr>
          <w:sz w:val="28"/>
        </w:rPr>
        <w:t>их атрибут</w:t>
      </w:r>
      <w:r w:rsidR="00682224">
        <w:rPr>
          <w:sz w:val="28"/>
        </w:rPr>
        <w:t>ы</w:t>
      </w:r>
      <w:r w:rsidR="0070648F">
        <w:rPr>
          <w:sz w:val="28"/>
        </w:rPr>
        <w:t>.</w:t>
      </w:r>
      <w:r w:rsidRPr="001F2652">
        <w:rPr>
          <w:sz w:val="28"/>
        </w:rPr>
        <w:t xml:space="preserve"> </w:t>
      </w:r>
    </w:p>
    <w:p w14:paraId="7B87F8EC" w14:textId="51855BC5" w:rsidR="00682224" w:rsidRDefault="001F2652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>Сущность «</w:t>
      </w:r>
      <w:r w:rsidR="00952C7A">
        <w:rPr>
          <w:sz w:val="28"/>
        </w:rPr>
        <w:t>Товары</w:t>
      </w:r>
      <w:r w:rsidRPr="00194279">
        <w:rPr>
          <w:sz w:val="28"/>
        </w:rPr>
        <w:t>»</w:t>
      </w:r>
      <w:r w:rsidRPr="001F2652">
        <w:rPr>
          <w:sz w:val="28"/>
        </w:rPr>
        <w:t xml:space="preserve">: </w:t>
      </w:r>
    </w:p>
    <w:p w14:paraId="2A655EDC" w14:textId="3B33F677" w:rsidR="00682224" w:rsidRPr="00194279" w:rsidRDefault="001F2652" w:rsidP="00A229C4">
      <w:pPr>
        <w:pStyle w:val="TableParagraph"/>
        <w:numPr>
          <w:ilvl w:val="0"/>
          <w:numId w:val="47"/>
        </w:numPr>
        <w:suppressAutoHyphens/>
        <w:spacing w:line="360" w:lineRule="auto"/>
        <w:ind w:left="993" w:hanging="284"/>
        <w:jc w:val="both"/>
        <w:rPr>
          <w:sz w:val="28"/>
          <w:lang w:val="en-US"/>
        </w:rPr>
      </w:pPr>
      <w:r w:rsidRPr="00194279">
        <w:rPr>
          <w:sz w:val="28"/>
          <w:lang w:val="en-US"/>
        </w:rPr>
        <w:t>«</w:t>
      </w:r>
      <w:proofErr w:type="spellStart"/>
      <w:r w:rsidR="00F6737C">
        <w:rPr>
          <w:sz w:val="28"/>
        </w:rPr>
        <w:t>Код_товара</w:t>
      </w:r>
      <w:proofErr w:type="spellEnd"/>
      <w:r w:rsidR="00BE1E60" w:rsidRPr="00194279">
        <w:rPr>
          <w:sz w:val="28"/>
          <w:lang w:val="en-US"/>
        </w:rPr>
        <w:t>»</w:t>
      </w:r>
      <w:r w:rsidR="00682224" w:rsidRPr="00194279">
        <w:rPr>
          <w:sz w:val="28"/>
          <w:lang w:val="en-US"/>
        </w:rPr>
        <w:t>;</w:t>
      </w:r>
    </w:p>
    <w:p w14:paraId="0DF4F1C5" w14:textId="156686C0" w:rsidR="00682224" w:rsidRPr="0070648F" w:rsidRDefault="001F2652" w:rsidP="00A229C4">
      <w:pPr>
        <w:pStyle w:val="TableParagraph"/>
        <w:numPr>
          <w:ilvl w:val="0"/>
          <w:numId w:val="47"/>
        </w:numPr>
        <w:suppressAutoHyphens/>
        <w:spacing w:line="360" w:lineRule="auto"/>
        <w:ind w:left="993" w:hanging="284"/>
        <w:jc w:val="both"/>
        <w:rPr>
          <w:sz w:val="28"/>
        </w:rPr>
      </w:pPr>
      <w:r w:rsidRPr="0070648F">
        <w:rPr>
          <w:sz w:val="28"/>
        </w:rPr>
        <w:t>«</w:t>
      </w:r>
      <w:proofErr w:type="spellStart"/>
      <w:r w:rsidR="00F6737C">
        <w:rPr>
          <w:sz w:val="28"/>
        </w:rPr>
        <w:t>Код_категории</w:t>
      </w:r>
      <w:proofErr w:type="spellEnd"/>
      <w:r w:rsidR="00F6737C">
        <w:rPr>
          <w:sz w:val="28"/>
        </w:rPr>
        <w:t>»</w:t>
      </w:r>
      <w:r w:rsidR="00682224" w:rsidRPr="0070648F">
        <w:rPr>
          <w:sz w:val="28"/>
        </w:rPr>
        <w:t>;</w:t>
      </w:r>
    </w:p>
    <w:p w14:paraId="08EBCFDD" w14:textId="63015325" w:rsidR="00682224" w:rsidRDefault="001F2652" w:rsidP="00A229C4">
      <w:pPr>
        <w:pStyle w:val="TableParagraph"/>
        <w:numPr>
          <w:ilvl w:val="0"/>
          <w:numId w:val="47"/>
        </w:numPr>
        <w:suppressAutoHyphens/>
        <w:spacing w:line="360" w:lineRule="auto"/>
        <w:ind w:left="993" w:hanging="284"/>
        <w:jc w:val="both"/>
        <w:rPr>
          <w:sz w:val="28"/>
        </w:rPr>
      </w:pPr>
      <w:r w:rsidRPr="0070648F">
        <w:rPr>
          <w:sz w:val="28"/>
        </w:rPr>
        <w:t>«</w:t>
      </w:r>
      <w:r w:rsidR="00F6737C">
        <w:rPr>
          <w:sz w:val="28"/>
        </w:rPr>
        <w:t>Название»</w:t>
      </w:r>
      <w:r w:rsidR="00682224" w:rsidRPr="0070648F">
        <w:rPr>
          <w:sz w:val="28"/>
        </w:rPr>
        <w:t>;</w:t>
      </w:r>
    </w:p>
    <w:p w14:paraId="5991F4BA" w14:textId="6F1E5C39" w:rsidR="00682224" w:rsidRDefault="001F2652" w:rsidP="00A229C4">
      <w:pPr>
        <w:pStyle w:val="TableParagraph"/>
        <w:numPr>
          <w:ilvl w:val="0"/>
          <w:numId w:val="47"/>
        </w:numPr>
        <w:suppressAutoHyphens/>
        <w:spacing w:line="360" w:lineRule="auto"/>
        <w:ind w:left="993" w:hanging="284"/>
        <w:jc w:val="both"/>
        <w:rPr>
          <w:sz w:val="28"/>
        </w:rPr>
      </w:pPr>
      <w:r w:rsidRPr="0070648F">
        <w:rPr>
          <w:sz w:val="28"/>
        </w:rPr>
        <w:t>«</w:t>
      </w:r>
      <w:r w:rsidR="00E25646">
        <w:rPr>
          <w:sz w:val="28"/>
        </w:rPr>
        <w:t>Цена».</w:t>
      </w:r>
    </w:p>
    <w:p w14:paraId="61538287" w14:textId="34D56F16" w:rsidR="001352A4" w:rsidRDefault="001352A4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>Сущность «</w:t>
      </w:r>
      <w:proofErr w:type="spellStart"/>
      <w:r w:rsidR="00F6737C">
        <w:rPr>
          <w:sz w:val="28"/>
        </w:rPr>
        <w:t>Категории_товаров</w:t>
      </w:r>
      <w:proofErr w:type="spellEnd"/>
      <w:r w:rsidRPr="001F2652">
        <w:rPr>
          <w:sz w:val="28"/>
        </w:rPr>
        <w:t xml:space="preserve">»: </w:t>
      </w:r>
    </w:p>
    <w:p w14:paraId="5BC35985" w14:textId="14697D2D" w:rsidR="001352A4" w:rsidRPr="001352A4" w:rsidRDefault="001352A4" w:rsidP="00A229C4">
      <w:pPr>
        <w:pStyle w:val="TableParagraph"/>
        <w:numPr>
          <w:ilvl w:val="0"/>
          <w:numId w:val="20"/>
        </w:numPr>
        <w:suppressAutoHyphens/>
        <w:spacing w:line="360" w:lineRule="auto"/>
        <w:ind w:left="993" w:hanging="284"/>
        <w:jc w:val="both"/>
        <w:rPr>
          <w:sz w:val="28"/>
        </w:rPr>
      </w:pPr>
      <w:r w:rsidRPr="001352A4">
        <w:rPr>
          <w:sz w:val="28"/>
        </w:rPr>
        <w:t>«</w:t>
      </w:r>
      <w:proofErr w:type="spellStart"/>
      <w:r w:rsidR="00B80AA9">
        <w:rPr>
          <w:sz w:val="28"/>
        </w:rPr>
        <w:t>Код_категории</w:t>
      </w:r>
      <w:proofErr w:type="spellEnd"/>
      <w:r w:rsidR="00B80AA9">
        <w:rPr>
          <w:sz w:val="28"/>
        </w:rPr>
        <w:t>»;</w:t>
      </w:r>
    </w:p>
    <w:p w14:paraId="704E3368" w14:textId="4A036CC6" w:rsidR="001352A4" w:rsidRPr="00682224" w:rsidRDefault="001352A4" w:rsidP="00A229C4">
      <w:pPr>
        <w:pStyle w:val="TableParagraph"/>
        <w:numPr>
          <w:ilvl w:val="0"/>
          <w:numId w:val="20"/>
        </w:numPr>
        <w:suppressAutoHyphens/>
        <w:spacing w:line="360" w:lineRule="auto"/>
        <w:ind w:left="993" w:hanging="284"/>
        <w:jc w:val="both"/>
        <w:rPr>
          <w:sz w:val="28"/>
          <w:lang w:val="en-US"/>
        </w:rPr>
      </w:pPr>
      <w:r w:rsidRPr="00682224">
        <w:rPr>
          <w:sz w:val="28"/>
          <w:lang w:val="en-US"/>
        </w:rPr>
        <w:t>«</w:t>
      </w:r>
      <w:proofErr w:type="spellStart"/>
      <w:r w:rsidR="00E25646">
        <w:rPr>
          <w:sz w:val="28"/>
        </w:rPr>
        <w:t>Название_категории</w:t>
      </w:r>
      <w:proofErr w:type="spellEnd"/>
      <w:r w:rsidR="00E25646">
        <w:rPr>
          <w:sz w:val="28"/>
          <w:lang w:val="en-US"/>
        </w:rPr>
        <w:t>»</w:t>
      </w:r>
      <w:r w:rsidR="00E25646">
        <w:rPr>
          <w:sz w:val="28"/>
        </w:rPr>
        <w:t>;</w:t>
      </w:r>
    </w:p>
    <w:p w14:paraId="031712CC" w14:textId="48F47039" w:rsidR="001352A4" w:rsidRDefault="001352A4" w:rsidP="00A229C4">
      <w:pPr>
        <w:pStyle w:val="TableParagraph"/>
        <w:numPr>
          <w:ilvl w:val="0"/>
          <w:numId w:val="20"/>
        </w:numPr>
        <w:suppressAutoHyphens/>
        <w:spacing w:line="360" w:lineRule="auto"/>
        <w:ind w:left="993" w:hanging="284"/>
        <w:jc w:val="both"/>
        <w:rPr>
          <w:sz w:val="28"/>
        </w:rPr>
      </w:pPr>
      <w:r w:rsidRPr="00682224">
        <w:rPr>
          <w:sz w:val="28"/>
          <w:lang w:val="en-US"/>
        </w:rPr>
        <w:t>«</w:t>
      </w:r>
      <w:r w:rsidR="00E25646">
        <w:rPr>
          <w:sz w:val="28"/>
        </w:rPr>
        <w:t>Описание</w:t>
      </w:r>
      <w:r w:rsidR="00E25646">
        <w:rPr>
          <w:sz w:val="28"/>
          <w:lang w:val="en-US"/>
        </w:rPr>
        <w:t>»</w:t>
      </w:r>
      <w:r w:rsidR="00E25646">
        <w:rPr>
          <w:sz w:val="28"/>
        </w:rPr>
        <w:t>.</w:t>
      </w:r>
    </w:p>
    <w:p w14:paraId="55B591D7" w14:textId="3D0EB0E1" w:rsidR="001352A4" w:rsidRDefault="001352A4" w:rsidP="00E25646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>Сущность «</w:t>
      </w:r>
      <w:r w:rsidR="00E25646">
        <w:rPr>
          <w:sz w:val="28"/>
        </w:rPr>
        <w:t>Поставки»</w:t>
      </w:r>
      <w:r w:rsidRPr="001F2652">
        <w:rPr>
          <w:sz w:val="28"/>
        </w:rPr>
        <w:t xml:space="preserve">: </w:t>
      </w:r>
    </w:p>
    <w:p w14:paraId="31A8BAC0" w14:textId="64FD2633" w:rsidR="001352A4" w:rsidRPr="009A0DB0" w:rsidRDefault="001352A4" w:rsidP="00A229C4">
      <w:pPr>
        <w:pStyle w:val="TableParagraph"/>
        <w:numPr>
          <w:ilvl w:val="0"/>
          <w:numId w:val="20"/>
        </w:numPr>
        <w:suppressAutoHyphens/>
        <w:spacing w:line="360" w:lineRule="auto"/>
        <w:ind w:left="993" w:hanging="284"/>
        <w:jc w:val="both"/>
        <w:rPr>
          <w:sz w:val="28"/>
        </w:rPr>
      </w:pPr>
      <w:r w:rsidRPr="009A0DB0">
        <w:rPr>
          <w:sz w:val="28"/>
        </w:rPr>
        <w:t>«</w:t>
      </w:r>
      <w:proofErr w:type="spellStart"/>
      <w:r w:rsidR="00E25646">
        <w:rPr>
          <w:sz w:val="28"/>
        </w:rPr>
        <w:t>Код_поставщиуа</w:t>
      </w:r>
      <w:proofErr w:type="spellEnd"/>
      <w:r w:rsidRPr="009A0DB0">
        <w:rPr>
          <w:sz w:val="28"/>
        </w:rPr>
        <w:t>»;</w:t>
      </w:r>
    </w:p>
    <w:p w14:paraId="311122D4" w14:textId="372B1F39" w:rsidR="001352A4" w:rsidRPr="00682224" w:rsidRDefault="001352A4" w:rsidP="00A229C4">
      <w:pPr>
        <w:pStyle w:val="TableParagraph"/>
        <w:numPr>
          <w:ilvl w:val="0"/>
          <w:numId w:val="20"/>
        </w:numPr>
        <w:suppressAutoHyphens/>
        <w:spacing w:line="360" w:lineRule="auto"/>
        <w:ind w:left="993" w:hanging="284"/>
        <w:jc w:val="both"/>
        <w:rPr>
          <w:sz w:val="28"/>
          <w:lang w:val="en-US"/>
        </w:rPr>
      </w:pPr>
      <w:r w:rsidRPr="00682224">
        <w:rPr>
          <w:sz w:val="28"/>
          <w:lang w:val="en-US"/>
        </w:rPr>
        <w:t>«</w:t>
      </w:r>
      <w:proofErr w:type="spellStart"/>
      <w:r w:rsidR="00E25646">
        <w:rPr>
          <w:sz w:val="28"/>
        </w:rPr>
        <w:t>Код_товара</w:t>
      </w:r>
      <w:proofErr w:type="spellEnd"/>
      <w:r w:rsidRPr="00682224">
        <w:rPr>
          <w:sz w:val="28"/>
          <w:lang w:val="en-US"/>
        </w:rPr>
        <w:t>»</w:t>
      </w:r>
      <w:r>
        <w:rPr>
          <w:sz w:val="28"/>
          <w:lang w:val="en-US"/>
        </w:rPr>
        <w:t>;</w:t>
      </w:r>
    </w:p>
    <w:p w14:paraId="7971F900" w14:textId="4F06E92A" w:rsidR="001352A4" w:rsidRDefault="001352A4" w:rsidP="00A229C4">
      <w:pPr>
        <w:pStyle w:val="TableParagraph"/>
        <w:numPr>
          <w:ilvl w:val="0"/>
          <w:numId w:val="20"/>
        </w:numPr>
        <w:suppressAutoHyphens/>
        <w:spacing w:line="360" w:lineRule="auto"/>
        <w:ind w:left="993" w:hanging="284"/>
        <w:jc w:val="both"/>
        <w:rPr>
          <w:sz w:val="28"/>
        </w:rPr>
      </w:pPr>
      <w:r w:rsidRPr="00682224">
        <w:rPr>
          <w:sz w:val="28"/>
          <w:lang w:val="en-US"/>
        </w:rPr>
        <w:t>«</w:t>
      </w:r>
      <w:proofErr w:type="spellStart"/>
      <w:r w:rsidR="00E25646">
        <w:rPr>
          <w:sz w:val="28"/>
        </w:rPr>
        <w:t>Дата_поставки</w:t>
      </w:r>
      <w:proofErr w:type="spellEnd"/>
      <w:r w:rsidR="00E25646">
        <w:rPr>
          <w:sz w:val="28"/>
        </w:rPr>
        <w:t>».</w:t>
      </w:r>
    </w:p>
    <w:p w14:paraId="26EBD049" w14:textId="01E24FB9" w:rsidR="001352A4" w:rsidRDefault="001352A4" w:rsidP="00A229C4">
      <w:pPr>
        <w:pStyle w:val="TableParagraph"/>
        <w:suppressAutoHyphens/>
        <w:spacing w:line="360" w:lineRule="auto"/>
        <w:ind w:left="993" w:hanging="284"/>
        <w:jc w:val="both"/>
        <w:rPr>
          <w:sz w:val="28"/>
        </w:rPr>
      </w:pPr>
      <w:r w:rsidRPr="001F2652">
        <w:rPr>
          <w:sz w:val="28"/>
        </w:rPr>
        <w:t>Сущность «</w:t>
      </w:r>
      <w:r w:rsidR="00E25646">
        <w:rPr>
          <w:sz w:val="28"/>
        </w:rPr>
        <w:t>Склады»</w:t>
      </w:r>
      <w:r w:rsidRPr="001F2652">
        <w:rPr>
          <w:sz w:val="28"/>
        </w:rPr>
        <w:t xml:space="preserve">: </w:t>
      </w:r>
    </w:p>
    <w:p w14:paraId="3FA2453B" w14:textId="1E8375A7" w:rsidR="001352A4" w:rsidRPr="00682224" w:rsidRDefault="001352A4" w:rsidP="00A229C4">
      <w:pPr>
        <w:pStyle w:val="TableParagraph"/>
        <w:numPr>
          <w:ilvl w:val="0"/>
          <w:numId w:val="20"/>
        </w:numPr>
        <w:suppressAutoHyphens/>
        <w:spacing w:line="360" w:lineRule="auto"/>
        <w:ind w:left="993" w:hanging="284"/>
        <w:jc w:val="both"/>
        <w:rPr>
          <w:sz w:val="28"/>
          <w:lang w:val="en-US"/>
        </w:rPr>
      </w:pPr>
      <w:r w:rsidRPr="00682224">
        <w:rPr>
          <w:sz w:val="28"/>
          <w:lang w:val="en-US"/>
        </w:rPr>
        <w:t>«</w:t>
      </w:r>
      <w:proofErr w:type="spellStart"/>
      <w:r w:rsidR="00E25646">
        <w:rPr>
          <w:sz w:val="28"/>
        </w:rPr>
        <w:t>Код_склада</w:t>
      </w:r>
      <w:proofErr w:type="spellEnd"/>
      <w:r w:rsidR="00E25646">
        <w:rPr>
          <w:sz w:val="28"/>
        </w:rPr>
        <w:t>»</w:t>
      </w:r>
      <w:r>
        <w:rPr>
          <w:sz w:val="28"/>
          <w:lang w:val="en-US"/>
        </w:rPr>
        <w:t>;</w:t>
      </w:r>
    </w:p>
    <w:p w14:paraId="4F46B190" w14:textId="28EEDE74" w:rsidR="001352A4" w:rsidRPr="00682224" w:rsidRDefault="001352A4" w:rsidP="00A229C4">
      <w:pPr>
        <w:pStyle w:val="TableParagraph"/>
        <w:numPr>
          <w:ilvl w:val="0"/>
          <w:numId w:val="20"/>
        </w:numPr>
        <w:suppressAutoHyphens/>
        <w:spacing w:line="360" w:lineRule="auto"/>
        <w:ind w:left="993" w:hanging="284"/>
        <w:jc w:val="both"/>
        <w:rPr>
          <w:sz w:val="28"/>
          <w:lang w:val="en-US"/>
        </w:rPr>
      </w:pPr>
      <w:r w:rsidRPr="00682224">
        <w:rPr>
          <w:sz w:val="28"/>
          <w:lang w:val="en-US"/>
        </w:rPr>
        <w:t>«</w:t>
      </w:r>
      <w:r w:rsidR="00E25646">
        <w:rPr>
          <w:sz w:val="28"/>
        </w:rPr>
        <w:t>Название склада</w:t>
      </w:r>
      <w:r w:rsidR="00E25646">
        <w:rPr>
          <w:sz w:val="28"/>
          <w:lang w:val="en-US"/>
        </w:rPr>
        <w:t>»</w:t>
      </w:r>
      <w:r>
        <w:rPr>
          <w:sz w:val="28"/>
          <w:lang w:val="en-US"/>
        </w:rPr>
        <w:t>;</w:t>
      </w:r>
    </w:p>
    <w:p w14:paraId="6616C5F0" w14:textId="625D02BE" w:rsidR="001352A4" w:rsidRPr="009A2C17" w:rsidRDefault="001352A4" w:rsidP="00A229C4">
      <w:pPr>
        <w:pStyle w:val="TableParagraph"/>
        <w:numPr>
          <w:ilvl w:val="0"/>
          <w:numId w:val="20"/>
        </w:numPr>
        <w:suppressAutoHyphens/>
        <w:spacing w:line="360" w:lineRule="auto"/>
        <w:ind w:left="993" w:hanging="284"/>
        <w:jc w:val="both"/>
        <w:rPr>
          <w:sz w:val="28"/>
          <w:lang w:val="en-US"/>
        </w:rPr>
      </w:pPr>
      <w:r w:rsidRPr="009A2C17">
        <w:rPr>
          <w:sz w:val="28"/>
          <w:lang w:val="en-US"/>
        </w:rPr>
        <w:lastRenderedPageBreak/>
        <w:t>«</w:t>
      </w:r>
      <w:r w:rsidR="00E25646">
        <w:rPr>
          <w:sz w:val="28"/>
        </w:rPr>
        <w:t>Адрес».</w:t>
      </w:r>
    </w:p>
    <w:p w14:paraId="328DD9C0" w14:textId="6E1653EE" w:rsidR="001352A4" w:rsidRDefault="001352A4" w:rsidP="00A229C4">
      <w:pPr>
        <w:pStyle w:val="TableParagraph"/>
        <w:suppressAutoHyphens/>
        <w:spacing w:line="360" w:lineRule="auto"/>
        <w:ind w:left="993" w:hanging="284"/>
        <w:jc w:val="both"/>
        <w:rPr>
          <w:sz w:val="28"/>
        </w:rPr>
      </w:pPr>
      <w:r w:rsidRPr="001F2652">
        <w:rPr>
          <w:sz w:val="28"/>
        </w:rPr>
        <w:t>Сущность «</w:t>
      </w:r>
      <w:proofErr w:type="spellStart"/>
      <w:r w:rsidR="00E25646">
        <w:rPr>
          <w:sz w:val="28"/>
        </w:rPr>
        <w:t>Товары_на_складе</w:t>
      </w:r>
      <w:proofErr w:type="spellEnd"/>
      <w:r w:rsidR="00E25646">
        <w:rPr>
          <w:sz w:val="28"/>
        </w:rPr>
        <w:t>»</w:t>
      </w:r>
      <w:r w:rsidRPr="001F2652">
        <w:rPr>
          <w:sz w:val="28"/>
        </w:rPr>
        <w:t xml:space="preserve">: </w:t>
      </w:r>
    </w:p>
    <w:p w14:paraId="06E77890" w14:textId="106B0BF0" w:rsidR="001352A4" w:rsidRPr="009A2C17" w:rsidRDefault="001352A4" w:rsidP="00A229C4">
      <w:pPr>
        <w:pStyle w:val="TableParagraph"/>
        <w:numPr>
          <w:ilvl w:val="0"/>
          <w:numId w:val="20"/>
        </w:numPr>
        <w:suppressAutoHyphens/>
        <w:spacing w:line="360" w:lineRule="auto"/>
        <w:ind w:left="993" w:hanging="284"/>
        <w:jc w:val="both"/>
        <w:rPr>
          <w:sz w:val="28"/>
        </w:rPr>
      </w:pPr>
      <w:r w:rsidRPr="009A2C17">
        <w:rPr>
          <w:sz w:val="28"/>
        </w:rPr>
        <w:t>«</w:t>
      </w:r>
      <w:proofErr w:type="spellStart"/>
      <w:r w:rsidR="00E25646">
        <w:rPr>
          <w:sz w:val="28"/>
        </w:rPr>
        <w:t>Код_товара</w:t>
      </w:r>
      <w:proofErr w:type="spellEnd"/>
      <w:r w:rsidRPr="009A2C17">
        <w:rPr>
          <w:sz w:val="28"/>
        </w:rPr>
        <w:t>»;</w:t>
      </w:r>
    </w:p>
    <w:p w14:paraId="7908EFAB" w14:textId="7E08F2C7" w:rsidR="001352A4" w:rsidRPr="00682224" w:rsidRDefault="001352A4" w:rsidP="00A229C4">
      <w:pPr>
        <w:pStyle w:val="TableParagraph"/>
        <w:numPr>
          <w:ilvl w:val="0"/>
          <w:numId w:val="20"/>
        </w:numPr>
        <w:suppressAutoHyphens/>
        <w:spacing w:line="360" w:lineRule="auto"/>
        <w:ind w:left="993" w:hanging="284"/>
        <w:jc w:val="both"/>
        <w:rPr>
          <w:sz w:val="28"/>
          <w:lang w:val="en-US"/>
        </w:rPr>
      </w:pPr>
      <w:r w:rsidRPr="00682224">
        <w:rPr>
          <w:sz w:val="28"/>
          <w:lang w:val="en-US"/>
        </w:rPr>
        <w:t>«</w:t>
      </w:r>
      <w:proofErr w:type="spellStart"/>
      <w:r w:rsidR="00E25646">
        <w:rPr>
          <w:sz w:val="28"/>
        </w:rPr>
        <w:t>Код_склада</w:t>
      </w:r>
      <w:proofErr w:type="spellEnd"/>
      <w:r w:rsidRPr="00682224">
        <w:rPr>
          <w:sz w:val="28"/>
          <w:lang w:val="en-US"/>
        </w:rPr>
        <w:t>»</w:t>
      </w:r>
      <w:r>
        <w:rPr>
          <w:sz w:val="28"/>
          <w:lang w:val="en-US"/>
        </w:rPr>
        <w:t>;</w:t>
      </w:r>
    </w:p>
    <w:p w14:paraId="66DF7EA3" w14:textId="72FAA6CF" w:rsidR="001352A4" w:rsidRDefault="001352A4" w:rsidP="00A229C4">
      <w:pPr>
        <w:pStyle w:val="TableParagraph"/>
        <w:numPr>
          <w:ilvl w:val="0"/>
          <w:numId w:val="20"/>
        </w:numPr>
        <w:suppressAutoHyphens/>
        <w:spacing w:line="360" w:lineRule="auto"/>
        <w:ind w:left="993" w:hanging="284"/>
        <w:jc w:val="both"/>
        <w:rPr>
          <w:sz w:val="28"/>
        </w:rPr>
      </w:pPr>
      <w:r w:rsidRPr="009A2C17">
        <w:rPr>
          <w:sz w:val="28"/>
        </w:rPr>
        <w:t>«</w:t>
      </w:r>
      <w:proofErr w:type="spellStart"/>
      <w:r w:rsidR="00E25646">
        <w:rPr>
          <w:sz w:val="28"/>
        </w:rPr>
        <w:t>Количество_на_складе</w:t>
      </w:r>
      <w:proofErr w:type="spellEnd"/>
      <w:r w:rsidRPr="009A2C17">
        <w:rPr>
          <w:sz w:val="28"/>
        </w:rPr>
        <w:t>»</w:t>
      </w:r>
      <w:r w:rsidR="00E25646">
        <w:rPr>
          <w:sz w:val="28"/>
        </w:rPr>
        <w:t>.</w:t>
      </w:r>
    </w:p>
    <w:p w14:paraId="37C8FE0E" w14:textId="7E3A7830" w:rsidR="00E25646" w:rsidRDefault="00E25646" w:rsidP="00E25646">
      <w:pPr>
        <w:pStyle w:val="TableParagraph"/>
        <w:suppressAutoHyphens/>
        <w:spacing w:line="360" w:lineRule="auto"/>
        <w:ind w:left="993" w:hanging="284"/>
        <w:jc w:val="both"/>
        <w:rPr>
          <w:sz w:val="28"/>
        </w:rPr>
      </w:pPr>
      <w:r w:rsidRPr="001F2652">
        <w:rPr>
          <w:sz w:val="28"/>
        </w:rPr>
        <w:t>Сущность «</w:t>
      </w:r>
      <w:proofErr w:type="spellStart"/>
      <w:r>
        <w:rPr>
          <w:sz w:val="28"/>
        </w:rPr>
        <w:t>Постащики</w:t>
      </w:r>
      <w:proofErr w:type="spellEnd"/>
      <w:r>
        <w:rPr>
          <w:sz w:val="28"/>
        </w:rPr>
        <w:t>»</w:t>
      </w:r>
      <w:r w:rsidRPr="001F2652">
        <w:rPr>
          <w:sz w:val="28"/>
        </w:rPr>
        <w:t xml:space="preserve">: </w:t>
      </w:r>
    </w:p>
    <w:p w14:paraId="34C732A2" w14:textId="43822917" w:rsidR="00E25646" w:rsidRPr="009A2C17" w:rsidRDefault="00E25646" w:rsidP="00E25646">
      <w:pPr>
        <w:pStyle w:val="TableParagraph"/>
        <w:numPr>
          <w:ilvl w:val="0"/>
          <w:numId w:val="20"/>
        </w:numPr>
        <w:suppressAutoHyphens/>
        <w:spacing w:line="360" w:lineRule="auto"/>
        <w:ind w:left="993" w:hanging="284"/>
        <w:jc w:val="both"/>
        <w:rPr>
          <w:sz w:val="28"/>
        </w:rPr>
      </w:pPr>
      <w:r w:rsidRPr="009A2C17">
        <w:rPr>
          <w:sz w:val="28"/>
        </w:rPr>
        <w:t>«</w:t>
      </w:r>
      <w:proofErr w:type="spellStart"/>
      <w:r>
        <w:rPr>
          <w:sz w:val="28"/>
        </w:rPr>
        <w:t>Код_</w:t>
      </w:r>
      <w:r>
        <w:rPr>
          <w:sz w:val="28"/>
        </w:rPr>
        <w:t>Поставщика</w:t>
      </w:r>
      <w:proofErr w:type="spellEnd"/>
      <w:r w:rsidRPr="009A2C17">
        <w:rPr>
          <w:sz w:val="28"/>
        </w:rPr>
        <w:t>»;</w:t>
      </w:r>
    </w:p>
    <w:p w14:paraId="58EE38A2" w14:textId="59E38BEE" w:rsidR="00E25646" w:rsidRPr="00682224" w:rsidRDefault="00E25646" w:rsidP="00E25646">
      <w:pPr>
        <w:pStyle w:val="TableParagraph"/>
        <w:numPr>
          <w:ilvl w:val="0"/>
          <w:numId w:val="20"/>
        </w:numPr>
        <w:suppressAutoHyphens/>
        <w:spacing w:line="360" w:lineRule="auto"/>
        <w:ind w:left="993" w:hanging="284"/>
        <w:jc w:val="both"/>
        <w:rPr>
          <w:sz w:val="28"/>
          <w:lang w:val="en-US"/>
        </w:rPr>
      </w:pPr>
      <w:r w:rsidRPr="00682224">
        <w:rPr>
          <w:sz w:val="28"/>
          <w:lang w:val="en-US"/>
        </w:rPr>
        <w:t>«</w:t>
      </w:r>
      <w:proofErr w:type="spellStart"/>
      <w:r>
        <w:rPr>
          <w:sz w:val="28"/>
        </w:rPr>
        <w:t>Название_компании</w:t>
      </w:r>
      <w:proofErr w:type="spellEnd"/>
      <w:r w:rsidRPr="00682224">
        <w:rPr>
          <w:sz w:val="28"/>
          <w:lang w:val="en-US"/>
        </w:rPr>
        <w:t>»</w:t>
      </w:r>
      <w:r>
        <w:rPr>
          <w:sz w:val="28"/>
          <w:lang w:val="en-US"/>
        </w:rPr>
        <w:t>;</w:t>
      </w:r>
    </w:p>
    <w:p w14:paraId="45FF7924" w14:textId="03B5E2BC" w:rsidR="00E25646" w:rsidRDefault="00E25646" w:rsidP="00E25646">
      <w:pPr>
        <w:pStyle w:val="TableParagraph"/>
        <w:numPr>
          <w:ilvl w:val="0"/>
          <w:numId w:val="20"/>
        </w:numPr>
        <w:suppressAutoHyphens/>
        <w:spacing w:line="360" w:lineRule="auto"/>
        <w:ind w:left="993" w:hanging="284"/>
        <w:jc w:val="both"/>
        <w:rPr>
          <w:sz w:val="28"/>
        </w:rPr>
      </w:pPr>
      <w:r w:rsidRPr="009A2C17">
        <w:rPr>
          <w:sz w:val="28"/>
        </w:rPr>
        <w:t>«</w:t>
      </w:r>
      <w:r>
        <w:rPr>
          <w:sz w:val="28"/>
        </w:rPr>
        <w:t>Адрес»;</w:t>
      </w:r>
    </w:p>
    <w:p w14:paraId="73C80575" w14:textId="0F42E2F6" w:rsidR="00E25646" w:rsidRDefault="00E25646" w:rsidP="00E25646">
      <w:pPr>
        <w:pStyle w:val="TableParagraph"/>
        <w:numPr>
          <w:ilvl w:val="0"/>
          <w:numId w:val="20"/>
        </w:numPr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«</w:t>
      </w:r>
      <w:proofErr w:type="spellStart"/>
      <w:r>
        <w:rPr>
          <w:sz w:val="28"/>
        </w:rPr>
        <w:t>Контактные_данные</w:t>
      </w:r>
      <w:proofErr w:type="spellEnd"/>
      <w:r>
        <w:rPr>
          <w:sz w:val="28"/>
        </w:rPr>
        <w:t>».</w:t>
      </w:r>
    </w:p>
    <w:p w14:paraId="2A9C769F" w14:textId="77777777" w:rsidR="009A2C17" w:rsidRDefault="009A2C17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</w:t>
      </w:r>
      <w:r w:rsidRPr="009A2C17">
        <w:rPr>
          <w:sz w:val="28"/>
        </w:rPr>
        <w:t>образом,</w:t>
      </w:r>
      <w:r>
        <w:rPr>
          <w:sz w:val="28"/>
        </w:rPr>
        <w:t xml:space="preserve"> были определены основные объекты </w:t>
      </w:r>
      <w:r w:rsidR="00784223">
        <w:rPr>
          <w:sz w:val="28"/>
        </w:rPr>
        <w:t xml:space="preserve">будущей </w:t>
      </w:r>
      <w:r w:rsidRPr="009A2C17">
        <w:rPr>
          <w:sz w:val="28"/>
        </w:rPr>
        <w:t xml:space="preserve">информационной системы. </w:t>
      </w:r>
    </w:p>
    <w:p w14:paraId="4F7F8395" w14:textId="77777777" w:rsidR="009A2C17" w:rsidRDefault="009A2C17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9A2C17">
        <w:rPr>
          <w:sz w:val="28"/>
        </w:rPr>
        <w:t>Установим связи между сущностями</w:t>
      </w:r>
      <w:r w:rsidR="0018219D">
        <w:rPr>
          <w:sz w:val="28"/>
        </w:rPr>
        <w:t xml:space="preserve"> и р</w:t>
      </w:r>
      <w:r w:rsidR="0018219D" w:rsidRPr="00C87926">
        <w:rPr>
          <w:sz w:val="28"/>
        </w:rPr>
        <w:t>аспи</w:t>
      </w:r>
      <w:r w:rsidR="00784223">
        <w:rPr>
          <w:sz w:val="28"/>
        </w:rPr>
        <w:t xml:space="preserve">шем их с помощью </w:t>
      </w:r>
      <w:r w:rsidR="0018219D">
        <w:rPr>
          <w:sz w:val="28"/>
          <w:lang w:val="en-US"/>
        </w:rPr>
        <w:t>ERD</w:t>
      </w:r>
      <w:r w:rsidR="0018219D" w:rsidRPr="00C87926">
        <w:rPr>
          <w:sz w:val="28"/>
        </w:rPr>
        <w:t>-</w:t>
      </w:r>
      <w:r w:rsidR="0018219D">
        <w:rPr>
          <w:sz w:val="28"/>
        </w:rPr>
        <w:t>инструкции</w:t>
      </w:r>
      <w:r w:rsidRPr="009A2C17">
        <w:rPr>
          <w:sz w:val="28"/>
        </w:rPr>
        <w:t xml:space="preserve">: </w:t>
      </w:r>
    </w:p>
    <w:p w14:paraId="69E7D274" w14:textId="77777777" w:rsidR="009A2C17" w:rsidRDefault="009A2C17" w:rsidP="00A229C4">
      <w:pPr>
        <w:pStyle w:val="TableParagraph"/>
        <w:numPr>
          <w:ilvl w:val="0"/>
          <w:numId w:val="22"/>
        </w:numPr>
        <w:suppressAutoHyphens/>
        <w:spacing w:line="360" w:lineRule="auto"/>
        <w:ind w:left="993" w:hanging="284"/>
        <w:jc w:val="both"/>
        <w:rPr>
          <w:sz w:val="28"/>
        </w:rPr>
      </w:pPr>
      <w:r w:rsidRPr="009A2C17">
        <w:rPr>
          <w:sz w:val="28"/>
        </w:rPr>
        <w:t>«</w:t>
      </w:r>
      <w:r w:rsidR="00784223">
        <w:rPr>
          <w:sz w:val="28"/>
          <w:lang w:val="en-US"/>
        </w:rPr>
        <w:t>CUSTOMERS</w:t>
      </w:r>
      <w:r w:rsidRPr="009A2C17">
        <w:rPr>
          <w:sz w:val="28"/>
        </w:rPr>
        <w:t>» и «</w:t>
      </w:r>
      <w:r w:rsidR="00784223">
        <w:rPr>
          <w:sz w:val="28"/>
          <w:lang w:val="en-US"/>
        </w:rPr>
        <w:t>CONTRACT</w:t>
      </w:r>
      <w:r w:rsidRPr="009A2C17">
        <w:rPr>
          <w:sz w:val="28"/>
        </w:rPr>
        <w:t>», связь «один-ко-многим</w:t>
      </w:r>
      <w:r w:rsidR="0018219D">
        <w:rPr>
          <w:sz w:val="28"/>
        </w:rPr>
        <w:t>». Бизнес-правила:</w:t>
      </w:r>
      <w:r w:rsidRPr="009A2C17">
        <w:rPr>
          <w:sz w:val="28"/>
        </w:rPr>
        <w:t xml:space="preserve"> </w:t>
      </w:r>
    </w:p>
    <w:p w14:paraId="7D81987C" w14:textId="77777777" w:rsidR="0018219D" w:rsidRDefault="00784223" w:rsidP="00A229C4">
      <w:pPr>
        <w:pStyle w:val="TableParagraph"/>
        <w:numPr>
          <w:ilvl w:val="0"/>
          <w:numId w:val="37"/>
        </w:numPr>
        <w:suppressAutoHyphens/>
        <w:spacing w:line="360" w:lineRule="auto"/>
        <w:ind w:left="851" w:firstLine="0"/>
        <w:jc w:val="both"/>
        <w:rPr>
          <w:sz w:val="28"/>
        </w:rPr>
      </w:pPr>
      <w:r>
        <w:rPr>
          <w:sz w:val="28"/>
        </w:rPr>
        <w:t>каждый пользователь</w:t>
      </w:r>
      <w:r w:rsidR="0018219D">
        <w:rPr>
          <w:sz w:val="28"/>
        </w:rPr>
        <w:t xml:space="preserve"> (</w:t>
      </w:r>
      <w:r>
        <w:rPr>
          <w:sz w:val="28"/>
          <w:lang w:val="en-US"/>
        </w:rPr>
        <w:t>CUSTOMERS</w:t>
      </w:r>
      <w:r w:rsidR="0018219D">
        <w:rPr>
          <w:sz w:val="28"/>
        </w:rPr>
        <w:t xml:space="preserve">) </w:t>
      </w:r>
      <w:r w:rsidR="00551BD4">
        <w:rPr>
          <w:sz w:val="28"/>
        </w:rPr>
        <w:t>может</w:t>
      </w:r>
      <w:r>
        <w:rPr>
          <w:sz w:val="28"/>
        </w:rPr>
        <w:t xml:space="preserve"> иметь один или более контрактов </w:t>
      </w:r>
      <w:r w:rsidR="0018219D">
        <w:rPr>
          <w:sz w:val="28"/>
        </w:rPr>
        <w:t>(</w:t>
      </w:r>
      <w:r>
        <w:rPr>
          <w:sz w:val="28"/>
          <w:lang w:val="en-US"/>
        </w:rPr>
        <w:t>CONTRACT</w:t>
      </w:r>
      <w:r w:rsidR="0018219D">
        <w:rPr>
          <w:sz w:val="28"/>
        </w:rPr>
        <w:t>)</w:t>
      </w:r>
      <w:r w:rsidR="0018219D" w:rsidRPr="009A2C17">
        <w:rPr>
          <w:sz w:val="28"/>
        </w:rPr>
        <w:t>;</w:t>
      </w:r>
    </w:p>
    <w:p w14:paraId="6FC3BFE9" w14:textId="77777777" w:rsidR="00302B77" w:rsidRPr="00551BD4" w:rsidRDefault="0018219D" w:rsidP="00A229C4">
      <w:pPr>
        <w:pStyle w:val="TableParagraph"/>
        <w:numPr>
          <w:ilvl w:val="0"/>
          <w:numId w:val="37"/>
        </w:numPr>
        <w:suppressAutoHyphens/>
        <w:spacing w:line="360" w:lineRule="auto"/>
        <w:ind w:left="851" w:firstLine="0"/>
        <w:jc w:val="both"/>
        <w:rPr>
          <w:sz w:val="28"/>
        </w:rPr>
      </w:pPr>
      <w:r>
        <w:rPr>
          <w:sz w:val="28"/>
        </w:rPr>
        <w:t xml:space="preserve">каждый </w:t>
      </w:r>
      <w:r w:rsidR="001D1AD5">
        <w:rPr>
          <w:sz w:val="28"/>
        </w:rPr>
        <w:t>контракт</w:t>
      </w:r>
      <w:r w:rsidR="00784223">
        <w:rPr>
          <w:sz w:val="28"/>
        </w:rPr>
        <w:t xml:space="preserve"> (</w:t>
      </w:r>
      <w:r w:rsidR="00784223">
        <w:rPr>
          <w:sz w:val="28"/>
          <w:lang w:val="en-US"/>
        </w:rPr>
        <w:t>CONTRACT</w:t>
      </w:r>
      <w:r w:rsidR="00784223">
        <w:rPr>
          <w:sz w:val="28"/>
        </w:rPr>
        <w:t xml:space="preserve">) </w:t>
      </w:r>
      <w:r w:rsidR="00551BD4">
        <w:rPr>
          <w:sz w:val="28"/>
        </w:rPr>
        <w:t>может</w:t>
      </w:r>
      <w:r w:rsidR="00784223">
        <w:rPr>
          <w:sz w:val="28"/>
        </w:rPr>
        <w:t xml:space="preserve"> иметь одного и только </w:t>
      </w:r>
      <w:r w:rsidR="001D1AD5">
        <w:rPr>
          <w:sz w:val="28"/>
        </w:rPr>
        <w:t xml:space="preserve">одного </w:t>
      </w:r>
      <w:r w:rsidR="00784223">
        <w:rPr>
          <w:sz w:val="28"/>
        </w:rPr>
        <w:t>пользователя</w:t>
      </w:r>
      <w:r>
        <w:rPr>
          <w:sz w:val="28"/>
        </w:rPr>
        <w:t xml:space="preserve"> (</w:t>
      </w:r>
      <w:r w:rsidR="00784223">
        <w:rPr>
          <w:sz w:val="28"/>
          <w:lang w:val="en-US"/>
        </w:rPr>
        <w:t>CUSTOMERS</w:t>
      </w:r>
      <w:r>
        <w:rPr>
          <w:sz w:val="28"/>
        </w:rPr>
        <w:t>).</w:t>
      </w:r>
    </w:p>
    <w:p w14:paraId="43A63904" w14:textId="77777777" w:rsidR="009A2C17" w:rsidRDefault="009A2C17" w:rsidP="00A229C4">
      <w:pPr>
        <w:pStyle w:val="TableParagraph"/>
        <w:numPr>
          <w:ilvl w:val="0"/>
          <w:numId w:val="22"/>
        </w:numPr>
        <w:suppressAutoHyphens/>
        <w:spacing w:line="360" w:lineRule="auto"/>
        <w:ind w:left="993" w:hanging="284"/>
        <w:jc w:val="both"/>
        <w:rPr>
          <w:sz w:val="28"/>
        </w:rPr>
      </w:pPr>
      <w:proofErr w:type="gramStart"/>
      <w:r w:rsidRPr="00784223">
        <w:rPr>
          <w:sz w:val="28"/>
          <w:lang w:val="en-US"/>
        </w:rPr>
        <w:t>«</w:t>
      </w:r>
      <w:r w:rsidR="00784223" w:rsidRPr="00784223">
        <w:rPr>
          <w:sz w:val="28"/>
          <w:lang w:val="en-US"/>
        </w:rPr>
        <w:t>MONETARY_TRSNSACTION</w:t>
      </w:r>
      <w:r w:rsidRPr="00784223">
        <w:rPr>
          <w:sz w:val="28"/>
          <w:lang w:val="en-US"/>
        </w:rPr>
        <w:t xml:space="preserve">» </w:t>
      </w:r>
      <w:r w:rsidRPr="009A2C17">
        <w:rPr>
          <w:sz w:val="28"/>
        </w:rPr>
        <w:t>и</w:t>
      </w:r>
      <w:r w:rsidRPr="00784223">
        <w:rPr>
          <w:sz w:val="28"/>
          <w:lang w:val="en-US"/>
        </w:rPr>
        <w:t xml:space="preserve"> «</w:t>
      </w:r>
      <w:r w:rsidR="00784223">
        <w:rPr>
          <w:sz w:val="28"/>
          <w:lang w:val="en-US"/>
        </w:rPr>
        <w:t>CONTRACT</w:t>
      </w:r>
      <w:r w:rsidRPr="00784223">
        <w:rPr>
          <w:sz w:val="28"/>
          <w:lang w:val="en-US"/>
        </w:rPr>
        <w:t xml:space="preserve">», </w:t>
      </w:r>
      <w:r w:rsidRPr="009A2C17">
        <w:rPr>
          <w:sz w:val="28"/>
        </w:rPr>
        <w:t>связь</w:t>
      </w:r>
      <w:r w:rsidRPr="00784223">
        <w:rPr>
          <w:sz w:val="28"/>
          <w:lang w:val="en-US"/>
        </w:rPr>
        <w:t xml:space="preserve"> «</w:t>
      </w:r>
      <w:r w:rsidRPr="009A2C17">
        <w:rPr>
          <w:sz w:val="28"/>
        </w:rPr>
        <w:t>один</w:t>
      </w:r>
      <w:r w:rsidRPr="00784223">
        <w:rPr>
          <w:sz w:val="28"/>
          <w:lang w:val="en-US"/>
        </w:rPr>
        <w:t>-</w:t>
      </w:r>
      <w:r w:rsidRPr="009A2C17">
        <w:rPr>
          <w:sz w:val="28"/>
        </w:rPr>
        <w:t>ко</w:t>
      </w:r>
      <w:r w:rsidRPr="00784223">
        <w:rPr>
          <w:sz w:val="28"/>
          <w:lang w:val="en-US"/>
        </w:rPr>
        <w:t>-</w:t>
      </w:r>
      <w:r w:rsidRPr="009A2C17">
        <w:rPr>
          <w:sz w:val="28"/>
        </w:rPr>
        <w:t>многим</w:t>
      </w:r>
      <w:r w:rsidRPr="00784223">
        <w:rPr>
          <w:sz w:val="28"/>
          <w:lang w:val="en-US"/>
        </w:rPr>
        <w:t>»</w:t>
      </w:r>
      <w:r w:rsidR="0018219D" w:rsidRPr="00784223">
        <w:rPr>
          <w:sz w:val="28"/>
          <w:lang w:val="en-US"/>
        </w:rPr>
        <w:t>.</w:t>
      </w:r>
      <w:proofErr w:type="gramEnd"/>
      <w:r w:rsidR="0018219D" w:rsidRPr="00784223">
        <w:rPr>
          <w:sz w:val="28"/>
          <w:lang w:val="en-US"/>
        </w:rPr>
        <w:t xml:space="preserve"> </w:t>
      </w:r>
      <w:r w:rsidR="0018219D">
        <w:rPr>
          <w:sz w:val="28"/>
        </w:rPr>
        <w:t>Бизнес-правила:</w:t>
      </w:r>
    </w:p>
    <w:p w14:paraId="5AE63388" w14:textId="77777777" w:rsidR="00A749E0" w:rsidRDefault="00784223" w:rsidP="00A229C4">
      <w:pPr>
        <w:pStyle w:val="TableParagraph"/>
        <w:numPr>
          <w:ilvl w:val="0"/>
          <w:numId w:val="38"/>
        </w:numPr>
        <w:suppressAutoHyphens/>
        <w:spacing w:line="360" w:lineRule="auto"/>
        <w:ind w:left="851" w:firstLine="0"/>
        <w:jc w:val="both"/>
        <w:rPr>
          <w:sz w:val="28"/>
        </w:rPr>
      </w:pPr>
      <w:r>
        <w:rPr>
          <w:sz w:val="28"/>
        </w:rPr>
        <w:t xml:space="preserve">каждая </w:t>
      </w:r>
      <w:proofErr w:type="spellStart"/>
      <w:r>
        <w:rPr>
          <w:sz w:val="28"/>
        </w:rPr>
        <w:t>транзакиця</w:t>
      </w:r>
      <w:proofErr w:type="spellEnd"/>
      <w:r>
        <w:rPr>
          <w:sz w:val="28"/>
        </w:rPr>
        <w:t xml:space="preserve"> </w:t>
      </w:r>
      <w:r w:rsidR="00A749E0">
        <w:rPr>
          <w:sz w:val="28"/>
        </w:rPr>
        <w:t>(</w:t>
      </w:r>
      <w:r w:rsidRPr="00784223">
        <w:rPr>
          <w:sz w:val="28"/>
          <w:lang w:val="en-US"/>
        </w:rPr>
        <w:t>MONETARY</w:t>
      </w:r>
      <w:r w:rsidRPr="00784223">
        <w:rPr>
          <w:sz w:val="28"/>
        </w:rPr>
        <w:t>_</w:t>
      </w:r>
      <w:r w:rsidRPr="00784223">
        <w:rPr>
          <w:sz w:val="28"/>
          <w:lang w:val="en-US"/>
        </w:rPr>
        <w:t>TRSNSACTION</w:t>
      </w:r>
      <w:r w:rsidR="00A749E0">
        <w:rPr>
          <w:sz w:val="28"/>
        </w:rPr>
        <w:t xml:space="preserve">) </w:t>
      </w:r>
      <w:r w:rsidR="00551BD4">
        <w:rPr>
          <w:sz w:val="28"/>
        </w:rPr>
        <w:t>может</w:t>
      </w:r>
      <w:r w:rsidR="001D1AD5">
        <w:rPr>
          <w:sz w:val="28"/>
        </w:rPr>
        <w:t xml:space="preserve"> </w:t>
      </w:r>
      <w:proofErr w:type="spellStart"/>
      <w:r w:rsidR="001D1AD5">
        <w:rPr>
          <w:sz w:val="28"/>
        </w:rPr>
        <w:t>содеджаться</w:t>
      </w:r>
      <w:proofErr w:type="spellEnd"/>
      <w:r w:rsidR="001D1AD5">
        <w:rPr>
          <w:sz w:val="28"/>
        </w:rPr>
        <w:t xml:space="preserve"> в одном или более контрактах</w:t>
      </w:r>
      <w:r w:rsidR="00A749E0">
        <w:rPr>
          <w:sz w:val="28"/>
        </w:rPr>
        <w:t xml:space="preserve"> (</w:t>
      </w:r>
      <w:r w:rsidR="001D1AD5">
        <w:rPr>
          <w:sz w:val="28"/>
          <w:lang w:val="en-US"/>
        </w:rPr>
        <w:t>CONTRACT</w:t>
      </w:r>
      <w:r w:rsidR="00A749E0">
        <w:rPr>
          <w:sz w:val="28"/>
        </w:rPr>
        <w:t>)</w:t>
      </w:r>
      <w:r w:rsidR="00A749E0" w:rsidRPr="009A2C17">
        <w:rPr>
          <w:sz w:val="28"/>
        </w:rPr>
        <w:t>;</w:t>
      </w:r>
    </w:p>
    <w:p w14:paraId="4C53C385" w14:textId="77777777" w:rsidR="00A749E0" w:rsidRPr="00A749E0" w:rsidRDefault="00A749E0" w:rsidP="00A229C4">
      <w:pPr>
        <w:pStyle w:val="TableParagraph"/>
        <w:numPr>
          <w:ilvl w:val="0"/>
          <w:numId w:val="38"/>
        </w:numPr>
        <w:suppressAutoHyphens/>
        <w:spacing w:line="360" w:lineRule="auto"/>
        <w:ind w:left="851" w:firstLine="0"/>
        <w:jc w:val="both"/>
        <w:rPr>
          <w:sz w:val="28"/>
        </w:rPr>
      </w:pPr>
      <w:r w:rsidRPr="00A749E0">
        <w:rPr>
          <w:sz w:val="28"/>
        </w:rPr>
        <w:t xml:space="preserve">каждый </w:t>
      </w:r>
      <w:r w:rsidR="001D1AD5">
        <w:rPr>
          <w:sz w:val="28"/>
        </w:rPr>
        <w:t>контракт</w:t>
      </w:r>
      <w:r w:rsidRPr="00A749E0">
        <w:rPr>
          <w:sz w:val="28"/>
        </w:rPr>
        <w:t xml:space="preserve"> (</w:t>
      </w:r>
      <w:r w:rsidR="001D1AD5">
        <w:rPr>
          <w:sz w:val="28"/>
          <w:lang w:val="en-US"/>
        </w:rPr>
        <w:t>CONTRACT</w:t>
      </w:r>
      <w:r w:rsidRPr="00A749E0">
        <w:rPr>
          <w:sz w:val="28"/>
        </w:rPr>
        <w:t xml:space="preserve">) </w:t>
      </w:r>
      <w:r w:rsidR="00551BD4">
        <w:rPr>
          <w:sz w:val="28"/>
        </w:rPr>
        <w:t>может</w:t>
      </w:r>
      <w:r w:rsidR="001D1AD5">
        <w:rPr>
          <w:sz w:val="28"/>
        </w:rPr>
        <w:t xml:space="preserve"> содержать одну и только одну транзакцию</w:t>
      </w:r>
      <w:r w:rsidRPr="00A749E0">
        <w:rPr>
          <w:sz w:val="28"/>
        </w:rPr>
        <w:t xml:space="preserve"> </w:t>
      </w:r>
      <w:r w:rsidR="001D1AD5">
        <w:rPr>
          <w:sz w:val="28"/>
        </w:rPr>
        <w:t>(</w:t>
      </w:r>
      <w:r w:rsidR="001D1AD5" w:rsidRPr="00784223">
        <w:rPr>
          <w:sz w:val="28"/>
          <w:lang w:val="en-US"/>
        </w:rPr>
        <w:t>MONETARY</w:t>
      </w:r>
      <w:r w:rsidR="001D1AD5" w:rsidRPr="00784223">
        <w:rPr>
          <w:sz w:val="28"/>
        </w:rPr>
        <w:t>_</w:t>
      </w:r>
      <w:r w:rsidR="001D1AD5" w:rsidRPr="00784223">
        <w:rPr>
          <w:sz w:val="28"/>
          <w:lang w:val="en-US"/>
        </w:rPr>
        <w:t>TRSNSACTION</w:t>
      </w:r>
      <w:r w:rsidR="001D1AD5">
        <w:rPr>
          <w:sz w:val="28"/>
        </w:rPr>
        <w:t>)</w:t>
      </w:r>
    </w:p>
    <w:p w14:paraId="44809A5C" w14:textId="77777777" w:rsidR="009A2C17" w:rsidRDefault="009A2C17" w:rsidP="00A229C4">
      <w:pPr>
        <w:pStyle w:val="TableParagraph"/>
        <w:numPr>
          <w:ilvl w:val="0"/>
          <w:numId w:val="22"/>
        </w:numPr>
        <w:suppressAutoHyphens/>
        <w:spacing w:line="360" w:lineRule="auto"/>
        <w:ind w:left="993" w:hanging="284"/>
        <w:jc w:val="both"/>
        <w:rPr>
          <w:sz w:val="28"/>
        </w:rPr>
      </w:pPr>
      <w:r w:rsidRPr="009A2C17">
        <w:rPr>
          <w:sz w:val="28"/>
        </w:rPr>
        <w:t>«</w:t>
      </w:r>
      <w:r w:rsidR="001D1AD5">
        <w:rPr>
          <w:sz w:val="28"/>
          <w:lang w:val="en-US"/>
        </w:rPr>
        <w:t>PLACE</w:t>
      </w:r>
      <w:r w:rsidRPr="009A2C17">
        <w:rPr>
          <w:sz w:val="28"/>
        </w:rPr>
        <w:t>» и «</w:t>
      </w:r>
      <w:r w:rsidR="001D1AD5">
        <w:rPr>
          <w:sz w:val="28"/>
          <w:lang w:val="en-US"/>
        </w:rPr>
        <w:t>CONTRACT</w:t>
      </w:r>
      <w:r w:rsidRPr="009A2C17">
        <w:rPr>
          <w:sz w:val="28"/>
        </w:rPr>
        <w:t>», связь «один-ко-многим»</w:t>
      </w:r>
      <w:r w:rsidR="00A749E0">
        <w:rPr>
          <w:sz w:val="28"/>
        </w:rPr>
        <w:t>.</w:t>
      </w:r>
      <w:r w:rsidR="00A749E0" w:rsidRPr="00A749E0">
        <w:rPr>
          <w:sz w:val="28"/>
        </w:rPr>
        <w:t xml:space="preserve"> </w:t>
      </w:r>
      <w:r w:rsidR="00A749E0">
        <w:rPr>
          <w:sz w:val="28"/>
        </w:rPr>
        <w:t>Бизнес-правила:</w:t>
      </w:r>
      <w:r w:rsidRPr="009A2C17">
        <w:rPr>
          <w:sz w:val="28"/>
        </w:rPr>
        <w:t xml:space="preserve"> </w:t>
      </w:r>
    </w:p>
    <w:p w14:paraId="14AE9B7C" w14:textId="77777777" w:rsidR="00A749E0" w:rsidRDefault="001D1AD5" w:rsidP="00A229C4">
      <w:pPr>
        <w:pStyle w:val="TableParagraph"/>
        <w:numPr>
          <w:ilvl w:val="0"/>
          <w:numId w:val="39"/>
        </w:numPr>
        <w:suppressAutoHyphens/>
        <w:spacing w:line="360" w:lineRule="auto"/>
        <w:ind w:left="851" w:firstLine="0"/>
        <w:jc w:val="both"/>
        <w:rPr>
          <w:sz w:val="28"/>
        </w:rPr>
      </w:pPr>
      <w:r>
        <w:rPr>
          <w:sz w:val="28"/>
        </w:rPr>
        <w:t>каждое место подключения</w:t>
      </w:r>
      <w:r w:rsidR="00A749E0">
        <w:rPr>
          <w:sz w:val="28"/>
        </w:rPr>
        <w:t xml:space="preserve"> (</w:t>
      </w:r>
      <w:r>
        <w:rPr>
          <w:sz w:val="28"/>
          <w:lang w:val="en-US"/>
        </w:rPr>
        <w:t>PLACE</w:t>
      </w:r>
      <w:r w:rsidR="00A749E0">
        <w:rPr>
          <w:sz w:val="28"/>
        </w:rPr>
        <w:t xml:space="preserve">) </w:t>
      </w:r>
      <w:r w:rsidR="00551BD4">
        <w:rPr>
          <w:sz w:val="28"/>
        </w:rPr>
        <w:t>может</w:t>
      </w:r>
      <w:r>
        <w:rPr>
          <w:sz w:val="28"/>
        </w:rPr>
        <w:t xml:space="preserve"> содержаться в одно или более </w:t>
      </w:r>
      <w:proofErr w:type="gramStart"/>
      <w:r>
        <w:rPr>
          <w:sz w:val="28"/>
        </w:rPr>
        <w:t>контрактах</w:t>
      </w:r>
      <w:proofErr w:type="gramEnd"/>
      <w:r w:rsidR="00A749E0">
        <w:rPr>
          <w:sz w:val="28"/>
        </w:rPr>
        <w:t xml:space="preserve"> (</w:t>
      </w:r>
      <w:r>
        <w:rPr>
          <w:sz w:val="28"/>
          <w:lang w:val="en-US"/>
        </w:rPr>
        <w:t>CONTRACT</w:t>
      </w:r>
      <w:r w:rsidR="00A749E0">
        <w:rPr>
          <w:sz w:val="28"/>
        </w:rPr>
        <w:t>)</w:t>
      </w:r>
      <w:r w:rsidR="00A749E0" w:rsidRPr="009A2C17">
        <w:rPr>
          <w:sz w:val="28"/>
        </w:rPr>
        <w:t>;</w:t>
      </w:r>
    </w:p>
    <w:p w14:paraId="098F9248" w14:textId="77777777" w:rsidR="00A749E0" w:rsidRPr="00A749E0" w:rsidRDefault="00A749E0" w:rsidP="00A229C4">
      <w:pPr>
        <w:pStyle w:val="TableParagraph"/>
        <w:numPr>
          <w:ilvl w:val="0"/>
          <w:numId w:val="39"/>
        </w:numPr>
        <w:suppressAutoHyphens/>
        <w:spacing w:line="360" w:lineRule="auto"/>
        <w:ind w:left="851" w:firstLine="0"/>
        <w:jc w:val="both"/>
        <w:rPr>
          <w:sz w:val="28"/>
        </w:rPr>
      </w:pPr>
      <w:r w:rsidRPr="00A749E0">
        <w:rPr>
          <w:sz w:val="28"/>
        </w:rPr>
        <w:lastRenderedPageBreak/>
        <w:t xml:space="preserve">каждый </w:t>
      </w:r>
      <w:r w:rsidR="001D1AD5">
        <w:rPr>
          <w:sz w:val="28"/>
        </w:rPr>
        <w:t>контракт</w:t>
      </w:r>
      <w:r w:rsidRPr="00A749E0">
        <w:rPr>
          <w:sz w:val="28"/>
        </w:rPr>
        <w:t xml:space="preserve"> (</w:t>
      </w:r>
      <w:r w:rsidR="001D1AD5">
        <w:rPr>
          <w:sz w:val="28"/>
          <w:lang w:val="en-US"/>
        </w:rPr>
        <w:t>CONTRACT</w:t>
      </w:r>
      <w:r w:rsidRPr="00A749E0">
        <w:rPr>
          <w:sz w:val="28"/>
        </w:rPr>
        <w:t xml:space="preserve">) </w:t>
      </w:r>
      <w:r w:rsidR="00551BD4">
        <w:rPr>
          <w:sz w:val="28"/>
        </w:rPr>
        <w:t>может</w:t>
      </w:r>
      <w:r w:rsidR="001D1AD5">
        <w:rPr>
          <w:sz w:val="28"/>
        </w:rPr>
        <w:t xml:space="preserve"> содержать одно и только одно место подключения</w:t>
      </w:r>
      <w:r w:rsidR="00302B77">
        <w:rPr>
          <w:sz w:val="28"/>
        </w:rPr>
        <w:t xml:space="preserve"> (</w:t>
      </w:r>
      <w:r w:rsidR="001D1AD5">
        <w:rPr>
          <w:sz w:val="28"/>
          <w:lang w:val="en-US"/>
        </w:rPr>
        <w:t>PLACE</w:t>
      </w:r>
      <w:r w:rsidR="00302B77">
        <w:rPr>
          <w:sz w:val="28"/>
        </w:rPr>
        <w:t>)</w:t>
      </w:r>
      <w:r w:rsidRPr="00A749E0">
        <w:rPr>
          <w:sz w:val="28"/>
        </w:rPr>
        <w:t>.</w:t>
      </w:r>
    </w:p>
    <w:p w14:paraId="2242971E" w14:textId="77777777" w:rsidR="00635CA4" w:rsidRDefault="009A2C17" w:rsidP="00A229C4">
      <w:pPr>
        <w:pStyle w:val="TableParagraph"/>
        <w:numPr>
          <w:ilvl w:val="0"/>
          <w:numId w:val="22"/>
        </w:numPr>
        <w:suppressAutoHyphens/>
        <w:spacing w:line="360" w:lineRule="auto"/>
        <w:ind w:left="993" w:hanging="284"/>
        <w:jc w:val="both"/>
        <w:rPr>
          <w:sz w:val="28"/>
        </w:rPr>
      </w:pPr>
      <w:r w:rsidRPr="001D1AD5">
        <w:rPr>
          <w:sz w:val="28"/>
        </w:rPr>
        <w:t>«</w:t>
      </w:r>
      <w:r w:rsidR="001D1AD5">
        <w:rPr>
          <w:sz w:val="28"/>
          <w:lang w:val="en-US"/>
        </w:rPr>
        <w:t>TARIFF</w:t>
      </w:r>
      <w:r w:rsidRPr="001D1AD5">
        <w:rPr>
          <w:sz w:val="28"/>
        </w:rPr>
        <w:t xml:space="preserve">» </w:t>
      </w:r>
      <w:r w:rsidRPr="009A2C17">
        <w:rPr>
          <w:sz w:val="28"/>
        </w:rPr>
        <w:t>и</w:t>
      </w:r>
      <w:r w:rsidRPr="001D1AD5">
        <w:rPr>
          <w:sz w:val="28"/>
        </w:rPr>
        <w:t xml:space="preserve"> «</w:t>
      </w:r>
      <w:r w:rsidR="001D1AD5">
        <w:rPr>
          <w:sz w:val="28"/>
          <w:lang w:val="en-US"/>
        </w:rPr>
        <w:t>CONTRACT</w:t>
      </w:r>
      <w:r w:rsidRPr="001D1AD5">
        <w:rPr>
          <w:sz w:val="28"/>
        </w:rPr>
        <w:t xml:space="preserve">», </w:t>
      </w:r>
      <w:r w:rsidRPr="009A2C17">
        <w:rPr>
          <w:sz w:val="28"/>
        </w:rPr>
        <w:t>связь</w:t>
      </w:r>
      <w:r w:rsidRPr="001D1AD5">
        <w:rPr>
          <w:sz w:val="28"/>
        </w:rPr>
        <w:t xml:space="preserve"> «</w:t>
      </w:r>
      <w:r w:rsidRPr="009A2C17">
        <w:rPr>
          <w:sz w:val="28"/>
        </w:rPr>
        <w:t>один</w:t>
      </w:r>
      <w:r w:rsidRPr="001D1AD5">
        <w:rPr>
          <w:sz w:val="28"/>
        </w:rPr>
        <w:t>-</w:t>
      </w:r>
      <w:r w:rsidRPr="009A2C17">
        <w:rPr>
          <w:sz w:val="28"/>
        </w:rPr>
        <w:t>ко</w:t>
      </w:r>
      <w:r w:rsidRPr="001D1AD5">
        <w:rPr>
          <w:sz w:val="28"/>
        </w:rPr>
        <w:t>-</w:t>
      </w:r>
      <w:r w:rsidRPr="009A2C17">
        <w:rPr>
          <w:sz w:val="28"/>
        </w:rPr>
        <w:t>многим</w:t>
      </w:r>
      <w:r w:rsidRPr="001D1AD5">
        <w:rPr>
          <w:sz w:val="28"/>
        </w:rPr>
        <w:t>».</w:t>
      </w:r>
      <w:r w:rsidR="00302B77" w:rsidRPr="001D1AD5">
        <w:rPr>
          <w:sz w:val="28"/>
        </w:rPr>
        <w:t xml:space="preserve">                   </w:t>
      </w:r>
    </w:p>
    <w:p w14:paraId="63EB8A67" w14:textId="4928188C" w:rsidR="00302B77" w:rsidRDefault="00302B77" w:rsidP="00635CA4">
      <w:pPr>
        <w:pStyle w:val="TableParagraph"/>
        <w:suppressAutoHyphens/>
        <w:spacing w:line="360" w:lineRule="auto"/>
        <w:ind w:left="426" w:firstLine="425"/>
        <w:jc w:val="both"/>
        <w:rPr>
          <w:sz w:val="28"/>
        </w:rPr>
      </w:pPr>
      <w:r>
        <w:rPr>
          <w:sz w:val="28"/>
        </w:rPr>
        <w:t>Бизнес-правила:</w:t>
      </w:r>
      <w:r w:rsidRPr="009A2C17">
        <w:rPr>
          <w:sz w:val="28"/>
        </w:rPr>
        <w:t xml:space="preserve"> </w:t>
      </w:r>
    </w:p>
    <w:p w14:paraId="5E297EBD" w14:textId="77777777" w:rsidR="00302B77" w:rsidRPr="00302B77" w:rsidRDefault="00551BD4" w:rsidP="00A229C4">
      <w:pPr>
        <w:pStyle w:val="TableParagraph"/>
        <w:numPr>
          <w:ilvl w:val="0"/>
          <w:numId w:val="40"/>
        </w:numPr>
        <w:suppressAutoHyphens/>
        <w:spacing w:line="360" w:lineRule="auto"/>
        <w:ind w:left="851" w:firstLine="0"/>
        <w:jc w:val="both"/>
        <w:rPr>
          <w:sz w:val="28"/>
        </w:rPr>
      </w:pPr>
      <w:r>
        <w:rPr>
          <w:sz w:val="28"/>
        </w:rPr>
        <w:t>каждый тариф</w:t>
      </w:r>
      <w:r w:rsidR="00302B77" w:rsidRPr="00302B77">
        <w:rPr>
          <w:sz w:val="28"/>
        </w:rPr>
        <w:t xml:space="preserve"> (</w:t>
      </w:r>
      <w:r>
        <w:rPr>
          <w:sz w:val="28"/>
          <w:lang w:val="en-US"/>
        </w:rPr>
        <w:t>TARIFF</w:t>
      </w:r>
      <w:r w:rsidR="00302B77" w:rsidRPr="00302B77">
        <w:rPr>
          <w:sz w:val="28"/>
        </w:rPr>
        <w:t xml:space="preserve">) </w:t>
      </w:r>
      <w:r>
        <w:rPr>
          <w:sz w:val="28"/>
        </w:rPr>
        <w:t xml:space="preserve">может содержаться в одно или более </w:t>
      </w:r>
      <w:proofErr w:type="gramStart"/>
      <w:r>
        <w:rPr>
          <w:sz w:val="28"/>
        </w:rPr>
        <w:t>контрактах</w:t>
      </w:r>
      <w:proofErr w:type="gramEnd"/>
      <w:r>
        <w:rPr>
          <w:sz w:val="28"/>
        </w:rPr>
        <w:t>(</w:t>
      </w:r>
      <w:r>
        <w:rPr>
          <w:sz w:val="28"/>
          <w:lang w:val="en-US"/>
        </w:rPr>
        <w:t>CONTRACT</w:t>
      </w:r>
      <w:r>
        <w:rPr>
          <w:sz w:val="28"/>
        </w:rPr>
        <w:t>)</w:t>
      </w:r>
      <w:r w:rsidR="00302B77" w:rsidRPr="00302B77">
        <w:rPr>
          <w:sz w:val="28"/>
        </w:rPr>
        <w:t>;</w:t>
      </w:r>
    </w:p>
    <w:p w14:paraId="78EFF305" w14:textId="77777777" w:rsidR="009A2C17" w:rsidRPr="00302B77" w:rsidRDefault="00551BD4" w:rsidP="00A229C4">
      <w:pPr>
        <w:pStyle w:val="TableParagraph"/>
        <w:numPr>
          <w:ilvl w:val="0"/>
          <w:numId w:val="40"/>
        </w:numPr>
        <w:suppressAutoHyphens/>
        <w:spacing w:line="360" w:lineRule="auto"/>
        <w:ind w:left="851" w:firstLine="0"/>
        <w:jc w:val="both"/>
        <w:rPr>
          <w:sz w:val="28"/>
        </w:rPr>
      </w:pPr>
      <w:r>
        <w:rPr>
          <w:sz w:val="28"/>
        </w:rPr>
        <w:t>каждый контракт</w:t>
      </w:r>
      <w:r w:rsidR="00302B77" w:rsidRPr="00A749E0">
        <w:rPr>
          <w:sz w:val="28"/>
        </w:rPr>
        <w:t xml:space="preserve"> (</w:t>
      </w:r>
      <w:r>
        <w:rPr>
          <w:sz w:val="28"/>
          <w:lang w:val="en-US"/>
        </w:rPr>
        <w:t>CONTRACT</w:t>
      </w:r>
      <w:r w:rsidR="00302B77" w:rsidRPr="00A749E0">
        <w:rPr>
          <w:sz w:val="28"/>
        </w:rPr>
        <w:t xml:space="preserve">) </w:t>
      </w:r>
      <w:r>
        <w:rPr>
          <w:sz w:val="28"/>
        </w:rPr>
        <w:t>может содержать один и только один тариф</w:t>
      </w:r>
      <w:r w:rsidR="00302B77" w:rsidRPr="00302B77">
        <w:rPr>
          <w:sz w:val="28"/>
        </w:rPr>
        <w:t xml:space="preserve"> (</w:t>
      </w:r>
      <w:r>
        <w:rPr>
          <w:sz w:val="28"/>
          <w:lang w:val="en-US"/>
        </w:rPr>
        <w:t>TARIFF</w:t>
      </w:r>
      <w:r w:rsidR="00302B77" w:rsidRPr="00302B77">
        <w:rPr>
          <w:sz w:val="28"/>
        </w:rPr>
        <w:t>)</w:t>
      </w:r>
      <w:r w:rsidR="00302B77" w:rsidRPr="00A749E0">
        <w:rPr>
          <w:sz w:val="28"/>
        </w:rPr>
        <w:t>.</w:t>
      </w:r>
    </w:p>
    <w:p w14:paraId="284B0945" w14:textId="77777777" w:rsidR="00456EDC" w:rsidRDefault="00456EDC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 осуществлении нормализации текущих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отношений было </w:t>
      </w:r>
      <w:r w:rsidRPr="00456EDC">
        <w:rPr>
          <w:sz w:val="28"/>
        </w:rPr>
        <w:t>ос</w:t>
      </w:r>
      <w:r>
        <w:rPr>
          <w:sz w:val="28"/>
        </w:rPr>
        <w:t xml:space="preserve">уществлено </w:t>
      </w:r>
      <w:r w:rsidRPr="00456EDC">
        <w:rPr>
          <w:sz w:val="28"/>
        </w:rPr>
        <w:t>приведе</w:t>
      </w:r>
      <w:r>
        <w:rPr>
          <w:sz w:val="28"/>
        </w:rPr>
        <w:t xml:space="preserve">ние </w:t>
      </w:r>
      <w:r w:rsidRPr="00456EDC">
        <w:rPr>
          <w:sz w:val="28"/>
        </w:rPr>
        <w:t xml:space="preserve">к нормальным формам: </w:t>
      </w:r>
    </w:p>
    <w:p w14:paraId="61AF58AF" w14:textId="77777777" w:rsidR="00456EDC" w:rsidRDefault="00456EDC" w:rsidP="00A229C4">
      <w:pPr>
        <w:pStyle w:val="TableParagraph"/>
        <w:numPr>
          <w:ilvl w:val="0"/>
          <w:numId w:val="23"/>
        </w:numPr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первая н</w:t>
      </w:r>
      <w:r w:rsidRPr="00456EDC">
        <w:rPr>
          <w:sz w:val="28"/>
        </w:rPr>
        <w:t>ормальная форма</w:t>
      </w:r>
      <w:r>
        <w:rPr>
          <w:sz w:val="28"/>
        </w:rPr>
        <w:t xml:space="preserve"> (1</w:t>
      </w:r>
      <w:r>
        <w:rPr>
          <w:sz w:val="28"/>
          <w:lang w:val="en-US"/>
        </w:rPr>
        <w:t>NF</w:t>
      </w:r>
      <w:r>
        <w:rPr>
          <w:sz w:val="28"/>
        </w:rPr>
        <w:t>)</w:t>
      </w:r>
      <w:r w:rsidRPr="00456EDC">
        <w:rPr>
          <w:sz w:val="28"/>
        </w:rPr>
        <w:t xml:space="preserve"> </w:t>
      </w:r>
      <w:r>
        <w:rPr>
          <w:sz w:val="28"/>
        </w:rPr>
        <w:t>—</w:t>
      </w:r>
      <w:r w:rsidRPr="00456EDC">
        <w:rPr>
          <w:sz w:val="28"/>
        </w:rPr>
        <w:t xml:space="preserve"> все атрибуты </w:t>
      </w:r>
      <w:r>
        <w:rPr>
          <w:sz w:val="28"/>
        </w:rPr>
        <w:t>должны иметь только одно значение</w:t>
      </w:r>
      <w:r w:rsidRPr="00456EDC">
        <w:rPr>
          <w:sz w:val="28"/>
        </w:rPr>
        <w:t xml:space="preserve">; </w:t>
      </w:r>
    </w:p>
    <w:p w14:paraId="1EEA0964" w14:textId="77777777" w:rsidR="00456EDC" w:rsidRDefault="00456EDC" w:rsidP="00A229C4">
      <w:pPr>
        <w:pStyle w:val="TableParagraph"/>
        <w:numPr>
          <w:ilvl w:val="0"/>
          <w:numId w:val="23"/>
        </w:numPr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вторая н</w:t>
      </w:r>
      <w:r w:rsidRPr="00456EDC">
        <w:rPr>
          <w:sz w:val="28"/>
        </w:rPr>
        <w:t xml:space="preserve">ормальная форма </w:t>
      </w:r>
      <w:r>
        <w:rPr>
          <w:sz w:val="28"/>
        </w:rPr>
        <w:t>(2</w:t>
      </w:r>
      <w:r>
        <w:rPr>
          <w:sz w:val="28"/>
          <w:lang w:val="en-US"/>
        </w:rPr>
        <w:t>NF</w:t>
      </w:r>
      <w:r>
        <w:rPr>
          <w:sz w:val="28"/>
        </w:rPr>
        <w:t>)</w:t>
      </w:r>
      <w:r w:rsidRPr="00456EDC">
        <w:rPr>
          <w:sz w:val="28"/>
        </w:rPr>
        <w:t xml:space="preserve"> </w:t>
      </w:r>
      <w:r>
        <w:rPr>
          <w:sz w:val="28"/>
        </w:rPr>
        <w:t>—</w:t>
      </w:r>
      <w:r w:rsidR="0070648F">
        <w:rPr>
          <w:sz w:val="28"/>
        </w:rPr>
        <w:t xml:space="preserve"> отношения находятся в первой</w:t>
      </w:r>
      <w:r w:rsidRPr="00456EDC">
        <w:rPr>
          <w:sz w:val="28"/>
        </w:rPr>
        <w:t xml:space="preserve"> </w:t>
      </w:r>
      <w:r w:rsidR="002F5285">
        <w:rPr>
          <w:sz w:val="28"/>
        </w:rPr>
        <w:t xml:space="preserve">     </w:t>
      </w:r>
      <w:r w:rsidRPr="00456EDC">
        <w:rPr>
          <w:sz w:val="28"/>
        </w:rPr>
        <w:t xml:space="preserve">нормальной форме и все не ключевые атрибуты зависят от первичного ключа; </w:t>
      </w:r>
    </w:p>
    <w:p w14:paraId="137716AD" w14:textId="77777777" w:rsidR="009A2C17" w:rsidRDefault="00456EDC" w:rsidP="00A229C4">
      <w:pPr>
        <w:pStyle w:val="TableParagraph"/>
        <w:numPr>
          <w:ilvl w:val="0"/>
          <w:numId w:val="23"/>
        </w:numPr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третья н</w:t>
      </w:r>
      <w:r w:rsidRPr="00456EDC">
        <w:rPr>
          <w:sz w:val="28"/>
        </w:rPr>
        <w:t xml:space="preserve">ормальная форма </w:t>
      </w:r>
      <w:r>
        <w:rPr>
          <w:sz w:val="28"/>
        </w:rPr>
        <w:t>(3</w:t>
      </w:r>
      <w:r>
        <w:rPr>
          <w:sz w:val="28"/>
          <w:lang w:val="en-US"/>
        </w:rPr>
        <w:t>NF</w:t>
      </w:r>
      <w:r>
        <w:rPr>
          <w:sz w:val="28"/>
        </w:rPr>
        <w:t>)</w:t>
      </w:r>
      <w:r w:rsidRPr="00456EDC">
        <w:rPr>
          <w:sz w:val="28"/>
        </w:rPr>
        <w:t xml:space="preserve"> </w:t>
      </w:r>
      <w:r>
        <w:rPr>
          <w:sz w:val="28"/>
        </w:rPr>
        <w:t>—</w:t>
      </w:r>
      <w:r w:rsidRPr="00456EDC">
        <w:rPr>
          <w:sz w:val="28"/>
        </w:rPr>
        <w:t xml:space="preserve"> отношения находятся во </w:t>
      </w:r>
      <w:r w:rsidR="00302B77">
        <w:rPr>
          <w:sz w:val="28"/>
        </w:rPr>
        <w:t>второй</w:t>
      </w:r>
      <w:r w:rsidRPr="00456EDC">
        <w:rPr>
          <w:sz w:val="28"/>
        </w:rPr>
        <w:t xml:space="preserve"> </w:t>
      </w:r>
      <w:r w:rsidR="002F5285">
        <w:rPr>
          <w:sz w:val="28"/>
        </w:rPr>
        <w:t xml:space="preserve">    </w:t>
      </w:r>
      <w:r w:rsidRPr="00456EDC">
        <w:rPr>
          <w:sz w:val="28"/>
        </w:rPr>
        <w:t xml:space="preserve">нормальной форме и все </w:t>
      </w:r>
      <w:proofErr w:type="spellStart"/>
      <w:r w:rsidRPr="00456EDC">
        <w:rPr>
          <w:sz w:val="28"/>
        </w:rPr>
        <w:t>неключевые</w:t>
      </w:r>
      <w:proofErr w:type="spellEnd"/>
      <w:r w:rsidRPr="00456EDC">
        <w:rPr>
          <w:sz w:val="28"/>
        </w:rPr>
        <w:t xml:space="preserve"> атрибуты не транзитивно зависят от первичного ключа</w:t>
      </w:r>
      <w:r w:rsidR="00302B77">
        <w:rPr>
          <w:sz w:val="28"/>
        </w:rPr>
        <w:t>.</w:t>
      </w:r>
    </w:p>
    <w:p w14:paraId="50FBCF32" w14:textId="13340ECC" w:rsidR="002F5285" w:rsidRDefault="00902C1F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Нормализация </w:t>
      </w:r>
      <w:r w:rsidR="0070648F">
        <w:rPr>
          <w:sz w:val="28"/>
        </w:rPr>
        <w:t>–</w:t>
      </w:r>
      <w:r>
        <w:rPr>
          <w:sz w:val="28"/>
        </w:rPr>
        <w:t xml:space="preserve"> это п</w:t>
      </w:r>
      <w:r w:rsidR="00456EDC">
        <w:rPr>
          <w:sz w:val="28"/>
        </w:rPr>
        <w:t>роцесс</w:t>
      </w:r>
      <w:r w:rsidR="00456EDC" w:rsidRPr="00456EDC">
        <w:rPr>
          <w:sz w:val="28"/>
        </w:rPr>
        <w:t xml:space="preserve"> </w:t>
      </w:r>
      <w:r w:rsidR="00456EDC">
        <w:rPr>
          <w:sz w:val="28"/>
        </w:rPr>
        <w:t>преобразования</w:t>
      </w:r>
      <w:r w:rsidR="00456EDC" w:rsidRPr="00456EDC">
        <w:rPr>
          <w:sz w:val="28"/>
        </w:rPr>
        <w:t xml:space="preserve"> </w:t>
      </w:r>
      <w:r w:rsidR="00456EDC">
        <w:rPr>
          <w:sz w:val="28"/>
        </w:rPr>
        <w:t>отношений</w:t>
      </w:r>
      <w:r w:rsidR="00456EDC" w:rsidRPr="00456EDC">
        <w:rPr>
          <w:sz w:val="28"/>
        </w:rPr>
        <w:t xml:space="preserve"> </w:t>
      </w:r>
      <w:r w:rsidR="00456EDC">
        <w:rPr>
          <w:sz w:val="28"/>
        </w:rPr>
        <w:t>базы</w:t>
      </w:r>
      <w:r w:rsidR="00456EDC" w:rsidRPr="00456EDC">
        <w:rPr>
          <w:sz w:val="28"/>
        </w:rPr>
        <w:t xml:space="preserve"> </w:t>
      </w:r>
      <w:r w:rsidR="00456EDC">
        <w:rPr>
          <w:sz w:val="28"/>
        </w:rPr>
        <w:t>данных</w:t>
      </w:r>
      <w:r w:rsidR="00456EDC" w:rsidRPr="00456EDC">
        <w:rPr>
          <w:sz w:val="28"/>
        </w:rPr>
        <w:t xml:space="preserve"> </w:t>
      </w:r>
      <w:r w:rsidR="00456EDC">
        <w:rPr>
          <w:sz w:val="28"/>
        </w:rPr>
        <w:t>к</w:t>
      </w:r>
      <w:r w:rsidR="00456EDC" w:rsidRPr="00456EDC">
        <w:rPr>
          <w:sz w:val="28"/>
        </w:rPr>
        <w:t xml:space="preserve"> </w:t>
      </w:r>
      <w:r w:rsidR="002F5285">
        <w:rPr>
          <w:sz w:val="28"/>
        </w:rPr>
        <w:t xml:space="preserve">  </w:t>
      </w:r>
      <w:r w:rsidR="00456EDC">
        <w:rPr>
          <w:sz w:val="28"/>
        </w:rPr>
        <w:t>виду,</w:t>
      </w:r>
      <w:r w:rsidR="00456EDC" w:rsidRPr="00456EDC">
        <w:rPr>
          <w:sz w:val="28"/>
        </w:rPr>
        <w:t xml:space="preserve"> </w:t>
      </w:r>
      <w:r w:rsidR="00456EDC">
        <w:rPr>
          <w:sz w:val="28"/>
        </w:rPr>
        <w:t>отвечающему</w:t>
      </w:r>
      <w:r w:rsidR="00456EDC" w:rsidRPr="00456EDC">
        <w:rPr>
          <w:sz w:val="28"/>
        </w:rPr>
        <w:t xml:space="preserve"> </w:t>
      </w:r>
      <w:r w:rsidR="00456EDC">
        <w:rPr>
          <w:sz w:val="28"/>
        </w:rPr>
        <w:t xml:space="preserve">нормальным формам. </w:t>
      </w:r>
    </w:p>
    <w:p w14:paraId="5E5C0C7A" w14:textId="20259F33" w:rsidR="006C5098" w:rsidRDefault="00456EDC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Нормализация предназначена</w:t>
      </w:r>
      <w:r w:rsidRPr="00456EDC">
        <w:rPr>
          <w:sz w:val="28"/>
        </w:rPr>
        <w:t xml:space="preserve"> </w:t>
      </w:r>
      <w:r>
        <w:rPr>
          <w:sz w:val="28"/>
        </w:rPr>
        <w:t>для</w:t>
      </w:r>
      <w:r w:rsidRPr="00456EDC">
        <w:rPr>
          <w:sz w:val="28"/>
        </w:rPr>
        <w:t xml:space="preserve"> </w:t>
      </w:r>
      <w:r>
        <w:rPr>
          <w:sz w:val="28"/>
        </w:rPr>
        <w:t>приведения</w:t>
      </w:r>
      <w:r w:rsidRPr="00456EDC">
        <w:rPr>
          <w:sz w:val="28"/>
        </w:rPr>
        <w:t xml:space="preserve"> </w:t>
      </w:r>
      <w:r>
        <w:rPr>
          <w:sz w:val="28"/>
        </w:rPr>
        <w:t>структуры</w:t>
      </w:r>
      <w:r w:rsidRPr="00456EDC">
        <w:rPr>
          <w:sz w:val="28"/>
        </w:rPr>
        <w:t xml:space="preserve"> </w:t>
      </w:r>
      <w:r w:rsidR="00902C1F">
        <w:rPr>
          <w:sz w:val="28"/>
        </w:rPr>
        <w:t>баз данных</w:t>
      </w:r>
      <w:r w:rsidRPr="00456EDC">
        <w:rPr>
          <w:sz w:val="28"/>
        </w:rPr>
        <w:t xml:space="preserve"> </w:t>
      </w:r>
      <w:r>
        <w:rPr>
          <w:sz w:val="28"/>
        </w:rPr>
        <w:t>к</w:t>
      </w:r>
      <w:r w:rsidRPr="00456EDC">
        <w:rPr>
          <w:sz w:val="28"/>
        </w:rPr>
        <w:t xml:space="preserve"> </w:t>
      </w:r>
      <w:r>
        <w:rPr>
          <w:sz w:val="28"/>
        </w:rPr>
        <w:t>виду,</w:t>
      </w:r>
      <w:r w:rsidRPr="00456EDC">
        <w:rPr>
          <w:sz w:val="28"/>
        </w:rPr>
        <w:t xml:space="preserve"> </w:t>
      </w:r>
      <w:r>
        <w:rPr>
          <w:sz w:val="28"/>
        </w:rPr>
        <w:t>обеспечивающему</w:t>
      </w:r>
      <w:r w:rsidRPr="00456EDC">
        <w:rPr>
          <w:sz w:val="28"/>
        </w:rPr>
        <w:t xml:space="preserve"> </w:t>
      </w:r>
      <w:r>
        <w:rPr>
          <w:sz w:val="28"/>
        </w:rPr>
        <w:t>минимальную</w:t>
      </w:r>
      <w:r w:rsidRPr="00456EDC">
        <w:rPr>
          <w:sz w:val="28"/>
        </w:rPr>
        <w:t xml:space="preserve"> </w:t>
      </w:r>
      <w:r>
        <w:rPr>
          <w:sz w:val="28"/>
        </w:rPr>
        <w:t>логическую</w:t>
      </w:r>
      <w:r w:rsidRPr="00456EDC">
        <w:rPr>
          <w:sz w:val="28"/>
        </w:rPr>
        <w:t xml:space="preserve"> </w:t>
      </w:r>
      <w:r>
        <w:rPr>
          <w:sz w:val="28"/>
        </w:rPr>
        <w:t>избыточность,</w:t>
      </w:r>
      <w:r w:rsidRPr="00456EDC">
        <w:rPr>
          <w:sz w:val="28"/>
        </w:rPr>
        <w:t xml:space="preserve"> </w:t>
      </w:r>
      <w:r>
        <w:rPr>
          <w:sz w:val="28"/>
        </w:rPr>
        <w:t>и</w:t>
      </w:r>
      <w:r w:rsidRPr="00456EDC">
        <w:rPr>
          <w:sz w:val="28"/>
        </w:rPr>
        <w:t xml:space="preserve"> </w:t>
      </w:r>
      <w:r>
        <w:rPr>
          <w:sz w:val="28"/>
        </w:rPr>
        <w:t>не</w:t>
      </w:r>
      <w:r w:rsidRPr="00456EDC">
        <w:rPr>
          <w:sz w:val="28"/>
        </w:rPr>
        <w:t xml:space="preserve"> </w:t>
      </w:r>
      <w:r>
        <w:rPr>
          <w:sz w:val="28"/>
        </w:rPr>
        <w:t>имеет</w:t>
      </w:r>
      <w:r w:rsidRPr="00456EDC">
        <w:rPr>
          <w:sz w:val="28"/>
        </w:rPr>
        <w:t xml:space="preserve"> </w:t>
      </w:r>
      <w:r>
        <w:rPr>
          <w:sz w:val="28"/>
        </w:rPr>
        <w:t>целью</w:t>
      </w:r>
      <w:r w:rsidRPr="00456EDC">
        <w:rPr>
          <w:sz w:val="28"/>
        </w:rPr>
        <w:t xml:space="preserve"> </w:t>
      </w:r>
      <w:r>
        <w:rPr>
          <w:sz w:val="28"/>
        </w:rPr>
        <w:t>уменьшение</w:t>
      </w:r>
      <w:r w:rsidRPr="00456EDC">
        <w:rPr>
          <w:sz w:val="28"/>
        </w:rPr>
        <w:t xml:space="preserve"> </w:t>
      </w:r>
      <w:r>
        <w:rPr>
          <w:sz w:val="28"/>
        </w:rPr>
        <w:t>или</w:t>
      </w:r>
      <w:r w:rsidRPr="00456EDC">
        <w:rPr>
          <w:sz w:val="28"/>
        </w:rPr>
        <w:t xml:space="preserve"> </w:t>
      </w:r>
      <w:r>
        <w:rPr>
          <w:sz w:val="28"/>
        </w:rPr>
        <w:t>увеличение</w:t>
      </w:r>
      <w:r w:rsidRPr="00456EDC">
        <w:rPr>
          <w:sz w:val="28"/>
        </w:rPr>
        <w:t xml:space="preserve"> </w:t>
      </w:r>
      <w:r>
        <w:rPr>
          <w:sz w:val="28"/>
        </w:rPr>
        <w:t>производительности</w:t>
      </w:r>
      <w:r w:rsidRPr="00456EDC">
        <w:rPr>
          <w:sz w:val="28"/>
        </w:rPr>
        <w:t xml:space="preserve"> </w:t>
      </w:r>
      <w:r>
        <w:rPr>
          <w:sz w:val="28"/>
        </w:rPr>
        <w:t>работы</w:t>
      </w:r>
      <w:r w:rsidRPr="00456EDC">
        <w:rPr>
          <w:sz w:val="28"/>
        </w:rPr>
        <w:t xml:space="preserve"> </w:t>
      </w:r>
      <w:r>
        <w:rPr>
          <w:sz w:val="28"/>
        </w:rPr>
        <w:t>или</w:t>
      </w:r>
      <w:r w:rsidRPr="00456EDC">
        <w:rPr>
          <w:sz w:val="28"/>
        </w:rPr>
        <w:t xml:space="preserve"> </w:t>
      </w:r>
      <w:r>
        <w:rPr>
          <w:sz w:val="28"/>
        </w:rPr>
        <w:t>же</w:t>
      </w:r>
      <w:r w:rsidRPr="00456EDC">
        <w:rPr>
          <w:sz w:val="28"/>
        </w:rPr>
        <w:t xml:space="preserve"> </w:t>
      </w:r>
      <w:r>
        <w:rPr>
          <w:sz w:val="28"/>
        </w:rPr>
        <w:t>уменьшение</w:t>
      </w:r>
      <w:r w:rsidRPr="00456EDC">
        <w:rPr>
          <w:sz w:val="28"/>
        </w:rPr>
        <w:t xml:space="preserve"> </w:t>
      </w:r>
      <w:r>
        <w:rPr>
          <w:sz w:val="28"/>
        </w:rPr>
        <w:t>или</w:t>
      </w:r>
      <w:r w:rsidRPr="00456EDC">
        <w:rPr>
          <w:sz w:val="28"/>
        </w:rPr>
        <w:t xml:space="preserve"> </w:t>
      </w:r>
      <w:r>
        <w:rPr>
          <w:sz w:val="28"/>
        </w:rPr>
        <w:t>увеличение</w:t>
      </w:r>
      <w:r w:rsidRPr="00456EDC">
        <w:rPr>
          <w:sz w:val="28"/>
        </w:rPr>
        <w:t xml:space="preserve"> </w:t>
      </w:r>
      <w:r>
        <w:rPr>
          <w:sz w:val="28"/>
        </w:rPr>
        <w:t>физического</w:t>
      </w:r>
      <w:r w:rsidRPr="00456EDC">
        <w:rPr>
          <w:sz w:val="28"/>
        </w:rPr>
        <w:t xml:space="preserve"> </w:t>
      </w:r>
      <w:r>
        <w:rPr>
          <w:sz w:val="28"/>
        </w:rPr>
        <w:t>объёма</w:t>
      </w:r>
      <w:r w:rsidRPr="00456EDC">
        <w:rPr>
          <w:sz w:val="28"/>
        </w:rPr>
        <w:t xml:space="preserve"> </w:t>
      </w:r>
      <w:r>
        <w:rPr>
          <w:sz w:val="28"/>
        </w:rPr>
        <w:t>базы</w:t>
      </w:r>
      <w:r w:rsidRPr="00456EDC">
        <w:rPr>
          <w:sz w:val="28"/>
        </w:rPr>
        <w:t xml:space="preserve"> </w:t>
      </w:r>
      <w:r>
        <w:rPr>
          <w:sz w:val="28"/>
        </w:rPr>
        <w:t>данных.</w:t>
      </w:r>
      <w:r w:rsidRPr="00456EDC">
        <w:rPr>
          <w:sz w:val="28"/>
        </w:rPr>
        <w:t xml:space="preserve"> </w:t>
      </w:r>
    </w:p>
    <w:p w14:paraId="65AD4FA9" w14:textId="4F2876A2" w:rsidR="00431E8A" w:rsidRDefault="00902C1F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902C1F">
        <w:rPr>
          <w:sz w:val="28"/>
        </w:rPr>
        <w:t>Под избыточностью понимают повторение данных в разных строках одной таблицы или в разных таблицах БД.</w:t>
      </w:r>
      <w:r>
        <w:rPr>
          <w:sz w:val="28"/>
        </w:rPr>
        <w:t xml:space="preserve"> Итогом</w:t>
      </w:r>
      <w:r w:rsidR="00456EDC" w:rsidRPr="00456EDC">
        <w:rPr>
          <w:sz w:val="28"/>
        </w:rPr>
        <w:t xml:space="preserve"> </w:t>
      </w:r>
      <w:r w:rsidR="00456EDC">
        <w:rPr>
          <w:sz w:val="28"/>
        </w:rPr>
        <w:t>нормализации</w:t>
      </w:r>
      <w:r w:rsidR="00456EDC" w:rsidRPr="00456EDC">
        <w:rPr>
          <w:sz w:val="28"/>
        </w:rPr>
        <w:t xml:space="preserve"> </w:t>
      </w:r>
      <w:r w:rsidR="00456EDC">
        <w:rPr>
          <w:sz w:val="28"/>
        </w:rPr>
        <w:t>является</w:t>
      </w:r>
      <w:r w:rsidR="00456EDC" w:rsidRPr="00456EDC">
        <w:rPr>
          <w:sz w:val="28"/>
        </w:rPr>
        <w:t xml:space="preserve"> </w:t>
      </w:r>
      <w:r w:rsidR="00456EDC">
        <w:rPr>
          <w:sz w:val="28"/>
        </w:rPr>
        <w:t>уменьшение</w:t>
      </w:r>
      <w:r w:rsidR="00456EDC" w:rsidRPr="00456EDC">
        <w:rPr>
          <w:sz w:val="28"/>
        </w:rPr>
        <w:t xml:space="preserve"> </w:t>
      </w:r>
      <w:r w:rsidR="00456EDC">
        <w:rPr>
          <w:sz w:val="28"/>
        </w:rPr>
        <w:t>потенциальной</w:t>
      </w:r>
      <w:r w:rsidR="00456EDC" w:rsidRPr="00456EDC">
        <w:rPr>
          <w:sz w:val="28"/>
        </w:rPr>
        <w:t xml:space="preserve"> </w:t>
      </w:r>
      <w:r w:rsidR="00456EDC">
        <w:rPr>
          <w:sz w:val="28"/>
        </w:rPr>
        <w:t>противоречивости,</w:t>
      </w:r>
      <w:r w:rsidR="00456EDC" w:rsidRPr="00456EDC">
        <w:rPr>
          <w:sz w:val="28"/>
        </w:rPr>
        <w:t xml:space="preserve"> </w:t>
      </w:r>
      <w:r w:rsidR="00456EDC">
        <w:rPr>
          <w:sz w:val="28"/>
        </w:rPr>
        <w:t>хранимой</w:t>
      </w:r>
      <w:r w:rsidR="00456EDC" w:rsidRPr="00456EDC">
        <w:rPr>
          <w:sz w:val="28"/>
        </w:rPr>
        <w:t xml:space="preserve"> </w:t>
      </w:r>
      <w:r w:rsidR="00456EDC">
        <w:rPr>
          <w:sz w:val="28"/>
        </w:rPr>
        <w:t>в</w:t>
      </w:r>
      <w:r w:rsidR="00456EDC" w:rsidRPr="00456EDC">
        <w:rPr>
          <w:sz w:val="28"/>
        </w:rPr>
        <w:t xml:space="preserve"> </w:t>
      </w:r>
      <w:r w:rsidR="00456EDC">
        <w:rPr>
          <w:sz w:val="28"/>
        </w:rPr>
        <w:t>базе</w:t>
      </w:r>
      <w:r w:rsidR="00456EDC" w:rsidRPr="00456EDC">
        <w:rPr>
          <w:sz w:val="28"/>
        </w:rPr>
        <w:t xml:space="preserve"> </w:t>
      </w:r>
      <w:r w:rsidR="00456EDC">
        <w:rPr>
          <w:sz w:val="28"/>
        </w:rPr>
        <w:t>данных информации.</w:t>
      </w:r>
      <w:r w:rsidRPr="00902C1F">
        <w:t xml:space="preserve"> </w:t>
      </w:r>
    </w:p>
    <w:p w14:paraId="44D6016D" w14:textId="77777777" w:rsidR="00431E8A" w:rsidRDefault="00431E8A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</w:t>
      </w:r>
      <w:r w:rsidRPr="00431E8A">
        <w:rPr>
          <w:sz w:val="28"/>
        </w:rPr>
        <w:t xml:space="preserve"> </w:t>
      </w:r>
      <w:r>
        <w:rPr>
          <w:sz w:val="28"/>
        </w:rPr>
        <w:t>заключение</w:t>
      </w:r>
      <w:r w:rsidRPr="00431E8A">
        <w:rPr>
          <w:sz w:val="28"/>
        </w:rPr>
        <w:t xml:space="preserve"> </w:t>
      </w:r>
      <w:r>
        <w:rPr>
          <w:sz w:val="28"/>
        </w:rPr>
        <w:t>главы</w:t>
      </w:r>
      <w:r w:rsidRPr="00431E8A">
        <w:rPr>
          <w:sz w:val="28"/>
        </w:rPr>
        <w:t xml:space="preserve"> </w:t>
      </w:r>
      <w:r>
        <w:rPr>
          <w:sz w:val="28"/>
        </w:rPr>
        <w:t>выделим</w:t>
      </w:r>
      <w:r w:rsidRPr="00431E8A">
        <w:rPr>
          <w:sz w:val="28"/>
        </w:rPr>
        <w:t xml:space="preserve"> </w:t>
      </w:r>
      <w:r>
        <w:rPr>
          <w:sz w:val="28"/>
        </w:rPr>
        <w:t>все</w:t>
      </w:r>
      <w:r w:rsidRPr="00431E8A">
        <w:rPr>
          <w:sz w:val="28"/>
        </w:rPr>
        <w:t xml:space="preserve"> </w:t>
      </w:r>
      <w:r>
        <w:rPr>
          <w:sz w:val="28"/>
        </w:rPr>
        <w:t>выполненные</w:t>
      </w:r>
      <w:r w:rsidRPr="00431E8A">
        <w:rPr>
          <w:sz w:val="28"/>
        </w:rPr>
        <w:t xml:space="preserve"> </w:t>
      </w:r>
      <w:r>
        <w:rPr>
          <w:sz w:val="28"/>
        </w:rPr>
        <w:t>в</w:t>
      </w:r>
      <w:r w:rsidRPr="00431E8A">
        <w:rPr>
          <w:sz w:val="28"/>
        </w:rPr>
        <w:t xml:space="preserve"> </w:t>
      </w:r>
      <w:r>
        <w:rPr>
          <w:sz w:val="28"/>
        </w:rPr>
        <w:t>процессе</w:t>
      </w:r>
      <w:r w:rsidRPr="00431E8A">
        <w:rPr>
          <w:sz w:val="28"/>
        </w:rPr>
        <w:t xml:space="preserve"> </w:t>
      </w:r>
      <w:r>
        <w:rPr>
          <w:sz w:val="28"/>
        </w:rPr>
        <w:t>создания</w:t>
      </w:r>
      <w:r w:rsidRPr="00431E8A">
        <w:rPr>
          <w:sz w:val="28"/>
        </w:rPr>
        <w:t xml:space="preserve"> </w:t>
      </w:r>
      <w:r w:rsidR="002F5285">
        <w:rPr>
          <w:sz w:val="28"/>
        </w:rPr>
        <w:t xml:space="preserve">      </w:t>
      </w:r>
      <w:r>
        <w:rPr>
          <w:sz w:val="28"/>
        </w:rPr>
        <w:t>концептуальной</w:t>
      </w:r>
      <w:r w:rsidRPr="00431E8A">
        <w:rPr>
          <w:sz w:val="28"/>
        </w:rPr>
        <w:t xml:space="preserve"> </w:t>
      </w:r>
      <w:r>
        <w:rPr>
          <w:sz w:val="28"/>
        </w:rPr>
        <w:t>модели</w:t>
      </w:r>
      <w:r w:rsidRPr="00431E8A">
        <w:rPr>
          <w:sz w:val="28"/>
        </w:rPr>
        <w:t xml:space="preserve"> </w:t>
      </w:r>
      <w:r>
        <w:rPr>
          <w:sz w:val="28"/>
        </w:rPr>
        <w:t>действия:</w:t>
      </w:r>
    </w:p>
    <w:p w14:paraId="6101962D" w14:textId="77777777" w:rsidR="00431E8A" w:rsidRDefault="00431E8A" w:rsidP="00A229C4">
      <w:pPr>
        <w:pStyle w:val="TableParagraph"/>
        <w:numPr>
          <w:ilvl w:val="0"/>
          <w:numId w:val="25"/>
        </w:numPr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lastRenderedPageBreak/>
        <w:t>были</w:t>
      </w:r>
      <w:r w:rsidRPr="00431E8A">
        <w:rPr>
          <w:sz w:val="28"/>
        </w:rPr>
        <w:t xml:space="preserve"> </w:t>
      </w:r>
      <w:r>
        <w:rPr>
          <w:sz w:val="28"/>
        </w:rPr>
        <w:t>определены</w:t>
      </w:r>
      <w:r w:rsidRPr="00431E8A">
        <w:rPr>
          <w:sz w:val="28"/>
        </w:rPr>
        <w:t xml:space="preserve"> </w:t>
      </w:r>
      <w:r>
        <w:rPr>
          <w:sz w:val="28"/>
        </w:rPr>
        <w:t>объекты</w:t>
      </w:r>
      <w:r w:rsidRPr="00431E8A">
        <w:rPr>
          <w:sz w:val="28"/>
        </w:rPr>
        <w:t xml:space="preserve"> </w:t>
      </w:r>
      <w:r>
        <w:rPr>
          <w:sz w:val="28"/>
        </w:rPr>
        <w:t>базы</w:t>
      </w:r>
      <w:r w:rsidRPr="00431E8A">
        <w:rPr>
          <w:sz w:val="28"/>
        </w:rPr>
        <w:t xml:space="preserve"> </w:t>
      </w:r>
      <w:r>
        <w:rPr>
          <w:sz w:val="28"/>
        </w:rPr>
        <w:t>данных</w:t>
      </w:r>
      <w:r w:rsidRPr="00431E8A">
        <w:rPr>
          <w:sz w:val="28"/>
        </w:rPr>
        <w:t xml:space="preserve"> </w:t>
      </w:r>
      <w:r>
        <w:rPr>
          <w:sz w:val="28"/>
        </w:rPr>
        <w:t>и</w:t>
      </w:r>
      <w:r w:rsidRPr="00431E8A">
        <w:rPr>
          <w:sz w:val="28"/>
        </w:rPr>
        <w:t xml:space="preserve"> </w:t>
      </w:r>
      <w:r>
        <w:rPr>
          <w:sz w:val="28"/>
        </w:rPr>
        <w:t>их атрибуты;</w:t>
      </w:r>
    </w:p>
    <w:p w14:paraId="14EB258D" w14:textId="77777777" w:rsidR="00431E8A" w:rsidRDefault="00431E8A" w:rsidP="00A229C4">
      <w:pPr>
        <w:pStyle w:val="TableParagraph"/>
        <w:numPr>
          <w:ilvl w:val="0"/>
          <w:numId w:val="25"/>
        </w:numPr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были</w:t>
      </w:r>
      <w:r w:rsidRPr="00431E8A">
        <w:rPr>
          <w:sz w:val="28"/>
        </w:rPr>
        <w:t xml:space="preserve"> </w:t>
      </w:r>
      <w:r>
        <w:rPr>
          <w:sz w:val="28"/>
        </w:rPr>
        <w:t>определены</w:t>
      </w:r>
      <w:r w:rsidRPr="00431E8A">
        <w:rPr>
          <w:sz w:val="28"/>
        </w:rPr>
        <w:t xml:space="preserve"> </w:t>
      </w:r>
      <w:r>
        <w:rPr>
          <w:sz w:val="28"/>
        </w:rPr>
        <w:t>связи</w:t>
      </w:r>
      <w:r w:rsidRPr="00431E8A">
        <w:rPr>
          <w:sz w:val="28"/>
        </w:rPr>
        <w:t xml:space="preserve"> </w:t>
      </w:r>
      <w:r>
        <w:rPr>
          <w:sz w:val="28"/>
        </w:rPr>
        <w:t>между</w:t>
      </w:r>
      <w:r w:rsidRPr="00431E8A">
        <w:rPr>
          <w:sz w:val="28"/>
        </w:rPr>
        <w:t xml:space="preserve"> </w:t>
      </w:r>
      <w:r>
        <w:rPr>
          <w:sz w:val="28"/>
        </w:rPr>
        <w:t>объектами;</w:t>
      </w:r>
    </w:p>
    <w:p w14:paraId="1C0C469A" w14:textId="77777777" w:rsidR="00331E8A" w:rsidRDefault="00431E8A" w:rsidP="00A229C4">
      <w:pPr>
        <w:pStyle w:val="TableParagraph"/>
        <w:numPr>
          <w:ilvl w:val="0"/>
          <w:numId w:val="25"/>
        </w:numPr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были</w:t>
      </w:r>
      <w:r w:rsidRPr="00431E8A">
        <w:rPr>
          <w:sz w:val="28"/>
        </w:rPr>
        <w:t xml:space="preserve"> </w:t>
      </w:r>
      <w:r>
        <w:rPr>
          <w:sz w:val="28"/>
        </w:rPr>
        <w:t>определены</w:t>
      </w:r>
      <w:r w:rsidRPr="00431E8A">
        <w:rPr>
          <w:sz w:val="28"/>
        </w:rPr>
        <w:t xml:space="preserve"> </w:t>
      </w:r>
      <w:r>
        <w:rPr>
          <w:sz w:val="28"/>
        </w:rPr>
        <w:t>действия</w:t>
      </w:r>
      <w:r w:rsidRPr="00431E8A">
        <w:rPr>
          <w:sz w:val="28"/>
        </w:rPr>
        <w:t xml:space="preserve"> </w:t>
      </w:r>
      <w:r>
        <w:rPr>
          <w:sz w:val="28"/>
        </w:rPr>
        <w:t>необходимые</w:t>
      </w:r>
      <w:r w:rsidRPr="00431E8A">
        <w:rPr>
          <w:sz w:val="28"/>
        </w:rPr>
        <w:t xml:space="preserve"> </w:t>
      </w:r>
      <w:r>
        <w:rPr>
          <w:sz w:val="28"/>
        </w:rPr>
        <w:t>для</w:t>
      </w:r>
      <w:r w:rsidRPr="00431E8A">
        <w:rPr>
          <w:sz w:val="28"/>
        </w:rPr>
        <w:t xml:space="preserve"> </w:t>
      </w:r>
      <w:r>
        <w:rPr>
          <w:sz w:val="28"/>
        </w:rPr>
        <w:t>приведения</w:t>
      </w:r>
      <w:r w:rsidRPr="00431E8A">
        <w:rPr>
          <w:sz w:val="28"/>
        </w:rPr>
        <w:t xml:space="preserve"> </w:t>
      </w:r>
      <w:r>
        <w:rPr>
          <w:sz w:val="28"/>
        </w:rPr>
        <w:t>отношений</w:t>
      </w:r>
      <w:r w:rsidRPr="00431E8A">
        <w:rPr>
          <w:sz w:val="28"/>
        </w:rPr>
        <w:t xml:space="preserve"> </w:t>
      </w:r>
      <w:r>
        <w:rPr>
          <w:sz w:val="28"/>
        </w:rPr>
        <w:t>в</w:t>
      </w:r>
      <w:r w:rsidRPr="00431E8A">
        <w:rPr>
          <w:sz w:val="28"/>
        </w:rPr>
        <w:t xml:space="preserve"> </w:t>
      </w:r>
      <w:r>
        <w:rPr>
          <w:sz w:val="28"/>
        </w:rPr>
        <w:t>базе</w:t>
      </w:r>
      <w:r w:rsidRPr="00431E8A">
        <w:rPr>
          <w:sz w:val="28"/>
        </w:rPr>
        <w:t xml:space="preserve"> </w:t>
      </w:r>
      <w:r>
        <w:rPr>
          <w:sz w:val="28"/>
        </w:rPr>
        <w:t>данных к</w:t>
      </w:r>
      <w:r w:rsidRPr="00431E8A">
        <w:rPr>
          <w:sz w:val="28"/>
        </w:rPr>
        <w:t xml:space="preserve"> </w:t>
      </w:r>
      <w:r>
        <w:rPr>
          <w:sz w:val="28"/>
        </w:rPr>
        <w:t>нормальной форме.</w:t>
      </w:r>
    </w:p>
    <w:p w14:paraId="1DFD3426" w14:textId="77777777" w:rsidR="00331E8A" w:rsidRPr="00331E8A" w:rsidRDefault="00331E8A" w:rsidP="00A229C4">
      <w:pPr>
        <w:pStyle w:val="TableParagraph"/>
        <w:suppressAutoHyphens/>
        <w:spacing w:line="360" w:lineRule="auto"/>
        <w:jc w:val="both"/>
        <w:rPr>
          <w:sz w:val="24"/>
          <w:szCs w:val="24"/>
        </w:rPr>
      </w:pPr>
    </w:p>
    <w:p w14:paraId="15C6641C" w14:textId="77777777" w:rsidR="00331E8A" w:rsidRDefault="00972E06" w:rsidP="00A229C4">
      <w:pPr>
        <w:pStyle w:val="TableParagraph"/>
        <w:suppressAutoHyphens/>
        <w:spacing w:after="480" w:line="360" w:lineRule="auto"/>
        <w:ind w:firstLine="709"/>
        <w:jc w:val="both"/>
        <w:outlineLvl w:val="0"/>
        <w:rPr>
          <w:sz w:val="28"/>
        </w:rPr>
      </w:pPr>
      <w:r>
        <w:rPr>
          <w:sz w:val="28"/>
        </w:rPr>
        <w:br w:type="page"/>
      </w:r>
      <w:bookmarkStart w:id="6" w:name="_Toc121320234"/>
      <w:r w:rsidR="002F5285">
        <w:rPr>
          <w:sz w:val="28"/>
        </w:rPr>
        <w:lastRenderedPageBreak/>
        <w:t xml:space="preserve">2 </w:t>
      </w:r>
      <w:r w:rsidR="00331E8A">
        <w:rPr>
          <w:sz w:val="28"/>
        </w:rPr>
        <w:t>Определение</w:t>
      </w:r>
      <w:r w:rsidR="00331E8A" w:rsidRPr="002A05D6">
        <w:rPr>
          <w:sz w:val="28"/>
        </w:rPr>
        <w:t xml:space="preserve"> </w:t>
      </w:r>
      <w:r w:rsidR="00331E8A">
        <w:rPr>
          <w:sz w:val="28"/>
        </w:rPr>
        <w:t>требований</w:t>
      </w:r>
      <w:r w:rsidR="00331E8A" w:rsidRPr="002A05D6">
        <w:rPr>
          <w:sz w:val="28"/>
        </w:rPr>
        <w:t xml:space="preserve"> </w:t>
      </w:r>
      <w:r w:rsidR="00331E8A">
        <w:rPr>
          <w:sz w:val="28"/>
        </w:rPr>
        <w:t>к</w:t>
      </w:r>
      <w:r w:rsidR="00331E8A" w:rsidRPr="002A05D6">
        <w:rPr>
          <w:sz w:val="28"/>
        </w:rPr>
        <w:t xml:space="preserve"> </w:t>
      </w:r>
      <w:r w:rsidR="00331E8A">
        <w:rPr>
          <w:sz w:val="28"/>
        </w:rPr>
        <w:t>операционной</w:t>
      </w:r>
      <w:r w:rsidR="00331E8A" w:rsidRPr="002A05D6">
        <w:rPr>
          <w:sz w:val="28"/>
        </w:rPr>
        <w:t xml:space="preserve"> </w:t>
      </w:r>
      <w:r w:rsidR="00331E8A">
        <w:rPr>
          <w:sz w:val="28"/>
        </w:rPr>
        <w:t>системе</w:t>
      </w:r>
      <w:bookmarkEnd w:id="6"/>
    </w:p>
    <w:p w14:paraId="76FB3287" w14:textId="77777777" w:rsidR="00331E8A" w:rsidRDefault="00972E06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 данной формуле будет </w:t>
      </w:r>
      <w:r w:rsidR="00331E8A">
        <w:rPr>
          <w:sz w:val="28"/>
        </w:rPr>
        <w:t>вычисляться</w:t>
      </w:r>
      <w:r w:rsidR="00331E8A">
        <w:rPr>
          <w:spacing w:val="12"/>
          <w:sz w:val="28"/>
        </w:rPr>
        <w:t xml:space="preserve"> </w:t>
      </w:r>
      <w:r>
        <w:rPr>
          <w:sz w:val="28"/>
        </w:rPr>
        <w:t>объем</w:t>
      </w:r>
      <w:r>
        <w:rPr>
          <w:spacing w:val="12"/>
          <w:sz w:val="28"/>
        </w:rPr>
        <w:t xml:space="preserve"> </w:t>
      </w:r>
      <w:r>
        <w:rPr>
          <w:sz w:val="28"/>
        </w:rPr>
        <w:t>памяти,</w:t>
      </w:r>
      <w:r>
        <w:rPr>
          <w:spacing w:val="13"/>
          <w:sz w:val="28"/>
        </w:rPr>
        <w:t xml:space="preserve"> </w:t>
      </w:r>
      <w:r>
        <w:rPr>
          <w:sz w:val="28"/>
        </w:rPr>
        <w:t>требуемый</w:t>
      </w:r>
      <w:r>
        <w:rPr>
          <w:spacing w:val="11"/>
          <w:sz w:val="28"/>
        </w:rPr>
        <w:t xml:space="preserve"> </w:t>
      </w:r>
      <w:r>
        <w:rPr>
          <w:sz w:val="28"/>
        </w:rPr>
        <w:t>для</w:t>
      </w:r>
      <w:r>
        <w:rPr>
          <w:spacing w:val="12"/>
          <w:sz w:val="28"/>
        </w:rPr>
        <w:t xml:space="preserve"> </w:t>
      </w:r>
      <w:r w:rsidR="0009732A">
        <w:rPr>
          <w:spacing w:val="12"/>
          <w:sz w:val="28"/>
        </w:rPr>
        <w:t xml:space="preserve">   </w:t>
      </w:r>
      <w:r>
        <w:rPr>
          <w:sz w:val="28"/>
        </w:rPr>
        <w:t>хранения</w:t>
      </w:r>
      <w:r>
        <w:rPr>
          <w:spacing w:val="12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9"/>
          <w:sz w:val="28"/>
        </w:rPr>
        <w:t xml:space="preserve"> </w:t>
      </w:r>
      <w:r w:rsidR="00CC3073">
        <w:rPr>
          <w:sz w:val="28"/>
        </w:rPr>
        <w:t>на о</w:t>
      </w:r>
      <w:r w:rsidR="00331E8A">
        <w:rPr>
          <w:sz w:val="28"/>
        </w:rPr>
        <w:t>сновании</w:t>
      </w:r>
      <w:r w:rsidR="00331E8A">
        <w:rPr>
          <w:spacing w:val="-2"/>
          <w:sz w:val="28"/>
        </w:rPr>
        <w:t xml:space="preserve"> </w:t>
      </w:r>
      <w:r w:rsidR="00331E8A">
        <w:rPr>
          <w:sz w:val="28"/>
        </w:rPr>
        <w:t>данных</w:t>
      </w:r>
      <w:r w:rsidR="00331E8A">
        <w:rPr>
          <w:spacing w:val="-5"/>
          <w:sz w:val="28"/>
        </w:rPr>
        <w:t xml:space="preserve"> </w:t>
      </w:r>
      <w:r w:rsidR="00331E8A">
        <w:rPr>
          <w:sz w:val="28"/>
        </w:rPr>
        <w:t>из</w:t>
      </w:r>
      <w:r w:rsidR="00331E8A">
        <w:rPr>
          <w:spacing w:val="-1"/>
          <w:sz w:val="28"/>
        </w:rPr>
        <w:t xml:space="preserve"> </w:t>
      </w:r>
      <w:r w:rsidR="00331E8A">
        <w:rPr>
          <w:sz w:val="28"/>
        </w:rPr>
        <w:t>таблицы</w:t>
      </w:r>
      <w:r w:rsidR="00331E8A">
        <w:rPr>
          <w:spacing w:val="-2"/>
          <w:sz w:val="28"/>
        </w:rPr>
        <w:t xml:space="preserve"> </w:t>
      </w:r>
      <w:r w:rsidR="00331E8A">
        <w:rPr>
          <w:sz w:val="28"/>
        </w:rPr>
        <w:t>1:</w:t>
      </w:r>
    </w:p>
    <w:p w14:paraId="1DCE5344" w14:textId="77777777" w:rsidR="00331E8A" w:rsidRDefault="00972E06" w:rsidP="00A229C4">
      <w:pPr>
        <w:pStyle w:val="TableParagraph"/>
        <w:suppressAutoHyphens/>
        <w:spacing w:line="360" w:lineRule="auto"/>
        <w:ind w:firstLine="709"/>
        <w:rPr>
          <w:rFonts w:ascii="Cambria Math" w:eastAsia="Cambria Math"/>
          <w:sz w:val="20"/>
        </w:rPr>
      </w:pPr>
      <w:r>
        <w:rPr>
          <w:rFonts w:ascii="Cambria Math" w:eastAsia="Cambria Math"/>
          <w:w w:val="115"/>
          <w:sz w:val="20"/>
        </w:rPr>
        <w:t xml:space="preserve">                                                                                </w:t>
      </w:r>
      <w:r w:rsidR="00331E8A">
        <w:rPr>
          <w:rFonts w:ascii="Cambria Math" w:eastAsia="Cambria Math"/>
          <w:w w:val="115"/>
          <w:sz w:val="20"/>
        </w:rPr>
        <w:t>𝑛</w:t>
      </w:r>
    </w:p>
    <w:p w14:paraId="0F5D12AD" w14:textId="77777777" w:rsidR="00331E8A" w:rsidRDefault="00331E8A" w:rsidP="00A229C4">
      <w:pPr>
        <w:pStyle w:val="TableParagraph"/>
        <w:suppressAutoHyphens/>
        <w:spacing w:line="360" w:lineRule="auto"/>
        <w:ind w:firstLine="709"/>
        <w:jc w:val="center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w w:val="105"/>
          <w:sz w:val="28"/>
        </w:rPr>
        <w:t>М</w:t>
      </w:r>
      <w:r>
        <w:rPr>
          <w:rFonts w:ascii="Cambria Math" w:eastAsia="Cambria Math" w:hAnsi="Cambria Math"/>
          <w:w w:val="105"/>
          <w:position w:val="-5"/>
          <w:sz w:val="20"/>
        </w:rPr>
        <w:t>д</w:t>
      </w:r>
      <w:r>
        <w:rPr>
          <w:rFonts w:ascii="Cambria Math" w:eastAsia="Cambria Math" w:hAnsi="Cambria Math"/>
          <w:spacing w:val="6"/>
          <w:w w:val="105"/>
          <w:position w:val="-5"/>
          <w:sz w:val="20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=</w:t>
      </w:r>
      <w:r>
        <w:rPr>
          <w:rFonts w:ascii="Cambria Math" w:eastAsia="Cambria Math" w:hAnsi="Cambria Math"/>
          <w:spacing w:val="17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2</w:t>
      </w:r>
      <w:r>
        <w:rPr>
          <w:rFonts w:ascii="Cambria Math" w:eastAsia="Cambria Math" w:hAnsi="Cambria Math"/>
          <w:spacing w:val="-16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∑</w:t>
      </w:r>
      <w:r>
        <w:rPr>
          <w:rFonts w:ascii="Cambria Math" w:eastAsia="Cambria Math" w:hAnsi="Cambria Math"/>
          <w:spacing w:val="-15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𝑙</w:t>
      </w:r>
      <w:r>
        <w:rPr>
          <w:rFonts w:ascii="Cambria Math" w:eastAsia="Cambria Math" w:hAnsi="Cambria Math"/>
          <w:w w:val="105"/>
          <w:position w:val="-5"/>
          <w:sz w:val="20"/>
        </w:rPr>
        <w:t>𝑖</w:t>
      </w:r>
      <w:r>
        <w:rPr>
          <w:rFonts w:ascii="Cambria Math" w:eastAsia="Cambria Math" w:hAnsi="Cambria Math"/>
          <w:spacing w:val="38"/>
          <w:w w:val="105"/>
          <w:position w:val="-5"/>
          <w:sz w:val="20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∗</w:t>
      </w:r>
      <w:r>
        <w:rPr>
          <w:rFonts w:ascii="Cambria Math" w:eastAsia="Cambria Math" w:hAnsi="Cambria Math"/>
          <w:spacing w:val="1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(𝑁</w:t>
      </w:r>
      <w:r>
        <w:rPr>
          <w:rFonts w:ascii="Cambria Math" w:eastAsia="Cambria Math" w:hAnsi="Cambria Math"/>
          <w:w w:val="105"/>
          <w:position w:val="-5"/>
          <w:sz w:val="20"/>
        </w:rPr>
        <w:t>𝑖</w:t>
      </w:r>
      <w:r>
        <w:rPr>
          <w:rFonts w:ascii="Cambria Math" w:eastAsia="Cambria Math" w:hAnsi="Cambria Math"/>
          <w:spacing w:val="38"/>
          <w:w w:val="105"/>
          <w:position w:val="-5"/>
          <w:sz w:val="20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+</w:t>
      </w:r>
      <w:r>
        <w:rPr>
          <w:rFonts w:ascii="Cambria Math" w:eastAsia="Cambria Math" w:hAnsi="Cambria Math"/>
          <w:spacing w:val="3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𝑁</w:t>
      </w:r>
      <w:r>
        <w:rPr>
          <w:rFonts w:ascii="Cambria Math" w:eastAsia="Cambria Math" w:hAnsi="Cambria Math"/>
          <w:w w:val="105"/>
          <w:position w:val="-5"/>
          <w:sz w:val="20"/>
        </w:rPr>
        <w:t>𝑎𝑖</w:t>
      </w:r>
      <w:proofErr w:type="gramStart"/>
      <w:r>
        <w:rPr>
          <w:rFonts w:ascii="Cambria Math" w:eastAsia="Cambria Math" w:hAnsi="Cambria Math"/>
          <w:spacing w:val="-25"/>
          <w:w w:val="105"/>
          <w:position w:val="-5"/>
          <w:sz w:val="20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)</w:t>
      </w:r>
      <w:proofErr w:type="gramEnd"/>
    </w:p>
    <w:p w14:paraId="00A22874" w14:textId="77777777" w:rsidR="00331E8A" w:rsidRDefault="00972E06" w:rsidP="00A229C4">
      <w:pPr>
        <w:pStyle w:val="TableParagraph"/>
        <w:suppressAutoHyphens/>
        <w:spacing w:line="360" w:lineRule="auto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0"/>
        </w:rPr>
        <w:t xml:space="preserve">                                                                                                     </w:t>
      </w:r>
      <w:r w:rsidR="00331E8A">
        <w:rPr>
          <w:rFonts w:ascii="Cambria Math" w:eastAsia="Cambria Math"/>
          <w:w w:val="105"/>
          <w:sz w:val="20"/>
        </w:rPr>
        <w:t>𝑖=1</w:t>
      </w:r>
    </w:p>
    <w:p w14:paraId="67F6A70E" w14:textId="77777777" w:rsidR="00331E8A" w:rsidRDefault="00331E8A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где</w:t>
      </w:r>
      <w:r>
        <w:rPr>
          <w:spacing w:val="-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𝑙</w:t>
      </w:r>
      <w:r>
        <w:rPr>
          <w:rFonts w:ascii="Cambria Math" w:eastAsia="Cambria Math" w:hAnsi="Cambria Math"/>
          <w:position w:val="-5"/>
          <w:sz w:val="20"/>
        </w:rPr>
        <w:t>𝑖</w:t>
      </w:r>
      <w:r>
        <w:rPr>
          <w:rFonts w:ascii="Cambria Math" w:eastAsia="Cambria Math" w:hAnsi="Cambria Math"/>
          <w:spacing w:val="1"/>
          <w:position w:val="-5"/>
          <w:sz w:val="20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длина</w:t>
      </w:r>
      <w:r>
        <w:rPr>
          <w:spacing w:val="-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i-ой</w:t>
      </w:r>
      <w:r>
        <w:rPr>
          <w:spacing w:val="3"/>
          <w:sz w:val="28"/>
        </w:rPr>
        <w:t xml:space="preserve"> </w:t>
      </w:r>
      <w:r>
        <w:rPr>
          <w:sz w:val="28"/>
        </w:rPr>
        <w:t>таблице</w:t>
      </w:r>
      <w:r>
        <w:rPr>
          <w:spacing w:val="-1"/>
          <w:sz w:val="28"/>
        </w:rPr>
        <w:t xml:space="preserve"> </w:t>
      </w:r>
      <w:r>
        <w:rPr>
          <w:sz w:val="28"/>
        </w:rPr>
        <w:t>(в</w:t>
      </w:r>
      <w:r>
        <w:rPr>
          <w:spacing w:val="-3"/>
          <w:sz w:val="28"/>
        </w:rPr>
        <w:t xml:space="preserve"> </w:t>
      </w:r>
      <w:r>
        <w:rPr>
          <w:sz w:val="28"/>
        </w:rPr>
        <w:t>байтах);</w:t>
      </w:r>
    </w:p>
    <w:p w14:paraId="7C73B7C6" w14:textId="77777777" w:rsidR="00331E8A" w:rsidRDefault="00331E8A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rFonts w:ascii="Cambria Math" w:eastAsia="Cambria Math" w:hAnsi="Cambria Math"/>
          <w:sz w:val="28"/>
        </w:rPr>
        <w:t>𝑁</w:t>
      </w:r>
      <w:r>
        <w:rPr>
          <w:rFonts w:ascii="Cambria Math" w:eastAsia="Cambria Math" w:hAnsi="Cambria Math"/>
          <w:position w:val="-5"/>
          <w:sz w:val="20"/>
        </w:rPr>
        <w:t>𝑖</w:t>
      </w:r>
      <w:r>
        <w:rPr>
          <w:rFonts w:ascii="Cambria Math" w:eastAsia="Cambria Math" w:hAnsi="Cambria Math"/>
          <w:spacing w:val="34"/>
          <w:position w:val="-5"/>
          <w:sz w:val="20"/>
        </w:rPr>
        <w:t xml:space="preserve"> </w:t>
      </w:r>
      <w:r>
        <w:rPr>
          <w:sz w:val="28"/>
        </w:rPr>
        <w:t>-</w:t>
      </w:r>
      <w:r>
        <w:rPr>
          <w:spacing w:val="-12"/>
          <w:sz w:val="28"/>
        </w:rPr>
        <w:t xml:space="preserve"> </w:t>
      </w:r>
      <w:r>
        <w:rPr>
          <w:sz w:val="28"/>
        </w:rPr>
        <w:t>примерное</w:t>
      </w:r>
      <w:r>
        <w:rPr>
          <w:spacing w:val="-10"/>
          <w:sz w:val="28"/>
        </w:rPr>
        <w:t xml:space="preserve"> </w:t>
      </w:r>
      <w:r>
        <w:rPr>
          <w:sz w:val="28"/>
        </w:rPr>
        <w:t>(максимально</w:t>
      </w:r>
      <w:r>
        <w:rPr>
          <w:spacing w:val="-10"/>
          <w:sz w:val="28"/>
        </w:rPr>
        <w:t xml:space="preserve"> </w:t>
      </w:r>
      <w:r>
        <w:rPr>
          <w:sz w:val="28"/>
        </w:rPr>
        <w:t>возможное)</w:t>
      </w:r>
      <w:r>
        <w:rPr>
          <w:spacing w:val="-1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10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i-ой</w:t>
      </w:r>
      <w:r>
        <w:rPr>
          <w:spacing w:val="-10"/>
          <w:sz w:val="28"/>
        </w:rPr>
        <w:t xml:space="preserve"> </w:t>
      </w:r>
      <w:r>
        <w:rPr>
          <w:sz w:val="28"/>
        </w:rPr>
        <w:t>таблице;</w:t>
      </w:r>
    </w:p>
    <w:p w14:paraId="7E5E1D9D" w14:textId="77777777" w:rsidR="00331E8A" w:rsidRDefault="00331E8A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rFonts w:ascii="Cambria Math" w:eastAsia="Cambria Math" w:hAnsi="Cambria Math"/>
          <w:sz w:val="28"/>
        </w:rPr>
        <w:t>𝑁</w:t>
      </w:r>
      <w:r>
        <w:rPr>
          <w:rFonts w:ascii="Cambria Math" w:eastAsia="Cambria Math" w:hAnsi="Cambria Math"/>
          <w:position w:val="-5"/>
          <w:sz w:val="20"/>
        </w:rPr>
        <w:t>𝑎</w:t>
      </w:r>
      <w:r>
        <w:rPr>
          <w:rFonts w:ascii="Cambria Math" w:eastAsia="Cambria Math" w:hAnsi="Cambria Math"/>
          <w:spacing w:val="38"/>
          <w:position w:val="-5"/>
          <w:sz w:val="20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5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архиве</w:t>
      </w:r>
      <w:r>
        <w:rPr>
          <w:spacing w:val="4"/>
          <w:sz w:val="28"/>
        </w:rPr>
        <w:t xml:space="preserve"> </w:t>
      </w:r>
      <w:r>
        <w:rPr>
          <w:sz w:val="28"/>
        </w:rPr>
        <w:t>i-ой таблицы;</w:t>
      </w:r>
    </w:p>
    <w:p w14:paraId="3814D888" w14:textId="0C57862E" w:rsidR="002F5285" w:rsidRDefault="00331E8A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i/>
          <w:sz w:val="28"/>
        </w:rPr>
        <w:t>n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БД.</w:t>
      </w:r>
    </w:p>
    <w:p w14:paraId="12C3A576" w14:textId="77777777" w:rsidR="00972E06" w:rsidRDefault="00972E06" w:rsidP="00A229C4">
      <w:pPr>
        <w:suppressAutoHyphens/>
        <w:spacing w:line="360" w:lineRule="auto"/>
        <w:jc w:val="left"/>
      </w:pPr>
      <w:proofErr w:type="spellStart"/>
      <w:r>
        <w:t>Таблица</w:t>
      </w:r>
      <w:proofErr w:type="spellEnd"/>
      <w:r>
        <w:rPr>
          <w:spacing w:val="-8"/>
        </w:rPr>
        <w:t xml:space="preserve"> </w:t>
      </w:r>
      <w:r w:rsidR="004265B8">
        <w:rPr>
          <w:spacing w:val="-8"/>
        </w:rPr>
        <w:t>2.</w:t>
      </w:r>
      <w:r>
        <w:t>1</w:t>
      </w:r>
      <w:r>
        <w:rPr>
          <w:spacing w:val="-6"/>
        </w:rPr>
        <w:t xml:space="preserve"> </w:t>
      </w:r>
      <w:r>
        <w:t>–</w:t>
      </w:r>
      <w:r>
        <w:rPr>
          <w:spacing w:val="-8"/>
        </w:rPr>
        <w:t xml:space="preserve"> </w:t>
      </w:r>
      <w:r w:rsidRPr="002F5285">
        <w:rPr>
          <w:rFonts w:eastAsia="Calibri"/>
          <w:szCs w:val="28"/>
          <w:lang w:val="ru-RU" w:eastAsia="en-US"/>
        </w:rPr>
        <w:t>Атрибуты</w:t>
      </w:r>
      <w:r>
        <w:t>,</w:t>
      </w:r>
      <w:r>
        <w:rPr>
          <w:spacing w:val="-5"/>
        </w:rPr>
        <w:t xml:space="preserve"> </w:t>
      </w:r>
      <w:proofErr w:type="spellStart"/>
      <w:r>
        <w:t>отображающие</w:t>
      </w:r>
      <w:proofErr w:type="spellEnd"/>
      <w:r>
        <w:rPr>
          <w:spacing w:val="-8"/>
        </w:rPr>
        <w:t xml:space="preserve"> </w:t>
      </w:r>
      <w:proofErr w:type="spellStart"/>
      <w:r>
        <w:t>длину</w:t>
      </w:r>
      <w:proofErr w:type="spellEnd"/>
      <w:r>
        <w:rPr>
          <w:spacing w:val="-12"/>
        </w:rPr>
        <w:t xml:space="preserve"> </w:t>
      </w:r>
      <w:r>
        <w:t>записи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proofErr w:type="spellStart"/>
      <w:r>
        <w:t>каждой</w:t>
      </w:r>
      <w:proofErr w:type="spellEnd"/>
      <w:r>
        <w:rPr>
          <w:spacing w:val="-8"/>
        </w:rPr>
        <w:t xml:space="preserve"> </w:t>
      </w:r>
      <w:r>
        <w:t>таблице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4"/>
        <w:gridCol w:w="3924"/>
        <w:gridCol w:w="1059"/>
        <w:gridCol w:w="1028"/>
        <w:gridCol w:w="1119"/>
        <w:gridCol w:w="987"/>
      </w:tblGrid>
      <w:tr w:rsidR="00972E06" w:rsidRPr="00515D89" w14:paraId="669C5078" w14:textId="77777777" w:rsidTr="00A229C4">
        <w:trPr>
          <w:trHeight w:val="824"/>
          <w:jc w:val="center"/>
        </w:trPr>
        <w:tc>
          <w:tcPr>
            <w:tcW w:w="81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6AF615A" w14:textId="77777777" w:rsidR="00972E06" w:rsidRPr="00515D89" w:rsidRDefault="00972E06" w:rsidP="00A229C4">
            <w:pPr>
              <w:pStyle w:val="TableParagraph"/>
              <w:suppressAutoHyphens/>
              <w:spacing w:after="240" w:line="306" w:lineRule="exact"/>
              <w:ind w:left="123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Отношения</w:t>
            </w:r>
          </w:p>
        </w:tc>
        <w:tc>
          <w:tcPr>
            <w:tcW w:w="12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6B075" w14:textId="77777777" w:rsidR="00972E06" w:rsidRPr="00515D89" w:rsidRDefault="00972E06" w:rsidP="00A229C4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Атрибут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C4E98" w14:textId="77777777" w:rsidR="00972E06" w:rsidRPr="00515D89" w:rsidRDefault="00972E06" w:rsidP="00A229C4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Тип</w:t>
            </w:r>
            <w:r w:rsidRPr="00515D89">
              <w:rPr>
                <w:spacing w:val="-2"/>
                <w:sz w:val="28"/>
                <w:szCs w:val="28"/>
              </w:rPr>
              <w:t xml:space="preserve"> </w:t>
            </w:r>
            <w:r w:rsidRPr="00515D89">
              <w:rPr>
                <w:sz w:val="28"/>
                <w:szCs w:val="28"/>
              </w:rPr>
              <w:t>данных</w:t>
            </w:r>
          </w:p>
        </w:tc>
        <w:tc>
          <w:tcPr>
            <w:tcW w:w="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0121B" w14:textId="77777777" w:rsidR="00972E06" w:rsidRPr="00515D89" w:rsidRDefault="00972E06" w:rsidP="00A229C4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Размер,</w:t>
            </w:r>
          </w:p>
          <w:p w14:paraId="2CC37D70" w14:textId="77777777" w:rsidR="00972E06" w:rsidRPr="00515D89" w:rsidRDefault="00972E06" w:rsidP="00A229C4">
            <w:pPr>
              <w:pStyle w:val="TableParagraph"/>
              <w:suppressAutoHyphens/>
              <w:spacing w:before="160"/>
              <w:ind w:left="116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байт</w:t>
            </w:r>
          </w:p>
        </w:tc>
        <w:tc>
          <w:tcPr>
            <w:tcW w:w="7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FED2E" w14:textId="77777777" w:rsidR="00972E06" w:rsidRPr="00515D89" w:rsidRDefault="00972E06" w:rsidP="00A229C4">
            <w:pPr>
              <w:pStyle w:val="TableParagraph"/>
              <w:suppressAutoHyphens/>
              <w:spacing w:line="306" w:lineRule="exact"/>
              <w:ind w:left="118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Среднее</w:t>
            </w:r>
          </w:p>
          <w:p w14:paraId="122AE018" w14:textId="77777777" w:rsidR="00972E06" w:rsidRPr="00515D89" w:rsidRDefault="00972E06" w:rsidP="00A229C4">
            <w:pPr>
              <w:pStyle w:val="TableParagraph"/>
              <w:suppressAutoHyphens/>
              <w:spacing w:before="160"/>
              <w:ind w:left="118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кол-во</w:t>
            </w:r>
          </w:p>
        </w:tc>
        <w:tc>
          <w:tcPr>
            <w:tcW w:w="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3BF28" w14:textId="77777777" w:rsidR="00972E06" w:rsidRPr="00515D89" w:rsidRDefault="00972E06" w:rsidP="00A229C4">
            <w:pPr>
              <w:pStyle w:val="TableParagraph"/>
              <w:suppressAutoHyphens/>
              <w:spacing w:line="306" w:lineRule="exact"/>
              <w:ind w:left="117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Объем,</w:t>
            </w:r>
          </w:p>
          <w:p w14:paraId="69290B1D" w14:textId="77777777" w:rsidR="00972E06" w:rsidRPr="00515D89" w:rsidRDefault="00972E06" w:rsidP="00A229C4">
            <w:pPr>
              <w:pStyle w:val="TableParagraph"/>
              <w:suppressAutoHyphens/>
              <w:spacing w:before="160"/>
              <w:ind w:left="117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байт</w:t>
            </w:r>
          </w:p>
        </w:tc>
      </w:tr>
      <w:tr w:rsidR="000B15C0" w:rsidRPr="00515D89" w14:paraId="36662D5F" w14:textId="77777777" w:rsidTr="000B15C0">
        <w:trPr>
          <w:trHeight w:val="343"/>
          <w:jc w:val="center"/>
        </w:trPr>
        <w:tc>
          <w:tcPr>
            <w:tcW w:w="81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C7EBE1" w14:textId="77777777" w:rsidR="000B15C0" w:rsidRPr="00E25646" w:rsidRDefault="000B15C0" w:rsidP="00A229C4">
            <w:pPr>
              <w:pStyle w:val="TableParagraph"/>
              <w:suppressAutoHyphens/>
              <w:spacing w:line="308" w:lineRule="exact"/>
              <w:ind w:left="1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CONTRACT</w:t>
            </w:r>
          </w:p>
        </w:tc>
        <w:tc>
          <w:tcPr>
            <w:tcW w:w="120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1B0D9E0" w14:textId="50AAE512" w:rsidR="000B15C0" w:rsidRPr="00E25646" w:rsidRDefault="000B15C0" w:rsidP="00A229C4">
            <w:pPr>
              <w:pStyle w:val="TableParagraph"/>
              <w:suppressAutoHyphens/>
              <w:spacing w:line="308" w:lineRule="exact"/>
              <w:ind w:left="121"/>
              <w:jc w:val="center"/>
              <w:rPr>
                <w:sz w:val="28"/>
                <w:szCs w:val="28"/>
              </w:rPr>
            </w:pPr>
            <w:proofErr w:type="spellStart"/>
            <w:r w:rsidRPr="00225E5E">
              <w:rPr>
                <w:sz w:val="28"/>
                <w:szCs w:val="28"/>
                <w:lang w:val="en-US"/>
              </w:rPr>
              <w:t>CUSTOMERS_Number_ID</w:t>
            </w:r>
            <w:proofErr w:type="spellEnd"/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3369F" w14:textId="77777777" w:rsidR="000B15C0" w:rsidRPr="00515D89" w:rsidRDefault="000B15C0" w:rsidP="00A229C4">
            <w:pPr>
              <w:pStyle w:val="TableParagraph"/>
              <w:suppressAutoHyphens/>
              <w:spacing w:line="308" w:lineRule="exact"/>
              <w:ind w:left="155"/>
              <w:jc w:val="center"/>
              <w:rPr>
                <w:sz w:val="28"/>
                <w:szCs w:val="28"/>
              </w:rPr>
            </w:pPr>
            <w:proofErr w:type="spellStart"/>
            <w:r w:rsidRPr="00515D89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36034" w14:textId="77777777" w:rsidR="000B15C0" w:rsidRPr="00515D89" w:rsidRDefault="000B15C0" w:rsidP="00A229C4">
            <w:pPr>
              <w:pStyle w:val="TableParagraph"/>
              <w:suppressAutoHyphens/>
              <w:spacing w:line="308" w:lineRule="exact"/>
              <w:ind w:left="116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2</w:t>
            </w:r>
          </w:p>
        </w:tc>
        <w:tc>
          <w:tcPr>
            <w:tcW w:w="718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D3EA10D" w14:textId="3EA55C64" w:rsidR="000B15C0" w:rsidRPr="000B15C0" w:rsidRDefault="000B15C0" w:rsidP="00A229C4">
            <w:pPr>
              <w:pStyle w:val="TableParagraph"/>
              <w:suppressAutoHyphens/>
              <w:spacing w:line="308" w:lineRule="exact"/>
              <w:ind w:left="1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700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6B55AB8" w14:textId="0B48D851" w:rsidR="000B15C0" w:rsidRPr="000B15C0" w:rsidRDefault="000B15C0" w:rsidP="00A229C4">
            <w:pPr>
              <w:pStyle w:val="TableParagraph"/>
              <w:suppressAutoHyphens/>
              <w:spacing w:line="308" w:lineRule="exact"/>
              <w:ind w:left="1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6000</w:t>
            </w:r>
          </w:p>
        </w:tc>
      </w:tr>
      <w:tr w:rsidR="000B15C0" w:rsidRPr="00515D89" w14:paraId="2A4917C4" w14:textId="77777777" w:rsidTr="000B15C0">
        <w:trPr>
          <w:trHeight w:val="342"/>
          <w:jc w:val="center"/>
        </w:trPr>
        <w:tc>
          <w:tcPr>
            <w:tcW w:w="81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E757E7" w14:textId="77777777" w:rsidR="000B15C0" w:rsidRPr="00515D89" w:rsidRDefault="000B15C0" w:rsidP="00A229C4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E23E9D9" w14:textId="6593C44D" w:rsidR="000B15C0" w:rsidRPr="00E25646" w:rsidRDefault="000B15C0" w:rsidP="00A229C4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</w:rPr>
            </w:pPr>
            <w:proofErr w:type="spellStart"/>
            <w:r w:rsidRPr="00225E5E">
              <w:rPr>
                <w:sz w:val="28"/>
                <w:szCs w:val="28"/>
                <w:lang w:val="en-US"/>
              </w:rPr>
              <w:t>Personal_account_number</w:t>
            </w:r>
            <w:proofErr w:type="spellEnd"/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EF4C3" w14:textId="7B6FFC35" w:rsidR="000B15C0" w:rsidRPr="00515D89" w:rsidRDefault="000B15C0" w:rsidP="00A229C4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</w:rPr>
            </w:pPr>
            <w:proofErr w:type="spellStart"/>
            <w:r w:rsidRPr="00225E5E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0A8E4" w14:textId="5E593946" w:rsidR="000B15C0" w:rsidRPr="00515D89" w:rsidRDefault="000B15C0" w:rsidP="00A229C4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18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0AC1AAD" w14:textId="77777777" w:rsidR="000B15C0" w:rsidRPr="00515D89" w:rsidRDefault="000B15C0" w:rsidP="00A229C4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700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588559D" w14:textId="77777777" w:rsidR="000B15C0" w:rsidRPr="00515D89" w:rsidRDefault="000B15C0" w:rsidP="00A229C4">
            <w:pPr>
              <w:suppressAutoHyphens/>
              <w:jc w:val="center"/>
              <w:rPr>
                <w:szCs w:val="28"/>
              </w:rPr>
            </w:pPr>
          </w:p>
        </w:tc>
      </w:tr>
      <w:tr w:rsidR="000B15C0" w:rsidRPr="00515D89" w14:paraId="63237FE3" w14:textId="77777777" w:rsidTr="000B15C0">
        <w:trPr>
          <w:trHeight w:val="343"/>
          <w:jc w:val="center"/>
        </w:trPr>
        <w:tc>
          <w:tcPr>
            <w:tcW w:w="81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2188BA" w14:textId="77777777" w:rsidR="000B15C0" w:rsidRPr="00515D89" w:rsidRDefault="000B15C0" w:rsidP="00A229C4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E872F33" w14:textId="3BBDD0EE" w:rsidR="000B15C0" w:rsidRPr="00515D89" w:rsidRDefault="000B15C0" w:rsidP="00A229C4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</w:rPr>
            </w:pPr>
            <w:proofErr w:type="spellStart"/>
            <w:r w:rsidRPr="00225E5E">
              <w:rPr>
                <w:sz w:val="28"/>
                <w:szCs w:val="28"/>
                <w:lang w:val="en-US"/>
              </w:rPr>
              <w:t>TARIFF_Tariff_ID</w:t>
            </w:r>
            <w:proofErr w:type="spellEnd"/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A7305" w14:textId="6D11CB0D" w:rsidR="000B15C0" w:rsidRPr="00515D89" w:rsidRDefault="000B15C0" w:rsidP="00A229C4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</w:rPr>
            </w:pPr>
            <w:proofErr w:type="spellStart"/>
            <w:r w:rsidRPr="00225E5E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B6933" w14:textId="1FF712CA" w:rsidR="000B15C0" w:rsidRPr="00515D89" w:rsidRDefault="000B15C0" w:rsidP="00A229C4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18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54F900A" w14:textId="77777777" w:rsidR="000B15C0" w:rsidRPr="00515D89" w:rsidRDefault="000B15C0" w:rsidP="00A229C4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700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855802F" w14:textId="77777777" w:rsidR="000B15C0" w:rsidRPr="00515D89" w:rsidRDefault="000B15C0" w:rsidP="00A229C4">
            <w:pPr>
              <w:suppressAutoHyphens/>
              <w:jc w:val="center"/>
              <w:rPr>
                <w:szCs w:val="28"/>
              </w:rPr>
            </w:pPr>
          </w:p>
        </w:tc>
      </w:tr>
      <w:tr w:rsidR="000B15C0" w:rsidRPr="00515D89" w14:paraId="6506D6FE" w14:textId="77777777" w:rsidTr="000B15C0">
        <w:trPr>
          <w:trHeight w:val="341"/>
          <w:jc w:val="center"/>
        </w:trPr>
        <w:tc>
          <w:tcPr>
            <w:tcW w:w="81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EE081F" w14:textId="77777777" w:rsidR="000B15C0" w:rsidRPr="00515D89" w:rsidRDefault="000B15C0" w:rsidP="00A229C4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DBA733D" w14:textId="1ED0C9A9" w:rsidR="000B15C0" w:rsidRPr="00515D89" w:rsidRDefault="000B15C0" w:rsidP="00A229C4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</w:rPr>
            </w:pPr>
            <w:proofErr w:type="spellStart"/>
            <w:r w:rsidRPr="00225E5E">
              <w:rPr>
                <w:sz w:val="28"/>
                <w:szCs w:val="28"/>
                <w:lang w:val="en-US"/>
              </w:rPr>
              <w:t>Date_start</w:t>
            </w:r>
            <w:proofErr w:type="spellEnd"/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3CD2B" w14:textId="65C02173" w:rsidR="000B15C0" w:rsidRPr="00515D89" w:rsidRDefault="000B15C0" w:rsidP="00A229C4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</w:rPr>
            </w:pPr>
            <w:proofErr w:type="spellStart"/>
            <w:r w:rsidRPr="00225E5E">
              <w:rPr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2B494" w14:textId="6F64A296" w:rsidR="000B15C0" w:rsidRPr="00515D89" w:rsidRDefault="000B15C0" w:rsidP="00A229C4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18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4164FF4" w14:textId="77777777" w:rsidR="000B15C0" w:rsidRPr="00515D89" w:rsidRDefault="000B15C0" w:rsidP="00A229C4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700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7063AB4" w14:textId="77777777" w:rsidR="000B15C0" w:rsidRPr="00515D89" w:rsidRDefault="000B15C0" w:rsidP="00A229C4">
            <w:pPr>
              <w:suppressAutoHyphens/>
              <w:jc w:val="center"/>
              <w:rPr>
                <w:szCs w:val="28"/>
              </w:rPr>
            </w:pPr>
          </w:p>
        </w:tc>
      </w:tr>
      <w:tr w:rsidR="000B15C0" w:rsidRPr="00515D89" w14:paraId="0D6242C1" w14:textId="77777777" w:rsidTr="000B15C0">
        <w:trPr>
          <w:trHeight w:val="342"/>
          <w:jc w:val="center"/>
        </w:trPr>
        <w:tc>
          <w:tcPr>
            <w:tcW w:w="81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72B2AD" w14:textId="77777777" w:rsidR="000B15C0" w:rsidRPr="00515D89" w:rsidRDefault="000B15C0" w:rsidP="00A229C4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53D7FFA" w14:textId="5029D43A" w:rsidR="000B15C0" w:rsidRPr="00515D89" w:rsidRDefault="000B15C0" w:rsidP="00A229C4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</w:rPr>
            </w:pPr>
            <w:proofErr w:type="spellStart"/>
            <w:r w:rsidRPr="00225E5E">
              <w:rPr>
                <w:sz w:val="28"/>
                <w:szCs w:val="28"/>
                <w:lang w:val="en-US"/>
              </w:rPr>
              <w:t>Date_end</w:t>
            </w:r>
            <w:proofErr w:type="spellEnd"/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34739" w14:textId="1958AFA8" w:rsidR="000B15C0" w:rsidRPr="00515D89" w:rsidRDefault="000B15C0" w:rsidP="00A229C4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</w:rPr>
            </w:pPr>
            <w:proofErr w:type="spellStart"/>
            <w:r w:rsidRPr="00225E5E">
              <w:rPr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058C2" w14:textId="34D7582B" w:rsidR="000B15C0" w:rsidRPr="00515D89" w:rsidRDefault="000B15C0" w:rsidP="00A229C4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18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249D87B" w14:textId="77777777" w:rsidR="000B15C0" w:rsidRPr="00515D89" w:rsidRDefault="000B15C0" w:rsidP="00A229C4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700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6029D87" w14:textId="77777777" w:rsidR="000B15C0" w:rsidRPr="00515D89" w:rsidRDefault="000B15C0" w:rsidP="00A229C4">
            <w:pPr>
              <w:suppressAutoHyphens/>
              <w:jc w:val="center"/>
              <w:rPr>
                <w:szCs w:val="28"/>
              </w:rPr>
            </w:pPr>
          </w:p>
        </w:tc>
      </w:tr>
      <w:tr w:rsidR="000B15C0" w:rsidRPr="00515D89" w14:paraId="3C8474BC" w14:textId="77777777" w:rsidTr="000B15C0">
        <w:trPr>
          <w:trHeight w:val="343"/>
          <w:jc w:val="center"/>
        </w:trPr>
        <w:tc>
          <w:tcPr>
            <w:tcW w:w="81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A79027" w14:textId="77777777" w:rsidR="000B15C0" w:rsidRPr="00515D89" w:rsidRDefault="000B15C0" w:rsidP="00A229C4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051D7D2" w14:textId="6C5F0CAA" w:rsidR="000B15C0" w:rsidRPr="00515D89" w:rsidRDefault="000B15C0" w:rsidP="00A229C4">
            <w:pPr>
              <w:pStyle w:val="TableParagraph"/>
              <w:suppressAutoHyphens/>
              <w:spacing w:line="308" w:lineRule="exact"/>
              <w:ind w:left="121"/>
              <w:jc w:val="center"/>
              <w:rPr>
                <w:sz w:val="28"/>
                <w:szCs w:val="28"/>
              </w:rPr>
            </w:pPr>
            <w:r w:rsidRPr="00225E5E">
              <w:rPr>
                <w:sz w:val="28"/>
                <w:szCs w:val="28"/>
                <w:lang w:val="en-US"/>
              </w:rPr>
              <w:t>Account</w:t>
            </w:r>
            <w:r>
              <w:rPr>
                <w:sz w:val="28"/>
                <w:szCs w:val="28"/>
              </w:rPr>
              <w:t>_</w:t>
            </w:r>
            <w:r w:rsidRPr="00225E5E">
              <w:rPr>
                <w:sz w:val="28"/>
                <w:szCs w:val="28"/>
                <w:lang w:val="en-US"/>
              </w:rPr>
              <w:t>balance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18136" w14:textId="2B2EE174" w:rsidR="000B15C0" w:rsidRPr="00515D89" w:rsidRDefault="000B15C0" w:rsidP="00A229C4">
            <w:pPr>
              <w:pStyle w:val="TableParagraph"/>
              <w:suppressAutoHyphens/>
              <w:spacing w:line="308" w:lineRule="exact"/>
              <w:ind w:left="155"/>
              <w:jc w:val="center"/>
              <w:rPr>
                <w:sz w:val="28"/>
                <w:szCs w:val="28"/>
              </w:rPr>
            </w:pPr>
            <w:proofErr w:type="spellStart"/>
            <w:r w:rsidRPr="00225E5E">
              <w:rPr>
                <w:sz w:val="28"/>
                <w:szCs w:val="28"/>
              </w:rPr>
              <w:t>money</w:t>
            </w:r>
            <w:proofErr w:type="spellEnd"/>
          </w:p>
        </w:tc>
        <w:tc>
          <w:tcPr>
            <w:tcW w:w="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6BA14" w14:textId="06AA5E63" w:rsidR="000B15C0" w:rsidRPr="00515D89" w:rsidRDefault="000B15C0" w:rsidP="00A229C4">
            <w:pPr>
              <w:pStyle w:val="TableParagraph"/>
              <w:suppressAutoHyphens/>
              <w:spacing w:line="308" w:lineRule="exact"/>
              <w:ind w:left="11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18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82D535B" w14:textId="77777777" w:rsidR="000B15C0" w:rsidRPr="00515D89" w:rsidRDefault="000B15C0" w:rsidP="00A229C4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700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DE3857B" w14:textId="77777777" w:rsidR="000B15C0" w:rsidRPr="00515D89" w:rsidRDefault="000B15C0" w:rsidP="00A229C4">
            <w:pPr>
              <w:suppressAutoHyphens/>
              <w:jc w:val="center"/>
              <w:rPr>
                <w:szCs w:val="28"/>
              </w:rPr>
            </w:pPr>
          </w:p>
        </w:tc>
      </w:tr>
      <w:tr w:rsidR="000B15C0" w:rsidRPr="00515D89" w14:paraId="7E207627" w14:textId="77777777" w:rsidTr="00A229C4">
        <w:trPr>
          <w:trHeight w:val="370"/>
          <w:jc w:val="center"/>
        </w:trPr>
        <w:tc>
          <w:tcPr>
            <w:tcW w:w="81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7F1ADA" w14:textId="77777777" w:rsidR="000B15C0" w:rsidRPr="00515D89" w:rsidRDefault="000B15C0" w:rsidP="00A229C4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735ECC4" w14:textId="5AC3CC68" w:rsidR="000B15C0" w:rsidRPr="00515D89" w:rsidRDefault="000B15C0" w:rsidP="00A229C4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</w:rPr>
            </w:pPr>
            <w:proofErr w:type="spellStart"/>
            <w:r w:rsidRPr="00225E5E">
              <w:rPr>
                <w:sz w:val="28"/>
                <w:szCs w:val="28"/>
                <w:lang w:val="en-US"/>
              </w:rPr>
              <w:t>Contract_status</w:t>
            </w:r>
            <w:proofErr w:type="spellEnd"/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917A9" w14:textId="059537B1" w:rsidR="000B15C0" w:rsidRPr="00515D89" w:rsidRDefault="000B15C0" w:rsidP="00A229C4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</w:rPr>
            </w:pPr>
            <w:proofErr w:type="spellStart"/>
            <w:r w:rsidRPr="00225E5E">
              <w:rPr>
                <w:sz w:val="28"/>
                <w:szCs w:val="28"/>
              </w:rPr>
              <w:t>varchar</w:t>
            </w:r>
            <w:proofErr w:type="spellEnd"/>
            <w:r w:rsidRPr="00225E5E">
              <w:rPr>
                <w:sz w:val="28"/>
                <w:szCs w:val="28"/>
              </w:rPr>
              <w:t xml:space="preserve"> (1)</w:t>
            </w:r>
          </w:p>
        </w:tc>
        <w:tc>
          <w:tcPr>
            <w:tcW w:w="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D7CEC" w14:textId="01921A2E" w:rsidR="000B15C0" w:rsidRPr="00515D89" w:rsidRDefault="000B15C0" w:rsidP="00A229C4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8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7CE2AFF" w14:textId="77777777" w:rsidR="000B15C0" w:rsidRPr="00515D89" w:rsidRDefault="000B15C0" w:rsidP="00A229C4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700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B545A7E" w14:textId="77777777" w:rsidR="000B15C0" w:rsidRPr="00515D89" w:rsidRDefault="000B15C0" w:rsidP="00A229C4">
            <w:pPr>
              <w:suppressAutoHyphens/>
              <w:jc w:val="center"/>
              <w:rPr>
                <w:szCs w:val="28"/>
              </w:rPr>
            </w:pPr>
          </w:p>
        </w:tc>
      </w:tr>
      <w:tr w:rsidR="000B15C0" w:rsidRPr="00515D89" w14:paraId="14E79F85" w14:textId="77777777" w:rsidTr="000B15C0">
        <w:trPr>
          <w:trHeight w:val="1016"/>
          <w:jc w:val="center"/>
        </w:trPr>
        <w:tc>
          <w:tcPr>
            <w:tcW w:w="81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61A2F7" w14:textId="77777777" w:rsidR="000B15C0" w:rsidRPr="00515D89" w:rsidRDefault="000B15C0" w:rsidP="00A229C4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2B5ADAE" w14:textId="6CE00C94" w:rsidR="000B15C0" w:rsidRPr="00515D89" w:rsidRDefault="000B15C0" w:rsidP="00A229C4">
            <w:pPr>
              <w:pStyle w:val="TableParagraph"/>
              <w:suppressAutoHyphens/>
              <w:spacing w:before="163"/>
              <w:ind w:left="121"/>
              <w:jc w:val="center"/>
              <w:rPr>
                <w:sz w:val="28"/>
                <w:szCs w:val="28"/>
              </w:rPr>
            </w:pPr>
            <w:r w:rsidRPr="00225E5E">
              <w:rPr>
                <w:sz w:val="28"/>
                <w:szCs w:val="28"/>
                <w:lang w:val="en-US"/>
              </w:rPr>
              <w:t>MONETARY_TRSNSACTION_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4BEC8" w14:textId="60210E16" w:rsidR="000B15C0" w:rsidRPr="00515D89" w:rsidRDefault="000B15C0" w:rsidP="00A229C4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</w:rPr>
            </w:pPr>
            <w:proofErr w:type="spellStart"/>
            <w:r w:rsidRPr="00225E5E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7DEF0" w14:textId="60CBCDDD" w:rsidR="000B15C0" w:rsidRPr="00515D89" w:rsidRDefault="000B15C0" w:rsidP="00A229C4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18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D2086B1" w14:textId="77777777" w:rsidR="000B15C0" w:rsidRPr="00515D89" w:rsidRDefault="000B15C0" w:rsidP="00A229C4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700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3DBDE30" w14:textId="77777777" w:rsidR="000B15C0" w:rsidRPr="00515D89" w:rsidRDefault="000B15C0" w:rsidP="00A229C4">
            <w:pPr>
              <w:suppressAutoHyphens/>
              <w:jc w:val="center"/>
              <w:rPr>
                <w:szCs w:val="28"/>
              </w:rPr>
            </w:pPr>
          </w:p>
        </w:tc>
      </w:tr>
      <w:tr w:rsidR="000B15C0" w:rsidRPr="00515D89" w14:paraId="15A38A75" w14:textId="77777777" w:rsidTr="00A229C4">
        <w:trPr>
          <w:trHeight w:val="196"/>
          <w:jc w:val="center"/>
        </w:trPr>
        <w:tc>
          <w:tcPr>
            <w:tcW w:w="81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DF811E" w14:textId="77777777" w:rsidR="000B15C0" w:rsidRPr="00515D89" w:rsidRDefault="000B15C0" w:rsidP="00A229C4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D692088" w14:textId="70BB209E" w:rsidR="000B15C0" w:rsidRPr="00515D89" w:rsidRDefault="000B15C0" w:rsidP="00A229C4">
            <w:pPr>
              <w:pStyle w:val="TableParagraph"/>
              <w:suppressAutoHyphens/>
              <w:spacing w:before="163"/>
              <w:ind w:left="121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25E5E">
              <w:rPr>
                <w:sz w:val="28"/>
                <w:szCs w:val="28"/>
                <w:lang w:val="en-US"/>
              </w:rPr>
              <w:t>PLACE_Number_ID</w:t>
            </w:r>
            <w:proofErr w:type="spellEnd"/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1E9EF" w14:textId="68297EFE" w:rsidR="000B15C0" w:rsidRPr="00515D89" w:rsidRDefault="000B15C0" w:rsidP="00A229C4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</w:rPr>
            </w:pPr>
            <w:proofErr w:type="spellStart"/>
            <w:r w:rsidRPr="00225E5E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83836" w14:textId="05A58881" w:rsidR="000B15C0" w:rsidRPr="00515D89" w:rsidRDefault="000B15C0" w:rsidP="00A229C4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18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CA146E8" w14:textId="77777777" w:rsidR="000B15C0" w:rsidRPr="00515D89" w:rsidRDefault="000B15C0" w:rsidP="00A229C4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700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22A2393" w14:textId="77777777" w:rsidR="000B15C0" w:rsidRPr="00515D89" w:rsidRDefault="000B15C0" w:rsidP="00A229C4">
            <w:pPr>
              <w:suppressAutoHyphens/>
              <w:jc w:val="center"/>
              <w:rPr>
                <w:szCs w:val="28"/>
              </w:rPr>
            </w:pPr>
          </w:p>
        </w:tc>
      </w:tr>
      <w:tr w:rsidR="000B15C0" w:rsidRPr="00515D89" w14:paraId="5BE9CEAD" w14:textId="77777777" w:rsidTr="000B15C0">
        <w:trPr>
          <w:trHeight w:val="550"/>
          <w:jc w:val="center"/>
        </w:trPr>
        <w:tc>
          <w:tcPr>
            <w:tcW w:w="81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49218F" w14:textId="77777777" w:rsidR="000B15C0" w:rsidRPr="00515D89" w:rsidRDefault="000B15C0" w:rsidP="00A229C4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199229F" w14:textId="1C3A23A8" w:rsidR="000B15C0" w:rsidRPr="00225E5E" w:rsidRDefault="000B15C0" w:rsidP="00A229C4">
            <w:pPr>
              <w:pStyle w:val="TableParagraph"/>
              <w:suppressAutoHyphens/>
              <w:spacing w:before="163"/>
              <w:ind w:left="121"/>
              <w:jc w:val="center"/>
              <w:rPr>
                <w:sz w:val="28"/>
                <w:szCs w:val="28"/>
                <w:lang w:val="en-US"/>
              </w:rPr>
            </w:pPr>
            <w:r w:rsidRPr="00225E5E">
              <w:rPr>
                <w:sz w:val="28"/>
                <w:szCs w:val="28"/>
                <w:lang w:val="en-US"/>
              </w:rPr>
              <w:t>Login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AD20607" w14:textId="70A84669" w:rsidR="000B15C0" w:rsidRPr="00515D89" w:rsidRDefault="000B15C0" w:rsidP="00A229C4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</w:rPr>
            </w:pPr>
            <w:proofErr w:type="spellStart"/>
            <w:r w:rsidRPr="00225E5E">
              <w:rPr>
                <w:sz w:val="28"/>
                <w:szCs w:val="28"/>
              </w:rPr>
              <w:t>varchar</w:t>
            </w:r>
            <w:proofErr w:type="spellEnd"/>
            <w:r w:rsidRPr="00225E5E">
              <w:rPr>
                <w:sz w:val="28"/>
                <w:szCs w:val="28"/>
              </w:rPr>
              <w:t xml:space="preserve"> (50)</w:t>
            </w:r>
          </w:p>
        </w:tc>
        <w:tc>
          <w:tcPr>
            <w:tcW w:w="70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63E1354" w14:textId="55F00CE2" w:rsidR="000B15C0" w:rsidRPr="00515D89" w:rsidRDefault="000B15C0" w:rsidP="00A229C4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718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6788715" w14:textId="77777777" w:rsidR="000B15C0" w:rsidRPr="00515D89" w:rsidRDefault="000B15C0" w:rsidP="00A229C4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700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8E31D5A" w14:textId="77777777" w:rsidR="000B15C0" w:rsidRPr="00515D89" w:rsidRDefault="000B15C0" w:rsidP="00A229C4">
            <w:pPr>
              <w:suppressAutoHyphens/>
              <w:jc w:val="center"/>
              <w:rPr>
                <w:szCs w:val="28"/>
              </w:rPr>
            </w:pPr>
          </w:p>
        </w:tc>
      </w:tr>
      <w:tr w:rsidR="000B15C0" w:rsidRPr="00515D89" w14:paraId="38D4FD75" w14:textId="77777777" w:rsidTr="000B15C0">
        <w:trPr>
          <w:trHeight w:val="503"/>
          <w:jc w:val="center"/>
        </w:trPr>
        <w:tc>
          <w:tcPr>
            <w:tcW w:w="81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6A204" w14:textId="77777777" w:rsidR="000B15C0" w:rsidRPr="00515D89" w:rsidRDefault="000B15C0" w:rsidP="00A229C4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247AC" w14:textId="266055C2" w:rsidR="000B15C0" w:rsidRPr="00225E5E" w:rsidRDefault="000B15C0" w:rsidP="00A229C4">
            <w:pPr>
              <w:pStyle w:val="TableParagraph"/>
              <w:suppressAutoHyphens/>
              <w:spacing w:before="163"/>
              <w:ind w:left="121"/>
              <w:jc w:val="center"/>
              <w:rPr>
                <w:sz w:val="28"/>
                <w:szCs w:val="28"/>
                <w:lang w:val="en-US"/>
              </w:rPr>
            </w:pPr>
            <w:r w:rsidRPr="00225E5E"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4719E" w14:textId="398A0E4F" w:rsidR="000B15C0" w:rsidRPr="00515D89" w:rsidRDefault="000B15C0" w:rsidP="00A229C4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</w:rPr>
            </w:pPr>
            <w:proofErr w:type="spellStart"/>
            <w:r w:rsidRPr="00225E5E">
              <w:rPr>
                <w:sz w:val="28"/>
                <w:szCs w:val="28"/>
              </w:rPr>
              <w:t>varchar</w:t>
            </w:r>
            <w:proofErr w:type="spellEnd"/>
            <w:r w:rsidRPr="00225E5E">
              <w:rPr>
                <w:sz w:val="28"/>
                <w:szCs w:val="28"/>
              </w:rPr>
              <w:t xml:space="preserve"> (50)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35795F6" w14:textId="14F004F4" w:rsidR="000B15C0" w:rsidRPr="00515D89" w:rsidRDefault="000B15C0" w:rsidP="00A229C4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718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220D6DB" w14:textId="77777777" w:rsidR="000B15C0" w:rsidRPr="00515D89" w:rsidRDefault="000B15C0" w:rsidP="00A229C4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700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0DF7D41" w14:textId="77777777" w:rsidR="000B15C0" w:rsidRPr="00515D89" w:rsidRDefault="000B15C0" w:rsidP="00A229C4">
            <w:pPr>
              <w:suppressAutoHyphens/>
              <w:jc w:val="center"/>
              <w:rPr>
                <w:szCs w:val="28"/>
              </w:rPr>
            </w:pPr>
          </w:p>
        </w:tc>
      </w:tr>
      <w:tr w:rsidR="00F97A2D" w:rsidRPr="00515D89" w14:paraId="361282A4" w14:textId="77777777" w:rsidTr="000B15C0">
        <w:trPr>
          <w:trHeight w:val="343"/>
          <w:jc w:val="center"/>
        </w:trPr>
        <w:tc>
          <w:tcPr>
            <w:tcW w:w="813" w:type="pct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36BFE" w14:textId="50455DEF" w:rsidR="00F97A2D" w:rsidRPr="00225E5E" w:rsidRDefault="00225E5E" w:rsidP="00A229C4">
            <w:pPr>
              <w:pStyle w:val="TableParagraph"/>
              <w:suppressAutoHyphens/>
              <w:spacing w:line="308" w:lineRule="exact"/>
              <w:ind w:left="1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CUSTOMERS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2BFAC" w14:textId="704BFB4D" w:rsidR="00F97A2D" w:rsidRPr="00515D89" w:rsidRDefault="00225E5E" w:rsidP="00A229C4">
            <w:pPr>
              <w:pStyle w:val="TableParagraph"/>
              <w:suppressAutoHyphens/>
              <w:spacing w:line="308" w:lineRule="exact"/>
              <w:ind w:left="121"/>
              <w:jc w:val="center"/>
              <w:rPr>
                <w:sz w:val="28"/>
                <w:szCs w:val="28"/>
              </w:rPr>
            </w:pPr>
            <w:r w:rsidRPr="00225E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FFF81" w14:textId="77777777" w:rsidR="00F97A2D" w:rsidRPr="00515D89" w:rsidRDefault="00F97A2D" w:rsidP="00A229C4">
            <w:pPr>
              <w:pStyle w:val="TableParagraph"/>
              <w:suppressAutoHyphens/>
              <w:spacing w:line="308" w:lineRule="exact"/>
              <w:ind w:left="155"/>
              <w:jc w:val="center"/>
              <w:rPr>
                <w:sz w:val="28"/>
                <w:szCs w:val="28"/>
              </w:rPr>
            </w:pPr>
            <w:proofErr w:type="spellStart"/>
            <w:r w:rsidRPr="00515D89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9BF6B" w14:textId="6BD2246E" w:rsidR="00F97A2D" w:rsidRPr="00AB50BA" w:rsidRDefault="00AB50BA" w:rsidP="00A229C4">
            <w:pPr>
              <w:pStyle w:val="TableParagraph"/>
              <w:suppressAutoHyphens/>
              <w:spacing w:line="308" w:lineRule="exact"/>
              <w:ind w:left="11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18" w:type="pct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1579E" w14:textId="5F01AD7A" w:rsidR="00F97A2D" w:rsidRPr="00515D89" w:rsidRDefault="00797AD8" w:rsidP="00A229C4">
            <w:pPr>
              <w:pStyle w:val="TableParagraph"/>
              <w:suppressAutoHyphens/>
              <w:spacing w:line="308" w:lineRule="exact"/>
              <w:ind w:left="1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52388E">
              <w:rPr>
                <w:sz w:val="28"/>
                <w:szCs w:val="28"/>
              </w:rPr>
              <w:t>0</w:t>
            </w:r>
          </w:p>
        </w:tc>
        <w:tc>
          <w:tcPr>
            <w:tcW w:w="700" w:type="pct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B29E1" w14:textId="5E691323" w:rsidR="00F97A2D" w:rsidRPr="0052388E" w:rsidRDefault="0052388E" w:rsidP="00A229C4">
            <w:pPr>
              <w:pStyle w:val="TableParagraph"/>
              <w:suppressAutoHyphens/>
              <w:spacing w:line="308" w:lineRule="exact"/>
              <w:ind w:left="1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4050</w:t>
            </w:r>
          </w:p>
        </w:tc>
      </w:tr>
      <w:tr w:rsidR="00F97A2D" w:rsidRPr="00515D89" w14:paraId="3C2902E8" w14:textId="77777777" w:rsidTr="000B15C0">
        <w:trPr>
          <w:trHeight w:val="342"/>
          <w:jc w:val="center"/>
        </w:trPr>
        <w:tc>
          <w:tcPr>
            <w:tcW w:w="81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AA89D" w14:textId="77777777" w:rsidR="00F97A2D" w:rsidRPr="00515D89" w:rsidRDefault="00F97A2D" w:rsidP="00A229C4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3837A" w14:textId="48011F2B" w:rsidR="00F97A2D" w:rsidRPr="00515D89" w:rsidRDefault="00225E5E" w:rsidP="00A229C4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</w:rPr>
            </w:pPr>
            <w:proofErr w:type="spellStart"/>
            <w:r w:rsidRPr="00225E5E">
              <w:rPr>
                <w:sz w:val="28"/>
                <w:szCs w:val="28"/>
                <w:lang w:val="en-US"/>
              </w:rPr>
              <w:t>Personal_code</w:t>
            </w:r>
            <w:proofErr w:type="spellEnd"/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79D4A" w14:textId="2B8C523D" w:rsidR="00F97A2D" w:rsidRPr="00515D89" w:rsidRDefault="00225E5E" w:rsidP="00A229C4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</w:rPr>
            </w:pPr>
            <w:proofErr w:type="spellStart"/>
            <w:r w:rsidRPr="00225E5E">
              <w:rPr>
                <w:sz w:val="28"/>
                <w:szCs w:val="28"/>
              </w:rPr>
              <w:t>varchar</w:t>
            </w:r>
            <w:proofErr w:type="spellEnd"/>
            <w:r w:rsidRPr="00225E5E">
              <w:rPr>
                <w:sz w:val="28"/>
                <w:szCs w:val="28"/>
              </w:rPr>
              <w:t xml:space="preserve"> (5)</w:t>
            </w:r>
          </w:p>
        </w:tc>
        <w:tc>
          <w:tcPr>
            <w:tcW w:w="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9DBAD" w14:textId="39F67CF2" w:rsidR="00F97A2D" w:rsidRPr="00515D89" w:rsidRDefault="00AB50BA" w:rsidP="00A229C4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1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D53BE" w14:textId="77777777" w:rsidR="00F97A2D" w:rsidRPr="00515D89" w:rsidRDefault="00F97A2D" w:rsidP="00A229C4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70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255F8" w14:textId="77777777" w:rsidR="00F97A2D" w:rsidRPr="00515D89" w:rsidRDefault="00F97A2D" w:rsidP="00A229C4">
            <w:pPr>
              <w:suppressAutoHyphens/>
              <w:jc w:val="center"/>
              <w:rPr>
                <w:szCs w:val="28"/>
              </w:rPr>
            </w:pPr>
          </w:p>
        </w:tc>
      </w:tr>
      <w:tr w:rsidR="00F97A2D" w:rsidRPr="00515D89" w14:paraId="6A03A768" w14:textId="77777777" w:rsidTr="000B15C0">
        <w:trPr>
          <w:trHeight w:val="343"/>
          <w:jc w:val="center"/>
        </w:trPr>
        <w:tc>
          <w:tcPr>
            <w:tcW w:w="81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142D8" w14:textId="77777777" w:rsidR="00F97A2D" w:rsidRPr="00515D89" w:rsidRDefault="00F97A2D" w:rsidP="00A229C4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E13AA" w14:textId="7F669FE2" w:rsidR="00F97A2D" w:rsidRPr="00515D89" w:rsidRDefault="00225E5E" w:rsidP="00A229C4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</w:rPr>
            </w:pPr>
            <w:proofErr w:type="spellStart"/>
            <w:r w:rsidRPr="00225E5E">
              <w:rPr>
                <w:sz w:val="28"/>
                <w:szCs w:val="28"/>
                <w:lang w:val="en-US"/>
              </w:rPr>
              <w:t>Full_name</w:t>
            </w:r>
            <w:proofErr w:type="spellEnd"/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52743" w14:textId="2427CF25" w:rsidR="00F97A2D" w:rsidRPr="00515D89" w:rsidRDefault="00225E5E" w:rsidP="00A229C4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25E5E">
              <w:rPr>
                <w:sz w:val="28"/>
                <w:szCs w:val="28"/>
                <w:lang w:val="en-US"/>
              </w:rPr>
              <w:t>varchar</w:t>
            </w:r>
            <w:proofErr w:type="spellEnd"/>
            <w:r w:rsidRPr="00225E5E">
              <w:rPr>
                <w:sz w:val="28"/>
                <w:szCs w:val="28"/>
                <w:lang w:val="en-US"/>
              </w:rPr>
              <w:t xml:space="preserve"> (5</w:t>
            </w:r>
            <w:r>
              <w:rPr>
                <w:sz w:val="28"/>
                <w:szCs w:val="28"/>
                <w:lang w:val="en-US"/>
              </w:rPr>
              <w:t>0</w:t>
            </w:r>
            <w:r w:rsidRPr="00225E5E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032A0" w14:textId="127BB8DF" w:rsidR="00F97A2D" w:rsidRPr="00515D89" w:rsidRDefault="00AB50BA" w:rsidP="00A229C4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71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2CC37" w14:textId="77777777" w:rsidR="00F97A2D" w:rsidRPr="00515D89" w:rsidRDefault="00F97A2D" w:rsidP="00A229C4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70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11446" w14:textId="77777777" w:rsidR="00F97A2D" w:rsidRPr="00515D89" w:rsidRDefault="00F97A2D" w:rsidP="00A229C4">
            <w:pPr>
              <w:suppressAutoHyphens/>
              <w:jc w:val="center"/>
              <w:rPr>
                <w:szCs w:val="28"/>
              </w:rPr>
            </w:pPr>
          </w:p>
        </w:tc>
      </w:tr>
    </w:tbl>
    <w:p w14:paraId="17DFDE9D" w14:textId="7EE0CE11" w:rsidR="0052388E" w:rsidRDefault="0052388E" w:rsidP="00A229C4">
      <w:pPr>
        <w:pStyle w:val="TableParagraph"/>
        <w:suppressAutoHyphens/>
        <w:jc w:val="both"/>
        <w:rPr>
          <w:sz w:val="28"/>
        </w:rPr>
      </w:pPr>
      <w:r>
        <w:rPr>
          <w:sz w:val="28"/>
        </w:rPr>
        <w:lastRenderedPageBreak/>
        <w:t>Продолжение</w:t>
      </w:r>
      <w:r>
        <w:rPr>
          <w:spacing w:val="-3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5"/>
          <w:sz w:val="28"/>
        </w:rPr>
        <w:t xml:space="preserve"> </w:t>
      </w:r>
      <w:r>
        <w:rPr>
          <w:sz w:val="28"/>
        </w:rPr>
        <w:t>2.1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2413"/>
        <w:gridCol w:w="1706"/>
        <w:gridCol w:w="1420"/>
        <w:gridCol w:w="1420"/>
        <w:gridCol w:w="1414"/>
      </w:tblGrid>
      <w:tr w:rsidR="00C601D4" w:rsidRPr="00515D89" w14:paraId="3F365991" w14:textId="77777777" w:rsidTr="00C601D4">
        <w:trPr>
          <w:trHeight w:val="341"/>
          <w:jc w:val="center"/>
        </w:trPr>
        <w:tc>
          <w:tcPr>
            <w:tcW w:w="7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916427C" w14:textId="77777777" w:rsidR="00C601D4" w:rsidRPr="00515D89" w:rsidRDefault="00C601D4" w:rsidP="00A229C4">
            <w:pPr>
              <w:suppressAutoHyphens/>
              <w:rPr>
                <w:szCs w:val="28"/>
              </w:rPr>
            </w:pPr>
            <w:proofErr w:type="spellStart"/>
            <w:r w:rsidRPr="00515D89">
              <w:rPr>
                <w:szCs w:val="28"/>
              </w:rPr>
              <w:t>Отношения</w:t>
            </w:r>
            <w:proofErr w:type="spellEnd"/>
          </w:p>
        </w:tc>
        <w:tc>
          <w:tcPr>
            <w:tcW w:w="121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152DB" w14:textId="77777777" w:rsidR="00C601D4" w:rsidRPr="00C601D4" w:rsidRDefault="00C601D4" w:rsidP="00A229C4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C601D4">
              <w:rPr>
                <w:sz w:val="28"/>
                <w:szCs w:val="28"/>
                <w:lang w:val="en-US"/>
              </w:rPr>
              <w:t>Атрибут</w:t>
            </w:r>
            <w:proofErr w:type="spellEnd"/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48429" w14:textId="77777777" w:rsidR="00C601D4" w:rsidRPr="00515D89" w:rsidRDefault="00C601D4" w:rsidP="00A229C4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Тип</w:t>
            </w:r>
            <w:r w:rsidRPr="00C601D4">
              <w:rPr>
                <w:sz w:val="28"/>
                <w:szCs w:val="28"/>
              </w:rPr>
              <w:t xml:space="preserve"> </w:t>
            </w:r>
            <w:r w:rsidRPr="00515D89">
              <w:rPr>
                <w:sz w:val="28"/>
                <w:szCs w:val="28"/>
              </w:rPr>
              <w:t>данных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EE23F" w14:textId="77777777" w:rsidR="00C601D4" w:rsidRPr="00515D89" w:rsidRDefault="00C601D4" w:rsidP="00A229C4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Размер,</w:t>
            </w:r>
          </w:p>
          <w:p w14:paraId="6B9A846B" w14:textId="77777777" w:rsidR="00C601D4" w:rsidRPr="00515D89" w:rsidRDefault="00C601D4" w:rsidP="00A229C4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байт</w:t>
            </w:r>
          </w:p>
        </w:tc>
        <w:tc>
          <w:tcPr>
            <w:tcW w:w="715" w:type="pct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6EEB0" w14:textId="77777777" w:rsidR="00C601D4" w:rsidRPr="00515D89" w:rsidRDefault="00C601D4" w:rsidP="00A229C4">
            <w:pPr>
              <w:suppressAutoHyphens/>
              <w:rPr>
                <w:szCs w:val="28"/>
              </w:rPr>
            </w:pPr>
            <w:proofErr w:type="spellStart"/>
            <w:r w:rsidRPr="00515D89">
              <w:rPr>
                <w:szCs w:val="28"/>
              </w:rPr>
              <w:t>Среднее</w:t>
            </w:r>
            <w:proofErr w:type="spellEnd"/>
          </w:p>
          <w:p w14:paraId="4D8FAC7B" w14:textId="77777777" w:rsidR="00C601D4" w:rsidRPr="00515D89" w:rsidRDefault="00C601D4" w:rsidP="00A229C4">
            <w:pPr>
              <w:suppressAutoHyphens/>
              <w:rPr>
                <w:szCs w:val="28"/>
              </w:rPr>
            </w:pPr>
            <w:proofErr w:type="spellStart"/>
            <w:r w:rsidRPr="00515D89">
              <w:rPr>
                <w:szCs w:val="28"/>
              </w:rPr>
              <w:t>кол-во</w:t>
            </w:r>
            <w:proofErr w:type="spellEnd"/>
          </w:p>
        </w:tc>
        <w:tc>
          <w:tcPr>
            <w:tcW w:w="712" w:type="pct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BD8BCA8" w14:textId="77777777" w:rsidR="00C601D4" w:rsidRPr="00515D89" w:rsidRDefault="00C601D4" w:rsidP="00A229C4">
            <w:pPr>
              <w:suppressAutoHyphens/>
              <w:rPr>
                <w:szCs w:val="28"/>
              </w:rPr>
            </w:pPr>
            <w:proofErr w:type="spellStart"/>
            <w:r w:rsidRPr="00515D89">
              <w:rPr>
                <w:szCs w:val="28"/>
              </w:rPr>
              <w:t>Объем</w:t>
            </w:r>
            <w:proofErr w:type="spellEnd"/>
            <w:r w:rsidRPr="00515D89">
              <w:rPr>
                <w:szCs w:val="28"/>
              </w:rPr>
              <w:t>,</w:t>
            </w:r>
          </w:p>
          <w:p w14:paraId="64CA47EE" w14:textId="77777777" w:rsidR="00C601D4" w:rsidRPr="00515D89" w:rsidRDefault="00C601D4" w:rsidP="00A229C4">
            <w:pPr>
              <w:suppressAutoHyphens/>
              <w:rPr>
                <w:szCs w:val="28"/>
              </w:rPr>
            </w:pPr>
            <w:r w:rsidRPr="00515D89">
              <w:rPr>
                <w:szCs w:val="28"/>
              </w:rPr>
              <w:t>байт</w:t>
            </w:r>
          </w:p>
        </w:tc>
      </w:tr>
      <w:tr w:rsidR="0052388E" w:rsidRPr="00515D89" w14:paraId="628C1C69" w14:textId="77777777" w:rsidTr="00C601D4">
        <w:trPr>
          <w:trHeight w:val="341"/>
          <w:jc w:val="center"/>
        </w:trPr>
        <w:tc>
          <w:tcPr>
            <w:tcW w:w="784" w:type="pct"/>
            <w:vMerge w:val="restart"/>
            <w:vAlign w:val="center"/>
          </w:tcPr>
          <w:p w14:paraId="128FF6A9" w14:textId="77777777" w:rsidR="0052388E" w:rsidRPr="00515D89" w:rsidRDefault="0052388E" w:rsidP="00A229C4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1215" w:type="pct"/>
            <w:vAlign w:val="center"/>
          </w:tcPr>
          <w:p w14:paraId="37F666BF" w14:textId="77777777" w:rsidR="0052388E" w:rsidRPr="00515D89" w:rsidRDefault="0052388E" w:rsidP="00A229C4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</w:rPr>
            </w:pPr>
            <w:r w:rsidRPr="00225E5E">
              <w:rPr>
                <w:sz w:val="28"/>
                <w:szCs w:val="28"/>
                <w:lang w:val="en-US"/>
              </w:rPr>
              <w:t>Gender</w:t>
            </w:r>
          </w:p>
        </w:tc>
        <w:tc>
          <w:tcPr>
            <w:tcW w:w="859" w:type="pct"/>
            <w:vAlign w:val="center"/>
          </w:tcPr>
          <w:p w14:paraId="02D06D74" w14:textId="77777777" w:rsidR="0052388E" w:rsidRPr="00515D89" w:rsidRDefault="0052388E" w:rsidP="00A229C4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</w:rPr>
            </w:pPr>
            <w:proofErr w:type="spellStart"/>
            <w:r w:rsidRPr="00225E5E">
              <w:rPr>
                <w:sz w:val="28"/>
                <w:szCs w:val="28"/>
              </w:rPr>
              <w:t>varchar</w:t>
            </w:r>
            <w:proofErr w:type="spellEnd"/>
            <w:r w:rsidRPr="00225E5E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1</w:t>
            </w:r>
            <w:r w:rsidRPr="00225E5E">
              <w:rPr>
                <w:sz w:val="28"/>
                <w:szCs w:val="28"/>
              </w:rPr>
              <w:t>)</w:t>
            </w:r>
          </w:p>
        </w:tc>
        <w:tc>
          <w:tcPr>
            <w:tcW w:w="715" w:type="pct"/>
            <w:vAlign w:val="center"/>
          </w:tcPr>
          <w:p w14:paraId="1103BA3C" w14:textId="77777777" w:rsidR="0052388E" w:rsidRPr="00515D89" w:rsidRDefault="0052388E" w:rsidP="00A229C4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5" w:type="pct"/>
            <w:vMerge w:val="restart"/>
            <w:vAlign w:val="center"/>
          </w:tcPr>
          <w:p w14:paraId="570C4107" w14:textId="77777777" w:rsidR="0052388E" w:rsidRPr="00515D89" w:rsidRDefault="0052388E" w:rsidP="00A229C4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712" w:type="pct"/>
            <w:vMerge w:val="restart"/>
            <w:vAlign w:val="center"/>
          </w:tcPr>
          <w:p w14:paraId="0C2780FD" w14:textId="77777777" w:rsidR="0052388E" w:rsidRPr="00515D89" w:rsidRDefault="0052388E" w:rsidP="00A229C4">
            <w:pPr>
              <w:suppressAutoHyphens/>
              <w:jc w:val="center"/>
              <w:rPr>
                <w:szCs w:val="28"/>
              </w:rPr>
            </w:pPr>
          </w:p>
        </w:tc>
      </w:tr>
      <w:tr w:rsidR="0052388E" w:rsidRPr="00515D89" w14:paraId="45C12F75" w14:textId="77777777" w:rsidTr="00C601D4">
        <w:trPr>
          <w:trHeight w:val="342"/>
          <w:jc w:val="center"/>
        </w:trPr>
        <w:tc>
          <w:tcPr>
            <w:tcW w:w="784" w:type="pct"/>
            <w:vMerge/>
            <w:vAlign w:val="center"/>
          </w:tcPr>
          <w:p w14:paraId="342AD252" w14:textId="77777777" w:rsidR="0052388E" w:rsidRPr="00515D89" w:rsidRDefault="0052388E" w:rsidP="00A229C4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1215" w:type="pct"/>
            <w:vAlign w:val="center"/>
          </w:tcPr>
          <w:p w14:paraId="69D35606" w14:textId="77777777" w:rsidR="0052388E" w:rsidRPr="00515D89" w:rsidRDefault="0052388E" w:rsidP="00A229C4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</w:rPr>
            </w:pPr>
            <w:proofErr w:type="spellStart"/>
            <w:r w:rsidRPr="00225E5E">
              <w:rPr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859" w:type="pct"/>
            <w:vAlign w:val="center"/>
          </w:tcPr>
          <w:p w14:paraId="6B9813E5" w14:textId="77777777" w:rsidR="0052388E" w:rsidRPr="00515D89" w:rsidRDefault="0052388E" w:rsidP="00A229C4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</w:rPr>
            </w:pPr>
            <w:proofErr w:type="spellStart"/>
            <w:r w:rsidRPr="00225E5E">
              <w:rPr>
                <w:sz w:val="28"/>
                <w:szCs w:val="28"/>
              </w:rPr>
              <w:t>varchar</w:t>
            </w:r>
            <w:proofErr w:type="spellEnd"/>
            <w:r w:rsidRPr="00225E5E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11</w:t>
            </w:r>
            <w:r w:rsidRPr="00225E5E">
              <w:rPr>
                <w:sz w:val="28"/>
                <w:szCs w:val="28"/>
              </w:rPr>
              <w:t>)</w:t>
            </w:r>
          </w:p>
        </w:tc>
        <w:tc>
          <w:tcPr>
            <w:tcW w:w="715" w:type="pct"/>
            <w:vAlign w:val="center"/>
          </w:tcPr>
          <w:p w14:paraId="444031BA" w14:textId="77777777" w:rsidR="0052388E" w:rsidRPr="00515D89" w:rsidRDefault="0052388E" w:rsidP="00A229C4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715" w:type="pct"/>
            <w:vMerge/>
            <w:vAlign w:val="center"/>
          </w:tcPr>
          <w:p w14:paraId="6DC07805" w14:textId="77777777" w:rsidR="0052388E" w:rsidRPr="00515D89" w:rsidRDefault="0052388E" w:rsidP="00A229C4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712" w:type="pct"/>
            <w:vMerge/>
            <w:vAlign w:val="center"/>
          </w:tcPr>
          <w:p w14:paraId="0BC954A7" w14:textId="77777777" w:rsidR="0052388E" w:rsidRPr="00515D89" w:rsidRDefault="0052388E" w:rsidP="00A229C4">
            <w:pPr>
              <w:suppressAutoHyphens/>
              <w:jc w:val="center"/>
              <w:rPr>
                <w:szCs w:val="28"/>
              </w:rPr>
            </w:pPr>
          </w:p>
        </w:tc>
      </w:tr>
      <w:tr w:rsidR="0052388E" w:rsidRPr="00515D89" w14:paraId="362030B7" w14:textId="77777777" w:rsidTr="00C601D4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784" w:type="pct"/>
            <w:vMerge w:val="restart"/>
            <w:vAlign w:val="center"/>
          </w:tcPr>
          <w:p w14:paraId="672C8ED3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225E5E">
              <w:rPr>
                <w:rFonts w:eastAsia="Calibri"/>
                <w:sz w:val="28"/>
                <w:szCs w:val="28"/>
                <w:lang w:val="en-US"/>
              </w:rPr>
              <w:t>MONETARY_TRSNSACTION</w:t>
            </w:r>
          </w:p>
        </w:tc>
        <w:tc>
          <w:tcPr>
            <w:tcW w:w="1215" w:type="pct"/>
            <w:vAlign w:val="center"/>
          </w:tcPr>
          <w:p w14:paraId="33702246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225E5E">
              <w:rPr>
                <w:rFonts w:eastAsia="Calibri"/>
                <w:sz w:val="28"/>
                <w:szCs w:val="28"/>
                <w:lang w:val="en-US"/>
              </w:rPr>
              <w:t>ID</w:t>
            </w:r>
          </w:p>
        </w:tc>
        <w:tc>
          <w:tcPr>
            <w:tcW w:w="859" w:type="pct"/>
            <w:vAlign w:val="center"/>
          </w:tcPr>
          <w:p w14:paraId="6FDFA74D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515D89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715" w:type="pct"/>
            <w:vAlign w:val="center"/>
          </w:tcPr>
          <w:p w14:paraId="722226F0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515D89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715" w:type="pct"/>
            <w:vMerge w:val="restart"/>
            <w:vAlign w:val="center"/>
          </w:tcPr>
          <w:p w14:paraId="233CA9AB" w14:textId="0BC41DE8" w:rsidR="0052388E" w:rsidRPr="0052388E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600</w:t>
            </w:r>
          </w:p>
        </w:tc>
        <w:tc>
          <w:tcPr>
            <w:tcW w:w="712" w:type="pct"/>
            <w:vMerge w:val="restart"/>
            <w:vAlign w:val="center"/>
          </w:tcPr>
          <w:p w14:paraId="6945CEEC" w14:textId="54FA2B54" w:rsidR="0052388E" w:rsidRPr="00347834" w:rsidRDefault="00347834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6000</w:t>
            </w:r>
          </w:p>
        </w:tc>
      </w:tr>
      <w:tr w:rsidR="0052388E" w:rsidRPr="00515D89" w14:paraId="06F97467" w14:textId="77777777" w:rsidTr="00C601D4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784" w:type="pct"/>
            <w:vMerge/>
            <w:vAlign w:val="center"/>
          </w:tcPr>
          <w:p w14:paraId="0BF9B56D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1215" w:type="pct"/>
            <w:vAlign w:val="center"/>
          </w:tcPr>
          <w:p w14:paraId="05B1BB04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225E5E">
              <w:rPr>
                <w:rFonts w:eastAsia="Calibri"/>
                <w:sz w:val="28"/>
                <w:szCs w:val="28"/>
                <w:lang w:val="en-US"/>
              </w:rPr>
              <w:t>Client_ID</w:t>
            </w:r>
            <w:proofErr w:type="spellEnd"/>
          </w:p>
        </w:tc>
        <w:tc>
          <w:tcPr>
            <w:tcW w:w="859" w:type="pct"/>
            <w:vAlign w:val="center"/>
          </w:tcPr>
          <w:p w14:paraId="0E604692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515D89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715" w:type="pct"/>
            <w:vAlign w:val="center"/>
          </w:tcPr>
          <w:p w14:paraId="1E8018C5" w14:textId="54F3F098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515D89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715" w:type="pct"/>
            <w:vMerge/>
            <w:vAlign w:val="center"/>
          </w:tcPr>
          <w:p w14:paraId="33430D37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712" w:type="pct"/>
            <w:vMerge/>
            <w:vAlign w:val="center"/>
          </w:tcPr>
          <w:p w14:paraId="2E5ED40B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52388E" w:rsidRPr="00515D89" w14:paraId="24C04BB2" w14:textId="77777777" w:rsidTr="00C601D4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784" w:type="pct"/>
            <w:vMerge/>
            <w:vAlign w:val="center"/>
          </w:tcPr>
          <w:p w14:paraId="2AF3550F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1215" w:type="pct"/>
            <w:vAlign w:val="center"/>
          </w:tcPr>
          <w:p w14:paraId="5412D86B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225E5E">
              <w:rPr>
                <w:rFonts w:eastAsia="Calibri"/>
                <w:sz w:val="28"/>
                <w:szCs w:val="28"/>
                <w:lang w:val="en-US"/>
              </w:rPr>
              <w:t>Transaction_amount</w:t>
            </w:r>
            <w:proofErr w:type="spellEnd"/>
          </w:p>
        </w:tc>
        <w:tc>
          <w:tcPr>
            <w:tcW w:w="859" w:type="pct"/>
            <w:vAlign w:val="center"/>
          </w:tcPr>
          <w:p w14:paraId="72057502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Money</w:t>
            </w:r>
          </w:p>
        </w:tc>
        <w:tc>
          <w:tcPr>
            <w:tcW w:w="715" w:type="pct"/>
            <w:vAlign w:val="center"/>
          </w:tcPr>
          <w:p w14:paraId="5666BC65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515D89">
              <w:rPr>
                <w:rFonts w:eastAsia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715" w:type="pct"/>
            <w:vMerge/>
            <w:vAlign w:val="center"/>
          </w:tcPr>
          <w:p w14:paraId="3E565378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712" w:type="pct"/>
            <w:vMerge/>
            <w:vAlign w:val="center"/>
          </w:tcPr>
          <w:p w14:paraId="10CD0833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52388E" w:rsidRPr="00515D89" w14:paraId="70ECE76A" w14:textId="77777777" w:rsidTr="00C601D4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784" w:type="pct"/>
            <w:vMerge/>
            <w:vAlign w:val="center"/>
          </w:tcPr>
          <w:p w14:paraId="0024A3DD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1215" w:type="pct"/>
            <w:vAlign w:val="center"/>
          </w:tcPr>
          <w:p w14:paraId="18AF119B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225E5E">
              <w:rPr>
                <w:rFonts w:eastAsia="Calibr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859" w:type="pct"/>
            <w:vAlign w:val="center"/>
          </w:tcPr>
          <w:p w14:paraId="0F432342" w14:textId="77777777" w:rsidR="0052388E" w:rsidRPr="00CF7272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715" w:type="pct"/>
            <w:vAlign w:val="center"/>
          </w:tcPr>
          <w:p w14:paraId="1DAC4273" w14:textId="2D61CF56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515D89">
              <w:rPr>
                <w:rFonts w:eastAsia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715" w:type="pct"/>
            <w:vMerge/>
            <w:vAlign w:val="center"/>
          </w:tcPr>
          <w:p w14:paraId="747DE689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712" w:type="pct"/>
            <w:vMerge/>
            <w:vAlign w:val="center"/>
          </w:tcPr>
          <w:p w14:paraId="1D0200FF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52388E" w:rsidRPr="00515D89" w14:paraId="5DFCF341" w14:textId="77777777" w:rsidTr="00C601D4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784" w:type="pct"/>
            <w:vMerge w:val="restart"/>
            <w:vAlign w:val="center"/>
          </w:tcPr>
          <w:p w14:paraId="4B76B0DD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PLACE</w:t>
            </w:r>
          </w:p>
        </w:tc>
        <w:tc>
          <w:tcPr>
            <w:tcW w:w="1215" w:type="pct"/>
            <w:vAlign w:val="center"/>
          </w:tcPr>
          <w:p w14:paraId="236BE2BB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CF7272">
              <w:rPr>
                <w:rFonts w:eastAsia="Calibri"/>
                <w:sz w:val="28"/>
                <w:szCs w:val="28"/>
                <w:lang w:val="en-US"/>
              </w:rPr>
              <w:t>ID</w:t>
            </w:r>
          </w:p>
        </w:tc>
        <w:tc>
          <w:tcPr>
            <w:tcW w:w="859" w:type="pct"/>
            <w:vAlign w:val="center"/>
          </w:tcPr>
          <w:p w14:paraId="7CE5EE9B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515D89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715" w:type="pct"/>
            <w:vAlign w:val="center"/>
          </w:tcPr>
          <w:p w14:paraId="1BFFA5E0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515D89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715" w:type="pct"/>
            <w:vMerge w:val="restart"/>
            <w:vAlign w:val="center"/>
          </w:tcPr>
          <w:p w14:paraId="398B35B4" w14:textId="6363618C" w:rsidR="0052388E" w:rsidRPr="00347834" w:rsidRDefault="00347834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50</w:t>
            </w:r>
          </w:p>
        </w:tc>
        <w:tc>
          <w:tcPr>
            <w:tcW w:w="712" w:type="pct"/>
            <w:vMerge w:val="restart"/>
            <w:vAlign w:val="center"/>
          </w:tcPr>
          <w:p w14:paraId="2C97FE21" w14:textId="5C9875CE" w:rsidR="0052388E" w:rsidRPr="00347834" w:rsidRDefault="00347834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2900</w:t>
            </w:r>
          </w:p>
        </w:tc>
      </w:tr>
      <w:tr w:rsidR="0052388E" w:rsidRPr="00515D89" w14:paraId="6537772B" w14:textId="77777777" w:rsidTr="00C601D4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784" w:type="pct"/>
            <w:vMerge/>
            <w:vAlign w:val="center"/>
          </w:tcPr>
          <w:p w14:paraId="4C0CF874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1215" w:type="pct"/>
            <w:vAlign w:val="center"/>
          </w:tcPr>
          <w:p w14:paraId="28A44CF0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CF7272">
              <w:rPr>
                <w:rFonts w:eastAsia="Calibri"/>
                <w:sz w:val="28"/>
                <w:szCs w:val="28"/>
                <w:lang w:val="en-US"/>
              </w:rPr>
              <w:t>Street</w:t>
            </w:r>
          </w:p>
        </w:tc>
        <w:tc>
          <w:tcPr>
            <w:tcW w:w="859" w:type="pct"/>
            <w:vAlign w:val="center"/>
          </w:tcPr>
          <w:p w14:paraId="42286203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515D89"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515D89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5</w:t>
            </w:r>
            <w:r w:rsidRPr="00515D89">
              <w:rPr>
                <w:sz w:val="28"/>
                <w:szCs w:val="28"/>
              </w:rPr>
              <w:t>0)</w:t>
            </w:r>
          </w:p>
        </w:tc>
        <w:tc>
          <w:tcPr>
            <w:tcW w:w="715" w:type="pct"/>
            <w:vAlign w:val="center"/>
          </w:tcPr>
          <w:p w14:paraId="2244EA3A" w14:textId="0BD7412B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  <w:r w:rsidRPr="00515D89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715" w:type="pct"/>
            <w:vMerge/>
            <w:vAlign w:val="center"/>
          </w:tcPr>
          <w:p w14:paraId="48DA8471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712" w:type="pct"/>
            <w:vMerge/>
            <w:vAlign w:val="center"/>
          </w:tcPr>
          <w:p w14:paraId="0217C6EF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52388E" w:rsidRPr="00515D89" w14:paraId="20DF7501" w14:textId="77777777" w:rsidTr="00C601D4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784" w:type="pct"/>
            <w:vMerge/>
            <w:vAlign w:val="center"/>
          </w:tcPr>
          <w:p w14:paraId="1BE39D3E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1215" w:type="pct"/>
            <w:vAlign w:val="center"/>
          </w:tcPr>
          <w:p w14:paraId="06141E3B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CF7272">
              <w:rPr>
                <w:rFonts w:eastAsia="Calibri"/>
                <w:sz w:val="28"/>
                <w:szCs w:val="28"/>
                <w:lang w:val="en-US"/>
              </w:rPr>
              <w:t>House</w:t>
            </w:r>
          </w:p>
        </w:tc>
        <w:tc>
          <w:tcPr>
            <w:tcW w:w="859" w:type="pct"/>
            <w:vAlign w:val="center"/>
          </w:tcPr>
          <w:p w14:paraId="4CD87495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515D89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715" w:type="pct"/>
            <w:vAlign w:val="center"/>
          </w:tcPr>
          <w:p w14:paraId="26FD45FB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515D89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715" w:type="pct"/>
            <w:vMerge/>
            <w:vAlign w:val="center"/>
          </w:tcPr>
          <w:p w14:paraId="5D727D75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712" w:type="pct"/>
            <w:vMerge/>
            <w:vAlign w:val="center"/>
          </w:tcPr>
          <w:p w14:paraId="0C43D217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52388E" w:rsidRPr="00515D89" w14:paraId="45CD17C7" w14:textId="77777777" w:rsidTr="00C601D4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784" w:type="pct"/>
            <w:vMerge/>
            <w:vAlign w:val="center"/>
          </w:tcPr>
          <w:p w14:paraId="37986721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1215" w:type="pct"/>
            <w:vAlign w:val="center"/>
          </w:tcPr>
          <w:p w14:paraId="6CB92691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CF7272">
              <w:rPr>
                <w:rFonts w:eastAsia="Calibri"/>
                <w:sz w:val="28"/>
                <w:szCs w:val="28"/>
                <w:lang w:val="en-US"/>
              </w:rPr>
              <w:t>Corpus</w:t>
            </w:r>
          </w:p>
        </w:tc>
        <w:tc>
          <w:tcPr>
            <w:tcW w:w="859" w:type="pct"/>
            <w:vAlign w:val="center"/>
          </w:tcPr>
          <w:p w14:paraId="160970C1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515D89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715" w:type="pct"/>
            <w:vAlign w:val="center"/>
          </w:tcPr>
          <w:p w14:paraId="03375B22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515D89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715" w:type="pct"/>
            <w:vMerge/>
            <w:vAlign w:val="center"/>
          </w:tcPr>
          <w:p w14:paraId="7DAFD19C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712" w:type="pct"/>
            <w:vMerge/>
            <w:vAlign w:val="center"/>
          </w:tcPr>
          <w:p w14:paraId="5D093898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52388E" w:rsidRPr="00515D89" w14:paraId="7A372F1B" w14:textId="77777777" w:rsidTr="00C601D4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784" w:type="pct"/>
            <w:vMerge/>
            <w:vAlign w:val="center"/>
          </w:tcPr>
          <w:p w14:paraId="68161118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1215" w:type="pct"/>
            <w:vAlign w:val="center"/>
          </w:tcPr>
          <w:p w14:paraId="319AC3D3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CF7272">
              <w:rPr>
                <w:rFonts w:eastAsia="Calibri"/>
                <w:sz w:val="28"/>
                <w:szCs w:val="28"/>
                <w:lang w:val="en-US"/>
              </w:rPr>
              <w:t>Flat</w:t>
            </w:r>
          </w:p>
        </w:tc>
        <w:tc>
          <w:tcPr>
            <w:tcW w:w="859" w:type="pct"/>
            <w:vAlign w:val="center"/>
          </w:tcPr>
          <w:p w14:paraId="19574408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515D89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715" w:type="pct"/>
            <w:vAlign w:val="center"/>
          </w:tcPr>
          <w:p w14:paraId="43D99A3B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515D89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715" w:type="pct"/>
            <w:vMerge/>
            <w:vAlign w:val="center"/>
          </w:tcPr>
          <w:p w14:paraId="0DFEB389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712" w:type="pct"/>
            <w:vMerge/>
            <w:vAlign w:val="center"/>
          </w:tcPr>
          <w:p w14:paraId="7F3A4A09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52388E" w:rsidRPr="00515D89" w14:paraId="66C7B43C" w14:textId="77777777" w:rsidTr="00C601D4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784" w:type="pct"/>
            <w:vMerge w:val="restart"/>
            <w:vAlign w:val="center"/>
          </w:tcPr>
          <w:p w14:paraId="3217181E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TARIFF</w:t>
            </w:r>
          </w:p>
        </w:tc>
        <w:tc>
          <w:tcPr>
            <w:tcW w:w="1215" w:type="pct"/>
            <w:vAlign w:val="center"/>
          </w:tcPr>
          <w:p w14:paraId="3B0513BC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CF7272">
              <w:rPr>
                <w:rFonts w:eastAsia="Calibri"/>
                <w:sz w:val="28"/>
                <w:szCs w:val="28"/>
                <w:lang w:val="en-US"/>
              </w:rPr>
              <w:t>ID</w:t>
            </w:r>
          </w:p>
        </w:tc>
        <w:tc>
          <w:tcPr>
            <w:tcW w:w="859" w:type="pct"/>
            <w:vAlign w:val="center"/>
          </w:tcPr>
          <w:p w14:paraId="4CD2EF29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515D89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715" w:type="pct"/>
            <w:vAlign w:val="center"/>
          </w:tcPr>
          <w:p w14:paraId="532DC5E5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515D89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715" w:type="pct"/>
            <w:vMerge w:val="restart"/>
            <w:vAlign w:val="center"/>
          </w:tcPr>
          <w:p w14:paraId="1E0DBF68" w14:textId="55FDF056" w:rsidR="0052388E" w:rsidRPr="0052388E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712" w:type="pct"/>
            <w:vMerge w:val="restart"/>
            <w:vAlign w:val="center"/>
          </w:tcPr>
          <w:p w14:paraId="1074AAC3" w14:textId="2C8E0279" w:rsidR="0052388E" w:rsidRPr="0052388E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525</w:t>
            </w:r>
          </w:p>
        </w:tc>
      </w:tr>
      <w:tr w:rsidR="0052388E" w:rsidRPr="00515D89" w14:paraId="3275B5D9" w14:textId="77777777" w:rsidTr="00C601D4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784" w:type="pct"/>
            <w:vMerge/>
            <w:vAlign w:val="center"/>
          </w:tcPr>
          <w:p w14:paraId="165A40E2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1215" w:type="pct"/>
            <w:vAlign w:val="center"/>
          </w:tcPr>
          <w:p w14:paraId="1F77E4D6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CF7272">
              <w:rPr>
                <w:rFonts w:eastAsia="Calibri"/>
                <w:sz w:val="28"/>
                <w:szCs w:val="28"/>
                <w:lang w:val="en-US"/>
              </w:rPr>
              <w:t>Name_tariff</w:t>
            </w:r>
            <w:proofErr w:type="spellEnd"/>
          </w:p>
        </w:tc>
        <w:tc>
          <w:tcPr>
            <w:tcW w:w="859" w:type="pct"/>
            <w:vAlign w:val="center"/>
          </w:tcPr>
          <w:p w14:paraId="5592AB33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515D89"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515D89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50</w:t>
            </w:r>
            <w:r w:rsidRPr="00515D89">
              <w:rPr>
                <w:sz w:val="28"/>
                <w:szCs w:val="28"/>
              </w:rPr>
              <w:t>)</w:t>
            </w:r>
          </w:p>
        </w:tc>
        <w:tc>
          <w:tcPr>
            <w:tcW w:w="715" w:type="pct"/>
            <w:vAlign w:val="center"/>
          </w:tcPr>
          <w:p w14:paraId="76BEABF9" w14:textId="729176E7" w:rsidR="0052388E" w:rsidRPr="0052388E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50</w:t>
            </w:r>
          </w:p>
        </w:tc>
        <w:tc>
          <w:tcPr>
            <w:tcW w:w="715" w:type="pct"/>
            <w:vMerge/>
            <w:vAlign w:val="center"/>
          </w:tcPr>
          <w:p w14:paraId="0BD8779B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712" w:type="pct"/>
            <w:vMerge/>
            <w:vAlign w:val="center"/>
          </w:tcPr>
          <w:p w14:paraId="0A712A70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52388E" w:rsidRPr="00515D89" w14:paraId="167BC264" w14:textId="77777777" w:rsidTr="00C601D4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784" w:type="pct"/>
            <w:vMerge/>
            <w:vAlign w:val="center"/>
          </w:tcPr>
          <w:p w14:paraId="68CE1148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1215" w:type="pct"/>
            <w:vAlign w:val="center"/>
          </w:tcPr>
          <w:p w14:paraId="4479F3FD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CF7272">
              <w:rPr>
                <w:rFonts w:eastAsia="Calibri"/>
                <w:sz w:val="28"/>
                <w:szCs w:val="28"/>
                <w:lang w:val="en-US"/>
              </w:rPr>
              <w:t>Cost</w:t>
            </w:r>
          </w:p>
        </w:tc>
        <w:tc>
          <w:tcPr>
            <w:tcW w:w="859" w:type="pct"/>
            <w:vAlign w:val="center"/>
          </w:tcPr>
          <w:p w14:paraId="1591FBEB" w14:textId="77777777" w:rsidR="0052388E" w:rsidRPr="00CF7272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Money</w:t>
            </w:r>
          </w:p>
        </w:tc>
        <w:tc>
          <w:tcPr>
            <w:tcW w:w="715" w:type="pct"/>
            <w:vAlign w:val="center"/>
          </w:tcPr>
          <w:p w14:paraId="1C7A1308" w14:textId="6F607051" w:rsidR="0052388E" w:rsidRPr="0052388E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715" w:type="pct"/>
            <w:vMerge/>
            <w:vAlign w:val="center"/>
          </w:tcPr>
          <w:p w14:paraId="1238D747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712" w:type="pct"/>
            <w:vMerge/>
            <w:vAlign w:val="center"/>
          </w:tcPr>
          <w:p w14:paraId="29A76934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52388E" w:rsidRPr="00515D89" w14:paraId="79D83C5A" w14:textId="77777777" w:rsidTr="00C601D4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784" w:type="pct"/>
            <w:vMerge/>
            <w:vAlign w:val="center"/>
          </w:tcPr>
          <w:p w14:paraId="24DD2948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1215" w:type="pct"/>
            <w:vAlign w:val="center"/>
          </w:tcPr>
          <w:p w14:paraId="5385766A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CF7272">
              <w:rPr>
                <w:rFonts w:eastAsia="Calibri"/>
                <w:sz w:val="28"/>
                <w:szCs w:val="28"/>
                <w:lang w:val="en-US"/>
              </w:rPr>
              <w:t>Description_tariff</w:t>
            </w:r>
            <w:proofErr w:type="spellEnd"/>
          </w:p>
        </w:tc>
        <w:tc>
          <w:tcPr>
            <w:tcW w:w="859" w:type="pct"/>
            <w:vAlign w:val="center"/>
          </w:tcPr>
          <w:p w14:paraId="421C9062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515D89"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515D89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5</w:t>
            </w:r>
            <w:r w:rsidRPr="00515D89">
              <w:rPr>
                <w:sz w:val="28"/>
                <w:szCs w:val="28"/>
                <w:lang w:val="en-US"/>
              </w:rPr>
              <w:t>0</w:t>
            </w:r>
            <w:r w:rsidRPr="00515D89">
              <w:rPr>
                <w:sz w:val="28"/>
                <w:szCs w:val="28"/>
              </w:rPr>
              <w:t>)</w:t>
            </w:r>
          </w:p>
        </w:tc>
        <w:tc>
          <w:tcPr>
            <w:tcW w:w="715" w:type="pct"/>
            <w:vAlign w:val="center"/>
          </w:tcPr>
          <w:p w14:paraId="5CDBCB34" w14:textId="4FC9AA75" w:rsidR="0052388E" w:rsidRPr="0052388E" w:rsidRDefault="0052388E" w:rsidP="00A229C4">
            <w:pPr>
              <w:pStyle w:val="TableParagraph"/>
              <w:suppressAutoHyphens/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50</w:t>
            </w:r>
          </w:p>
        </w:tc>
        <w:tc>
          <w:tcPr>
            <w:tcW w:w="715" w:type="pct"/>
            <w:vMerge/>
            <w:vAlign w:val="center"/>
          </w:tcPr>
          <w:p w14:paraId="770F6E4B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712" w:type="pct"/>
            <w:vMerge/>
            <w:vAlign w:val="center"/>
          </w:tcPr>
          <w:p w14:paraId="26071C5F" w14:textId="77777777" w:rsidR="0052388E" w:rsidRPr="00515D89" w:rsidRDefault="0052388E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</w:tbl>
    <w:p w14:paraId="0F001E1D" w14:textId="77777777" w:rsidR="0052388E" w:rsidRPr="00282CC3" w:rsidRDefault="0052388E" w:rsidP="00A229C4">
      <w:pPr>
        <w:pStyle w:val="TableParagraph"/>
        <w:suppressAutoHyphens/>
        <w:spacing w:line="360" w:lineRule="auto"/>
        <w:rPr>
          <w:sz w:val="28"/>
          <w:lang w:val="en-US"/>
        </w:rPr>
      </w:pPr>
    </w:p>
    <w:p w14:paraId="35488286" w14:textId="77777777" w:rsidR="002856A5" w:rsidRDefault="002856A5" w:rsidP="00A229C4">
      <w:pPr>
        <w:pStyle w:val="TableParagraph"/>
        <w:suppressAutoHyphens/>
        <w:spacing w:line="360" w:lineRule="auto"/>
        <w:jc w:val="both"/>
        <w:rPr>
          <w:sz w:val="28"/>
          <w:lang w:val="en-US"/>
        </w:rPr>
      </w:pPr>
    </w:p>
    <w:p w14:paraId="0D2F205A" w14:textId="77777777" w:rsidR="00A229C4" w:rsidRDefault="00A229C4">
      <w:pPr>
        <w:jc w:val="left"/>
        <w:rPr>
          <w:szCs w:val="22"/>
          <w:lang w:val="ru-RU" w:eastAsia="en-US"/>
        </w:rPr>
      </w:pPr>
      <w:r>
        <w:br w:type="page"/>
      </w:r>
    </w:p>
    <w:p w14:paraId="39C41FAE" w14:textId="72A3B3A1" w:rsidR="00515D89" w:rsidRPr="00797AD8" w:rsidRDefault="00515D89" w:rsidP="00A229C4">
      <w:pPr>
        <w:pStyle w:val="TableParagraph"/>
        <w:suppressAutoHyphens/>
        <w:spacing w:line="360" w:lineRule="auto"/>
        <w:ind w:firstLine="709"/>
        <w:jc w:val="both"/>
        <w:rPr>
          <w:spacing w:val="-68"/>
          <w:sz w:val="28"/>
        </w:rPr>
      </w:pPr>
      <w:r>
        <w:rPr>
          <w:sz w:val="28"/>
        </w:rPr>
        <w:lastRenderedPageBreak/>
        <w:t>Таким</w:t>
      </w:r>
      <w:r>
        <w:rPr>
          <w:spacing w:val="-3"/>
          <w:sz w:val="28"/>
        </w:rPr>
        <w:t xml:space="preserve"> </w:t>
      </w:r>
      <w:r>
        <w:rPr>
          <w:sz w:val="28"/>
        </w:rPr>
        <w:t>образом,</w:t>
      </w:r>
      <w:r>
        <w:rPr>
          <w:spacing w:val="-3"/>
          <w:sz w:val="28"/>
        </w:rPr>
        <w:t xml:space="preserve"> </w:t>
      </w:r>
      <w:r>
        <w:rPr>
          <w:sz w:val="28"/>
        </w:rPr>
        <w:t>объем</w:t>
      </w:r>
      <w:r>
        <w:rPr>
          <w:spacing w:val="-2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5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5"/>
          <w:sz w:val="28"/>
        </w:rPr>
        <w:t xml:space="preserve"> </w:t>
      </w:r>
      <w:r>
        <w:rPr>
          <w:sz w:val="28"/>
        </w:rPr>
        <w:t>один</w:t>
      </w:r>
      <w:r>
        <w:rPr>
          <w:spacing w:val="-2"/>
          <w:sz w:val="28"/>
        </w:rPr>
        <w:t xml:space="preserve"> </w:t>
      </w:r>
      <w:r>
        <w:rPr>
          <w:sz w:val="28"/>
        </w:rPr>
        <w:t>год,</w:t>
      </w:r>
      <w:r>
        <w:rPr>
          <w:spacing w:val="-3"/>
          <w:sz w:val="28"/>
        </w:rPr>
        <w:t xml:space="preserve"> </w:t>
      </w:r>
      <w:r>
        <w:rPr>
          <w:sz w:val="28"/>
        </w:rPr>
        <w:t>составит:</w:t>
      </w:r>
      <w:r>
        <w:rPr>
          <w:spacing w:val="-68"/>
          <w:sz w:val="28"/>
        </w:rPr>
        <w:t xml:space="preserve"> </w:t>
      </w:r>
    </w:p>
    <w:p w14:paraId="34001740" w14:textId="58869640" w:rsidR="00515D89" w:rsidRDefault="00515D89" w:rsidP="00A229C4">
      <w:pPr>
        <w:pStyle w:val="TableParagraph"/>
        <w:suppressAutoHyphens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М</w:t>
      </w:r>
      <w:r>
        <w:rPr>
          <w:sz w:val="28"/>
          <w:vertAlign w:val="subscript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= 2</w:t>
      </w:r>
      <w:r>
        <w:rPr>
          <w:spacing w:val="-1"/>
          <w:sz w:val="28"/>
        </w:rPr>
        <w:t xml:space="preserve"> </w:t>
      </w:r>
      <w:r>
        <w:rPr>
          <w:sz w:val="28"/>
        </w:rPr>
        <w:t>× (</w:t>
      </w:r>
      <w:r w:rsidR="00347834">
        <w:rPr>
          <w:sz w:val="28"/>
        </w:rPr>
        <w:t>6000</w:t>
      </w:r>
      <w:r>
        <w:rPr>
          <w:sz w:val="28"/>
        </w:rPr>
        <w:t xml:space="preserve"> +</w:t>
      </w:r>
      <w:r>
        <w:rPr>
          <w:spacing w:val="-3"/>
          <w:sz w:val="28"/>
        </w:rPr>
        <w:t xml:space="preserve"> </w:t>
      </w:r>
      <w:r w:rsidR="00347834">
        <w:rPr>
          <w:sz w:val="28"/>
        </w:rPr>
        <w:t>2900</w:t>
      </w:r>
      <w:r>
        <w:rPr>
          <w:sz w:val="28"/>
        </w:rPr>
        <w:t xml:space="preserve"> +</w:t>
      </w:r>
      <w:r>
        <w:rPr>
          <w:spacing w:val="-3"/>
          <w:sz w:val="28"/>
        </w:rPr>
        <w:t xml:space="preserve"> </w:t>
      </w:r>
      <w:r w:rsidR="00347834">
        <w:rPr>
          <w:sz w:val="28"/>
        </w:rPr>
        <w:t>525</w:t>
      </w:r>
      <w:r>
        <w:rPr>
          <w:spacing w:val="-3"/>
          <w:sz w:val="28"/>
        </w:rPr>
        <w:t xml:space="preserve"> </w:t>
      </w:r>
      <w:r>
        <w:rPr>
          <w:sz w:val="28"/>
        </w:rPr>
        <w:t>+</w:t>
      </w:r>
      <w:r>
        <w:rPr>
          <w:spacing w:val="-1"/>
          <w:sz w:val="28"/>
        </w:rPr>
        <w:t xml:space="preserve"> </w:t>
      </w:r>
      <w:r w:rsidR="00347834">
        <w:rPr>
          <w:sz w:val="28"/>
        </w:rPr>
        <w:t>6000 + 4050</w:t>
      </w:r>
      <w:r>
        <w:rPr>
          <w:sz w:val="28"/>
        </w:rPr>
        <w:t>)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= </w:t>
      </w:r>
      <w:r w:rsidR="00347834">
        <w:rPr>
          <w:sz w:val="28"/>
        </w:rPr>
        <w:t>19474</w:t>
      </w:r>
      <w:r>
        <w:rPr>
          <w:sz w:val="28"/>
        </w:rPr>
        <w:t xml:space="preserve"> байт</w:t>
      </w:r>
    </w:p>
    <w:p w14:paraId="0288BF35" w14:textId="77777777" w:rsidR="00515D89" w:rsidRDefault="00515D89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Полученный</w:t>
      </w:r>
      <w:r>
        <w:rPr>
          <w:spacing w:val="-10"/>
          <w:sz w:val="28"/>
        </w:rPr>
        <w:t xml:space="preserve"> </w:t>
      </w:r>
      <w:r>
        <w:rPr>
          <w:sz w:val="28"/>
        </w:rPr>
        <w:t>объем</w:t>
      </w:r>
      <w:r>
        <w:rPr>
          <w:spacing w:val="-12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9"/>
          <w:sz w:val="28"/>
        </w:rPr>
        <w:t xml:space="preserve"> </w:t>
      </w:r>
      <w:r>
        <w:rPr>
          <w:sz w:val="28"/>
        </w:rPr>
        <w:t>не</w:t>
      </w:r>
      <w:r>
        <w:rPr>
          <w:spacing w:val="-12"/>
          <w:sz w:val="28"/>
        </w:rPr>
        <w:t xml:space="preserve"> будет </w:t>
      </w:r>
      <w:r w:rsidR="00E46131">
        <w:rPr>
          <w:sz w:val="28"/>
        </w:rPr>
        <w:t>являться</w:t>
      </w:r>
      <w:r>
        <w:rPr>
          <w:spacing w:val="-11"/>
          <w:sz w:val="28"/>
        </w:rPr>
        <w:t xml:space="preserve"> </w:t>
      </w:r>
      <w:r>
        <w:rPr>
          <w:sz w:val="28"/>
        </w:rPr>
        <w:t>постоянным, потому что</w:t>
      </w:r>
      <w:r>
        <w:rPr>
          <w:spacing w:val="-9"/>
          <w:sz w:val="28"/>
        </w:rPr>
        <w:t xml:space="preserve"> </w:t>
      </w:r>
      <w:r>
        <w:rPr>
          <w:sz w:val="28"/>
        </w:rPr>
        <w:t>он</w:t>
      </w:r>
      <w:r>
        <w:rPr>
          <w:spacing w:val="-10"/>
          <w:sz w:val="28"/>
        </w:rPr>
        <w:t xml:space="preserve"> </w:t>
      </w:r>
      <w:r>
        <w:rPr>
          <w:sz w:val="28"/>
        </w:rPr>
        <w:t>увеличивается</w:t>
      </w:r>
      <w:r>
        <w:rPr>
          <w:spacing w:val="-67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уменьшается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 w:rsidR="00CC3073">
        <w:rPr>
          <w:sz w:val="28"/>
        </w:rPr>
        <w:t>ходу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базой данных.</w:t>
      </w:r>
    </w:p>
    <w:p w14:paraId="55FA642D" w14:textId="5AECFB0F" w:rsidR="0009732A" w:rsidRDefault="00515D89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После проведенных вычислений становится ясно, что объем данных в</w:t>
      </w:r>
      <w:r w:rsidRPr="00515D89">
        <w:rPr>
          <w:sz w:val="28"/>
        </w:rPr>
        <w:t xml:space="preserve"> </w:t>
      </w:r>
      <w:r w:rsidR="0009732A">
        <w:rPr>
          <w:sz w:val="28"/>
        </w:rPr>
        <w:t xml:space="preserve">    </w:t>
      </w:r>
      <w:r>
        <w:rPr>
          <w:sz w:val="28"/>
        </w:rPr>
        <w:t>информационной</w:t>
      </w:r>
      <w:r w:rsidRPr="00515D89">
        <w:rPr>
          <w:sz w:val="28"/>
        </w:rPr>
        <w:t xml:space="preserve"> </w:t>
      </w:r>
      <w:r>
        <w:rPr>
          <w:sz w:val="28"/>
        </w:rPr>
        <w:t>системе</w:t>
      </w:r>
      <w:r w:rsidRPr="00515D89">
        <w:rPr>
          <w:sz w:val="28"/>
        </w:rPr>
        <w:t xml:space="preserve"> </w:t>
      </w:r>
      <w:r>
        <w:rPr>
          <w:sz w:val="28"/>
        </w:rPr>
        <w:t>небольшой.</w:t>
      </w:r>
      <w:r w:rsidRPr="00515D89">
        <w:rPr>
          <w:sz w:val="28"/>
        </w:rPr>
        <w:t xml:space="preserve"> </w:t>
      </w:r>
      <w:r>
        <w:rPr>
          <w:sz w:val="28"/>
        </w:rPr>
        <w:t>Следовательно,</w:t>
      </w:r>
      <w:r w:rsidRPr="00515D89">
        <w:rPr>
          <w:sz w:val="28"/>
        </w:rPr>
        <w:t xml:space="preserve"> </w:t>
      </w:r>
      <w:r>
        <w:rPr>
          <w:sz w:val="28"/>
        </w:rPr>
        <w:t>для</w:t>
      </w:r>
      <w:r w:rsidRPr="00515D89">
        <w:rPr>
          <w:sz w:val="28"/>
        </w:rPr>
        <w:t xml:space="preserve"> </w:t>
      </w:r>
      <w:r>
        <w:rPr>
          <w:sz w:val="28"/>
        </w:rPr>
        <w:t>реализации</w:t>
      </w:r>
      <w:r w:rsidRPr="00515D89">
        <w:rPr>
          <w:sz w:val="28"/>
        </w:rPr>
        <w:t xml:space="preserve"> </w:t>
      </w:r>
      <w:r>
        <w:rPr>
          <w:sz w:val="28"/>
        </w:rPr>
        <w:t>проекта</w:t>
      </w:r>
      <w:r w:rsidRPr="00515D89">
        <w:rPr>
          <w:sz w:val="28"/>
        </w:rPr>
        <w:t xml:space="preserve"> </w:t>
      </w:r>
      <w:r>
        <w:rPr>
          <w:sz w:val="28"/>
        </w:rPr>
        <w:t>подойдет</w:t>
      </w:r>
      <w:r w:rsidRPr="00515D89">
        <w:rPr>
          <w:sz w:val="28"/>
        </w:rPr>
        <w:t xml:space="preserve"> </w:t>
      </w:r>
      <w:r>
        <w:rPr>
          <w:sz w:val="28"/>
        </w:rPr>
        <w:t>любой</w:t>
      </w:r>
      <w:r w:rsidRPr="00515D89">
        <w:rPr>
          <w:sz w:val="28"/>
        </w:rPr>
        <w:t xml:space="preserve"> </w:t>
      </w:r>
      <w:r>
        <w:rPr>
          <w:sz w:val="28"/>
        </w:rPr>
        <w:t>современный</w:t>
      </w:r>
      <w:r w:rsidRPr="00515D89">
        <w:rPr>
          <w:sz w:val="28"/>
        </w:rPr>
        <w:t xml:space="preserve"> </w:t>
      </w:r>
      <w:r>
        <w:rPr>
          <w:sz w:val="28"/>
        </w:rPr>
        <w:t>компьютер.</w:t>
      </w:r>
      <w:r w:rsidRPr="00515D89">
        <w:rPr>
          <w:sz w:val="28"/>
        </w:rPr>
        <w:t xml:space="preserve"> </w:t>
      </w:r>
    </w:p>
    <w:p w14:paraId="40EF1300" w14:textId="77777777" w:rsidR="00A229C4" w:rsidRDefault="00A229C4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01E1F362" w14:textId="1C06837D" w:rsidR="006A3ED9" w:rsidRDefault="00515D89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Объем</w:t>
      </w:r>
      <w:r w:rsidRPr="00515D89">
        <w:rPr>
          <w:sz w:val="28"/>
        </w:rPr>
        <w:t xml:space="preserve"> </w:t>
      </w:r>
      <w:r>
        <w:rPr>
          <w:sz w:val="28"/>
        </w:rPr>
        <w:t>оперативной</w:t>
      </w:r>
      <w:r w:rsidRPr="00515D89">
        <w:rPr>
          <w:sz w:val="28"/>
        </w:rPr>
        <w:t xml:space="preserve"> </w:t>
      </w:r>
      <w:r>
        <w:rPr>
          <w:sz w:val="28"/>
        </w:rPr>
        <w:t>памяти, который необходим, будет</w:t>
      </w:r>
      <w:r w:rsidRPr="00515D89">
        <w:rPr>
          <w:sz w:val="28"/>
        </w:rPr>
        <w:t xml:space="preserve"> </w:t>
      </w:r>
      <w:r>
        <w:rPr>
          <w:sz w:val="28"/>
        </w:rPr>
        <w:t>определяться</w:t>
      </w:r>
      <w:r w:rsidRPr="00515D89">
        <w:rPr>
          <w:sz w:val="28"/>
        </w:rPr>
        <w:t xml:space="preserve"> </w:t>
      </w:r>
      <w:r w:rsidR="003014DB">
        <w:rPr>
          <w:sz w:val="28"/>
        </w:rPr>
        <w:t xml:space="preserve">     </w:t>
      </w:r>
      <w:r>
        <w:rPr>
          <w:sz w:val="28"/>
        </w:rPr>
        <w:t>требованиями выбранной</w:t>
      </w:r>
      <w:r w:rsidRPr="00515D89">
        <w:rPr>
          <w:sz w:val="28"/>
        </w:rPr>
        <w:t xml:space="preserve"> </w:t>
      </w:r>
      <w:r w:rsidR="00CC3073">
        <w:rPr>
          <w:sz w:val="28"/>
        </w:rPr>
        <w:t xml:space="preserve">системой управления баз данных, </w:t>
      </w:r>
      <w:r>
        <w:rPr>
          <w:sz w:val="28"/>
        </w:rPr>
        <w:t>следовательно, СУБД MS SQL</w:t>
      </w:r>
      <w:r w:rsidRPr="00515D89">
        <w:rPr>
          <w:sz w:val="28"/>
        </w:rPr>
        <w:t xml:space="preserve"> </w:t>
      </w:r>
      <w:r>
        <w:rPr>
          <w:sz w:val="28"/>
        </w:rPr>
        <w:t>подходит</w:t>
      </w:r>
      <w:r w:rsidRPr="00515D89">
        <w:rPr>
          <w:sz w:val="28"/>
        </w:rPr>
        <w:t xml:space="preserve"> </w:t>
      </w:r>
      <w:r>
        <w:rPr>
          <w:sz w:val="28"/>
        </w:rPr>
        <w:t>для введения</w:t>
      </w:r>
      <w:r w:rsidRPr="00515D89">
        <w:rPr>
          <w:sz w:val="28"/>
        </w:rPr>
        <w:t xml:space="preserve"> </w:t>
      </w:r>
      <w:r>
        <w:rPr>
          <w:sz w:val="28"/>
        </w:rPr>
        <w:t>данной</w:t>
      </w:r>
      <w:r w:rsidRPr="00515D89">
        <w:rPr>
          <w:sz w:val="28"/>
        </w:rPr>
        <w:t xml:space="preserve"> </w:t>
      </w:r>
      <w:r>
        <w:rPr>
          <w:sz w:val="28"/>
        </w:rPr>
        <w:t>базы данных.</w:t>
      </w:r>
    </w:p>
    <w:p w14:paraId="5442B2B1" w14:textId="4E6A777D" w:rsidR="006A3ED9" w:rsidRPr="00C601D4" w:rsidRDefault="006A3ED9" w:rsidP="00E25646">
      <w:pPr>
        <w:suppressAutoHyphens/>
        <w:spacing w:line="360" w:lineRule="auto"/>
        <w:ind w:firstLine="709"/>
        <w:jc w:val="left"/>
        <w:rPr>
          <w:szCs w:val="22"/>
          <w:lang w:val="ru-RU" w:eastAsia="en-US"/>
        </w:rPr>
      </w:pPr>
      <w:r>
        <w:t xml:space="preserve">Для </w:t>
      </w:r>
      <w:proofErr w:type="spellStart"/>
      <w:r>
        <w:t>поддержания</w:t>
      </w:r>
      <w:proofErr w:type="spellEnd"/>
      <w:r>
        <w:t xml:space="preserve"> </w:t>
      </w:r>
      <w:proofErr w:type="spellStart"/>
      <w:r>
        <w:t>целостности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выполняется</w:t>
      </w:r>
      <w:proofErr w:type="spellEnd"/>
      <w:r>
        <w:t xml:space="preserve"> </w:t>
      </w:r>
      <w:proofErr w:type="spellStart"/>
      <w:r>
        <w:t>резервное</w:t>
      </w:r>
      <w:proofErr w:type="spellEnd"/>
      <w:r>
        <w:t xml:space="preserve"> </w:t>
      </w:r>
      <w:proofErr w:type="spellStart"/>
      <w:r w:rsidR="00A732B5">
        <w:t>копирование</w:t>
      </w:r>
      <w:proofErr w:type="spellEnd"/>
      <w:r w:rsidR="00A732B5">
        <w:t xml:space="preserve"> баз </w:t>
      </w:r>
      <w:proofErr w:type="spellStart"/>
      <w:r w:rsidR="00A732B5">
        <w:t>данных</w:t>
      </w:r>
      <w:proofErr w:type="spellEnd"/>
      <w:r w:rsidR="00A732B5">
        <w:t xml:space="preserve">. План резервного </w:t>
      </w:r>
      <w:proofErr w:type="spellStart"/>
      <w:r w:rsidR="00A732B5">
        <w:t>копирования</w:t>
      </w:r>
      <w:proofErr w:type="spellEnd"/>
      <w:r w:rsidR="00A732B5">
        <w:t xml:space="preserve"> </w:t>
      </w:r>
      <w:proofErr w:type="spellStart"/>
      <w:r w:rsidR="00A732B5">
        <w:t>приведен</w:t>
      </w:r>
      <w:proofErr w:type="spellEnd"/>
      <w:r w:rsidR="00A732B5">
        <w:t xml:space="preserve"> в таблице 2.2.</w:t>
      </w:r>
    </w:p>
    <w:p w14:paraId="4BB2B02B" w14:textId="77777777" w:rsidR="00CF7272" w:rsidRDefault="00CF7272" w:rsidP="00E25646">
      <w:pPr>
        <w:pStyle w:val="TableParagraph"/>
        <w:suppressAutoHyphens/>
        <w:spacing w:line="360" w:lineRule="auto"/>
        <w:ind w:firstLine="709"/>
        <w:rPr>
          <w:sz w:val="28"/>
        </w:rPr>
      </w:pPr>
    </w:p>
    <w:p w14:paraId="1DCE2412" w14:textId="50684883" w:rsidR="00A732B5" w:rsidRDefault="00A732B5" w:rsidP="00A229C4">
      <w:pPr>
        <w:pStyle w:val="TableParagraph"/>
        <w:suppressAutoHyphens/>
        <w:spacing w:line="360" w:lineRule="auto"/>
        <w:rPr>
          <w:sz w:val="28"/>
        </w:rPr>
      </w:pPr>
      <w:r>
        <w:rPr>
          <w:sz w:val="28"/>
        </w:rPr>
        <w:t>Таблица</w:t>
      </w:r>
      <w:r w:rsidRPr="00A732B5">
        <w:rPr>
          <w:sz w:val="28"/>
        </w:rPr>
        <w:t xml:space="preserve"> 2.</w:t>
      </w:r>
      <w:r>
        <w:rPr>
          <w:sz w:val="28"/>
        </w:rPr>
        <w:t>2</w:t>
      </w:r>
      <w:r w:rsidRPr="00A732B5">
        <w:rPr>
          <w:sz w:val="28"/>
        </w:rPr>
        <w:t xml:space="preserve"> </w:t>
      </w:r>
      <w:r>
        <w:rPr>
          <w:sz w:val="28"/>
        </w:rPr>
        <w:t>–</w:t>
      </w:r>
      <w:r w:rsidRPr="00A732B5">
        <w:rPr>
          <w:sz w:val="28"/>
        </w:rPr>
        <w:t xml:space="preserve"> </w:t>
      </w:r>
      <w:r>
        <w:rPr>
          <w:sz w:val="28"/>
        </w:rPr>
        <w:t>План резервного копирования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4"/>
        <w:gridCol w:w="4984"/>
      </w:tblGrid>
      <w:tr w:rsidR="00A732B5" w:rsidRPr="00A732B5" w14:paraId="2260F0E5" w14:textId="77777777" w:rsidTr="00F360EC">
        <w:tc>
          <w:tcPr>
            <w:tcW w:w="4984" w:type="dxa"/>
          </w:tcPr>
          <w:p w14:paraId="084A8303" w14:textId="77777777" w:rsidR="00A732B5" w:rsidRPr="00F360EC" w:rsidRDefault="00A732B5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>День недели</w:t>
            </w:r>
          </w:p>
        </w:tc>
        <w:tc>
          <w:tcPr>
            <w:tcW w:w="4984" w:type="dxa"/>
          </w:tcPr>
          <w:p w14:paraId="2D90AD9B" w14:textId="77777777" w:rsidR="00A732B5" w:rsidRPr="00F360EC" w:rsidRDefault="00A732B5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>Вид резервного копирования</w:t>
            </w:r>
          </w:p>
        </w:tc>
      </w:tr>
      <w:tr w:rsidR="00A732B5" w:rsidRPr="00A732B5" w14:paraId="1E91378F" w14:textId="77777777" w:rsidTr="00F360EC">
        <w:tc>
          <w:tcPr>
            <w:tcW w:w="4984" w:type="dxa"/>
          </w:tcPr>
          <w:p w14:paraId="7C065602" w14:textId="77777777" w:rsidR="00A732B5" w:rsidRPr="00F360EC" w:rsidRDefault="00A732B5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>Понедельник</w:t>
            </w:r>
          </w:p>
        </w:tc>
        <w:tc>
          <w:tcPr>
            <w:tcW w:w="4984" w:type="dxa"/>
          </w:tcPr>
          <w:p w14:paraId="1A1E7C3F" w14:textId="31D664D2" w:rsidR="00A732B5" w:rsidRPr="00F360EC" w:rsidRDefault="00A732B5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>Разностное резервное копирование (</w:t>
            </w:r>
            <w:r w:rsidR="00347834">
              <w:rPr>
                <w:rFonts w:eastAsia="Calibri"/>
                <w:sz w:val="28"/>
              </w:rPr>
              <w:t>контрактов и транзакций</w:t>
            </w:r>
            <w:r w:rsidRPr="00F360EC">
              <w:rPr>
                <w:rFonts w:eastAsia="Calibri"/>
                <w:sz w:val="28"/>
              </w:rPr>
              <w:t>)</w:t>
            </w:r>
          </w:p>
        </w:tc>
      </w:tr>
      <w:tr w:rsidR="00A732B5" w:rsidRPr="00A732B5" w14:paraId="5210E8E2" w14:textId="77777777" w:rsidTr="00F360EC">
        <w:tc>
          <w:tcPr>
            <w:tcW w:w="4984" w:type="dxa"/>
          </w:tcPr>
          <w:p w14:paraId="440D250B" w14:textId="77777777" w:rsidR="00A732B5" w:rsidRPr="00F360EC" w:rsidRDefault="00A732B5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>Вторник</w:t>
            </w:r>
          </w:p>
        </w:tc>
        <w:tc>
          <w:tcPr>
            <w:tcW w:w="4984" w:type="dxa"/>
          </w:tcPr>
          <w:p w14:paraId="4752E466" w14:textId="78642AED" w:rsidR="00A732B5" w:rsidRPr="00F360EC" w:rsidRDefault="00A732B5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 xml:space="preserve">Разностное резервное копирование </w:t>
            </w:r>
            <w:r w:rsidR="00347834" w:rsidRPr="00F360EC">
              <w:rPr>
                <w:rFonts w:eastAsia="Calibri"/>
                <w:sz w:val="28"/>
              </w:rPr>
              <w:t>(</w:t>
            </w:r>
            <w:r w:rsidR="00347834">
              <w:rPr>
                <w:rFonts w:eastAsia="Calibri"/>
                <w:sz w:val="28"/>
              </w:rPr>
              <w:t>контрактов и транзакций</w:t>
            </w:r>
            <w:r w:rsidR="00347834" w:rsidRPr="00F360EC">
              <w:rPr>
                <w:rFonts w:eastAsia="Calibri"/>
                <w:sz w:val="28"/>
              </w:rPr>
              <w:t>)</w:t>
            </w:r>
          </w:p>
        </w:tc>
      </w:tr>
      <w:tr w:rsidR="00A732B5" w:rsidRPr="00A732B5" w14:paraId="0365604F" w14:textId="77777777" w:rsidTr="00F360EC">
        <w:tc>
          <w:tcPr>
            <w:tcW w:w="4984" w:type="dxa"/>
          </w:tcPr>
          <w:p w14:paraId="6DC2F90B" w14:textId="77777777" w:rsidR="00A732B5" w:rsidRPr="00F360EC" w:rsidRDefault="00A732B5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>Среда</w:t>
            </w:r>
          </w:p>
        </w:tc>
        <w:tc>
          <w:tcPr>
            <w:tcW w:w="4984" w:type="dxa"/>
          </w:tcPr>
          <w:p w14:paraId="6BD91E1E" w14:textId="0791EC20" w:rsidR="00A732B5" w:rsidRPr="00F360EC" w:rsidRDefault="00A732B5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 xml:space="preserve">Разностное резервное копирование </w:t>
            </w:r>
            <w:r w:rsidR="00347834" w:rsidRPr="00F360EC">
              <w:rPr>
                <w:rFonts w:eastAsia="Calibri"/>
                <w:sz w:val="28"/>
              </w:rPr>
              <w:t>(</w:t>
            </w:r>
            <w:r w:rsidR="00347834">
              <w:rPr>
                <w:rFonts w:eastAsia="Calibri"/>
                <w:sz w:val="28"/>
              </w:rPr>
              <w:t>контрактов и транзакций</w:t>
            </w:r>
            <w:r w:rsidR="00347834" w:rsidRPr="00F360EC">
              <w:rPr>
                <w:rFonts w:eastAsia="Calibri"/>
                <w:sz w:val="28"/>
              </w:rPr>
              <w:t>)</w:t>
            </w:r>
          </w:p>
        </w:tc>
      </w:tr>
      <w:tr w:rsidR="00A732B5" w:rsidRPr="00A732B5" w14:paraId="45C4E206" w14:textId="77777777" w:rsidTr="00F360EC">
        <w:tc>
          <w:tcPr>
            <w:tcW w:w="4984" w:type="dxa"/>
          </w:tcPr>
          <w:p w14:paraId="632C7078" w14:textId="77777777" w:rsidR="00A732B5" w:rsidRPr="00F360EC" w:rsidRDefault="00A732B5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>Четверг</w:t>
            </w:r>
          </w:p>
        </w:tc>
        <w:tc>
          <w:tcPr>
            <w:tcW w:w="4984" w:type="dxa"/>
          </w:tcPr>
          <w:p w14:paraId="3AE38728" w14:textId="4CBED767" w:rsidR="00A732B5" w:rsidRPr="00F360EC" w:rsidRDefault="00A732B5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 xml:space="preserve">Разностное резервное копирование </w:t>
            </w:r>
            <w:r w:rsidR="00347834" w:rsidRPr="00F360EC">
              <w:rPr>
                <w:rFonts w:eastAsia="Calibri"/>
                <w:sz w:val="28"/>
              </w:rPr>
              <w:t>(</w:t>
            </w:r>
            <w:r w:rsidR="00347834">
              <w:rPr>
                <w:rFonts w:eastAsia="Calibri"/>
                <w:sz w:val="28"/>
              </w:rPr>
              <w:t>контрактов и транзакций</w:t>
            </w:r>
            <w:r w:rsidR="00347834" w:rsidRPr="00F360EC">
              <w:rPr>
                <w:rFonts w:eastAsia="Calibri"/>
                <w:sz w:val="28"/>
              </w:rPr>
              <w:t>)</w:t>
            </w:r>
          </w:p>
        </w:tc>
      </w:tr>
      <w:tr w:rsidR="00A732B5" w:rsidRPr="00A732B5" w14:paraId="249740CF" w14:textId="77777777" w:rsidTr="00F360EC">
        <w:tc>
          <w:tcPr>
            <w:tcW w:w="4984" w:type="dxa"/>
          </w:tcPr>
          <w:p w14:paraId="2D1FC783" w14:textId="77777777" w:rsidR="00A732B5" w:rsidRPr="00F360EC" w:rsidRDefault="00A732B5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>Пятница</w:t>
            </w:r>
          </w:p>
        </w:tc>
        <w:tc>
          <w:tcPr>
            <w:tcW w:w="4984" w:type="dxa"/>
          </w:tcPr>
          <w:p w14:paraId="3735C36F" w14:textId="36A11B4E" w:rsidR="00A732B5" w:rsidRPr="00F360EC" w:rsidRDefault="00A732B5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 xml:space="preserve">Разностное резервное копирование </w:t>
            </w:r>
            <w:r w:rsidR="00347834" w:rsidRPr="00F360EC">
              <w:rPr>
                <w:rFonts w:eastAsia="Calibri"/>
                <w:sz w:val="28"/>
              </w:rPr>
              <w:t>(</w:t>
            </w:r>
            <w:r w:rsidR="00347834">
              <w:rPr>
                <w:rFonts w:eastAsia="Calibri"/>
                <w:sz w:val="28"/>
              </w:rPr>
              <w:t>контрактов и транзакций</w:t>
            </w:r>
            <w:r w:rsidR="00347834" w:rsidRPr="00F360EC">
              <w:rPr>
                <w:rFonts w:eastAsia="Calibri"/>
                <w:sz w:val="28"/>
              </w:rPr>
              <w:t>)</w:t>
            </w:r>
          </w:p>
        </w:tc>
      </w:tr>
      <w:tr w:rsidR="00A732B5" w:rsidRPr="00A732B5" w14:paraId="21AFE9BF" w14:textId="77777777" w:rsidTr="00F360EC">
        <w:tc>
          <w:tcPr>
            <w:tcW w:w="4984" w:type="dxa"/>
          </w:tcPr>
          <w:p w14:paraId="599E039D" w14:textId="77777777" w:rsidR="00A732B5" w:rsidRPr="00F360EC" w:rsidRDefault="00A732B5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>Суббота</w:t>
            </w:r>
          </w:p>
        </w:tc>
        <w:tc>
          <w:tcPr>
            <w:tcW w:w="4984" w:type="dxa"/>
          </w:tcPr>
          <w:p w14:paraId="1DFD83A4" w14:textId="7AF23804" w:rsidR="00A732B5" w:rsidRPr="00F360EC" w:rsidRDefault="00A732B5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 xml:space="preserve">Разностное резервное копирование </w:t>
            </w:r>
            <w:r w:rsidR="00347834" w:rsidRPr="00F360EC">
              <w:rPr>
                <w:rFonts w:eastAsia="Calibri"/>
                <w:sz w:val="28"/>
              </w:rPr>
              <w:t>(</w:t>
            </w:r>
            <w:r w:rsidR="00347834">
              <w:rPr>
                <w:rFonts w:eastAsia="Calibri"/>
                <w:sz w:val="28"/>
              </w:rPr>
              <w:t>контрактов и транзакций</w:t>
            </w:r>
            <w:r w:rsidR="00347834" w:rsidRPr="00F360EC">
              <w:rPr>
                <w:rFonts w:eastAsia="Calibri"/>
                <w:sz w:val="28"/>
              </w:rPr>
              <w:t>)</w:t>
            </w:r>
          </w:p>
        </w:tc>
      </w:tr>
      <w:tr w:rsidR="00A732B5" w:rsidRPr="00A732B5" w14:paraId="14226195" w14:textId="77777777" w:rsidTr="00F360EC">
        <w:tc>
          <w:tcPr>
            <w:tcW w:w="4984" w:type="dxa"/>
          </w:tcPr>
          <w:p w14:paraId="74A6FC94" w14:textId="77777777" w:rsidR="00A732B5" w:rsidRPr="00F360EC" w:rsidRDefault="00A732B5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>Воскресенье</w:t>
            </w:r>
          </w:p>
        </w:tc>
        <w:tc>
          <w:tcPr>
            <w:tcW w:w="4984" w:type="dxa"/>
          </w:tcPr>
          <w:p w14:paraId="4534C2CF" w14:textId="77777777" w:rsidR="00A732B5" w:rsidRPr="00F360EC" w:rsidRDefault="00A732B5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 xml:space="preserve">Полное резервное копирование всей </w:t>
            </w:r>
            <w:r w:rsidRPr="00F360EC">
              <w:rPr>
                <w:rFonts w:eastAsia="Calibri"/>
                <w:sz w:val="28"/>
              </w:rPr>
              <w:lastRenderedPageBreak/>
              <w:t>БД</w:t>
            </w:r>
          </w:p>
        </w:tc>
      </w:tr>
    </w:tbl>
    <w:p w14:paraId="3C59FF43" w14:textId="07B2549E" w:rsidR="00FE7439" w:rsidRDefault="003014DB" w:rsidP="00A229C4">
      <w:pPr>
        <w:suppressAutoHyphens/>
        <w:spacing w:line="360" w:lineRule="auto"/>
        <w:ind w:firstLine="709"/>
        <w:rPr>
          <w:lang w:val="ru-RU"/>
        </w:rPr>
      </w:pPr>
      <w:r w:rsidRPr="003014DB">
        <w:rPr>
          <w:lang w:val="ru-RU"/>
        </w:rPr>
        <w:lastRenderedPageBreak/>
        <w:t xml:space="preserve">В </w:t>
      </w:r>
      <w:r w:rsidRPr="003014DB">
        <w:rPr>
          <w:lang w:val="en-US"/>
        </w:rPr>
        <w:t>Microsoft</w:t>
      </w:r>
      <w:r w:rsidRPr="003014DB">
        <w:rPr>
          <w:lang w:val="ru-RU"/>
        </w:rPr>
        <w:t xml:space="preserve"> </w:t>
      </w:r>
      <w:r w:rsidRPr="003014DB">
        <w:rPr>
          <w:lang w:val="en-US"/>
        </w:rPr>
        <w:t>SQL</w:t>
      </w:r>
      <w:r w:rsidRPr="003014DB">
        <w:rPr>
          <w:lang w:val="ru-RU"/>
        </w:rPr>
        <w:t xml:space="preserve"> </w:t>
      </w:r>
      <w:r w:rsidRPr="003014DB">
        <w:rPr>
          <w:lang w:val="en-US"/>
        </w:rPr>
        <w:t>Server</w:t>
      </w:r>
      <w:r w:rsidRPr="003014DB">
        <w:rPr>
          <w:lang w:val="ru-RU"/>
        </w:rPr>
        <w:t xml:space="preserve"> принята практика разных типов резервного копирования. Пользователям доступно:</w:t>
      </w:r>
    </w:p>
    <w:p w14:paraId="63A27FE9" w14:textId="77777777" w:rsidR="003014DB" w:rsidRDefault="003014DB" w:rsidP="00A229C4">
      <w:pPr>
        <w:numPr>
          <w:ilvl w:val="0"/>
          <w:numId w:val="44"/>
        </w:numPr>
        <w:suppressAutoHyphens/>
        <w:spacing w:line="360" w:lineRule="auto"/>
        <w:ind w:left="993" w:hanging="284"/>
        <w:rPr>
          <w:lang w:val="ru-RU"/>
        </w:rPr>
      </w:pPr>
      <w:proofErr w:type="gramStart"/>
      <w:r w:rsidRPr="003014DB">
        <w:rPr>
          <w:lang w:val="ru-RU"/>
        </w:rPr>
        <w:t>полное</w:t>
      </w:r>
      <w:proofErr w:type="gramEnd"/>
      <w:r w:rsidRPr="003014DB">
        <w:rPr>
          <w:lang w:val="ru-RU"/>
        </w:rPr>
        <w:t xml:space="preserve"> – д</w:t>
      </w:r>
      <w:r>
        <w:rPr>
          <w:lang w:val="ru-RU"/>
        </w:rPr>
        <w:t>елается резервная копия всей БД</w:t>
      </w:r>
      <w:r w:rsidRPr="003014DB">
        <w:rPr>
          <w:lang w:val="ru-RU"/>
        </w:rPr>
        <w:t xml:space="preserve">; </w:t>
      </w:r>
    </w:p>
    <w:p w14:paraId="6C11EDED" w14:textId="77777777" w:rsidR="003014DB" w:rsidRDefault="003014DB" w:rsidP="00A229C4">
      <w:pPr>
        <w:numPr>
          <w:ilvl w:val="0"/>
          <w:numId w:val="44"/>
        </w:numPr>
        <w:suppressAutoHyphens/>
        <w:spacing w:line="360" w:lineRule="auto"/>
        <w:ind w:left="993" w:hanging="284"/>
        <w:rPr>
          <w:lang w:val="ru-RU"/>
        </w:rPr>
      </w:pPr>
      <w:r w:rsidRPr="003014DB">
        <w:rPr>
          <w:lang w:val="ru-RU"/>
        </w:rPr>
        <w:t xml:space="preserve">дифференциальное или разностное – осуществляется копирование данных с того момента, когда осуществлялось ее последнее полное резервирование; </w:t>
      </w:r>
    </w:p>
    <w:p w14:paraId="06E1869A" w14:textId="77777777" w:rsidR="003014DB" w:rsidRDefault="003014DB" w:rsidP="00A229C4">
      <w:pPr>
        <w:numPr>
          <w:ilvl w:val="0"/>
          <w:numId w:val="44"/>
        </w:numPr>
        <w:suppressAutoHyphens/>
        <w:spacing w:line="360" w:lineRule="auto"/>
        <w:ind w:left="993" w:hanging="284"/>
        <w:rPr>
          <w:lang w:val="ru-RU"/>
        </w:rPr>
      </w:pPr>
      <w:r>
        <w:rPr>
          <w:lang w:val="ru-RU"/>
        </w:rPr>
        <w:t xml:space="preserve">логов </w:t>
      </w:r>
      <w:r w:rsidRPr="003014DB">
        <w:rPr>
          <w:lang w:val="ru-RU"/>
        </w:rPr>
        <w:t xml:space="preserve">или </w:t>
      </w:r>
      <w:proofErr w:type="gramStart"/>
      <w:r w:rsidRPr="003014DB">
        <w:rPr>
          <w:lang w:val="ru-RU"/>
        </w:rPr>
        <w:t>инкрементальное</w:t>
      </w:r>
      <w:proofErr w:type="gramEnd"/>
      <w:r w:rsidRPr="003014DB">
        <w:rPr>
          <w:lang w:val="ru-RU"/>
        </w:rPr>
        <w:t>.</w:t>
      </w:r>
    </w:p>
    <w:p w14:paraId="32FE9764" w14:textId="77777777" w:rsidR="00CF7272" w:rsidRDefault="00CF7272" w:rsidP="00A229C4">
      <w:pPr>
        <w:suppressAutoHyphens/>
        <w:jc w:val="left"/>
        <w:rPr>
          <w:szCs w:val="22"/>
          <w:lang w:val="ru-RU" w:eastAsia="en-US"/>
        </w:rPr>
      </w:pPr>
      <w:r>
        <w:br w:type="page"/>
      </w:r>
    </w:p>
    <w:p w14:paraId="14F56BD5" w14:textId="24C4F52D" w:rsidR="00CC3073" w:rsidRPr="003014DB" w:rsidRDefault="000A586C" w:rsidP="00A229C4">
      <w:pPr>
        <w:pStyle w:val="TableParagraph"/>
        <w:suppressAutoHyphens/>
        <w:spacing w:after="480" w:line="360" w:lineRule="auto"/>
        <w:ind w:firstLine="709"/>
        <w:jc w:val="both"/>
        <w:outlineLvl w:val="0"/>
        <w:rPr>
          <w:sz w:val="28"/>
          <w:szCs w:val="20"/>
        </w:rPr>
      </w:pPr>
      <w:bookmarkStart w:id="7" w:name="_Toc121320235"/>
      <w:r w:rsidRPr="003014DB">
        <w:rPr>
          <w:sz w:val="28"/>
        </w:rPr>
        <w:lastRenderedPageBreak/>
        <w:t xml:space="preserve">3 </w:t>
      </w:r>
      <w:r w:rsidR="00CC3073" w:rsidRPr="003014DB">
        <w:rPr>
          <w:sz w:val="28"/>
          <w:szCs w:val="28"/>
        </w:rPr>
        <w:t>Выбор</w:t>
      </w:r>
      <w:r w:rsidR="00CC3073" w:rsidRPr="003014DB">
        <w:rPr>
          <w:spacing w:val="-2"/>
          <w:sz w:val="28"/>
          <w:szCs w:val="28"/>
        </w:rPr>
        <w:t xml:space="preserve"> </w:t>
      </w:r>
      <w:r w:rsidR="00CC3073" w:rsidRPr="003014DB">
        <w:rPr>
          <w:sz w:val="28"/>
          <w:szCs w:val="28"/>
        </w:rPr>
        <w:t>СУБД</w:t>
      </w:r>
      <w:r w:rsidR="00CC3073" w:rsidRPr="003014DB">
        <w:rPr>
          <w:spacing w:val="-3"/>
          <w:sz w:val="28"/>
          <w:szCs w:val="28"/>
        </w:rPr>
        <w:t xml:space="preserve"> </w:t>
      </w:r>
      <w:r w:rsidR="00CC3073" w:rsidRPr="003014DB">
        <w:rPr>
          <w:sz w:val="28"/>
          <w:szCs w:val="28"/>
        </w:rPr>
        <w:t>и</w:t>
      </w:r>
      <w:r w:rsidR="00CC3073" w:rsidRPr="003014DB">
        <w:rPr>
          <w:spacing w:val="-6"/>
          <w:sz w:val="28"/>
          <w:szCs w:val="28"/>
        </w:rPr>
        <w:t xml:space="preserve"> </w:t>
      </w:r>
      <w:r w:rsidR="00CC3073" w:rsidRPr="003014DB">
        <w:rPr>
          <w:sz w:val="28"/>
          <w:szCs w:val="28"/>
        </w:rPr>
        <w:t>других</w:t>
      </w:r>
      <w:r w:rsidR="00CC3073" w:rsidRPr="003014DB">
        <w:rPr>
          <w:spacing w:val="-2"/>
          <w:sz w:val="28"/>
          <w:szCs w:val="28"/>
        </w:rPr>
        <w:t xml:space="preserve"> </w:t>
      </w:r>
      <w:r w:rsidR="00CC3073" w:rsidRPr="003014DB">
        <w:rPr>
          <w:sz w:val="28"/>
          <w:szCs w:val="28"/>
        </w:rPr>
        <w:t>программных</w:t>
      </w:r>
      <w:r w:rsidR="00CC3073" w:rsidRPr="003014DB">
        <w:rPr>
          <w:spacing w:val="-3"/>
          <w:sz w:val="28"/>
          <w:szCs w:val="28"/>
        </w:rPr>
        <w:t xml:space="preserve"> </w:t>
      </w:r>
      <w:r w:rsidR="00CC3073" w:rsidRPr="003014DB">
        <w:rPr>
          <w:sz w:val="28"/>
          <w:szCs w:val="28"/>
        </w:rPr>
        <w:t>средств</w:t>
      </w:r>
      <w:bookmarkEnd w:id="7"/>
    </w:p>
    <w:p w14:paraId="26369276" w14:textId="77777777" w:rsidR="00576D49" w:rsidRDefault="00576D49" w:rsidP="00A229C4">
      <w:pPr>
        <w:pStyle w:val="TableParagraph"/>
        <w:suppressAutoHyphens/>
        <w:spacing w:before="161" w:line="360" w:lineRule="auto"/>
        <w:ind w:firstLine="709"/>
        <w:jc w:val="both"/>
        <w:rPr>
          <w:sz w:val="28"/>
        </w:rPr>
      </w:pPr>
      <w:r w:rsidRPr="00B06AAD">
        <w:rPr>
          <w:sz w:val="28"/>
        </w:rPr>
        <w:t xml:space="preserve">При создании базы данных и клиентского приложения </w:t>
      </w:r>
      <w:r w:rsidR="00B06AAD">
        <w:rPr>
          <w:sz w:val="28"/>
        </w:rPr>
        <w:t>были</w:t>
      </w:r>
      <w:r w:rsidR="00B06AAD" w:rsidRPr="00B06AAD">
        <w:rPr>
          <w:sz w:val="28"/>
        </w:rPr>
        <w:t xml:space="preserve"> решены</w:t>
      </w:r>
      <w:r w:rsidRPr="00B06AAD">
        <w:rPr>
          <w:sz w:val="28"/>
        </w:rPr>
        <w:t xml:space="preserve"> </w:t>
      </w:r>
      <w:r w:rsidR="00B06AAD">
        <w:rPr>
          <w:sz w:val="28"/>
        </w:rPr>
        <w:t xml:space="preserve">     </w:t>
      </w:r>
      <w:r w:rsidRPr="00B06AAD">
        <w:rPr>
          <w:sz w:val="28"/>
        </w:rPr>
        <w:t>важн</w:t>
      </w:r>
      <w:r w:rsidR="00265DF2" w:rsidRPr="00B06AAD">
        <w:rPr>
          <w:sz w:val="28"/>
        </w:rPr>
        <w:t>ы</w:t>
      </w:r>
      <w:r w:rsidR="00B06AAD">
        <w:rPr>
          <w:sz w:val="28"/>
        </w:rPr>
        <w:t>е</w:t>
      </w:r>
      <w:r w:rsidRPr="00B06AAD">
        <w:rPr>
          <w:sz w:val="28"/>
        </w:rPr>
        <w:t xml:space="preserve"> и сложны</w:t>
      </w:r>
      <w:r w:rsidR="00B06AAD">
        <w:rPr>
          <w:sz w:val="28"/>
        </w:rPr>
        <w:t>е</w:t>
      </w:r>
      <w:r>
        <w:rPr>
          <w:sz w:val="28"/>
        </w:rPr>
        <w:t xml:space="preserve"> задач</w:t>
      </w:r>
      <w:r w:rsidR="00B06AAD">
        <w:rPr>
          <w:sz w:val="28"/>
        </w:rPr>
        <w:t>и</w:t>
      </w:r>
      <w:r>
        <w:rPr>
          <w:sz w:val="28"/>
        </w:rPr>
        <w:t xml:space="preserve">, для успешного выполнения которых нужно было </w:t>
      </w:r>
      <w:r w:rsidR="00B06AAD">
        <w:rPr>
          <w:sz w:val="28"/>
        </w:rPr>
        <w:t xml:space="preserve">   </w:t>
      </w:r>
      <w:r>
        <w:rPr>
          <w:sz w:val="28"/>
        </w:rPr>
        <w:t>правильно сделать выбор средства</w:t>
      </w:r>
      <w:r>
        <w:rPr>
          <w:spacing w:val="-10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12"/>
          <w:sz w:val="28"/>
        </w:rPr>
        <w:t xml:space="preserve"> </w:t>
      </w:r>
      <w:r>
        <w:rPr>
          <w:sz w:val="28"/>
        </w:rPr>
        <w:t>проекта.</w:t>
      </w:r>
      <w:r w:rsidR="00CC3073">
        <w:rPr>
          <w:spacing w:val="-6"/>
          <w:sz w:val="28"/>
        </w:rPr>
        <w:t xml:space="preserve"> </w:t>
      </w:r>
      <w:r>
        <w:rPr>
          <w:sz w:val="28"/>
        </w:rPr>
        <w:t>Для</w:t>
      </w:r>
      <w:r w:rsidR="00CC3073">
        <w:rPr>
          <w:spacing w:val="-67"/>
          <w:sz w:val="28"/>
        </w:rPr>
        <w:t xml:space="preserve"> </w:t>
      </w:r>
      <w:r w:rsidR="00CC3073">
        <w:rPr>
          <w:sz w:val="28"/>
        </w:rPr>
        <w:t>создания</w:t>
      </w:r>
      <w:r w:rsidR="00CC3073">
        <w:rPr>
          <w:spacing w:val="1"/>
          <w:sz w:val="28"/>
        </w:rPr>
        <w:t xml:space="preserve"> </w:t>
      </w:r>
      <w:r w:rsidR="00B06AAD">
        <w:rPr>
          <w:spacing w:val="1"/>
          <w:sz w:val="28"/>
        </w:rPr>
        <w:t xml:space="preserve">               </w:t>
      </w:r>
      <w:r w:rsidR="00CC3073">
        <w:rPr>
          <w:sz w:val="28"/>
        </w:rPr>
        <w:t>концептуальной</w:t>
      </w:r>
      <w:r w:rsidR="00CC3073">
        <w:rPr>
          <w:spacing w:val="1"/>
          <w:sz w:val="28"/>
        </w:rPr>
        <w:t xml:space="preserve"> </w:t>
      </w:r>
      <w:r w:rsidR="00CC3073">
        <w:rPr>
          <w:sz w:val="28"/>
        </w:rPr>
        <w:t>и</w:t>
      </w:r>
      <w:r w:rsidR="00CC3073">
        <w:rPr>
          <w:spacing w:val="1"/>
          <w:sz w:val="28"/>
        </w:rPr>
        <w:t xml:space="preserve"> </w:t>
      </w:r>
      <w:r w:rsidR="00CC3073">
        <w:rPr>
          <w:sz w:val="28"/>
        </w:rPr>
        <w:t>логической</w:t>
      </w:r>
      <w:r w:rsidR="00CC3073">
        <w:rPr>
          <w:spacing w:val="1"/>
          <w:sz w:val="28"/>
        </w:rPr>
        <w:t xml:space="preserve"> </w:t>
      </w:r>
      <w:r w:rsidR="00CC3073">
        <w:rPr>
          <w:sz w:val="28"/>
        </w:rPr>
        <w:t>моделей</w:t>
      </w:r>
      <w:r w:rsidR="00CC3073">
        <w:rPr>
          <w:spacing w:val="1"/>
          <w:sz w:val="28"/>
        </w:rPr>
        <w:t xml:space="preserve"> </w:t>
      </w:r>
      <w:r w:rsidR="00CC3073">
        <w:rPr>
          <w:sz w:val="28"/>
        </w:rPr>
        <w:t>базы</w:t>
      </w:r>
      <w:r w:rsidR="00CC3073">
        <w:rPr>
          <w:spacing w:val="1"/>
          <w:sz w:val="28"/>
        </w:rPr>
        <w:t xml:space="preserve"> </w:t>
      </w:r>
      <w:r w:rsidR="00CC3073">
        <w:rPr>
          <w:sz w:val="28"/>
        </w:rPr>
        <w:t>данных</w:t>
      </w:r>
      <w:r w:rsidR="00CC3073">
        <w:rPr>
          <w:spacing w:val="1"/>
          <w:sz w:val="28"/>
        </w:rPr>
        <w:t xml:space="preserve"> </w:t>
      </w:r>
      <w:proofErr w:type="spellStart"/>
      <w:r w:rsidR="00CC3073">
        <w:rPr>
          <w:sz w:val="28"/>
        </w:rPr>
        <w:t>Oracle</w:t>
      </w:r>
      <w:proofErr w:type="spellEnd"/>
      <w:r w:rsidR="00CC3073">
        <w:rPr>
          <w:sz w:val="28"/>
        </w:rPr>
        <w:t xml:space="preserve"> SQL </w:t>
      </w:r>
      <w:proofErr w:type="spellStart"/>
      <w:r w:rsidR="00CC3073">
        <w:rPr>
          <w:sz w:val="28"/>
        </w:rPr>
        <w:t>Developer</w:t>
      </w:r>
      <w:proofErr w:type="spellEnd"/>
      <w:r w:rsidR="00CC3073">
        <w:rPr>
          <w:sz w:val="28"/>
        </w:rPr>
        <w:t xml:space="preserve"> </w:t>
      </w:r>
      <w:proofErr w:type="spellStart"/>
      <w:r w:rsidR="00CC3073">
        <w:rPr>
          <w:sz w:val="28"/>
        </w:rPr>
        <w:t>Data</w:t>
      </w:r>
      <w:proofErr w:type="spellEnd"/>
      <w:r w:rsidR="00CC3073">
        <w:rPr>
          <w:sz w:val="28"/>
        </w:rPr>
        <w:t xml:space="preserve"> </w:t>
      </w:r>
      <w:proofErr w:type="spellStart"/>
      <w:r w:rsidR="00CC3073">
        <w:rPr>
          <w:sz w:val="28"/>
        </w:rPr>
        <w:t>Modeler</w:t>
      </w:r>
      <w:proofErr w:type="spellEnd"/>
      <w:r>
        <w:rPr>
          <w:sz w:val="28"/>
        </w:rPr>
        <w:t xml:space="preserve"> предоставил много возможностей</w:t>
      </w:r>
      <w:r w:rsidR="00CC3073">
        <w:rPr>
          <w:sz w:val="28"/>
        </w:rPr>
        <w:t xml:space="preserve">. </w:t>
      </w:r>
      <w:r>
        <w:rPr>
          <w:sz w:val="28"/>
        </w:rPr>
        <w:t>Приложение</w:t>
      </w:r>
      <w:r w:rsidR="00CC3073">
        <w:rPr>
          <w:sz w:val="28"/>
        </w:rPr>
        <w:t xml:space="preserve"> является бесплатным графическим программным обеспечением</w:t>
      </w:r>
      <w:r>
        <w:rPr>
          <w:sz w:val="28"/>
        </w:rPr>
        <w:t xml:space="preserve">, </w:t>
      </w:r>
      <w:r w:rsidR="00CC3073">
        <w:rPr>
          <w:sz w:val="28"/>
        </w:rPr>
        <w:t xml:space="preserve">с помощью которого </w:t>
      </w:r>
      <w:r>
        <w:rPr>
          <w:sz w:val="28"/>
        </w:rPr>
        <w:t xml:space="preserve">можно </w:t>
      </w:r>
      <w:r w:rsidR="00B06AAD">
        <w:rPr>
          <w:sz w:val="28"/>
        </w:rPr>
        <w:t xml:space="preserve">         </w:t>
      </w:r>
      <w:r>
        <w:rPr>
          <w:sz w:val="28"/>
        </w:rPr>
        <w:t>сконструировать различные</w:t>
      </w:r>
      <w:r w:rsidR="00CC3073">
        <w:rPr>
          <w:sz w:val="28"/>
        </w:rPr>
        <w:t xml:space="preserve"> модел</w:t>
      </w:r>
      <w:r>
        <w:rPr>
          <w:sz w:val="28"/>
        </w:rPr>
        <w:t>и</w:t>
      </w:r>
      <w:r w:rsidR="00CC3073">
        <w:rPr>
          <w:spacing w:val="1"/>
          <w:sz w:val="28"/>
        </w:rPr>
        <w:t xml:space="preserve"> </w:t>
      </w:r>
      <w:r w:rsidR="00CC3073">
        <w:rPr>
          <w:sz w:val="28"/>
        </w:rPr>
        <w:t>данных</w:t>
      </w:r>
      <w:r>
        <w:rPr>
          <w:sz w:val="28"/>
        </w:rPr>
        <w:t>, т</w:t>
      </w:r>
      <w:r>
        <w:rPr>
          <w:spacing w:val="-1"/>
          <w:sz w:val="28"/>
        </w:rPr>
        <w:t xml:space="preserve">акие как </w:t>
      </w:r>
      <w:r w:rsidR="00CC3073">
        <w:rPr>
          <w:sz w:val="28"/>
        </w:rPr>
        <w:t>логиче</w:t>
      </w:r>
      <w:r>
        <w:rPr>
          <w:sz w:val="28"/>
        </w:rPr>
        <w:t>ские</w:t>
      </w:r>
      <w:r w:rsidR="00CC3073">
        <w:rPr>
          <w:sz w:val="28"/>
        </w:rPr>
        <w:t>,</w:t>
      </w:r>
      <w:r w:rsidR="00CC3073">
        <w:rPr>
          <w:spacing w:val="-1"/>
          <w:sz w:val="28"/>
        </w:rPr>
        <w:t xml:space="preserve"> </w:t>
      </w:r>
      <w:r w:rsidR="00CC3073">
        <w:rPr>
          <w:sz w:val="28"/>
        </w:rPr>
        <w:t>реляцион</w:t>
      </w:r>
      <w:r>
        <w:rPr>
          <w:sz w:val="28"/>
        </w:rPr>
        <w:t>ные</w:t>
      </w:r>
      <w:r w:rsidR="00CC3073">
        <w:rPr>
          <w:sz w:val="28"/>
        </w:rPr>
        <w:t>,</w:t>
      </w:r>
      <w:r w:rsidR="00CC3073">
        <w:rPr>
          <w:spacing w:val="-1"/>
          <w:sz w:val="28"/>
        </w:rPr>
        <w:t xml:space="preserve"> </w:t>
      </w:r>
      <w:r w:rsidR="00CC3073">
        <w:rPr>
          <w:sz w:val="28"/>
        </w:rPr>
        <w:t>многомер</w:t>
      </w:r>
      <w:r>
        <w:rPr>
          <w:sz w:val="28"/>
        </w:rPr>
        <w:t>ные, сетевые</w:t>
      </w:r>
      <w:r w:rsidR="00CC3073">
        <w:rPr>
          <w:sz w:val="28"/>
        </w:rPr>
        <w:t xml:space="preserve"> и</w:t>
      </w:r>
      <w:r w:rsidR="00CC3073">
        <w:rPr>
          <w:spacing w:val="-1"/>
          <w:sz w:val="28"/>
        </w:rPr>
        <w:t xml:space="preserve"> </w:t>
      </w:r>
      <w:r w:rsidR="00CC3073">
        <w:rPr>
          <w:sz w:val="28"/>
        </w:rPr>
        <w:t>т.</w:t>
      </w:r>
      <w:r w:rsidR="00CC3073">
        <w:rPr>
          <w:spacing w:val="-1"/>
          <w:sz w:val="28"/>
        </w:rPr>
        <w:t xml:space="preserve"> </w:t>
      </w:r>
      <w:r w:rsidR="00CC3073">
        <w:rPr>
          <w:sz w:val="28"/>
        </w:rPr>
        <w:t>д.</w:t>
      </w:r>
    </w:p>
    <w:p w14:paraId="169D88AB" w14:textId="3DA82BC9" w:rsidR="00CC3073" w:rsidRDefault="00CC3073" w:rsidP="00A229C4">
      <w:pPr>
        <w:pStyle w:val="TableParagraph"/>
        <w:suppressAutoHyphens/>
        <w:spacing w:before="1" w:line="360" w:lineRule="auto"/>
        <w:ind w:firstLine="709"/>
        <w:jc w:val="both"/>
        <w:rPr>
          <w:sz w:val="28"/>
        </w:rPr>
      </w:pPr>
      <w:r>
        <w:rPr>
          <w:sz w:val="28"/>
        </w:rPr>
        <w:t>СУБД M</w:t>
      </w:r>
      <w:r w:rsidR="00576D49">
        <w:rPr>
          <w:sz w:val="28"/>
          <w:lang w:val="en-US"/>
        </w:rPr>
        <w:t>S</w:t>
      </w:r>
      <w:r>
        <w:rPr>
          <w:sz w:val="28"/>
        </w:rPr>
        <w:t xml:space="preserve"> SQL </w:t>
      </w:r>
      <w:proofErr w:type="spellStart"/>
      <w:r>
        <w:rPr>
          <w:sz w:val="28"/>
        </w:rPr>
        <w:t>Server</w:t>
      </w:r>
      <w:proofErr w:type="spellEnd"/>
      <w:r w:rsidR="00265DF2">
        <w:rPr>
          <w:sz w:val="28"/>
        </w:rPr>
        <w:t xml:space="preserve"> стала отличным выбором для </w:t>
      </w:r>
      <w:r w:rsidR="00CF7272">
        <w:rPr>
          <w:sz w:val="28"/>
        </w:rPr>
        <w:t>создания,</w:t>
      </w:r>
      <w:r w:rsidR="00CF7272" w:rsidRPr="00D87B98">
        <w:rPr>
          <w:sz w:val="28"/>
        </w:rPr>
        <w:t xml:space="preserve"> </w:t>
      </w:r>
      <w:r w:rsidR="00265DF2">
        <w:rPr>
          <w:sz w:val="28"/>
        </w:rPr>
        <w:t xml:space="preserve">использования и управления будущей </w:t>
      </w:r>
      <w:r w:rsidR="00B06AAD">
        <w:rPr>
          <w:sz w:val="28"/>
        </w:rPr>
        <w:t>базы данных</w:t>
      </w:r>
      <w:r>
        <w:rPr>
          <w:sz w:val="28"/>
        </w:rPr>
        <w:t xml:space="preserve">. </w:t>
      </w:r>
      <w:r w:rsidR="00265DF2">
        <w:rPr>
          <w:sz w:val="28"/>
        </w:rPr>
        <w:t xml:space="preserve">Обладая </w:t>
      </w:r>
      <w:r>
        <w:rPr>
          <w:sz w:val="28"/>
        </w:rPr>
        <w:t>не только всеми</w:t>
      </w:r>
      <w:r w:rsidR="00CF7272" w:rsidRPr="00D87B98">
        <w:rPr>
          <w:spacing w:val="1"/>
          <w:sz w:val="28"/>
        </w:rPr>
        <w:t xml:space="preserve"> </w:t>
      </w:r>
      <w:r>
        <w:rPr>
          <w:sz w:val="28"/>
        </w:rPr>
        <w:t>необходимыми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функциями для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1"/>
          <w:sz w:val="28"/>
        </w:rPr>
        <w:t xml:space="preserve"> </w:t>
      </w:r>
      <w:r>
        <w:rPr>
          <w:sz w:val="28"/>
        </w:rPr>
        <w:t>клиентского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приложения, но</w:t>
      </w:r>
      <w:r>
        <w:rPr>
          <w:spacing w:val="1"/>
          <w:sz w:val="28"/>
        </w:rPr>
        <w:t xml:space="preserve"> </w:t>
      </w:r>
      <w:r>
        <w:rPr>
          <w:sz w:val="28"/>
        </w:rPr>
        <w:t>и име</w:t>
      </w:r>
      <w:r w:rsidR="00265DF2">
        <w:rPr>
          <w:sz w:val="28"/>
        </w:rPr>
        <w:t>я</w:t>
      </w:r>
      <w:r>
        <w:rPr>
          <w:spacing w:val="1"/>
          <w:sz w:val="28"/>
        </w:rPr>
        <w:t xml:space="preserve"> </w:t>
      </w:r>
      <w:r w:rsidR="00B06AAD">
        <w:rPr>
          <w:spacing w:val="1"/>
          <w:sz w:val="28"/>
        </w:rPr>
        <w:t xml:space="preserve">   </w:t>
      </w:r>
      <w:r>
        <w:rPr>
          <w:sz w:val="28"/>
        </w:rPr>
        <w:t xml:space="preserve">высокую производительность, </w:t>
      </w:r>
      <w:r w:rsidR="00265DF2">
        <w:rPr>
          <w:sz w:val="28"/>
        </w:rPr>
        <w:t>она стала самым удачным выбором, так как</w:t>
      </w:r>
      <w:r>
        <w:rPr>
          <w:sz w:val="28"/>
        </w:rPr>
        <w:t xml:space="preserve"> </w:t>
      </w:r>
      <w:r w:rsidR="00265DF2">
        <w:rPr>
          <w:sz w:val="28"/>
        </w:rPr>
        <w:t xml:space="preserve">другие </w:t>
      </w:r>
      <w:r>
        <w:rPr>
          <w:sz w:val="28"/>
        </w:rPr>
        <w:t>приложения</w:t>
      </w:r>
      <w:r w:rsidR="00265DF2">
        <w:rPr>
          <w:sz w:val="28"/>
        </w:rPr>
        <w:t xml:space="preserve"> </w:t>
      </w:r>
      <w:r>
        <w:rPr>
          <w:sz w:val="28"/>
        </w:rPr>
        <w:t>компании</w:t>
      </w:r>
      <w:r>
        <w:rPr>
          <w:spacing w:val="4"/>
          <w:sz w:val="28"/>
        </w:rPr>
        <w:t xml:space="preserve"> </w:t>
      </w:r>
      <w:proofErr w:type="spellStart"/>
      <w:r>
        <w:rPr>
          <w:sz w:val="28"/>
        </w:rPr>
        <w:t>Microsoft</w:t>
      </w:r>
      <w:proofErr w:type="spellEnd"/>
      <w:r w:rsidR="00265DF2">
        <w:rPr>
          <w:sz w:val="28"/>
        </w:rPr>
        <w:t xml:space="preserve"> могут работать с ней без каких-либо проблем</w:t>
      </w:r>
      <w:r>
        <w:rPr>
          <w:sz w:val="28"/>
        </w:rPr>
        <w:t>.</w:t>
      </w:r>
    </w:p>
    <w:p w14:paraId="3490CCC2" w14:textId="43079C53" w:rsidR="00265DF2" w:rsidRDefault="00265DF2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Следовательно, </w:t>
      </w:r>
      <w:r w:rsidR="00E46131">
        <w:rPr>
          <w:sz w:val="28"/>
        </w:rPr>
        <w:t>наилучшим</w:t>
      </w:r>
      <w:r>
        <w:rPr>
          <w:sz w:val="28"/>
        </w:rPr>
        <w:t xml:space="preserve"> вариантом после выбора СУБД стала</w:t>
      </w:r>
      <w:r w:rsidR="00CF7272" w:rsidRPr="00D87B98">
        <w:rPr>
          <w:sz w:val="28"/>
        </w:rPr>
        <w:t xml:space="preserve"> </w:t>
      </w:r>
      <w:r>
        <w:rPr>
          <w:sz w:val="28"/>
        </w:rPr>
        <w:t xml:space="preserve">программная среда </w:t>
      </w:r>
      <w:proofErr w:type="spellStart"/>
      <w:r>
        <w:rPr>
          <w:sz w:val="28"/>
        </w:rPr>
        <w:t>Microsoft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Visual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Studio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использованием</w:t>
      </w:r>
      <w:r w:rsidR="00CF7272" w:rsidRPr="00D87B98">
        <w:rPr>
          <w:spacing w:val="1"/>
          <w:sz w:val="28"/>
        </w:rPr>
        <w:t xml:space="preserve"> </w:t>
      </w:r>
      <w:r>
        <w:rPr>
          <w:sz w:val="28"/>
        </w:rPr>
        <w:t>объектно-ориентированного языка программирования</w:t>
      </w:r>
      <w:r>
        <w:rPr>
          <w:spacing w:val="3"/>
          <w:sz w:val="28"/>
        </w:rPr>
        <w:t xml:space="preserve"> </w:t>
      </w:r>
      <w:r>
        <w:rPr>
          <w:sz w:val="28"/>
        </w:rPr>
        <w:t>C# для разработки</w:t>
      </w:r>
      <w:r w:rsidR="00CF7272" w:rsidRPr="00D87B98">
        <w:rPr>
          <w:sz w:val="28"/>
        </w:rPr>
        <w:t xml:space="preserve"> </w:t>
      </w:r>
      <w:r>
        <w:rPr>
          <w:sz w:val="28"/>
        </w:rPr>
        <w:t>пользовательского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интерфейса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 w:rsidR="00E46131">
        <w:rPr>
          <w:sz w:val="28"/>
        </w:rPr>
        <w:t>программного</w:t>
      </w:r>
      <w:r w:rsidR="00E46131">
        <w:rPr>
          <w:spacing w:val="1"/>
          <w:sz w:val="28"/>
        </w:rPr>
        <w:t xml:space="preserve"> </w:t>
      </w:r>
      <w:r w:rsidR="00E46131">
        <w:rPr>
          <w:sz w:val="28"/>
        </w:rPr>
        <w:t>кода,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комфортной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 w:rsidR="00B06AAD">
        <w:rPr>
          <w:spacing w:val="1"/>
          <w:sz w:val="28"/>
        </w:rPr>
        <w:t xml:space="preserve">   </w:t>
      </w:r>
      <w:r>
        <w:rPr>
          <w:sz w:val="28"/>
        </w:rPr>
        <w:t>пользователей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базой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данных.</w:t>
      </w:r>
    </w:p>
    <w:p w14:paraId="320BF0A4" w14:textId="77777777" w:rsidR="00CC3073" w:rsidRDefault="002A05D6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proofErr w:type="spellStart"/>
      <w:r>
        <w:rPr>
          <w:sz w:val="28"/>
        </w:rPr>
        <w:t>Visual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Studio</w:t>
      </w:r>
      <w:proofErr w:type="spellEnd"/>
      <w:r>
        <w:rPr>
          <w:sz w:val="28"/>
        </w:rPr>
        <w:t xml:space="preserve"> </w:t>
      </w:r>
      <w:r w:rsidR="00C00E9A">
        <w:rPr>
          <w:sz w:val="28"/>
        </w:rPr>
        <w:t>–</w:t>
      </w:r>
      <w:r>
        <w:rPr>
          <w:sz w:val="28"/>
        </w:rPr>
        <w:t xml:space="preserve"> л</w:t>
      </w:r>
      <w:r w:rsidR="00265DF2" w:rsidRPr="00265DF2">
        <w:rPr>
          <w:sz w:val="28"/>
        </w:rPr>
        <w:t xml:space="preserve">инейка продуктов компании </w:t>
      </w:r>
      <w:proofErr w:type="spellStart"/>
      <w:r w:rsidR="00265DF2" w:rsidRPr="00265DF2">
        <w:rPr>
          <w:sz w:val="28"/>
        </w:rPr>
        <w:t>Microsoft</w:t>
      </w:r>
      <w:proofErr w:type="spellEnd"/>
      <w:r w:rsidR="00265DF2" w:rsidRPr="00265DF2">
        <w:rPr>
          <w:sz w:val="28"/>
        </w:rPr>
        <w:t xml:space="preserve">, включающих </w:t>
      </w:r>
      <w:r w:rsidR="00B06AAD">
        <w:rPr>
          <w:sz w:val="28"/>
        </w:rPr>
        <w:t xml:space="preserve">     </w:t>
      </w:r>
      <w:r w:rsidR="00C00E9A">
        <w:rPr>
          <w:sz w:val="28"/>
        </w:rPr>
        <w:t xml:space="preserve">  </w:t>
      </w:r>
      <w:r w:rsidR="00265DF2" w:rsidRPr="00265DF2">
        <w:rPr>
          <w:sz w:val="28"/>
        </w:rPr>
        <w:t xml:space="preserve">интегрированную среду разработки программного обеспечения и ряд других </w:t>
      </w:r>
      <w:r w:rsidR="00B06AAD">
        <w:rPr>
          <w:sz w:val="28"/>
        </w:rPr>
        <w:t xml:space="preserve">   </w:t>
      </w:r>
      <w:r w:rsidR="00265DF2" w:rsidRPr="00265DF2">
        <w:rPr>
          <w:sz w:val="28"/>
        </w:rPr>
        <w:t>инструментов</w:t>
      </w:r>
      <w:r>
        <w:rPr>
          <w:sz w:val="28"/>
        </w:rPr>
        <w:t>.</w:t>
      </w:r>
      <w:r w:rsidR="00265DF2" w:rsidRPr="00265DF2">
        <w:rPr>
          <w:sz w:val="28"/>
        </w:rPr>
        <w:t xml:space="preserve"> Данные продукты позволяют разрабатывать как консольные </w:t>
      </w:r>
      <w:r w:rsidR="00B06AAD">
        <w:rPr>
          <w:sz w:val="28"/>
        </w:rPr>
        <w:t xml:space="preserve">    </w:t>
      </w:r>
      <w:r w:rsidR="00265DF2" w:rsidRPr="00265DF2">
        <w:rPr>
          <w:sz w:val="28"/>
        </w:rPr>
        <w:t xml:space="preserve">приложения, так и игры и приложения с графическим интерфейсом, а также </w:t>
      </w:r>
      <w:r w:rsidR="00B06AAD">
        <w:rPr>
          <w:sz w:val="28"/>
        </w:rPr>
        <w:t xml:space="preserve">     </w:t>
      </w:r>
      <w:r w:rsidR="00265DF2" w:rsidRPr="00265DF2">
        <w:rPr>
          <w:sz w:val="28"/>
        </w:rPr>
        <w:t xml:space="preserve">веб-сайты, веб-приложения, веб-службы как в </w:t>
      </w:r>
      <w:proofErr w:type="gramStart"/>
      <w:r w:rsidR="00265DF2" w:rsidRPr="00265DF2">
        <w:rPr>
          <w:sz w:val="28"/>
        </w:rPr>
        <w:t>родном</w:t>
      </w:r>
      <w:proofErr w:type="gramEnd"/>
      <w:r w:rsidR="00265DF2" w:rsidRPr="00265DF2">
        <w:rPr>
          <w:sz w:val="28"/>
        </w:rPr>
        <w:t xml:space="preserve">, так и в управляемом кодах для всех платформ, поддерживаемых </w:t>
      </w:r>
      <w:proofErr w:type="spellStart"/>
      <w:r w:rsidR="00265DF2" w:rsidRPr="00265DF2">
        <w:rPr>
          <w:sz w:val="28"/>
        </w:rPr>
        <w:t>Windows</w:t>
      </w:r>
      <w:proofErr w:type="spellEnd"/>
      <w:r w:rsidR="00CC3073">
        <w:rPr>
          <w:sz w:val="28"/>
        </w:rPr>
        <w:t>.</w:t>
      </w:r>
    </w:p>
    <w:p w14:paraId="0F1B85F8" w14:textId="77777777" w:rsidR="002A05D6" w:rsidRDefault="002A05D6" w:rsidP="00A229C4">
      <w:pPr>
        <w:tabs>
          <w:tab w:val="left" w:pos="180"/>
        </w:tabs>
        <w:suppressAutoHyphens/>
        <w:spacing w:line="360" w:lineRule="auto"/>
        <w:ind w:firstLine="709"/>
        <w:rPr>
          <w:lang w:val="ru-RU"/>
        </w:rPr>
      </w:pPr>
      <w:r w:rsidRPr="002A05D6">
        <w:rPr>
          <w:lang w:val="ru-RU"/>
        </w:rPr>
        <w:t xml:space="preserve">Язык программирования C# был выбран из-за его перспективности среди других языков и обстоятельств, облегчающих дальнейшее сопровождение </w:t>
      </w:r>
      <w:r w:rsidR="00B06AAD">
        <w:rPr>
          <w:lang w:val="ru-RU"/>
        </w:rPr>
        <w:t xml:space="preserve">      </w:t>
      </w:r>
      <w:r w:rsidRPr="002A05D6">
        <w:rPr>
          <w:lang w:val="ru-RU"/>
        </w:rPr>
        <w:t>программного обеспечения.</w:t>
      </w:r>
    </w:p>
    <w:p w14:paraId="2DEF2C06" w14:textId="77777777" w:rsidR="002A05D6" w:rsidRDefault="002A05D6" w:rsidP="00A229C4">
      <w:pPr>
        <w:pStyle w:val="TableParagraph"/>
        <w:suppressAutoHyphens/>
        <w:spacing w:after="480" w:line="360" w:lineRule="auto"/>
        <w:ind w:firstLine="709"/>
        <w:jc w:val="both"/>
        <w:outlineLvl w:val="0"/>
        <w:rPr>
          <w:sz w:val="28"/>
        </w:rPr>
      </w:pPr>
      <w:r>
        <w:br w:type="page"/>
      </w:r>
      <w:bookmarkStart w:id="8" w:name="_Toc121320236"/>
      <w:r w:rsidR="00092F2E" w:rsidRPr="00092F2E">
        <w:rPr>
          <w:sz w:val="28"/>
          <w:szCs w:val="28"/>
        </w:rPr>
        <w:lastRenderedPageBreak/>
        <w:t xml:space="preserve">4 </w:t>
      </w:r>
      <w:r w:rsidRPr="00092F2E">
        <w:rPr>
          <w:sz w:val="28"/>
          <w:szCs w:val="28"/>
        </w:rPr>
        <w:t>Логическое проектирование реляционной базы данных</w:t>
      </w:r>
      <w:bookmarkEnd w:id="8"/>
    </w:p>
    <w:p w14:paraId="6F95D739" w14:textId="18F29218" w:rsidR="00044627" w:rsidRDefault="00CC5616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Логическое проектирование является созданием схемы баз данных на </w:t>
      </w:r>
      <w:r w:rsidR="00044627">
        <w:rPr>
          <w:sz w:val="28"/>
        </w:rPr>
        <w:t xml:space="preserve">      </w:t>
      </w:r>
      <w:r>
        <w:rPr>
          <w:sz w:val="28"/>
        </w:rPr>
        <w:t xml:space="preserve">основе конкретной модели данных, то есть в данном случае </w:t>
      </w:r>
      <w:r w:rsidR="00347834">
        <w:rPr>
          <w:sz w:val="28"/>
        </w:rPr>
        <w:t>реляционной модели данных, представленных на рисунках 4.1 и 4.2.</w:t>
      </w:r>
    </w:p>
    <w:p w14:paraId="626E8D8E" w14:textId="793721D9" w:rsidR="00044627" w:rsidRPr="002A05D6" w:rsidRDefault="00347834" w:rsidP="00A229C4">
      <w:pPr>
        <w:pStyle w:val="TableParagraph"/>
        <w:suppressAutoHyphens/>
        <w:spacing w:before="161" w:line="360" w:lineRule="auto"/>
        <w:jc w:val="center"/>
        <w:rPr>
          <w:sz w:val="28"/>
        </w:rPr>
      </w:pPr>
      <w:r w:rsidRPr="00347834">
        <w:rPr>
          <w:noProof/>
          <w:sz w:val="28"/>
          <w:lang w:eastAsia="ru-RU"/>
        </w:rPr>
        <w:drawing>
          <wp:inline distT="0" distB="0" distL="0" distR="0" wp14:anchorId="66E99C11" wp14:editId="2E4FF3DF">
            <wp:extent cx="4114515" cy="4977517"/>
            <wp:effectExtent l="0" t="0" r="635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5315" cy="507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777F" w14:textId="77777777" w:rsidR="00044627" w:rsidRDefault="00044627" w:rsidP="00A229C4">
      <w:pPr>
        <w:pStyle w:val="TableParagraph"/>
        <w:suppressAutoHyphens/>
        <w:spacing w:before="161"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4.1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Логическая</w:t>
      </w:r>
      <w:r>
        <w:rPr>
          <w:spacing w:val="-1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-4"/>
          <w:sz w:val="28"/>
        </w:rPr>
        <w:t xml:space="preserve"> </w:t>
      </w:r>
      <w:r>
        <w:rPr>
          <w:sz w:val="28"/>
        </w:rPr>
        <w:t>базы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</w:t>
      </w:r>
    </w:p>
    <w:p w14:paraId="25AA2718" w14:textId="77777777" w:rsidR="00044627" w:rsidRDefault="00044627" w:rsidP="00A229C4">
      <w:pPr>
        <w:pStyle w:val="TableParagraph"/>
        <w:suppressAutoHyphens/>
        <w:spacing w:before="161" w:line="360" w:lineRule="auto"/>
        <w:jc w:val="center"/>
        <w:rPr>
          <w:sz w:val="28"/>
        </w:rPr>
      </w:pPr>
    </w:p>
    <w:p w14:paraId="0BAA8309" w14:textId="10FA2643" w:rsidR="00044627" w:rsidRPr="002A05D6" w:rsidRDefault="00347834" w:rsidP="00A229C4">
      <w:pPr>
        <w:pStyle w:val="TableParagraph"/>
        <w:suppressAutoHyphens/>
        <w:spacing w:before="161" w:line="360" w:lineRule="auto"/>
        <w:jc w:val="center"/>
        <w:rPr>
          <w:sz w:val="28"/>
        </w:rPr>
      </w:pPr>
      <w:r w:rsidRPr="00347834">
        <w:rPr>
          <w:noProof/>
          <w:sz w:val="28"/>
          <w:lang w:eastAsia="ru-RU"/>
        </w:rPr>
        <w:lastRenderedPageBreak/>
        <w:drawing>
          <wp:inline distT="0" distB="0" distL="0" distR="0" wp14:anchorId="679AA3CA" wp14:editId="25F50582">
            <wp:extent cx="3847628" cy="4678991"/>
            <wp:effectExtent l="0" t="0" r="635" b="762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9261" cy="470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B667" w14:textId="6A74761F" w:rsidR="00044627" w:rsidRDefault="00044627" w:rsidP="00A229C4">
      <w:pPr>
        <w:pStyle w:val="TableParagraph"/>
        <w:suppressAutoHyphens/>
        <w:spacing w:before="161"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4.2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Реляционная модель базы данных</w:t>
      </w:r>
    </w:p>
    <w:p w14:paraId="10E47A40" w14:textId="77777777" w:rsidR="002D38E1" w:rsidRDefault="002D38E1" w:rsidP="00A229C4">
      <w:pPr>
        <w:pStyle w:val="TableParagraph"/>
        <w:suppressAutoHyphens/>
        <w:spacing w:before="161" w:line="360" w:lineRule="auto"/>
        <w:jc w:val="center"/>
        <w:rPr>
          <w:sz w:val="28"/>
        </w:rPr>
      </w:pPr>
    </w:p>
    <w:p w14:paraId="506F67DB" w14:textId="47F0F3AB" w:rsidR="002A05D6" w:rsidRDefault="002A05D6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Сущностью</w:t>
      </w:r>
      <w:r w:rsidRPr="002A05D6">
        <w:rPr>
          <w:sz w:val="28"/>
        </w:rPr>
        <w:t xml:space="preserve"> </w:t>
      </w:r>
      <w:r>
        <w:rPr>
          <w:sz w:val="28"/>
        </w:rPr>
        <w:t>в</w:t>
      </w:r>
      <w:r w:rsidRPr="002A05D6">
        <w:rPr>
          <w:sz w:val="28"/>
        </w:rPr>
        <w:t xml:space="preserve"> </w:t>
      </w:r>
      <w:r>
        <w:rPr>
          <w:sz w:val="28"/>
        </w:rPr>
        <w:t>базе</w:t>
      </w:r>
      <w:r w:rsidRPr="002A05D6">
        <w:rPr>
          <w:sz w:val="28"/>
        </w:rPr>
        <w:t xml:space="preserve"> </w:t>
      </w:r>
      <w:r>
        <w:rPr>
          <w:sz w:val="28"/>
        </w:rPr>
        <w:t>данных</w:t>
      </w:r>
      <w:r w:rsidRPr="002A05D6">
        <w:rPr>
          <w:sz w:val="28"/>
        </w:rPr>
        <w:t xml:space="preserve"> </w:t>
      </w:r>
      <w:r>
        <w:rPr>
          <w:sz w:val="28"/>
        </w:rPr>
        <w:t>может</w:t>
      </w:r>
      <w:r w:rsidRPr="002A05D6">
        <w:rPr>
          <w:sz w:val="28"/>
        </w:rPr>
        <w:t xml:space="preserve"> </w:t>
      </w:r>
      <w:r>
        <w:rPr>
          <w:sz w:val="28"/>
        </w:rPr>
        <w:t>являться</w:t>
      </w:r>
      <w:r w:rsidRPr="002A05D6">
        <w:rPr>
          <w:sz w:val="28"/>
        </w:rPr>
        <w:t xml:space="preserve"> </w:t>
      </w:r>
      <w:r>
        <w:rPr>
          <w:sz w:val="28"/>
        </w:rPr>
        <w:t>практически</w:t>
      </w:r>
      <w:r w:rsidRPr="002A05D6">
        <w:rPr>
          <w:sz w:val="28"/>
        </w:rPr>
        <w:t xml:space="preserve"> </w:t>
      </w:r>
      <w:r>
        <w:rPr>
          <w:sz w:val="28"/>
        </w:rPr>
        <w:t>любой</w:t>
      </w:r>
      <w:r w:rsidRPr="002A05D6">
        <w:rPr>
          <w:sz w:val="28"/>
        </w:rPr>
        <w:t xml:space="preserve"> </w:t>
      </w:r>
      <w:r w:rsidR="003643D8">
        <w:rPr>
          <w:sz w:val="28"/>
        </w:rPr>
        <w:t>объект,</w:t>
      </w:r>
      <w:r w:rsidR="00044627">
        <w:rPr>
          <w:sz w:val="28"/>
        </w:rPr>
        <w:t xml:space="preserve"> </w:t>
      </w:r>
      <w:r>
        <w:rPr>
          <w:sz w:val="28"/>
        </w:rPr>
        <w:t>который возможно логически выделить из предметной области, а ее атрибутом</w:t>
      </w:r>
      <w:r w:rsidRPr="002A05D6">
        <w:rPr>
          <w:sz w:val="28"/>
        </w:rPr>
        <w:t xml:space="preserve"> </w:t>
      </w:r>
      <w:r>
        <w:rPr>
          <w:sz w:val="28"/>
        </w:rPr>
        <w:t>именованный</w:t>
      </w:r>
      <w:r w:rsidRPr="002A05D6">
        <w:rPr>
          <w:sz w:val="28"/>
        </w:rPr>
        <w:t xml:space="preserve"> </w:t>
      </w:r>
      <w:r>
        <w:rPr>
          <w:sz w:val="28"/>
        </w:rPr>
        <w:t>столбец</w:t>
      </w:r>
      <w:r w:rsidRPr="002A05D6">
        <w:rPr>
          <w:sz w:val="28"/>
        </w:rPr>
        <w:t xml:space="preserve"> </w:t>
      </w:r>
      <w:r>
        <w:rPr>
          <w:sz w:val="28"/>
        </w:rPr>
        <w:t>таблицы.</w:t>
      </w:r>
      <w:r w:rsidRPr="002A05D6">
        <w:rPr>
          <w:sz w:val="28"/>
        </w:rPr>
        <w:t xml:space="preserve"> </w:t>
      </w:r>
      <w:r>
        <w:rPr>
          <w:sz w:val="28"/>
        </w:rPr>
        <w:t>Особыми</w:t>
      </w:r>
      <w:r w:rsidRPr="002A05D6">
        <w:rPr>
          <w:sz w:val="28"/>
        </w:rPr>
        <w:t xml:space="preserve"> </w:t>
      </w:r>
      <w:r>
        <w:rPr>
          <w:sz w:val="28"/>
        </w:rPr>
        <w:t>атрибутами</w:t>
      </w:r>
      <w:r w:rsidRPr="002A05D6">
        <w:rPr>
          <w:sz w:val="28"/>
        </w:rPr>
        <w:t xml:space="preserve"> </w:t>
      </w:r>
      <w:r>
        <w:rPr>
          <w:sz w:val="28"/>
        </w:rPr>
        <w:t>считаются</w:t>
      </w:r>
      <w:r w:rsidRPr="002A05D6">
        <w:rPr>
          <w:sz w:val="28"/>
        </w:rPr>
        <w:t xml:space="preserve"> </w:t>
      </w:r>
      <w:r>
        <w:rPr>
          <w:sz w:val="28"/>
        </w:rPr>
        <w:t>первичные</w:t>
      </w:r>
      <w:r w:rsidRPr="002A05D6">
        <w:rPr>
          <w:sz w:val="28"/>
        </w:rPr>
        <w:t xml:space="preserve"> </w:t>
      </w:r>
      <w:r>
        <w:rPr>
          <w:sz w:val="28"/>
        </w:rPr>
        <w:t>и</w:t>
      </w:r>
      <w:r w:rsidRPr="002A05D6">
        <w:rPr>
          <w:sz w:val="28"/>
        </w:rPr>
        <w:t xml:space="preserve"> </w:t>
      </w:r>
      <w:r>
        <w:rPr>
          <w:sz w:val="28"/>
        </w:rPr>
        <w:t>внешние</w:t>
      </w:r>
      <w:r w:rsidRPr="002A05D6">
        <w:rPr>
          <w:sz w:val="28"/>
        </w:rPr>
        <w:t xml:space="preserve"> </w:t>
      </w:r>
      <w:r>
        <w:rPr>
          <w:sz w:val="28"/>
        </w:rPr>
        <w:t>ключи.</w:t>
      </w:r>
    </w:p>
    <w:p w14:paraId="5CF01F9D" w14:textId="77777777" w:rsidR="002A05D6" w:rsidRDefault="002A05D6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Первичный</w:t>
      </w:r>
      <w:r w:rsidRPr="002A05D6">
        <w:rPr>
          <w:sz w:val="28"/>
        </w:rPr>
        <w:t xml:space="preserve"> </w:t>
      </w:r>
      <w:r>
        <w:rPr>
          <w:sz w:val="28"/>
        </w:rPr>
        <w:t>ключ</w:t>
      </w:r>
      <w:r w:rsidRPr="002A05D6">
        <w:rPr>
          <w:sz w:val="28"/>
        </w:rPr>
        <w:t xml:space="preserve"> </w:t>
      </w:r>
      <w:r w:rsidR="00C00E9A">
        <w:rPr>
          <w:sz w:val="28"/>
        </w:rPr>
        <w:t>–</w:t>
      </w:r>
      <w:r w:rsidRPr="002A05D6">
        <w:rPr>
          <w:sz w:val="28"/>
        </w:rPr>
        <w:t xml:space="preserve"> </w:t>
      </w:r>
      <w:r>
        <w:rPr>
          <w:sz w:val="28"/>
        </w:rPr>
        <w:t>это</w:t>
      </w:r>
      <w:r w:rsidRPr="002A05D6">
        <w:rPr>
          <w:sz w:val="28"/>
        </w:rPr>
        <w:t xml:space="preserve"> </w:t>
      </w:r>
      <w:r>
        <w:rPr>
          <w:sz w:val="28"/>
        </w:rPr>
        <w:t>столбец, значения которого о</w:t>
      </w:r>
      <w:r w:rsidR="00140F8F">
        <w:rPr>
          <w:sz w:val="28"/>
        </w:rPr>
        <w:t>днозначно определяет строку</w:t>
      </w:r>
      <w:r>
        <w:rPr>
          <w:sz w:val="28"/>
        </w:rPr>
        <w:t>.</w:t>
      </w:r>
    </w:p>
    <w:p w14:paraId="02F9A8D3" w14:textId="77777777" w:rsidR="00CC5616" w:rsidRDefault="00CC5616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Внешний</w:t>
      </w:r>
      <w:r w:rsidRPr="002A05D6">
        <w:rPr>
          <w:sz w:val="28"/>
        </w:rPr>
        <w:t xml:space="preserve"> </w:t>
      </w:r>
      <w:r>
        <w:rPr>
          <w:sz w:val="28"/>
        </w:rPr>
        <w:t>ключ</w:t>
      </w:r>
      <w:r w:rsidRPr="002A05D6">
        <w:rPr>
          <w:sz w:val="28"/>
        </w:rPr>
        <w:t xml:space="preserve"> </w:t>
      </w:r>
      <w:r w:rsidR="00C00E9A">
        <w:rPr>
          <w:sz w:val="28"/>
        </w:rPr>
        <w:t>–</w:t>
      </w:r>
      <w:r w:rsidRPr="002A05D6">
        <w:rPr>
          <w:sz w:val="28"/>
        </w:rPr>
        <w:t xml:space="preserve"> </w:t>
      </w:r>
      <w:r>
        <w:rPr>
          <w:sz w:val="28"/>
        </w:rPr>
        <w:t>это</w:t>
      </w:r>
      <w:r w:rsidRPr="002A05D6">
        <w:rPr>
          <w:sz w:val="28"/>
        </w:rPr>
        <w:t xml:space="preserve"> </w:t>
      </w:r>
      <w:r>
        <w:rPr>
          <w:sz w:val="28"/>
        </w:rPr>
        <w:t xml:space="preserve">столбец в данной таблице, значения которого </w:t>
      </w:r>
      <w:r w:rsidR="00044627">
        <w:rPr>
          <w:sz w:val="28"/>
        </w:rPr>
        <w:t xml:space="preserve">       </w:t>
      </w:r>
      <w:r w:rsidR="00C00E9A">
        <w:rPr>
          <w:sz w:val="28"/>
        </w:rPr>
        <w:t xml:space="preserve">  </w:t>
      </w:r>
      <w:r>
        <w:rPr>
          <w:sz w:val="28"/>
        </w:rPr>
        <w:t xml:space="preserve">совпадает со значениями столбца, являющийся первичным </w:t>
      </w:r>
      <w:proofErr w:type="spellStart"/>
      <w:r>
        <w:rPr>
          <w:sz w:val="28"/>
        </w:rPr>
        <w:t>ключем</w:t>
      </w:r>
      <w:proofErr w:type="spellEnd"/>
      <w:r>
        <w:rPr>
          <w:sz w:val="28"/>
        </w:rPr>
        <w:t xml:space="preserve"> в другой </w:t>
      </w:r>
      <w:r w:rsidR="00C00E9A">
        <w:rPr>
          <w:sz w:val="28"/>
        </w:rPr>
        <w:t xml:space="preserve">   </w:t>
      </w:r>
      <w:r>
        <w:rPr>
          <w:sz w:val="28"/>
        </w:rPr>
        <w:t>таблице.</w:t>
      </w:r>
    </w:p>
    <w:p w14:paraId="3ECE5183" w14:textId="396053CF" w:rsidR="002A05D6" w:rsidRDefault="002A05D6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Во</w:t>
      </w:r>
      <w:r w:rsidRPr="002A05D6">
        <w:rPr>
          <w:sz w:val="28"/>
        </w:rPr>
        <w:t xml:space="preserve"> </w:t>
      </w:r>
      <w:r>
        <w:rPr>
          <w:sz w:val="28"/>
        </w:rPr>
        <w:t>время</w:t>
      </w:r>
      <w:r w:rsidRPr="002A05D6">
        <w:rPr>
          <w:sz w:val="28"/>
        </w:rPr>
        <w:t xml:space="preserve"> </w:t>
      </w:r>
      <w:r>
        <w:rPr>
          <w:sz w:val="28"/>
        </w:rPr>
        <w:t>разработки</w:t>
      </w:r>
      <w:r w:rsidRPr="002A05D6">
        <w:rPr>
          <w:sz w:val="28"/>
        </w:rPr>
        <w:t xml:space="preserve"> </w:t>
      </w:r>
      <w:r>
        <w:rPr>
          <w:sz w:val="28"/>
        </w:rPr>
        <w:t>структуры</w:t>
      </w:r>
      <w:r w:rsidRPr="002A05D6">
        <w:rPr>
          <w:sz w:val="28"/>
        </w:rPr>
        <w:t xml:space="preserve"> </w:t>
      </w:r>
      <w:r>
        <w:rPr>
          <w:sz w:val="28"/>
        </w:rPr>
        <w:t>базы</w:t>
      </w:r>
      <w:r w:rsidRPr="002A05D6">
        <w:rPr>
          <w:sz w:val="28"/>
        </w:rPr>
        <w:t xml:space="preserve"> </w:t>
      </w:r>
      <w:r>
        <w:rPr>
          <w:sz w:val="28"/>
        </w:rPr>
        <w:t>данных</w:t>
      </w:r>
      <w:r w:rsidRPr="002A05D6">
        <w:rPr>
          <w:sz w:val="28"/>
        </w:rPr>
        <w:t xml:space="preserve"> </w:t>
      </w:r>
      <w:r>
        <w:rPr>
          <w:sz w:val="28"/>
        </w:rPr>
        <w:t>были</w:t>
      </w:r>
      <w:r w:rsidRPr="002A05D6">
        <w:rPr>
          <w:sz w:val="28"/>
        </w:rPr>
        <w:t xml:space="preserve"> </w:t>
      </w:r>
      <w:r>
        <w:rPr>
          <w:sz w:val="28"/>
        </w:rPr>
        <w:t>созданы</w:t>
      </w:r>
      <w:r w:rsidRPr="002A05D6">
        <w:rPr>
          <w:sz w:val="28"/>
        </w:rPr>
        <w:t xml:space="preserve"> </w:t>
      </w:r>
      <w:r>
        <w:rPr>
          <w:sz w:val="28"/>
        </w:rPr>
        <w:t>таблицы,</w:t>
      </w:r>
      <w:r w:rsidRPr="002A05D6">
        <w:rPr>
          <w:sz w:val="28"/>
        </w:rPr>
        <w:t xml:space="preserve"> </w:t>
      </w:r>
      <w:r>
        <w:rPr>
          <w:sz w:val="28"/>
        </w:rPr>
        <w:t>представления,</w:t>
      </w:r>
      <w:r w:rsidRPr="002A05D6">
        <w:rPr>
          <w:sz w:val="28"/>
        </w:rPr>
        <w:t xml:space="preserve"> </w:t>
      </w:r>
      <w:r>
        <w:rPr>
          <w:sz w:val="28"/>
        </w:rPr>
        <w:t>хранимые процедуры</w:t>
      </w:r>
      <w:r w:rsidRPr="002A05D6">
        <w:rPr>
          <w:sz w:val="28"/>
        </w:rPr>
        <w:t xml:space="preserve"> </w:t>
      </w:r>
      <w:r>
        <w:rPr>
          <w:sz w:val="28"/>
        </w:rPr>
        <w:t>и триггеры.</w:t>
      </w:r>
    </w:p>
    <w:p w14:paraId="0C19E48A" w14:textId="77777777" w:rsidR="002A05D6" w:rsidRDefault="002A05D6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В</w:t>
      </w:r>
      <w:r w:rsidRPr="002A05D6">
        <w:rPr>
          <w:sz w:val="28"/>
        </w:rPr>
        <w:t xml:space="preserve"> </w:t>
      </w:r>
      <w:r>
        <w:rPr>
          <w:sz w:val="28"/>
        </w:rPr>
        <w:t>базе</w:t>
      </w:r>
      <w:r w:rsidRPr="002A05D6">
        <w:rPr>
          <w:sz w:val="28"/>
        </w:rPr>
        <w:t xml:space="preserve"> </w:t>
      </w:r>
      <w:r>
        <w:rPr>
          <w:sz w:val="28"/>
        </w:rPr>
        <w:t>данных</w:t>
      </w:r>
      <w:r w:rsidRPr="002A05D6">
        <w:rPr>
          <w:sz w:val="28"/>
        </w:rPr>
        <w:t xml:space="preserve"> </w:t>
      </w:r>
      <w:r>
        <w:rPr>
          <w:sz w:val="28"/>
        </w:rPr>
        <w:t>таблица</w:t>
      </w:r>
      <w:r w:rsidRPr="002A05D6">
        <w:rPr>
          <w:sz w:val="28"/>
        </w:rPr>
        <w:t xml:space="preserve"> </w:t>
      </w:r>
      <w:r>
        <w:rPr>
          <w:sz w:val="28"/>
        </w:rPr>
        <w:t>является</w:t>
      </w:r>
      <w:r w:rsidRPr="002A05D6">
        <w:rPr>
          <w:sz w:val="28"/>
        </w:rPr>
        <w:t xml:space="preserve"> </w:t>
      </w:r>
      <w:r w:rsidR="00CF7A92">
        <w:rPr>
          <w:sz w:val="28"/>
        </w:rPr>
        <w:t>совокупностью,</w:t>
      </w:r>
      <w:r w:rsidRPr="002A05D6">
        <w:rPr>
          <w:sz w:val="28"/>
        </w:rPr>
        <w:t xml:space="preserve"> </w:t>
      </w:r>
      <w:r>
        <w:rPr>
          <w:sz w:val="28"/>
        </w:rPr>
        <w:t>связанной</w:t>
      </w:r>
      <w:r w:rsidRPr="002A05D6">
        <w:rPr>
          <w:sz w:val="28"/>
        </w:rPr>
        <w:t xml:space="preserve"> </w:t>
      </w:r>
      <w:r>
        <w:rPr>
          <w:sz w:val="28"/>
        </w:rPr>
        <w:t>между</w:t>
      </w:r>
      <w:r w:rsidRPr="002A05D6">
        <w:rPr>
          <w:sz w:val="28"/>
        </w:rPr>
        <w:t xml:space="preserve"> </w:t>
      </w:r>
      <w:r>
        <w:rPr>
          <w:sz w:val="28"/>
        </w:rPr>
        <w:t>собой</w:t>
      </w:r>
      <w:r w:rsidRPr="002A05D6">
        <w:rPr>
          <w:sz w:val="28"/>
        </w:rPr>
        <w:t xml:space="preserve"> </w:t>
      </w:r>
      <w:r w:rsidR="00C00E9A">
        <w:rPr>
          <w:sz w:val="28"/>
        </w:rPr>
        <w:t xml:space="preserve">  </w:t>
      </w:r>
      <w:r>
        <w:rPr>
          <w:sz w:val="28"/>
        </w:rPr>
        <w:t>информации,</w:t>
      </w:r>
      <w:r w:rsidRPr="002A05D6">
        <w:rPr>
          <w:sz w:val="28"/>
        </w:rPr>
        <w:t xml:space="preserve"> </w:t>
      </w:r>
      <w:r>
        <w:rPr>
          <w:sz w:val="28"/>
        </w:rPr>
        <w:t>хранящейся</w:t>
      </w:r>
      <w:r w:rsidRPr="002A05D6">
        <w:rPr>
          <w:sz w:val="28"/>
        </w:rPr>
        <w:t xml:space="preserve"> </w:t>
      </w:r>
      <w:r>
        <w:rPr>
          <w:sz w:val="28"/>
        </w:rPr>
        <w:t>в определенном порядке.</w:t>
      </w:r>
      <w:r w:rsidRPr="002A05D6">
        <w:rPr>
          <w:sz w:val="28"/>
        </w:rPr>
        <w:t xml:space="preserve"> </w:t>
      </w:r>
      <w:r>
        <w:rPr>
          <w:sz w:val="28"/>
        </w:rPr>
        <w:t>Любая</w:t>
      </w:r>
      <w:r w:rsidRPr="002A05D6">
        <w:rPr>
          <w:sz w:val="28"/>
        </w:rPr>
        <w:t xml:space="preserve"> </w:t>
      </w:r>
      <w:r>
        <w:rPr>
          <w:sz w:val="28"/>
        </w:rPr>
        <w:t>таблица</w:t>
      </w:r>
      <w:r w:rsidRPr="002A05D6">
        <w:rPr>
          <w:sz w:val="28"/>
        </w:rPr>
        <w:t xml:space="preserve"> </w:t>
      </w:r>
      <w:r>
        <w:rPr>
          <w:sz w:val="28"/>
        </w:rPr>
        <w:t>состоит из</w:t>
      </w:r>
      <w:r w:rsidRPr="002A05D6">
        <w:rPr>
          <w:sz w:val="28"/>
        </w:rPr>
        <w:t xml:space="preserve"> </w:t>
      </w:r>
      <w:r>
        <w:rPr>
          <w:sz w:val="28"/>
        </w:rPr>
        <w:t>кортежей</w:t>
      </w:r>
      <w:r w:rsidRPr="002A05D6">
        <w:rPr>
          <w:sz w:val="28"/>
        </w:rPr>
        <w:t xml:space="preserve"> </w:t>
      </w:r>
      <w:r>
        <w:rPr>
          <w:sz w:val="28"/>
        </w:rPr>
        <w:t>(строк) и</w:t>
      </w:r>
      <w:r w:rsidRPr="002A05D6">
        <w:rPr>
          <w:sz w:val="28"/>
        </w:rPr>
        <w:t xml:space="preserve"> </w:t>
      </w:r>
      <w:r>
        <w:rPr>
          <w:sz w:val="28"/>
        </w:rPr>
        <w:t>атрибутов</w:t>
      </w:r>
      <w:r w:rsidRPr="002A05D6">
        <w:rPr>
          <w:sz w:val="28"/>
        </w:rPr>
        <w:t xml:space="preserve"> </w:t>
      </w:r>
      <w:r>
        <w:rPr>
          <w:sz w:val="28"/>
        </w:rPr>
        <w:t>(столбцов).</w:t>
      </w:r>
    </w:p>
    <w:p w14:paraId="5861335C" w14:textId="1ED8DC9C" w:rsidR="004265B8" w:rsidRDefault="004265B8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Представленная</w:t>
      </w:r>
      <w:r>
        <w:rPr>
          <w:spacing w:val="-5"/>
          <w:sz w:val="28"/>
        </w:rPr>
        <w:t xml:space="preserve"> </w:t>
      </w:r>
      <w:r>
        <w:rPr>
          <w:sz w:val="28"/>
        </w:rPr>
        <w:t>база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 состоит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 w:rsidR="00B80AA9">
        <w:rPr>
          <w:sz w:val="28"/>
        </w:rPr>
        <w:t>шести</w:t>
      </w:r>
      <w:r>
        <w:rPr>
          <w:sz w:val="28"/>
        </w:rPr>
        <w:t xml:space="preserve"> таблиц:</w:t>
      </w:r>
    </w:p>
    <w:p w14:paraId="23FC373A" w14:textId="377082E7" w:rsidR="004265B8" w:rsidRDefault="004265B8" w:rsidP="00A229C4">
      <w:pPr>
        <w:pStyle w:val="TableParagraph"/>
        <w:numPr>
          <w:ilvl w:val="0"/>
          <w:numId w:val="29"/>
        </w:numPr>
        <w:tabs>
          <w:tab w:val="left" w:pos="1142"/>
        </w:tabs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3"/>
          <w:sz w:val="28"/>
        </w:rPr>
        <w:t xml:space="preserve"> </w:t>
      </w:r>
      <w:r>
        <w:rPr>
          <w:sz w:val="28"/>
        </w:rPr>
        <w:t>«</w:t>
      </w:r>
      <w:r w:rsidR="00B80AA9">
        <w:rPr>
          <w:sz w:val="28"/>
        </w:rPr>
        <w:t>Товары</w:t>
      </w:r>
      <w:r>
        <w:rPr>
          <w:sz w:val="28"/>
        </w:rPr>
        <w:t>»;</w:t>
      </w:r>
    </w:p>
    <w:p w14:paraId="1DDF67A4" w14:textId="14B035AD" w:rsidR="004265B8" w:rsidRDefault="004265B8" w:rsidP="00A229C4">
      <w:pPr>
        <w:pStyle w:val="TableParagraph"/>
        <w:numPr>
          <w:ilvl w:val="0"/>
          <w:numId w:val="29"/>
        </w:numPr>
        <w:tabs>
          <w:tab w:val="left" w:pos="1142"/>
        </w:tabs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5"/>
          <w:sz w:val="28"/>
        </w:rPr>
        <w:t xml:space="preserve"> </w:t>
      </w:r>
      <w:r>
        <w:rPr>
          <w:sz w:val="28"/>
        </w:rPr>
        <w:t>«</w:t>
      </w:r>
      <w:proofErr w:type="spellStart"/>
      <w:r w:rsidR="00B80AA9">
        <w:rPr>
          <w:sz w:val="28"/>
        </w:rPr>
        <w:t>Категории_товаров</w:t>
      </w:r>
      <w:proofErr w:type="spellEnd"/>
      <w:r>
        <w:rPr>
          <w:sz w:val="28"/>
        </w:rPr>
        <w:t>»;</w:t>
      </w:r>
    </w:p>
    <w:p w14:paraId="1E97C191" w14:textId="1278448B" w:rsidR="004265B8" w:rsidRDefault="004265B8" w:rsidP="00A229C4">
      <w:pPr>
        <w:pStyle w:val="TableParagraph"/>
        <w:numPr>
          <w:ilvl w:val="0"/>
          <w:numId w:val="29"/>
        </w:numPr>
        <w:tabs>
          <w:tab w:val="left" w:pos="1142"/>
        </w:tabs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5"/>
          <w:sz w:val="28"/>
        </w:rPr>
        <w:t xml:space="preserve"> </w:t>
      </w:r>
      <w:r>
        <w:rPr>
          <w:sz w:val="28"/>
        </w:rPr>
        <w:t>«</w:t>
      </w:r>
      <w:r w:rsidR="00B80AA9">
        <w:rPr>
          <w:sz w:val="28"/>
        </w:rPr>
        <w:t>Склады</w:t>
      </w:r>
      <w:r>
        <w:rPr>
          <w:sz w:val="28"/>
        </w:rPr>
        <w:t>»;</w:t>
      </w:r>
    </w:p>
    <w:p w14:paraId="3EE999FD" w14:textId="222D0886" w:rsidR="004265B8" w:rsidRPr="004265B8" w:rsidRDefault="004265B8" w:rsidP="00A229C4">
      <w:pPr>
        <w:pStyle w:val="TableParagraph"/>
        <w:numPr>
          <w:ilvl w:val="0"/>
          <w:numId w:val="29"/>
        </w:numPr>
        <w:tabs>
          <w:tab w:val="left" w:pos="1142"/>
        </w:tabs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5"/>
          <w:sz w:val="28"/>
        </w:rPr>
        <w:t xml:space="preserve"> </w:t>
      </w:r>
      <w:r>
        <w:rPr>
          <w:sz w:val="28"/>
        </w:rPr>
        <w:t>«</w:t>
      </w:r>
      <w:r w:rsidR="00B80AA9">
        <w:rPr>
          <w:sz w:val="28"/>
        </w:rPr>
        <w:t>Поставщики</w:t>
      </w:r>
      <w:r>
        <w:rPr>
          <w:sz w:val="28"/>
        </w:rPr>
        <w:t>»;</w:t>
      </w:r>
    </w:p>
    <w:p w14:paraId="22C54F3C" w14:textId="14313EA0" w:rsidR="004265B8" w:rsidRDefault="004265B8" w:rsidP="00A229C4">
      <w:pPr>
        <w:pStyle w:val="TableParagraph"/>
        <w:numPr>
          <w:ilvl w:val="0"/>
          <w:numId w:val="29"/>
        </w:numPr>
        <w:tabs>
          <w:tab w:val="left" w:pos="1142"/>
        </w:tabs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3"/>
          <w:sz w:val="28"/>
        </w:rPr>
        <w:t xml:space="preserve"> </w:t>
      </w:r>
      <w:r>
        <w:rPr>
          <w:sz w:val="28"/>
        </w:rPr>
        <w:t>«</w:t>
      </w:r>
      <w:proofErr w:type="spellStart"/>
      <w:r w:rsidR="00B80AA9">
        <w:rPr>
          <w:sz w:val="28"/>
        </w:rPr>
        <w:t>Товары_на_складе</w:t>
      </w:r>
      <w:proofErr w:type="spellEnd"/>
      <w:r w:rsidR="00B80AA9">
        <w:rPr>
          <w:sz w:val="28"/>
        </w:rPr>
        <w:t>»;</w:t>
      </w:r>
    </w:p>
    <w:p w14:paraId="7B6C57A4" w14:textId="6C60A6A6" w:rsidR="00B80AA9" w:rsidRDefault="00B80AA9" w:rsidP="00A229C4">
      <w:pPr>
        <w:pStyle w:val="TableParagraph"/>
        <w:numPr>
          <w:ilvl w:val="0"/>
          <w:numId w:val="29"/>
        </w:numPr>
        <w:tabs>
          <w:tab w:val="left" w:pos="1142"/>
        </w:tabs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Таблица «Поставки».</w:t>
      </w:r>
    </w:p>
    <w:p w14:paraId="067D7FDA" w14:textId="77777777" w:rsidR="004265B8" w:rsidRDefault="004265B8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r w:rsidR="00E74DE8" w:rsidRPr="00E74DE8">
        <w:rPr>
          <w:sz w:val="28"/>
        </w:rPr>
        <w:t>CONTRACT</w:t>
      </w:r>
      <w:r>
        <w:rPr>
          <w:sz w:val="28"/>
        </w:rPr>
        <w:t>»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 w:rsidR="00E74DE8">
        <w:rPr>
          <w:sz w:val="28"/>
        </w:rPr>
        <w:t>контрактах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 w:rsidR="00E74DE8">
        <w:rPr>
          <w:sz w:val="28"/>
        </w:rPr>
        <w:t>пользователей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данн</w:t>
      </w:r>
      <w:r w:rsidR="00E74DE8">
        <w:rPr>
          <w:sz w:val="28"/>
        </w:rPr>
        <w:t>ые, связанные с их тарифом, местом подключения и прочими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Таблица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r w:rsidR="00E74DE8" w:rsidRPr="00E74DE8">
        <w:rPr>
          <w:sz w:val="28"/>
          <w:lang w:val="en-US"/>
        </w:rPr>
        <w:t>CUSTOMERS</w:t>
      </w:r>
      <w:r>
        <w:rPr>
          <w:sz w:val="28"/>
        </w:rPr>
        <w:t>»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собой</w:t>
      </w:r>
      <w:r>
        <w:rPr>
          <w:spacing w:val="1"/>
          <w:sz w:val="28"/>
        </w:rPr>
        <w:t xml:space="preserve"> </w:t>
      </w:r>
      <w:r w:rsidR="0021789C">
        <w:rPr>
          <w:spacing w:val="1"/>
          <w:sz w:val="28"/>
        </w:rPr>
        <w:t xml:space="preserve">  </w:t>
      </w:r>
      <w:r>
        <w:rPr>
          <w:sz w:val="28"/>
        </w:rPr>
        <w:t>совокупность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информации о </w:t>
      </w:r>
      <w:r w:rsidR="00E74DE8">
        <w:rPr>
          <w:sz w:val="28"/>
        </w:rPr>
        <w:t>пользователях</w:t>
      </w:r>
      <w:r w:rsidR="00CF7A92">
        <w:rPr>
          <w:sz w:val="28"/>
        </w:rPr>
        <w:t xml:space="preserve">, а </w:t>
      </w:r>
      <w:r>
        <w:rPr>
          <w:sz w:val="28"/>
        </w:rPr>
        <w:t>таблица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r w:rsidR="00E74DE8" w:rsidRPr="00E74DE8">
        <w:rPr>
          <w:sz w:val="28"/>
          <w:lang w:val="en-US"/>
        </w:rPr>
        <w:t>PLACE</w:t>
      </w:r>
      <w:r>
        <w:rPr>
          <w:sz w:val="28"/>
        </w:rPr>
        <w:t>»</w:t>
      </w:r>
      <w:r w:rsidRPr="004265B8">
        <w:rPr>
          <w:sz w:val="28"/>
        </w:rPr>
        <w:t xml:space="preserve"> </w:t>
      </w:r>
      <w:r w:rsidR="006224F2" w:rsidRPr="003014DB">
        <w:t>–</w:t>
      </w:r>
      <w:r w:rsidRPr="004265B8">
        <w:rPr>
          <w:sz w:val="28"/>
        </w:rPr>
        <w:t xml:space="preserve"> </w:t>
      </w:r>
      <w:r w:rsidR="00E74DE8">
        <w:rPr>
          <w:sz w:val="28"/>
        </w:rPr>
        <w:t xml:space="preserve">место </w:t>
      </w:r>
      <w:r w:rsidR="00CF7A92">
        <w:rPr>
          <w:sz w:val="28"/>
        </w:rPr>
        <w:t>подключения. Таблица</w:t>
      </w:r>
      <w:r>
        <w:rPr>
          <w:sz w:val="28"/>
        </w:rPr>
        <w:t xml:space="preserve"> «</w:t>
      </w:r>
      <w:r w:rsidR="00E74DE8" w:rsidRPr="00E74DE8">
        <w:rPr>
          <w:sz w:val="28"/>
          <w:lang w:val="en-US"/>
        </w:rPr>
        <w:t>MONETARY</w:t>
      </w:r>
      <w:r w:rsidR="00E74DE8" w:rsidRPr="00E74DE8">
        <w:rPr>
          <w:sz w:val="28"/>
        </w:rPr>
        <w:t>_</w:t>
      </w:r>
      <w:r w:rsidR="00E74DE8" w:rsidRPr="00E74DE8">
        <w:rPr>
          <w:sz w:val="28"/>
          <w:lang w:val="en-US"/>
        </w:rPr>
        <w:t>TRSNSACTION</w:t>
      </w:r>
      <w:r>
        <w:rPr>
          <w:sz w:val="28"/>
        </w:rPr>
        <w:t xml:space="preserve">» </w:t>
      </w:r>
      <w:r w:rsidR="00E74DE8">
        <w:rPr>
          <w:sz w:val="28"/>
        </w:rPr>
        <w:t>хранит данные</w:t>
      </w:r>
      <w:r>
        <w:rPr>
          <w:spacing w:val="1"/>
          <w:sz w:val="28"/>
        </w:rPr>
        <w:t xml:space="preserve"> </w:t>
      </w:r>
      <w:r w:rsidR="00E74DE8">
        <w:rPr>
          <w:sz w:val="28"/>
        </w:rPr>
        <w:t xml:space="preserve">о </w:t>
      </w:r>
      <w:proofErr w:type="gramStart"/>
      <w:r w:rsidR="00E74DE8">
        <w:rPr>
          <w:sz w:val="28"/>
        </w:rPr>
        <w:t>проведенных</w:t>
      </w:r>
      <w:proofErr w:type="gramEnd"/>
      <w:r w:rsidR="00E74DE8">
        <w:rPr>
          <w:sz w:val="28"/>
        </w:rPr>
        <w:t xml:space="preserve"> транзакция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В таблице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r w:rsidR="00E74DE8" w:rsidRPr="00E74DE8">
        <w:rPr>
          <w:sz w:val="28"/>
          <w:lang w:val="en-US"/>
        </w:rPr>
        <w:t>TARIFF</w:t>
      </w:r>
      <w:r>
        <w:rPr>
          <w:sz w:val="28"/>
        </w:rPr>
        <w:t>»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собраны сведения о </w:t>
      </w:r>
      <w:r w:rsidR="0021789C">
        <w:rPr>
          <w:sz w:val="28"/>
        </w:rPr>
        <w:t xml:space="preserve">  </w:t>
      </w:r>
      <w:r w:rsidR="00E74DE8">
        <w:rPr>
          <w:sz w:val="28"/>
        </w:rPr>
        <w:t>доступных тарифах для подключения</w:t>
      </w:r>
      <w:r>
        <w:rPr>
          <w:sz w:val="28"/>
        </w:rPr>
        <w:t>.</w:t>
      </w:r>
    </w:p>
    <w:p w14:paraId="179E7383" w14:textId="77777777" w:rsidR="004265B8" w:rsidRDefault="004265B8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Все таблицы созданы в одной базе данных. Описание структуры таблиц и их</w:t>
      </w:r>
      <w:r>
        <w:rPr>
          <w:spacing w:val="-68"/>
          <w:sz w:val="28"/>
        </w:rPr>
        <w:t xml:space="preserve"> </w:t>
      </w:r>
      <w:r>
        <w:rPr>
          <w:sz w:val="28"/>
        </w:rPr>
        <w:t>полей приведены в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таблицах</w:t>
      </w:r>
      <w:r>
        <w:rPr>
          <w:spacing w:val="1"/>
          <w:sz w:val="28"/>
        </w:rPr>
        <w:t xml:space="preserve"> </w:t>
      </w:r>
      <w:r>
        <w:rPr>
          <w:sz w:val="28"/>
        </w:rPr>
        <w:t>4.1</w:t>
      </w:r>
      <w:r>
        <w:rPr>
          <w:spacing w:val="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4.5.</w:t>
      </w:r>
    </w:p>
    <w:p w14:paraId="34C22D9A" w14:textId="77777777" w:rsidR="00044627" w:rsidRDefault="00044627" w:rsidP="00A229C4">
      <w:pPr>
        <w:pStyle w:val="TableParagraph"/>
        <w:suppressAutoHyphens/>
        <w:spacing w:line="360" w:lineRule="auto"/>
        <w:jc w:val="both"/>
        <w:rPr>
          <w:sz w:val="28"/>
        </w:rPr>
      </w:pPr>
    </w:p>
    <w:p w14:paraId="185C2B97" w14:textId="4C738B29" w:rsidR="004265B8" w:rsidRDefault="004265B8" w:rsidP="00A229C4">
      <w:pPr>
        <w:pStyle w:val="TableParagraph"/>
        <w:suppressAutoHyphens/>
        <w:spacing w:line="360" w:lineRule="auto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2"/>
          <w:sz w:val="28"/>
        </w:rPr>
        <w:t xml:space="preserve"> </w:t>
      </w:r>
      <w:r>
        <w:rPr>
          <w:sz w:val="28"/>
        </w:rPr>
        <w:t>4.1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1"/>
          <w:sz w:val="28"/>
        </w:rPr>
        <w:t xml:space="preserve"> </w:t>
      </w:r>
      <w:r>
        <w:rPr>
          <w:sz w:val="28"/>
        </w:rPr>
        <w:t>«</w:t>
      </w:r>
      <w:r w:rsidR="00DD03EA">
        <w:rPr>
          <w:sz w:val="28"/>
        </w:rPr>
        <w:t>Товары</w:t>
      </w:r>
      <w:r>
        <w:rPr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4"/>
        <w:gridCol w:w="1639"/>
        <w:gridCol w:w="1030"/>
        <w:gridCol w:w="2575"/>
        <w:gridCol w:w="1789"/>
      </w:tblGrid>
      <w:tr w:rsidR="00F652E8" w:rsidRPr="00F652E8" w14:paraId="60A31391" w14:textId="77777777" w:rsidTr="00FC0D58">
        <w:trPr>
          <w:trHeight w:val="370"/>
        </w:trPr>
        <w:tc>
          <w:tcPr>
            <w:tcW w:w="2681" w:type="dxa"/>
            <w:vAlign w:val="center"/>
          </w:tcPr>
          <w:p w14:paraId="2300EDA4" w14:textId="77777777" w:rsidR="00F652E8" w:rsidRPr="00F652E8" w:rsidRDefault="00F652E8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Имя поля</w:t>
            </w:r>
          </w:p>
        </w:tc>
        <w:tc>
          <w:tcPr>
            <w:tcW w:w="1741" w:type="dxa"/>
            <w:vAlign w:val="center"/>
          </w:tcPr>
          <w:p w14:paraId="75A95F60" w14:textId="77777777" w:rsidR="00F652E8" w:rsidRPr="00F652E8" w:rsidRDefault="00F652E8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Тип</w:t>
            </w:r>
          </w:p>
        </w:tc>
        <w:tc>
          <w:tcPr>
            <w:tcW w:w="1102" w:type="dxa"/>
            <w:vAlign w:val="center"/>
          </w:tcPr>
          <w:p w14:paraId="7DBCEBEB" w14:textId="77777777" w:rsidR="00F652E8" w:rsidRPr="00F652E8" w:rsidRDefault="00F652E8" w:rsidP="00A229C4">
            <w:pPr>
              <w:pStyle w:val="TableParagraph"/>
              <w:suppressAutoHyphens/>
              <w:spacing w:line="308" w:lineRule="exact"/>
              <w:ind w:left="117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Длина</w:t>
            </w:r>
          </w:p>
        </w:tc>
        <w:tc>
          <w:tcPr>
            <w:tcW w:w="2650" w:type="dxa"/>
            <w:vAlign w:val="center"/>
          </w:tcPr>
          <w:p w14:paraId="53B394ED" w14:textId="77777777" w:rsidR="00F652E8" w:rsidRPr="00F652E8" w:rsidRDefault="00F652E8" w:rsidP="00A229C4">
            <w:pPr>
              <w:pStyle w:val="TableParagraph"/>
              <w:suppressAutoHyphens/>
              <w:spacing w:line="308" w:lineRule="exact"/>
              <w:ind w:left="111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Содержание</w:t>
            </w:r>
          </w:p>
        </w:tc>
        <w:tc>
          <w:tcPr>
            <w:tcW w:w="1737" w:type="dxa"/>
            <w:vAlign w:val="center"/>
          </w:tcPr>
          <w:p w14:paraId="2B6519FF" w14:textId="77777777" w:rsidR="00F652E8" w:rsidRPr="00F652E8" w:rsidRDefault="00F652E8" w:rsidP="00A229C4">
            <w:pPr>
              <w:pStyle w:val="TableParagraph"/>
              <w:suppressAutoHyphens/>
              <w:spacing w:line="308" w:lineRule="exact"/>
              <w:ind w:left="110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Ограничения</w:t>
            </w:r>
          </w:p>
        </w:tc>
      </w:tr>
      <w:tr w:rsidR="00F652E8" w:rsidRPr="00F652E8" w14:paraId="7BC0425B" w14:textId="77777777" w:rsidTr="003643D8">
        <w:tc>
          <w:tcPr>
            <w:tcW w:w="2681" w:type="dxa"/>
            <w:vAlign w:val="center"/>
          </w:tcPr>
          <w:p w14:paraId="6B3289E6" w14:textId="77777777" w:rsidR="00F652E8" w:rsidRPr="00DD03EA" w:rsidRDefault="00E74DE8" w:rsidP="00A229C4">
            <w:pPr>
              <w:pStyle w:val="TableParagraph"/>
              <w:suppressAutoHyphens/>
              <w:spacing w:line="308" w:lineRule="exact"/>
              <w:ind w:left="121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 w:rsidRPr="00E74DE8">
              <w:rPr>
                <w:rFonts w:eastAsia="Calibri"/>
                <w:sz w:val="28"/>
                <w:szCs w:val="28"/>
                <w:lang w:val="en-US"/>
              </w:rPr>
              <w:t>Personal_account_number</w:t>
            </w:r>
            <w:bookmarkStart w:id="9" w:name="_GoBack"/>
            <w:bookmarkEnd w:id="9"/>
            <w:proofErr w:type="spellEnd"/>
          </w:p>
        </w:tc>
        <w:tc>
          <w:tcPr>
            <w:tcW w:w="1741" w:type="dxa"/>
            <w:vAlign w:val="center"/>
          </w:tcPr>
          <w:p w14:paraId="0CE12FCC" w14:textId="77777777" w:rsidR="00F652E8" w:rsidRPr="00F652E8" w:rsidRDefault="00F652E8" w:rsidP="00A229C4">
            <w:pPr>
              <w:pStyle w:val="TableParagraph"/>
              <w:suppressAutoHyphens/>
              <w:spacing w:line="308" w:lineRule="exact"/>
              <w:ind w:left="155"/>
              <w:rPr>
                <w:rFonts w:eastAsia="Calibri"/>
                <w:sz w:val="28"/>
                <w:szCs w:val="28"/>
              </w:rPr>
            </w:pPr>
            <w:proofErr w:type="spellStart"/>
            <w:r w:rsidRPr="00F652E8">
              <w:rPr>
                <w:rFonts w:eastAsia="Calibri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102" w:type="dxa"/>
            <w:vAlign w:val="center"/>
          </w:tcPr>
          <w:p w14:paraId="35F366AC" w14:textId="77777777" w:rsidR="00F652E8" w:rsidRPr="00F652E8" w:rsidRDefault="00F652E8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 w:rsidRPr="00F652E8">
              <w:rPr>
                <w:rFonts w:eastAsia="Calibri"/>
                <w:sz w:val="28"/>
                <w:lang w:val="en-US"/>
              </w:rPr>
              <w:t>2</w:t>
            </w:r>
          </w:p>
        </w:tc>
        <w:tc>
          <w:tcPr>
            <w:tcW w:w="2650" w:type="dxa"/>
            <w:vAlign w:val="center"/>
          </w:tcPr>
          <w:p w14:paraId="55B6ABDA" w14:textId="77777777" w:rsidR="00F652E8" w:rsidRPr="00F652E8" w:rsidRDefault="00F652E8" w:rsidP="00A229C4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Идентифицирующий</w:t>
            </w:r>
          </w:p>
          <w:p w14:paraId="5BEB9C17" w14:textId="77777777" w:rsidR="00F652E8" w:rsidRPr="00E74DE8" w:rsidRDefault="00F652E8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номер</w:t>
            </w:r>
            <w:r w:rsidRPr="00F652E8">
              <w:rPr>
                <w:rFonts w:eastAsia="Calibri"/>
                <w:spacing w:val="-3"/>
                <w:sz w:val="28"/>
              </w:rPr>
              <w:t xml:space="preserve"> </w:t>
            </w:r>
            <w:r w:rsidR="00E74DE8">
              <w:rPr>
                <w:rFonts w:eastAsia="Calibri"/>
                <w:spacing w:val="-3"/>
                <w:sz w:val="28"/>
              </w:rPr>
              <w:t>аккаунта</w:t>
            </w:r>
          </w:p>
        </w:tc>
        <w:tc>
          <w:tcPr>
            <w:tcW w:w="1737" w:type="dxa"/>
            <w:vAlign w:val="center"/>
          </w:tcPr>
          <w:p w14:paraId="78D00CA6" w14:textId="77777777" w:rsidR="00F652E8" w:rsidRPr="00F652E8" w:rsidRDefault="00F652E8" w:rsidP="00A229C4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Первичный</w:t>
            </w:r>
          </w:p>
          <w:p w14:paraId="60822487" w14:textId="77777777" w:rsidR="00F652E8" w:rsidRPr="00F652E8" w:rsidRDefault="00F652E8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ключ</w:t>
            </w:r>
          </w:p>
        </w:tc>
      </w:tr>
      <w:tr w:rsidR="00F652E8" w:rsidRPr="00F652E8" w14:paraId="3D098992" w14:textId="77777777" w:rsidTr="003643D8">
        <w:tc>
          <w:tcPr>
            <w:tcW w:w="2681" w:type="dxa"/>
            <w:vAlign w:val="center"/>
          </w:tcPr>
          <w:p w14:paraId="19BE8BCE" w14:textId="77777777" w:rsidR="00F652E8" w:rsidRPr="00F652E8" w:rsidRDefault="00E74DE8" w:rsidP="00A229C4">
            <w:pPr>
              <w:pStyle w:val="TableParagraph"/>
              <w:suppressAutoHyphens/>
              <w:spacing w:line="306" w:lineRule="exact"/>
              <w:ind w:left="121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 w:rsidRPr="00E74DE8">
              <w:rPr>
                <w:rFonts w:eastAsia="Calibri"/>
                <w:sz w:val="28"/>
                <w:szCs w:val="28"/>
                <w:lang w:val="en-US"/>
              </w:rPr>
              <w:t>Date_start</w:t>
            </w:r>
            <w:proofErr w:type="spellEnd"/>
          </w:p>
        </w:tc>
        <w:tc>
          <w:tcPr>
            <w:tcW w:w="1741" w:type="dxa"/>
            <w:vAlign w:val="center"/>
          </w:tcPr>
          <w:p w14:paraId="3E06234B" w14:textId="77777777" w:rsidR="00F652E8" w:rsidRPr="00E74DE8" w:rsidRDefault="00E74DE8" w:rsidP="00A229C4">
            <w:pPr>
              <w:pStyle w:val="TableParagraph"/>
              <w:suppressAutoHyphens/>
              <w:spacing w:line="306" w:lineRule="exact"/>
              <w:ind w:left="155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102" w:type="dxa"/>
            <w:vAlign w:val="center"/>
          </w:tcPr>
          <w:p w14:paraId="0C84DCB3" w14:textId="77777777" w:rsidR="00F652E8" w:rsidRPr="00F652E8" w:rsidRDefault="00E74DE8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3</w:t>
            </w:r>
          </w:p>
        </w:tc>
        <w:tc>
          <w:tcPr>
            <w:tcW w:w="2650" w:type="dxa"/>
            <w:vAlign w:val="center"/>
          </w:tcPr>
          <w:p w14:paraId="60137A72" w14:textId="77777777" w:rsidR="00F652E8" w:rsidRPr="00F652E8" w:rsidRDefault="0074440A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Дата начала</w:t>
            </w:r>
          </w:p>
        </w:tc>
        <w:tc>
          <w:tcPr>
            <w:tcW w:w="1737" w:type="dxa"/>
            <w:vAlign w:val="center"/>
          </w:tcPr>
          <w:p w14:paraId="664D42D3" w14:textId="77777777" w:rsidR="00F652E8" w:rsidRPr="0074440A" w:rsidRDefault="0074440A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F652E8" w:rsidRPr="00F652E8" w14:paraId="4732C61F" w14:textId="77777777" w:rsidTr="003643D8">
        <w:tc>
          <w:tcPr>
            <w:tcW w:w="2681" w:type="dxa"/>
            <w:vAlign w:val="center"/>
          </w:tcPr>
          <w:p w14:paraId="31EF759D" w14:textId="77777777" w:rsidR="00F652E8" w:rsidRPr="00F652E8" w:rsidRDefault="00E74DE8" w:rsidP="00A229C4">
            <w:pPr>
              <w:pStyle w:val="TableParagraph"/>
              <w:suppressAutoHyphens/>
              <w:spacing w:line="306" w:lineRule="exact"/>
              <w:ind w:left="121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 w:rsidRPr="00E74DE8">
              <w:rPr>
                <w:rFonts w:eastAsia="Calibri"/>
                <w:sz w:val="28"/>
                <w:szCs w:val="28"/>
                <w:lang w:val="en-US"/>
              </w:rPr>
              <w:t>Date_end</w:t>
            </w:r>
            <w:proofErr w:type="spellEnd"/>
          </w:p>
        </w:tc>
        <w:tc>
          <w:tcPr>
            <w:tcW w:w="1741" w:type="dxa"/>
            <w:vAlign w:val="center"/>
          </w:tcPr>
          <w:p w14:paraId="4A7FDE21" w14:textId="77777777" w:rsidR="00F652E8" w:rsidRPr="00F652E8" w:rsidRDefault="00E74DE8" w:rsidP="00A229C4">
            <w:pPr>
              <w:pStyle w:val="TableParagraph"/>
              <w:suppressAutoHyphens/>
              <w:spacing w:line="306" w:lineRule="exact"/>
              <w:ind w:left="155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102" w:type="dxa"/>
            <w:vAlign w:val="center"/>
          </w:tcPr>
          <w:p w14:paraId="26796684" w14:textId="77777777" w:rsidR="00F652E8" w:rsidRPr="00F652E8" w:rsidRDefault="00E74DE8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3</w:t>
            </w:r>
          </w:p>
        </w:tc>
        <w:tc>
          <w:tcPr>
            <w:tcW w:w="2650" w:type="dxa"/>
            <w:vAlign w:val="center"/>
          </w:tcPr>
          <w:p w14:paraId="1A5E9738" w14:textId="77777777" w:rsidR="00F652E8" w:rsidRPr="00F652E8" w:rsidRDefault="0074440A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Дата конца</w:t>
            </w:r>
          </w:p>
        </w:tc>
        <w:tc>
          <w:tcPr>
            <w:tcW w:w="1737" w:type="dxa"/>
            <w:vAlign w:val="center"/>
          </w:tcPr>
          <w:p w14:paraId="39DBFAD6" w14:textId="77777777" w:rsidR="00F652E8" w:rsidRPr="00F652E8" w:rsidRDefault="00F652E8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</w:p>
        </w:tc>
      </w:tr>
      <w:tr w:rsidR="00F652E8" w:rsidRPr="00F652E8" w14:paraId="21E829D7" w14:textId="77777777" w:rsidTr="003643D8">
        <w:tc>
          <w:tcPr>
            <w:tcW w:w="2681" w:type="dxa"/>
            <w:vAlign w:val="center"/>
          </w:tcPr>
          <w:p w14:paraId="01E78010" w14:textId="77777777" w:rsidR="00F652E8" w:rsidRPr="00F652E8" w:rsidRDefault="00E74DE8" w:rsidP="00A229C4">
            <w:pPr>
              <w:pStyle w:val="TableParagraph"/>
              <w:suppressAutoHyphens/>
              <w:spacing w:line="306" w:lineRule="exact"/>
              <w:ind w:left="121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 w:rsidRPr="00E74DE8">
              <w:rPr>
                <w:rFonts w:eastAsia="Calibri"/>
                <w:sz w:val="28"/>
                <w:szCs w:val="28"/>
                <w:lang w:val="en-US"/>
              </w:rPr>
              <w:t>Account_balance</w:t>
            </w:r>
            <w:proofErr w:type="spellEnd"/>
          </w:p>
        </w:tc>
        <w:tc>
          <w:tcPr>
            <w:tcW w:w="1741" w:type="dxa"/>
            <w:vAlign w:val="center"/>
          </w:tcPr>
          <w:p w14:paraId="29288F66" w14:textId="77777777" w:rsidR="00F652E8" w:rsidRPr="00E74DE8" w:rsidRDefault="00E74DE8" w:rsidP="00A229C4">
            <w:pPr>
              <w:pStyle w:val="TableParagraph"/>
              <w:suppressAutoHyphens/>
              <w:spacing w:line="306" w:lineRule="exact"/>
              <w:ind w:left="155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Money</w:t>
            </w:r>
          </w:p>
        </w:tc>
        <w:tc>
          <w:tcPr>
            <w:tcW w:w="1102" w:type="dxa"/>
            <w:vAlign w:val="center"/>
          </w:tcPr>
          <w:p w14:paraId="14120EA2" w14:textId="77777777" w:rsidR="00F652E8" w:rsidRPr="00F652E8" w:rsidRDefault="00E74DE8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5</w:t>
            </w:r>
          </w:p>
        </w:tc>
        <w:tc>
          <w:tcPr>
            <w:tcW w:w="2650" w:type="dxa"/>
            <w:vAlign w:val="center"/>
          </w:tcPr>
          <w:p w14:paraId="13C8076A" w14:textId="77777777" w:rsidR="00F652E8" w:rsidRPr="00F652E8" w:rsidRDefault="0074440A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Баланс аккаунта</w:t>
            </w:r>
          </w:p>
        </w:tc>
        <w:tc>
          <w:tcPr>
            <w:tcW w:w="1737" w:type="dxa"/>
            <w:vAlign w:val="center"/>
          </w:tcPr>
          <w:p w14:paraId="7BD12793" w14:textId="77777777" w:rsidR="00F652E8" w:rsidRPr="00F652E8" w:rsidRDefault="0074440A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F652E8" w:rsidRPr="00F652E8" w14:paraId="43759D20" w14:textId="77777777" w:rsidTr="003643D8">
        <w:tc>
          <w:tcPr>
            <w:tcW w:w="2681" w:type="dxa"/>
            <w:vAlign w:val="center"/>
          </w:tcPr>
          <w:p w14:paraId="6299E542" w14:textId="77777777" w:rsidR="00F652E8" w:rsidRPr="00F652E8" w:rsidRDefault="00E74DE8" w:rsidP="00A229C4">
            <w:pPr>
              <w:pStyle w:val="TableParagraph"/>
              <w:suppressAutoHyphens/>
              <w:spacing w:line="306" w:lineRule="exact"/>
              <w:ind w:left="121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 w:rsidRPr="00E74DE8">
              <w:rPr>
                <w:rFonts w:eastAsia="Calibri"/>
                <w:sz w:val="28"/>
                <w:szCs w:val="28"/>
                <w:lang w:val="en-US"/>
              </w:rPr>
              <w:t>Contract_status</w:t>
            </w:r>
            <w:proofErr w:type="spellEnd"/>
          </w:p>
        </w:tc>
        <w:tc>
          <w:tcPr>
            <w:tcW w:w="1741" w:type="dxa"/>
            <w:vAlign w:val="center"/>
          </w:tcPr>
          <w:p w14:paraId="44FD121B" w14:textId="77777777" w:rsidR="00F652E8" w:rsidRPr="00F652E8" w:rsidRDefault="00F652E8" w:rsidP="00A229C4">
            <w:pPr>
              <w:pStyle w:val="TableParagraph"/>
              <w:suppressAutoHyphens/>
              <w:spacing w:line="306" w:lineRule="exact"/>
              <w:ind w:left="155"/>
              <w:rPr>
                <w:rFonts w:eastAsia="Calibri"/>
                <w:sz w:val="28"/>
                <w:szCs w:val="28"/>
              </w:rPr>
            </w:pPr>
            <w:proofErr w:type="spellStart"/>
            <w:r w:rsidRPr="00F652E8">
              <w:rPr>
                <w:rFonts w:eastAsia="Calibri"/>
                <w:sz w:val="28"/>
                <w:szCs w:val="28"/>
              </w:rPr>
              <w:t>Varchar</w:t>
            </w:r>
            <w:proofErr w:type="spellEnd"/>
            <w:r w:rsidRPr="00F652E8">
              <w:rPr>
                <w:rFonts w:eastAsia="Calibri"/>
                <w:sz w:val="28"/>
                <w:szCs w:val="28"/>
              </w:rPr>
              <w:t>(</w:t>
            </w:r>
            <w:r w:rsidR="00E74DE8">
              <w:rPr>
                <w:rFonts w:eastAsia="Calibri"/>
                <w:sz w:val="28"/>
                <w:szCs w:val="28"/>
                <w:lang w:val="en-US"/>
              </w:rPr>
              <w:t>1</w:t>
            </w:r>
            <w:r w:rsidRPr="00F652E8">
              <w:rPr>
                <w:rFonts w:eastAsia="Calibri"/>
                <w:sz w:val="28"/>
                <w:szCs w:val="28"/>
              </w:rPr>
              <w:t>)</w:t>
            </w:r>
          </w:p>
        </w:tc>
        <w:tc>
          <w:tcPr>
            <w:tcW w:w="1102" w:type="dxa"/>
            <w:vAlign w:val="center"/>
          </w:tcPr>
          <w:p w14:paraId="3BAC7CB0" w14:textId="77777777" w:rsidR="00F652E8" w:rsidRPr="00F652E8" w:rsidRDefault="00E74DE8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1</w:t>
            </w:r>
          </w:p>
        </w:tc>
        <w:tc>
          <w:tcPr>
            <w:tcW w:w="2650" w:type="dxa"/>
            <w:vAlign w:val="center"/>
          </w:tcPr>
          <w:p w14:paraId="63382E79" w14:textId="77777777" w:rsidR="00F652E8" w:rsidRPr="00F652E8" w:rsidRDefault="0074440A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Статус контракта</w:t>
            </w:r>
          </w:p>
        </w:tc>
        <w:tc>
          <w:tcPr>
            <w:tcW w:w="1737" w:type="dxa"/>
            <w:vAlign w:val="center"/>
          </w:tcPr>
          <w:p w14:paraId="7D5BBD2F" w14:textId="77777777" w:rsidR="00F652E8" w:rsidRPr="00F652E8" w:rsidRDefault="0074440A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F652E8" w:rsidRPr="00F652E8" w14:paraId="10B55329" w14:textId="77777777" w:rsidTr="003643D8">
        <w:tc>
          <w:tcPr>
            <w:tcW w:w="2681" w:type="dxa"/>
            <w:vAlign w:val="center"/>
          </w:tcPr>
          <w:p w14:paraId="1219A194" w14:textId="77777777" w:rsidR="00F652E8" w:rsidRPr="00F652E8" w:rsidRDefault="00E74DE8" w:rsidP="00A229C4">
            <w:pPr>
              <w:pStyle w:val="TableParagraph"/>
              <w:suppressAutoHyphens/>
              <w:spacing w:line="308" w:lineRule="exact"/>
              <w:ind w:left="121"/>
              <w:jc w:val="both"/>
              <w:rPr>
                <w:rFonts w:eastAsia="Calibri"/>
                <w:sz w:val="28"/>
                <w:szCs w:val="28"/>
              </w:rPr>
            </w:pPr>
            <w:r w:rsidRPr="00E74DE8">
              <w:rPr>
                <w:rFonts w:eastAsia="Calibri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1741" w:type="dxa"/>
            <w:vAlign w:val="center"/>
          </w:tcPr>
          <w:p w14:paraId="7C587325" w14:textId="77777777" w:rsidR="00F652E8" w:rsidRPr="00F652E8" w:rsidRDefault="00F652E8" w:rsidP="00A229C4">
            <w:pPr>
              <w:pStyle w:val="TableParagraph"/>
              <w:suppressAutoHyphens/>
              <w:spacing w:line="308" w:lineRule="exact"/>
              <w:ind w:left="155"/>
              <w:rPr>
                <w:rFonts w:eastAsia="Calibri"/>
                <w:sz w:val="28"/>
                <w:szCs w:val="28"/>
              </w:rPr>
            </w:pPr>
            <w:proofErr w:type="spellStart"/>
            <w:r w:rsidRPr="00F652E8">
              <w:rPr>
                <w:rFonts w:eastAsia="Calibri"/>
                <w:sz w:val="28"/>
                <w:szCs w:val="28"/>
              </w:rPr>
              <w:t>Varchar</w:t>
            </w:r>
            <w:proofErr w:type="spellEnd"/>
            <w:r w:rsidRPr="00F652E8">
              <w:rPr>
                <w:rFonts w:eastAsia="Calibri"/>
                <w:sz w:val="28"/>
                <w:szCs w:val="28"/>
              </w:rPr>
              <w:t>(</w:t>
            </w:r>
            <w:r w:rsidR="00E74DE8">
              <w:rPr>
                <w:rFonts w:eastAsia="Calibri"/>
                <w:sz w:val="28"/>
                <w:szCs w:val="28"/>
                <w:lang w:val="en-US"/>
              </w:rPr>
              <w:t>50</w:t>
            </w:r>
            <w:r w:rsidRPr="00F652E8">
              <w:rPr>
                <w:rFonts w:eastAsia="Calibri"/>
                <w:sz w:val="28"/>
                <w:szCs w:val="28"/>
              </w:rPr>
              <w:t>)</w:t>
            </w:r>
          </w:p>
        </w:tc>
        <w:tc>
          <w:tcPr>
            <w:tcW w:w="1102" w:type="dxa"/>
            <w:vAlign w:val="center"/>
          </w:tcPr>
          <w:p w14:paraId="68463E1C" w14:textId="77777777" w:rsidR="00F652E8" w:rsidRPr="00F652E8" w:rsidRDefault="00E74DE8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5</w:t>
            </w:r>
            <w:r w:rsidR="00F652E8" w:rsidRPr="00F652E8">
              <w:rPr>
                <w:rFonts w:eastAsia="Calibri"/>
                <w:sz w:val="28"/>
                <w:lang w:val="en-US"/>
              </w:rPr>
              <w:t>0</w:t>
            </w:r>
          </w:p>
        </w:tc>
        <w:tc>
          <w:tcPr>
            <w:tcW w:w="2650" w:type="dxa"/>
            <w:vAlign w:val="center"/>
          </w:tcPr>
          <w:p w14:paraId="69C9B91F" w14:textId="77777777" w:rsidR="00F652E8" w:rsidRPr="00F652E8" w:rsidRDefault="0074440A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Логин</w:t>
            </w:r>
          </w:p>
        </w:tc>
        <w:tc>
          <w:tcPr>
            <w:tcW w:w="1737" w:type="dxa"/>
            <w:vAlign w:val="center"/>
          </w:tcPr>
          <w:p w14:paraId="7ACFCB40" w14:textId="77777777" w:rsidR="00F652E8" w:rsidRPr="00F652E8" w:rsidRDefault="0074440A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F652E8" w:rsidRPr="00F652E8" w14:paraId="1EDFF5B0" w14:textId="77777777" w:rsidTr="003643D8">
        <w:tc>
          <w:tcPr>
            <w:tcW w:w="2681" w:type="dxa"/>
            <w:vAlign w:val="center"/>
          </w:tcPr>
          <w:p w14:paraId="1743F795" w14:textId="77777777" w:rsidR="00F652E8" w:rsidRPr="00F652E8" w:rsidRDefault="00E74DE8" w:rsidP="00A229C4">
            <w:pPr>
              <w:pStyle w:val="TableParagraph"/>
              <w:suppressAutoHyphens/>
              <w:spacing w:line="306" w:lineRule="exact"/>
              <w:ind w:left="121"/>
              <w:jc w:val="both"/>
              <w:rPr>
                <w:rFonts w:eastAsia="Calibri"/>
                <w:sz w:val="28"/>
                <w:szCs w:val="28"/>
              </w:rPr>
            </w:pPr>
            <w:r w:rsidRPr="00E74DE8">
              <w:rPr>
                <w:rFonts w:eastAsia="Calibri"/>
                <w:sz w:val="28"/>
                <w:szCs w:val="28"/>
                <w:lang w:val="en-US"/>
              </w:rPr>
              <w:lastRenderedPageBreak/>
              <w:t>Password</w:t>
            </w:r>
          </w:p>
        </w:tc>
        <w:tc>
          <w:tcPr>
            <w:tcW w:w="1741" w:type="dxa"/>
            <w:vAlign w:val="center"/>
          </w:tcPr>
          <w:p w14:paraId="257DBEA3" w14:textId="77777777" w:rsidR="00F652E8" w:rsidRPr="00F652E8" w:rsidRDefault="00F652E8" w:rsidP="00A229C4">
            <w:pPr>
              <w:pStyle w:val="TableParagraph"/>
              <w:suppressAutoHyphens/>
              <w:spacing w:line="306" w:lineRule="exact"/>
              <w:ind w:left="155"/>
              <w:rPr>
                <w:rFonts w:eastAsia="Calibri"/>
                <w:sz w:val="28"/>
                <w:szCs w:val="28"/>
              </w:rPr>
            </w:pPr>
            <w:proofErr w:type="spellStart"/>
            <w:r w:rsidRPr="00F652E8">
              <w:rPr>
                <w:rFonts w:eastAsia="Calibri"/>
                <w:sz w:val="28"/>
                <w:szCs w:val="28"/>
              </w:rPr>
              <w:t>Varchar</w:t>
            </w:r>
            <w:proofErr w:type="spellEnd"/>
            <w:r w:rsidRPr="00F652E8">
              <w:rPr>
                <w:rFonts w:eastAsia="Calibri"/>
                <w:sz w:val="28"/>
                <w:szCs w:val="28"/>
              </w:rPr>
              <w:t>(</w:t>
            </w:r>
            <w:r w:rsidR="00E74DE8">
              <w:rPr>
                <w:rFonts w:eastAsia="Calibri"/>
                <w:sz w:val="28"/>
                <w:szCs w:val="28"/>
                <w:lang w:val="en-US"/>
              </w:rPr>
              <w:t>50</w:t>
            </w:r>
            <w:r w:rsidRPr="00F652E8">
              <w:rPr>
                <w:rFonts w:eastAsia="Calibri"/>
                <w:sz w:val="28"/>
                <w:szCs w:val="28"/>
              </w:rPr>
              <w:t>)</w:t>
            </w:r>
          </w:p>
        </w:tc>
        <w:tc>
          <w:tcPr>
            <w:tcW w:w="1102" w:type="dxa"/>
            <w:vAlign w:val="center"/>
          </w:tcPr>
          <w:p w14:paraId="64072CD5" w14:textId="77777777" w:rsidR="00F652E8" w:rsidRPr="00F652E8" w:rsidRDefault="00E74DE8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5</w:t>
            </w:r>
            <w:r w:rsidR="00F652E8" w:rsidRPr="00F652E8">
              <w:rPr>
                <w:rFonts w:eastAsia="Calibri"/>
                <w:sz w:val="28"/>
                <w:lang w:val="en-US"/>
              </w:rPr>
              <w:t>0</w:t>
            </w:r>
          </w:p>
        </w:tc>
        <w:tc>
          <w:tcPr>
            <w:tcW w:w="2650" w:type="dxa"/>
            <w:vAlign w:val="center"/>
          </w:tcPr>
          <w:p w14:paraId="024FDB5F" w14:textId="77777777" w:rsidR="00F652E8" w:rsidRPr="00F652E8" w:rsidRDefault="0074440A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Пароль</w:t>
            </w:r>
          </w:p>
        </w:tc>
        <w:tc>
          <w:tcPr>
            <w:tcW w:w="1737" w:type="dxa"/>
            <w:vAlign w:val="center"/>
          </w:tcPr>
          <w:p w14:paraId="4C9F85E1" w14:textId="77777777" w:rsidR="00F652E8" w:rsidRPr="00F652E8" w:rsidRDefault="0074440A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</w:tbl>
    <w:p w14:paraId="1A6B350A" w14:textId="52D732B0" w:rsidR="003643D8" w:rsidRPr="00DD03EA" w:rsidRDefault="003643D8" w:rsidP="00A229C4">
      <w:pPr>
        <w:suppressAutoHyphens/>
        <w:jc w:val="left"/>
        <w:rPr>
          <w:szCs w:val="22"/>
          <w:lang w:val="ru-RU" w:eastAsia="en-US"/>
        </w:rPr>
      </w:pPr>
      <w:proofErr w:type="spellStart"/>
      <w:r>
        <w:t>Продолжение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4.1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5"/>
        <w:gridCol w:w="743"/>
        <w:gridCol w:w="852"/>
        <w:gridCol w:w="2344"/>
        <w:gridCol w:w="1543"/>
      </w:tblGrid>
      <w:tr w:rsidR="00DA03BC" w:rsidRPr="00F652E8" w14:paraId="3272E2E4" w14:textId="77777777" w:rsidTr="00FC0D58">
        <w:trPr>
          <w:trHeight w:val="637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5527E" w14:textId="77777777" w:rsidR="00FC0D58" w:rsidRPr="00A229C4" w:rsidRDefault="00FC0D58" w:rsidP="00A229C4">
            <w:pPr>
              <w:pStyle w:val="TableParagraph"/>
              <w:suppressAutoHyphens/>
              <w:spacing w:line="306" w:lineRule="exact"/>
              <w:ind w:left="121"/>
              <w:jc w:val="both"/>
              <w:rPr>
                <w:rFonts w:eastAsia="Calibri"/>
                <w:sz w:val="28"/>
                <w:szCs w:val="28"/>
              </w:rPr>
            </w:pPr>
            <w:r w:rsidRPr="00A229C4">
              <w:rPr>
                <w:rFonts w:eastAsia="Calibri"/>
                <w:sz w:val="28"/>
                <w:szCs w:val="28"/>
              </w:rPr>
              <w:t>Имя поля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A6C70" w14:textId="77777777" w:rsidR="00FC0D58" w:rsidRPr="00FC0D58" w:rsidRDefault="00FC0D58" w:rsidP="00A229C4">
            <w:pPr>
              <w:pStyle w:val="TableParagraph"/>
              <w:suppressAutoHyphens/>
              <w:spacing w:line="306" w:lineRule="exact"/>
              <w:ind w:left="155"/>
              <w:rPr>
                <w:rFonts w:eastAsia="Calibri"/>
                <w:sz w:val="28"/>
                <w:szCs w:val="28"/>
              </w:rPr>
            </w:pPr>
            <w:r w:rsidRPr="00FC0D58">
              <w:rPr>
                <w:rFonts w:eastAsia="Calibri"/>
                <w:sz w:val="28"/>
                <w:szCs w:val="28"/>
              </w:rPr>
              <w:t>Тип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ED529" w14:textId="77777777" w:rsidR="00FC0D58" w:rsidRPr="00A229C4" w:rsidRDefault="00FC0D58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A229C4">
              <w:rPr>
                <w:rFonts w:eastAsia="Calibri"/>
                <w:sz w:val="28"/>
              </w:rPr>
              <w:t>Длина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62E2" w14:textId="77777777" w:rsidR="00FC0D58" w:rsidRPr="00F652E8" w:rsidRDefault="00FC0D58" w:rsidP="00A229C4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Содержание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23B8A" w14:textId="77777777" w:rsidR="00FC0D58" w:rsidRPr="00F652E8" w:rsidRDefault="00FC0D58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Ограничения</w:t>
            </w:r>
          </w:p>
        </w:tc>
      </w:tr>
      <w:tr w:rsidR="003643D8" w:rsidRPr="00F652E8" w14:paraId="0D100A8C" w14:textId="77777777" w:rsidTr="003643D8">
        <w:trPr>
          <w:trHeight w:val="1063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0F7BF" w14:textId="77777777" w:rsidR="003643D8" w:rsidRPr="00A229C4" w:rsidRDefault="003643D8" w:rsidP="00A229C4">
            <w:pPr>
              <w:pStyle w:val="TableParagraph"/>
              <w:suppressAutoHyphens/>
              <w:spacing w:line="306" w:lineRule="exact"/>
              <w:ind w:left="121"/>
              <w:jc w:val="both"/>
              <w:rPr>
                <w:rFonts w:eastAsia="Calibri"/>
                <w:sz w:val="28"/>
                <w:szCs w:val="28"/>
              </w:rPr>
            </w:pPr>
            <w:r w:rsidRPr="00E74DE8">
              <w:rPr>
                <w:rFonts w:eastAsia="Calibri"/>
                <w:sz w:val="28"/>
                <w:szCs w:val="28"/>
                <w:lang w:val="en-US"/>
              </w:rPr>
              <w:t>CUSTOMERS</w:t>
            </w:r>
            <w:r w:rsidRPr="00A229C4">
              <w:rPr>
                <w:rFonts w:eastAsia="Calibri"/>
                <w:sz w:val="28"/>
                <w:szCs w:val="28"/>
              </w:rPr>
              <w:t>_</w:t>
            </w:r>
            <w:r w:rsidRPr="00E74DE8">
              <w:rPr>
                <w:rFonts w:eastAsia="Calibri"/>
                <w:sz w:val="28"/>
                <w:szCs w:val="28"/>
                <w:lang w:val="en-US"/>
              </w:rPr>
              <w:t>Number</w:t>
            </w:r>
            <w:r w:rsidRPr="00A229C4">
              <w:rPr>
                <w:rFonts w:eastAsia="Calibri"/>
                <w:sz w:val="28"/>
                <w:szCs w:val="28"/>
              </w:rPr>
              <w:t>_</w:t>
            </w:r>
            <w:r w:rsidRPr="00E74DE8">
              <w:rPr>
                <w:rFonts w:eastAsia="Calibri"/>
                <w:sz w:val="28"/>
                <w:szCs w:val="28"/>
                <w:lang w:val="en-US"/>
              </w:rPr>
              <w:t>ID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D1281" w14:textId="77777777" w:rsidR="003643D8" w:rsidRPr="00F652E8" w:rsidRDefault="003643D8" w:rsidP="00A229C4">
            <w:pPr>
              <w:pStyle w:val="TableParagraph"/>
              <w:suppressAutoHyphens/>
              <w:spacing w:line="306" w:lineRule="exact"/>
              <w:ind w:left="155"/>
              <w:rPr>
                <w:rFonts w:eastAsia="Calibri"/>
                <w:sz w:val="28"/>
                <w:szCs w:val="28"/>
              </w:rPr>
            </w:pPr>
            <w:proofErr w:type="spellStart"/>
            <w:r w:rsidRPr="00F652E8">
              <w:rPr>
                <w:rFonts w:eastAsia="Calibri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BE0F1" w14:textId="77777777" w:rsidR="003643D8" w:rsidRPr="00A229C4" w:rsidRDefault="003643D8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A229C4">
              <w:rPr>
                <w:rFonts w:eastAsia="Calibri"/>
                <w:sz w:val="28"/>
              </w:rPr>
              <w:t>2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13D9C" w14:textId="77777777" w:rsidR="003643D8" w:rsidRPr="00F652E8" w:rsidRDefault="003643D8" w:rsidP="00A229C4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Идентифицирующий</w:t>
            </w:r>
          </w:p>
          <w:p w14:paraId="36D5957D" w14:textId="77777777" w:rsidR="003643D8" w:rsidRPr="00F652E8" w:rsidRDefault="003643D8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номер</w:t>
            </w:r>
            <w:r w:rsidRPr="00F652E8">
              <w:rPr>
                <w:rFonts w:eastAsia="Calibri"/>
                <w:spacing w:val="-3"/>
                <w:sz w:val="28"/>
              </w:rPr>
              <w:t xml:space="preserve"> </w:t>
            </w:r>
            <w:r>
              <w:rPr>
                <w:rFonts w:eastAsia="Calibri"/>
                <w:spacing w:val="-3"/>
                <w:sz w:val="28"/>
              </w:rPr>
              <w:t>пользователя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4B427" w14:textId="096E6821" w:rsidR="003643D8" w:rsidRPr="003643D8" w:rsidRDefault="003643D8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Внешний ключ</w:t>
            </w:r>
          </w:p>
        </w:tc>
      </w:tr>
      <w:tr w:rsidR="003643D8" w:rsidRPr="00F652E8" w14:paraId="363B1444" w14:textId="77777777" w:rsidTr="003643D8">
        <w:trPr>
          <w:trHeight w:val="950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15030" w14:textId="77777777" w:rsidR="003643D8" w:rsidRPr="00E74DE8" w:rsidRDefault="003643D8" w:rsidP="00A229C4">
            <w:pPr>
              <w:pStyle w:val="TableParagraph"/>
              <w:suppressAutoHyphens/>
              <w:spacing w:line="306" w:lineRule="exact"/>
              <w:ind w:left="121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74DE8">
              <w:rPr>
                <w:rFonts w:eastAsia="Calibri"/>
                <w:sz w:val="28"/>
                <w:szCs w:val="28"/>
                <w:lang w:val="en-US"/>
              </w:rPr>
              <w:t>TARIFF</w:t>
            </w:r>
            <w:r w:rsidRPr="00A229C4">
              <w:rPr>
                <w:rFonts w:eastAsia="Calibri"/>
                <w:sz w:val="28"/>
                <w:szCs w:val="28"/>
              </w:rPr>
              <w:t>_</w:t>
            </w:r>
            <w:proofErr w:type="spellStart"/>
            <w:r w:rsidRPr="00E74DE8">
              <w:rPr>
                <w:rFonts w:eastAsia="Calibri"/>
                <w:sz w:val="28"/>
                <w:szCs w:val="28"/>
                <w:lang w:val="en-US"/>
              </w:rPr>
              <w:t>Tariff_ID</w:t>
            </w:r>
            <w:proofErr w:type="spellEnd"/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E052D" w14:textId="77777777" w:rsidR="003643D8" w:rsidRPr="00F652E8" w:rsidRDefault="003643D8" w:rsidP="00A229C4">
            <w:pPr>
              <w:pStyle w:val="TableParagraph"/>
              <w:suppressAutoHyphens/>
              <w:spacing w:line="306" w:lineRule="exact"/>
              <w:ind w:left="155"/>
              <w:rPr>
                <w:rFonts w:eastAsia="Calibri"/>
                <w:sz w:val="28"/>
                <w:szCs w:val="28"/>
              </w:rPr>
            </w:pPr>
            <w:proofErr w:type="spellStart"/>
            <w:r w:rsidRPr="00F652E8">
              <w:rPr>
                <w:rFonts w:eastAsia="Calibri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94A9D" w14:textId="77777777" w:rsidR="003643D8" w:rsidRDefault="003643D8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2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05CE0" w14:textId="77777777" w:rsidR="003643D8" w:rsidRPr="00F652E8" w:rsidRDefault="003643D8" w:rsidP="00A229C4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Идентифицирующий</w:t>
            </w:r>
          </w:p>
          <w:p w14:paraId="77A7D051" w14:textId="77777777" w:rsidR="003643D8" w:rsidRPr="00F652E8" w:rsidRDefault="003643D8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номер</w:t>
            </w:r>
            <w:r w:rsidRPr="00F652E8">
              <w:rPr>
                <w:rFonts w:eastAsia="Calibri"/>
                <w:spacing w:val="-3"/>
                <w:sz w:val="28"/>
              </w:rPr>
              <w:t xml:space="preserve"> </w:t>
            </w:r>
            <w:r>
              <w:rPr>
                <w:rFonts w:eastAsia="Calibri"/>
                <w:spacing w:val="-3"/>
                <w:sz w:val="28"/>
              </w:rPr>
              <w:t>пользователя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FB68C" w14:textId="43BFA987" w:rsidR="003643D8" w:rsidRPr="00F652E8" w:rsidRDefault="003643D8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Внешний ключ</w:t>
            </w:r>
          </w:p>
        </w:tc>
      </w:tr>
      <w:tr w:rsidR="003643D8" w:rsidRPr="00F652E8" w14:paraId="5BFB0112" w14:textId="77777777" w:rsidTr="003643D8">
        <w:trPr>
          <w:trHeight w:val="980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554D7" w14:textId="77777777" w:rsidR="003643D8" w:rsidRPr="00E74DE8" w:rsidRDefault="003643D8" w:rsidP="00A229C4">
            <w:pPr>
              <w:pStyle w:val="TableParagraph"/>
              <w:suppressAutoHyphens/>
              <w:spacing w:line="306" w:lineRule="exact"/>
              <w:ind w:left="121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E74DE8">
              <w:rPr>
                <w:rFonts w:eastAsia="Calibri"/>
                <w:sz w:val="28"/>
                <w:szCs w:val="28"/>
                <w:lang w:val="en-US"/>
              </w:rPr>
              <w:t>MONETARY_TRSNSACTION_Number_ID</w:t>
            </w:r>
            <w:proofErr w:type="spellEnd"/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4714D" w14:textId="77777777" w:rsidR="003643D8" w:rsidRPr="00F652E8" w:rsidRDefault="003643D8" w:rsidP="00A229C4">
            <w:pPr>
              <w:pStyle w:val="TableParagraph"/>
              <w:suppressAutoHyphens/>
              <w:spacing w:line="306" w:lineRule="exact"/>
              <w:ind w:left="155"/>
              <w:rPr>
                <w:rFonts w:eastAsia="Calibri"/>
                <w:sz w:val="28"/>
                <w:szCs w:val="28"/>
              </w:rPr>
            </w:pPr>
            <w:proofErr w:type="spellStart"/>
            <w:r w:rsidRPr="00F652E8">
              <w:rPr>
                <w:rFonts w:eastAsia="Calibri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B95D4" w14:textId="77777777" w:rsidR="003643D8" w:rsidRDefault="003643D8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2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FAD6C" w14:textId="77777777" w:rsidR="003643D8" w:rsidRPr="00F652E8" w:rsidRDefault="003643D8" w:rsidP="00A229C4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Идентифицирующий</w:t>
            </w:r>
          </w:p>
          <w:p w14:paraId="7E6CE60B" w14:textId="77777777" w:rsidR="003643D8" w:rsidRPr="00F652E8" w:rsidRDefault="003643D8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номер</w:t>
            </w:r>
            <w:r w:rsidRPr="00F652E8">
              <w:rPr>
                <w:rFonts w:eastAsia="Calibri"/>
                <w:spacing w:val="-3"/>
                <w:sz w:val="28"/>
              </w:rPr>
              <w:t xml:space="preserve"> </w:t>
            </w:r>
            <w:r>
              <w:rPr>
                <w:rFonts w:eastAsia="Calibri"/>
                <w:spacing w:val="-3"/>
                <w:sz w:val="28"/>
              </w:rPr>
              <w:t>транзакции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21DB9" w14:textId="291231C4" w:rsidR="003643D8" w:rsidRPr="00F652E8" w:rsidRDefault="003643D8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Внешний ключ</w:t>
            </w:r>
          </w:p>
        </w:tc>
      </w:tr>
      <w:tr w:rsidR="003643D8" w:rsidRPr="00F652E8" w14:paraId="47260213" w14:textId="77777777" w:rsidTr="003643D8">
        <w:trPr>
          <w:trHeight w:val="1293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4F897" w14:textId="77777777" w:rsidR="003643D8" w:rsidRPr="00E74DE8" w:rsidRDefault="003643D8" w:rsidP="00A229C4">
            <w:pPr>
              <w:pStyle w:val="TableParagraph"/>
              <w:suppressAutoHyphens/>
              <w:spacing w:line="306" w:lineRule="exact"/>
              <w:ind w:left="121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E74DE8">
              <w:rPr>
                <w:rFonts w:eastAsia="Calibri"/>
                <w:sz w:val="28"/>
                <w:szCs w:val="28"/>
                <w:lang w:val="en-US"/>
              </w:rPr>
              <w:t>PLACE_Number_ID</w:t>
            </w:r>
            <w:proofErr w:type="spellEnd"/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185A9" w14:textId="77777777" w:rsidR="003643D8" w:rsidRPr="00F652E8" w:rsidRDefault="003643D8" w:rsidP="00A229C4">
            <w:pPr>
              <w:pStyle w:val="TableParagraph"/>
              <w:suppressAutoHyphens/>
              <w:spacing w:line="306" w:lineRule="exact"/>
              <w:ind w:left="155"/>
              <w:rPr>
                <w:rFonts w:eastAsia="Calibri"/>
                <w:sz w:val="28"/>
                <w:szCs w:val="28"/>
              </w:rPr>
            </w:pPr>
            <w:proofErr w:type="spellStart"/>
            <w:r w:rsidRPr="00F652E8">
              <w:rPr>
                <w:rFonts w:eastAsia="Calibri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15ED6" w14:textId="77777777" w:rsidR="003643D8" w:rsidRDefault="003643D8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2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02BA9" w14:textId="77777777" w:rsidR="003643D8" w:rsidRPr="00F652E8" w:rsidRDefault="003643D8" w:rsidP="00A229C4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Идентифицирующий</w:t>
            </w:r>
          </w:p>
          <w:p w14:paraId="39C7A5CC" w14:textId="77777777" w:rsidR="003643D8" w:rsidRPr="00F652E8" w:rsidRDefault="003643D8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номер</w:t>
            </w:r>
            <w:r w:rsidRPr="00F652E8">
              <w:rPr>
                <w:rFonts w:eastAsia="Calibri"/>
                <w:spacing w:val="-3"/>
                <w:sz w:val="28"/>
              </w:rPr>
              <w:t xml:space="preserve"> </w:t>
            </w:r>
            <w:r>
              <w:rPr>
                <w:rFonts w:eastAsia="Calibri"/>
                <w:spacing w:val="-3"/>
                <w:sz w:val="28"/>
              </w:rPr>
              <w:t>места подключения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04DD0" w14:textId="75B33AD1" w:rsidR="003643D8" w:rsidRPr="00F652E8" w:rsidRDefault="003643D8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Внешний ключ</w:t>
            </w:r>
          </w:p>
        </w:tc>
      </w:tr>
    </w:tbl>
    <w:p w14:paraId="7CE207C4" w14:textId="77777777" w:rsidR="003643D8" w:rsidRDefault="003643D8" w:rsidP="00A229C4">
      <w:pPr>
        <w:pStyle w:val="TableParagraph"/>
        <w:suppressAutoHyphens/>
        <w:spacing w:line="360" w:lineRule="auto"/>
        <w:jc w:val="both"/>
        <w:rPr>
          <w:sz w:val="28"/>
        </w:rPr>
      </w:pPr>
    </w:p>
    <w:p w14:paraId="1204F509" w14:textId="1DDE86B1" w:rsidR="00F652E8" w:rsidRDefault="00F652E8" w:rsidP="00A229C4">
      <w:pPr>
        <w:pStyle w:val="TableParagraph"/>
        <w:suppressAutoHyphens/>
        <w:spacing w:line="360" w:lineRule="auto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2"/>
          <w:sz w:val="28"/>
        </w:rPr>
        <w:t xml:space="preserve"> </w:t>
      </w:r>
      <w:r>
        <w:rPr>
          <w:sz w:val="28"/>
        </w:rPr>
        <w:t>4.2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1"/>
          <w:sz w:val="28"/>
        </w:rPr>
        <w:t xml:space="preserve"> </w:t>
      </w:r>
      <w:r>
        <w:rPr>
          <w:sz w:val="28"/>
        </w:rPr>
        <w:t>«</w:t>
      </w:r>
      <w:r w:rsidR="0074440A" w:rsidRPr="00E74DE8">
        <w:rPr>
          <w:sz w:val="28"/>
          <w:lang w:val="en-US"/>
        </w:rPr>
        <w:t>CUSTOMERS</w:t>
      </w:r>
      <w:r>
        <w:rPr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651"/>
        <w:gridCol w:w="1088"/>
        <w:gridCol w:w="3136"/>
        <w:gridCol w:w="1914"/>
      </w:tblGrid>
      <w:tr w:rsidR="00F652E8" w:rsidRPr="00BC1014" w14:paraId="5D431B67" w14:textId="77777777" w:rsidTr="003643D8">
        <w:trPr>
          <w:trHeight w:val="451"/>
        </w:trPr>
        <w:tc>
          <w:tcPr>
            <w:tcW w:w="2122" w:type="dxa"/>
            <w:vAlign w:val="center"/>
          </w:tcPr>
          <w:p w14:paraId="63391217" w14:textId="77777777" w:rsidR="00F652E8" w:rsidRPr="00BC1014" w:rsidRDefault="00F652E8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Имя поля</w:t>
            </w:r>
          </w:p>
        </w:tc>
        <w:tc>
          <w:tcPr>
            <w:tcW w:w="1651" w:type="dxa"/>
            <w:vAlign w:val="center"/>
          </w:tcPr>
          <w:p w14:paraId="1F77E28F" w14:textId="77777777" w:rsidR="00F652E8" w:rsidRPr="00BC1014" w:rsidRDefault="00F652E8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Тип</w:t>
            </w:r>
          </w:p>
        </w:tc>
        <w:tc>
          <w:tcPr>
            <w:tcW w:w="1088" w:type="dxa"/>
            <w:vAlign w:val="center"/>
          </w:tcPr>
          <w:p w14:paraId="553B587F" w14:textId="77777777" w:rsidR="00F652E8" w:rsidRPr="00BC1014" w:rsidRDefault="00F652E8" w:rsidP="00A229C4">
            <w:pPr>
              <w:pStyle w:val="TableParagraph"/>
              <w:suppressAutoHyphens/>
              <w:spacing w:line="308" w:lineRule="exact"/>
              <w:ind w:left="117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Длина</w:t>
            </w:r>
          </w:p>
        </w:tc>
        <w:tc>
          <w:tcPr>
            <w:tcW w:w="3136" w:type="dxa"/>
            <w:vAlign w:val="center"/>
          </w:tcPr>
          <w:p w14:paraId="60BEE417" w14:textId="77777777" w:rsidR="00F652E8" w:rsidRPr="00BC1014" w:rsidRDefault="00F652E8" w:rsidP="00A229C4">
            <w:pPr>
              <w:pStyle w:val="TableParagraph"/>
              <w:suppressAutoHyphens/>
              <w:spacing w:line="308" w:lineRule="exact"/>
              <w:ind w:left="111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Содержание</w:t>
            </w:r>
          </w:p>
        </w:tc>
        <w:tc>
          <w:tcPr>
            <w:tcW w:w="1914" w:type="dxa"/>
            <w:vAlign w:val="center"/>
          </w:tcPr>
          <w:p w14:paraId="16412C09" w14:textId="77777777" w:rsidR="00F652E8" w:rsidRPr="00BC1014" w:rsidRDefault="00F652E8" w:rsidP="00A229C4">
            <w:pPr>
              <w:pStyle w:val="TableParagraph"/>
              <w:suppressAutoHyphens/>
              <w:spacing w:line="308" w:lineRule="exact"/>
              <w:ind w:left="110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Ограничения</w:t>
            </w:r>
          </w:p>
        </w:tc>
      </w:tr>
      <w:tr w:rsidR="00BC1014" w:rsidRPr="00BC1014" w14:paraId="13237605" w14:textId="77777777" w:rsidTr="003643D8">
        <w:tc>
          <w:tcPr>
            <w:tcW w:w="2122" w:type="dxa"/>
            <w:vAlign w:val="center"/>
          </w:tcPr>
          <w:p w14:paraId="727F18DB" w14:textId="77777777" w:rsidR="00BC1014" w:rsidRPr="00BC1014" w:rsidRDefault="0074440A" w:rsidP="00A229C4">
            <w:pPr>
              <w:pStyle w:val="TableParagraph"/>
              <w:suppressAutoHyphens/>
              <w:spacing w:line="308" w:lineRule="exact"/>
              <w:ind w:left="121"/>
              <w:rPr>
                <w:rFonts w:eastAsia="Calibri"/>
                <w:sz w:val="28"/>
                <w:szCs w:val="28"/>
              </w:rPr>
            </w:pPr>
            <w:proofErr w:type="spellStart"/>
            <w:r w:rsidRPr="0074440A">
              <w:rPr>
                <w:rFonts w:eastAsia="Calibri"/>
                <w:sz w:val="28"/>
                <w:szCs w:val="28"/>
                <w:lang w:val="en-US"/>
              </w:rPr>
              <w:t>Number_ID</w:t>
            </w:r>
            <w:proofErr w:type="spellEnd"/>
          </w:p>
        </w:tc>
        <w:tc>
          <w:tcPr>
            <w:tcW w:w="1651" w:type="dxa"/>
            <w:vAlign w:val="center"/>
          </w:tcPr>
          <w:p w14:paraId="10E96C9E" w14:textId="77777777" w:rsidR="00BC1014" w:rsidRPr="00BC1014" w:rsidRDefault="00BC1014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BC1014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88" w:type="dxa"/>
            <w:vAlign w:val="center"/>
          </w:tcPr>
          <w:p w14:paraId="65F8A1F8" w14:textId="77777777" w:rsidR="00BC1014" w:rsidRPr="00BC1014" w:rsidRDefault="00BC1014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2</w:t>
            </w:r>
          </w:p>
        </w:tc>
        <w:tc>
          <w:tcPr>
            <w:tcW w:w="3136" w:type="dxa"/>
            <w:vAlign w:val="center"/>
          </w:tcPr>
          <w:p w14:paraId="0E6A8642" w14:textId="77777777" w:rsidR="00BC1014" w:rsidRPr="00BC1014" w:rsidRDefault="00BC1014" w:rsidP="00A229C4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Идентифицирующий</w:t>
            </w:r>
          </w:p>
          <w:p w14:paraId="27AD3951" w14:textId="77777777" w:rsidR="00BC1014" w:rsidRPr="0074440A" w:rsidRDefault="00BC1014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номер</w:t>
            </w:r>
            <w:r w:rsidRPr="00BC1014">
              <w:rPr>
                <w:rFonts w:eastAsia="Calibri"/>
                <w:spacing w:val="-3"/>
                <w:sz w:val="28"/>
              </w:rPr>
              <w:t xml:space="preserve"> </w:t>
            </w:r>
            <w:r w:rsidR="0074440A">
              <w:rPr>
                <w:rFonts w:eastAsia="Calibri"/>
                <w:spacing w:val="-3"/>
                <w:sz w:val="28"/>
              </w:rPr>
              <w:t>пользователя</w:t>
            </w:r>
          </w:p>
        </w:tc>
        <w:tc>
          <w:tcPr>
            <w:tcW w:w="1914" w:type="dxa"/>
            <w:vAlign w:val="center"/>
          </w:tcPr>
          <w:p w14:paraId="3B7C99C4" w14:textId="77777777" w:rsidR="00BC1014" w:rsidRPr="00BC1014" w:rsidRDefault="00BC1014" w:rsidP="00A229C4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Первичный</w:t>
            </w:r>
          </w:p>
          <w:p w14:paraId="3623B6AA" w14:textId="77777777" w:rsidR="00BC1014" w:rsidRPr="00BC1014" w:rsidRDefault="00BC1014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ключ</w:t>
            </w:r>
          </w:p>
        </w:tc>
      </w:tr>
      <w:tr w:rsidR="00BC1014" w:rsidRPr="00BC1014" w14:paraId="24E0790B" w14:textId="77777777" w:rsidTr="003643D8">
        <w:tc>
          <w:tcPr>
            <w:tcW w:w="2122" w:type="dxa"/>
            <w:vAlign w:val="center"/>
          </w:tcPr>
          <w:p w14:paraId="5273649F" w14:textId="77777777" w:rsidR="00BC1014" w:rsidRPr="00BC1014" w:rsidRDefault="0074440A" w:rsidP="00A229C4">
            <w:pPr>
              <w:pStyle w:val="TableParagraph"/>
              <w:suppressAutoHyphens/>
              <w:spacing w:line="306" w:lineRule="exact"/>
              <w:ind w:left="121"/>
              <w:rPr>
                <w:rFonts w:eastAsia="Calibri"/>
                <w:sz w:val="28"/>
                <w:szCs w:val="28"/>
              </w:rPr>
            </w:pPr>
            <w:proofErr w:type="spellStart"/>
            <w:r w:rsidRPr="0074440A">
              <w:rPr>
                <w:rFonts w:eastAsia="Calibri"/>
                <w:sz w:val="28"/>
                <w:szCs w:val="28"/>
                <w:lang w:val="en-US"/>
              </w:rPr>
              <w:t>Personal_code</w:t>
            </w:r>
            <w:proofErr w:type="spellEnd"/>
          </w:p>
        </w:tc>
        <w:tc>
          <w:tcPr>
            <w:tcW w:w="1651" w:type="dxa"/>
            <w:vAlign w:val="center"/>
          </w:tcPr>
          <w:p w14:paraId="2FE81A8E" w14:textId="77777777" w:rsidR="00BC1014" w:rsidRPr="00BC1014" w:rsidRDefault="00BC1014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BC1014">
              <w:rPr>
                <w:sz w:val="28"/>
                <w:szCs w:val="28"/>
              </w:rPr>
              <w:t>Varchar</w:t>
            </w:r>
            <w:proofErr w:type="spellEnd"/>
            <w:r w:rsidRPr="00BC1014">
              <w:rPr>
                <w:sz w:val="28"/>
                <w:szCs w:val="28"/>
              </w:rPr>
              <w:t>(</w:t>
            </w:r>
            <w:r w:rsidR="0074440A">
              <w:rPr>
                <w:sz w:val="28"/>
                <w:szCs w:val="28"/>
                <w:lang w:val="en-US"/>
              </w:rPr>
              <w:t>5</w:t>
            </w:r>
            <w:r w:rsidRPr="00BC1014">
              <w:rPr>
                <w:sz w:val="28"/>
                <w:szCs w:val="28"/>
              </w:rPr>
              <w:t>)</w:t>
            </w:r>
          </w:p>
        </w:tc>
        <w:tc>
          <w:tcPr>
            <w:tcW w:w="1088" w:type="dxa"/>
            <w:vAlign w:val="center"/>
          </w:tcPr>
          <w:p w14:paraId="764F778C" w14:textId="77777777" w:rsidR="00BC1014" w:rsidRPr="00BC1014" w:rsidRDefault="0074440A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5</w:t>
            </w:r>
          </w:p>
        </w:tc>
        <w:tc>
          <w:tcPr>
            <w:tcW w:w="3136" w:type="dxa"/>
            <w:vAlign w:val="center"/>
          </w:tcPr>
          <w:p w14:paraId="61AA3E61" w14:textId="77777777" w:rsidR="00BC1014" w:rsidRPr="00BC1014" w:rsidRDefault="0074440A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Персональный код</w:t>
            </w:r>
          </w:p>
        </w:tc>
        <w:tc>
          <w:tcPr>
            <w:tcW w:w="1914" w:type="dxa"/>
            <w:vAlign w:val="center"/>
          </w:tcPr>
          <w:p w14:paraId="5B27E747" w14:textId="77777777" w:rsidR="00BC1014" w:rsidRPr="00BC1014" w:rsidRDefault="0074440A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BC1014" w:rsidRPr="00BC1014" w14:paraId="59AB41E4" w14:textId="77777777" w:rsidTr="003643D8">
        <w:tc>
          <w:tcPr>
            <w:tcW w:w="2122" w:type="dxa"/>
            <w:vAlign w:val="center"/>
          </w:tcPr>
          <w:p w14:paraId="52906433" w14:textId="77777777" w:rsidR="00BC1014" w:rsidRPr="00BC1014" w:rsidRDefault="0074440A" w:rsidP="00A229C4">
            <w:pPr>
              <w:pStyle w:val="TableParagraph"/>
              <w:suppressAutoHyphens/>
              <w:spacing w:line="306" w:lineRule="exact"/>
              <w:ind w:left="121"/>
              <w:rPr>
                <w:rFonts w:eastAsia="Calibri"/>
                <w:sz w:val="28"/>
                <w:szCs w:val="28"/>
              </w:rPr>
            </w:pPr>
            <w:proofErr w:type="spellStart"/>
            <w:r w:rsidRPr="0074440A">
              <w:rPr>
                <w:rFonts w:eastAsia="Calibri"/>
                <w:sz w:val="28"/>
                <w:lang w:val="en-US"/>
              </w:rPr>
              <w:t>Full_name</w:t>
            </w:r>
            <w:proofErr w:type="spellEnd"/>
          </w:p>
        </w:tc>
        <w:tc>
          <w:tcPr>
            <w:tcW w:w="1651" w:type="dxa"/>
            <w:vAlign w:val="center"/>
          </w:tcPr>
          <w:p w14:paraId="0860E421" w14:textId="77777777" w:rsidR="00BC1014" w:rsidRPr="00BC1014" w:rsidRDefault="0074440A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BC1014">
              <w:rPr>
                <w:sz w:val="28"/>
                <w:szCs w:val="28"/>
              </w:rPr>
              <w:t>Varchar</w:t>
            </w:r>
            <w:proofErr w:type="spellEnd"/>
            <w:r w:rsidRPr="00BC1014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5</w:t>
            </w:r>
            <w:r w:rsidRPr="00BC1014">
              <w:rPr>
                <w:sz w:val="28"/>
                <w:szCs w:val="28"/>
              </w:rPr>
              <w:t>0)</w:t>
            </w:r>
          </w:p>
        </w:tc>
        <w:tc>
          <w:tcPr>
            <w:tcW w:w="1088" w:type="dxa"/>
            <w:vAlign w:val="center"/>
          </w:tcPr>
          <w:p w14:paraId="081C732C" w14:textId="77777777" w:rsidR="00BC1014" w:rsidRPr="00BC1014" w:rsidRDefault="0074440A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50</w:t>
            </w:r>
          </w:p>
        </w:tc>
        <w:tc>
          <w:tcPr>
            <w:tcW w:w="3136" w:type="dxa"/>
            <w:vAlign w:val="center"/>
          </w:tcPr>
          <w:p w14:paraId="467B26C4" w14:textId="77777777" w:rsidR="00BC1014" w:rsidRPr="00BC1014" w:rsidRDefault="0074440A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ФИО</w:t>
            </w:r>
          </w:p>
        </w:tc>
        <w:tc>
          <w:tcPr>
            <w:tcW w:w="1914" w:type="dxa"/>
            <w:vAlign w:val="center"/>
          </w:tcPr>
          <w:p w14:paraId="7D8B077D" w14:textId="77777777" w:rsidR="00BC1014" w:rsidRPr="00BC1014" w:rsidRDefault="0074440A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BC1014" w:rsidRPr="00BC1014" w14:paraId="186233ED" w14:textId="77777777" w:rsidTr="003643D8">
        <w:tc>
          <w:tcPr>
            <w:tcW w:w="2122" w:type="dxa"/>
            <w:vAlign w:val="center"/>
          </w:tcPr>
          <w:p w14:paraId="1A0BAEDB" w14:textId="77777777" w:rsidR="00BC1014" w:rsidRPr="00BC1014" w:rsidRDefault="0074440A" w:rsidP="00A229C4">
            <w:pPr>
              <w:pStyle w:val="TableParagraph"/>
              <w:suppressAutoHyphens/>
              <w:spacing w:line="306" w:lineRule="exact"/>
              <w:ind w:left="121"/>
              <w:rPr>
                <w:rFonts w:eastAsia="Calibri"/>
                <w:sz w:val="28"/>
                <w:szCs w:val="28"/>
              </w:rPr>
            </w:pPr>
            <w:r w:rsidRPr="0074440A">
              <w:rPr>
                <w:rFonts w:eastAsia="Calibri"/>
                <w:sz w:val="28"/>
                <w:lang w:val="en-US"/>
              </w:rPr>
              <w:t>Gender</w:t>
            </w:r>
          </w:p>
        </w:tc>
        <w:tc>
          <w:tcPr>
            <w:tcW w:w="1651" w:type="dxa"/>
            <w:vAlign w:val="center"/>
          </w:tcPr>
          <w:p w14:paraId="4D3FD808" w14:textId="77777777" w:rsidR="00BC1014" w:rsidRPr="00BC1014" w:rsidRDefault="00BC1014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BC1014">
              <w:rPr>
                <w:sz w:val="28"/>
                <w:szCs w:val="28"/>
              </w:rPr>
              <w:t>Varchar</w:t>
            </w:r>
            <w:proofErr w:type="spellEnd"/>
            <w:r w:rsidRPr="00BC1014">
              <w:rPr>
                <w:sz w:val="28"/>
                <w:szCs w:val="28"/>
              </w:rPr>
              <w:t>(</w:t>
            </w:r>
            <w:r w:rsidR="0074440A">
              <w:rPr>
                <w:sz w:val="28"/>
                <w:szCs w:val="28"/>
                <w:lang w:val="en-US"/>
              </w:rPr>
              <w:t>1</w:t>
            </w:r>
            <w:r w:rsidRPr="00BC1014">
              <w:rPr>
                <w:sz w:val="28"/>
                <w:szCs w:val="28"/>
              </w:rPr>
              <w:t>)</w:t>
            </w:r>
          </w:p>
        </w:tc>
        <w:tc>
          <w:tcPr>
            <w:tcW w:w="1088" w:type="dxa"/>
            <w:vAlign w:val="center"/>
          </w:tcPr>
          <w:p w14:paraId="254F87E5" w14:textId="77777777" w:rsidR="00BC1014" w:rsidRPr="00BC1014" w:rsidRDefault="0074440A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1</w:t>
            </w:r>
          </w:p>
        </w:tc>
        <w:tc>
          <w:tcPr>
            <w:tcW w:w="3136" w:type="dxa"/>
            <w:vAlign w:val="center"/>
          </w:tcPr>
          <w:p w14:paraId="771D1FA0" w14:textId="77777777" w:rsidR="00BC1014" w:rsidRPr="00BC1014" w:rsidRDefault="0074440A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Пол</w:t>
            </w:r>
            <w:r w:rsidR="00BC1014" w:rsidRPr="00BC1014">
              <w:rPr>
                <w:rFonts w:eastAsia="Calibri"/>
                <w:sz w:val="28"/>
              </w:rPr>
              <w:t xml:space="preserve"> </w:t>
            </w:r>
          </w:p>
        </w:tc>
        <w:tc>
          <w:tcPr>
            <w:tcW w:w="1914" w:type="dxa"/>
            <w:vAlign w:val="center"/>
          </w:tcPr>
          <w:p w14:paraId="3353293F" w14:textId="77777777" w:rsidR="00BC1014" w:rsidRPr="00BC1014" w:rsidRDefault="0074440A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BC1014" w:rsidRPr="00BC1014" w14:paraId="445CDA0F" w14:textId="77777777" w:rsidTr="003643D8">
        <w:tc>
          <w:tcPr>
            <w:tcW w:w="2122" w:type="dxa"/>
            <w:vAlign w:val="center"/>
          </w:tcPr>
          <w:p w14:paraId="0A6EBD01" w14:textId="77777777" w:rsidR="00BC1014" w:rsidRPr="00BC1014" w:rsidRDefault="0074440A" w:rsidP="00A229C4">
            <w:pPr>
              <w:pStyle w:val="TableParagraph"/>
              <w:suppressAutoHyphens/>
              <w:spacing w:line="306" w:lineRule="exact"/>
              <w:ind w:left="121"/>
              <w:rPr>
                <w:rFonts w:eastAsia="Calibri"/>
                <w:sz w:val="28"/>
                <w:szCs w:val="28"/>
              </w:rPr>
            </w:pPr>
            <w:proofErr w:type="spellStart"/>
            <w:r w:rsidRPr="0074440A">
              <w:rPr>
                <w:rFonts w:eastAsia="Calibri"/>
                <w:sz w:val="28"/>
                <w:lang w:val="en-US"/>
              </w:rPr>
              <w:t>Phone_number</w:t>
            </w:r>
            <w:proofErr w:type="spellEnd"/>
          </w:p>
        </w:tc>
        <w:tc>
          <w:tcPr>
            <w:tcW w:w="1651" w:type="dxa"/>
            <w:vAlign w:val="center"/>
          </w:tcPr>
          <w:p w14:paraId="555581CA" w14:textId="77777777" w:rsidR="00BC1014" w:rsidRPr="00BC1014" w:rsidRDefault="00BC1014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BC1014">
              <w:rPr>
                <w:sz w:val="28"/>
                <w:szCs w:val="28"/>
              </w:rPr>
              <w:t>Varchar</w:t>
            </w:r>
            <w:proofErr w:type="spellEnd"/>
            <w:r w:rsidRPr="00BC1014">
              <w:rPr>
                <w:sz w:val="28"/>
                <w:szCs w:val="28"/>
              </w:rPr>
              <w:t>(</w:t>
            </w:r>
            <w:r w:rsidRPr="00BC1014">
              <w:rPr>
                <w:sz w:val="28"/>
                <w:szCs w:val="28"/>
                <w:lang w:val="en-US"/>
              </w:rPr>
              <w:t>1</w:t>
            </w:r>
            <w:r w:rsidR="0074440A">
              <w:rPr>
                <w:sz w:val="28"/>
                <w:szCs w:val="28"/>
              </w:rPr>
              <w:t>1</w:t>
            </w:r>
            <w:r w:rsidRPr="00BC1014">
              <w:rPr>
                <w:sz w:val="28"/>
                <w:szCs w:val="28"/>
              </w:rPr>
              <w:t>)</w:t>
            </w:r>
          </w:p>
        </w:tc>
        <w:tc>
          <w:tcPr>
            <w:tcW w:w="1088" w:type="dxa"/>
            <w:vAlign w:val="center"/>
          </w:tcPr>
          <w:p w14:paraId="4C610596" w14:textId="77777777" w:rsidR="00BC1014" w:rsidRPr="00BC1014" w:rsidRDefault="0074440A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11</w:t>
            </w:r>
          </w:p>
        </w:tc>
        <w:tc>
          <w:tcPr>
            <w:tcW w:w="3136" w:type="dxa"/>
            <w:vAlign w:val="center"/>
          </w:tcPr>
          <w:p w14:paraId="41203837" w14:textId="77777777" w:rsidR="00BC1014" w:rsidRPr="00BC1014" w:rsidRDefault="0074440A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Номер телефона</w:t>
            </w:r>
          </w:p>
        </w:tc>
        <w:tc>
          <w:tcPr>
            <w:tcW w:w="1914" w:type="dxa"/>
            <w:vAlign w:val="center"/>
          </w:tcPr>
          <w:p w14:paraId="0C195EF7" w14:textId="77777777" w:rsidR="00BC1014" w:rsidRPr="00BC1014" w:rsidRDefault="0074440A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</w:tbl>
    <w:p w14:paraId="3926515C" w14:textId="77777777" w:rsidR="00F652E8" w:rsidRDefault="00F652E8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51530E68" w14:textId="77777777" w:rsidR="003643D8" w:rsidRDefault="003643D8" w:rsidP="00A229C4">
      <w:pPr>
        <w:suppressAutoHyphens/>
        <w:jc w:val="left"/>
        <w:rPr>
          <w:szCs w:val="22"/>
          <w:lang w:val="ru-RU" w:eastAsia="en-US"/>
        </w:rPr>
      </w:pPr>
      <w:r>
        <w:br w:type="page"/>
      </w:r>
    </w:p>
    <w:p w14:paraId="0E0BFD15" w14:textId="1FC12FCA" w:rsidR="00BC1014" w:rsidRDefault="00BC1014" w:rsidP="00A229C4">
      <w:pPr>
        <w:pStyle w:val="TableParagraph"/>
        <w:suppressAutoHyphens/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Таблица</w:t>
      </w:r>
      <w:r>
        <w:rPr>
          <w:spacing w:val="-2"/>
          <w:sz w:val="28"/>
        </w:rPr>
        <w:t xml:space="preserve"> </w:t>
      </w:r>
      <w:r>
        <w:rPr>
          <w:sz w:val="28"/>
        </w:rPr>
        <w:t>4.3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1"/>
          <w:sz w:val="28"/>
        </w:rPr>
        <w:t xml:space="preserve"> </w:t>
      </w:r>
      <w:r>
        <w:rPr>
          <w:sz w:val="28"/>
        </w:rPr>
        <w:t>«</w:t>
      </w:r>
      <w:r w:rsidR="0074440A" w:rsidRPr="00E74DE8">
        <w:rPr>
          <w:sz w:val="28"/>
          <w:lang w:val="en-US"/>
        </w:rPr>
        <w:t>MONETARY</w:t>
      </w:r>
      <w:r w:rsidR="0074440A" w:rsidRPr="0074440A">
        <w:rPr>
          <w:sz w:val="28"/>
        </w:rPr>
        <w:t>_</w:t>
      </w:r>
      <w:r w:rsidR="0074440A" w:rsidRPr="00E74DE8">
        <w:rPr>
          <w:sz w:val="28"/>
          <w:lang w:val="en-US"/>
        </w:rPr>
        <w:t>TRSNSACTION</w:t>
      </w:r>
      <w:r>
        <w:rPr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9"/>
        <w:gridCol w:w="1505"/>
        <w:gridCol w:w="1325"/>
        <w:gridCol w:w="2743"/>
        <w:gridCol w:w="1925"/>
      </w:tblGrid>
      <w:tr w:rsidR="00BC1014" w:rsidRPr="00F652E8" w14:paraId="0BD8A158" w14:textId="77777777" w:rsidTr="003643D8">
        <w:trPr>
          <w:trHeight w:val="313"/>
        </w:trPr>
        <w:tc>
          <w:tcPr>
            <w:tcW w:w="1938" w:type="dxa"/>
            <w:vAlign w:val="center"/>
          </w:tcPr>
          <w:p w14:paraId="7CF8CD1E" w14:textId="77777777" w:rsidR="00BC1014" w:rsidRPr="00F652E8" w:rsidRDefault="00BC1014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Имя поля</w:t>
            </w:r>
          </w:p>
        </w:tc>
        <w:tc>
          <w:tcPr>
            <w:tcW w:w="1853" w:type="dxa"/>
            <w:vAlign w:val="center"/>
          </w:tcPr>
          <w:p w14:paraId="6FE1E478" w14:textId="77777777" w:rsidR="00BC1014" w:rsidRPr="00F652E8" w:rsidRDefault="00BC1014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Тип</w:t>
            </w:r>
          </w:p>
        </w:tc>
        <w:tc>
          <w:tcPr>
            <w:tcW w:w="1492" w:type="dxa"/>
            <w:vAlign w:val="center"/>
          </w:tcPr>
          <w:p w14:paraId="4806B113" w14:textId="77777777" w:rsidR="00BC1014" w:rsidRPr="00F652E8" w:rsidRDefault="00BC1014" w:rsidP="00A229C4">
            <w:pPr>
              <w:pStyle w:val="TableParagraph"/>
              <w:suppressAutoHyphens/>
              <w:spacing w:line="308" w:lineRule="exact"/>
              <w:ind w:left="117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Длина</w:t>
            </w:r>
          </w:p>
        </w:tc>
        <w:tc>
          <w:tcPr>
            <w:tcW w:w="2743" w:type="dxa"/>
            <w:vAlign w:val="center"/>
          </w:tcPr>
          <w:p w14:paraId="43C40BE1" w14:textId="77777777" w:rsidR="00BC1014" w:rsidRPr="00F652E8" w:rsidRDefault="00BC1014" w:rsidP="00A229C4">
            <w:pPr>
              <w:pStyle w:val="TableParagraph"/>
              <w:suppressAutoHyphens/>
              <w:spacing w:line="308" w:lineRule="exact"/>
              <w:ind w:left="111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Содержание</w:t>
            </w:r>
          </w:p>
        </w:tc>
        <w:tc>
          <w:tcPr>
            <w:tcW w:w="1942" w:type="dxa"/>
            <w:vAlign w:val="center"/>
          </w:tcPr>
          <w:p w14:paraId="530898BE" w14:textId="77777777" w:rsidR="00BC1014" w:rsidRPr="00F652E8" w:rsidRDefault="00BC1014" w:rsidP="00A229C4">
            <w:pPr>
              <w:pStyle w:val="TableParagraph"/>
              <w:suppressAutoHyphens/>
              <w:spacing w:line="308" w:lineRule="exact"/>
              <w:ind w:left="110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Ограничения</w:t>
            </w:r>
          </w:p>
        </w:tc>
      </w:tr>
      <w:tr w:rsidR="00BC1014" w:rsidRPr="00F652E8" w14:paraId="30632CF7" w14:textId="77777777" w:rsidTr="003643D8">
        <w:trPr>
          <w:trHeight w:val="958"/>
        </w:trPr>
        <w:tc>
          <w:tcPr>
            <w:tcW w:w="1938" w:type="dxa"/>
            <w:vAlign w:val="center"/>
          </w:tcPr>
          <w:p w14:paraId="10B26B2A" w14:textId="77777777" w:rsidR="00BC1014" w:rsidRPr="00515D89" w:rsidRDefault="0074440A" w:rsidP="00A229C4">
            <w:pPr>
              <w:pStyle w:val="TableParagraph"/>
              <w:suppressAutoHyphens/>
              <w:spacing w:line="308" w:lineRule="exact"/>
              <w:ind w:left="121"/>
              <w:rPr>
                <w:sz w:val="28"/>
                <w:szCs w:val="28"/>
              </w:rPr>
            </w:pPr>
            <w:r w:rsidRPr="0074440A">
              <w:rPr>
                <w:sz w:val="28"/>
                <w:szCs w:val="28"/>
                <w:lang w:val="en-US"/>
              </w:rPr>
              <w:t>Number_ID</w:t>
            </w:r>
          </w:p>
        </w:tc>
        <w:tc>
          <w:tcPr>
            <w:tcW w:w="1853" w:type="dxa"/>
            <w:vAlign w:val="center"/>
          </w:tcPr>
          <w:p w14:paraId="27C5D498" w14:textId="77777777" w:rsidR="00BC1014" w:rsidRPr="00515D89" w:rsidRDefault="00BC1014" w:rsidP="00A229C4">
            <w:pPr>
              <w:pStyle w:val="TableParagraph"/>
              <w:suppressAutoHyphens/>
              <w:spacing w:line="308" w:lineRule="exact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Int</w:t>
            </w:r>
          </w:p>
        </w:tc>
        <w:tc>
          <w:tcPr>
            <w:tcW w:w="1492" w:type="dxa"/>
            <w:vAlign w:val="center"/>
          </w:tcPr>
          <w:p w14:paraId="6B7996BF" w14:textId="77777777" w:rsidR="00BC1014" w:rsidRPr="00BC1014" w:rsidRDefault="00BC1014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2</w:t>
            </w:r>
          </w:p>
        </w:tc>
        <w:tc>
          <w:tcPr>
            <w:tcW w:w="2743" w:type="dxa"/>
            <w:vAlign w:val="center"/>
          </w:tcPr>
          <w:p w14:paraId="3298FAD3" w14:textId="77777777" w:rsidR="00BC1014" w:rsidRPr="00F652E8" w:rsidRDefault="00BC1014" w:rsidP="00A229C4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Идентифицирующий</w:t>
            </w:r>
          </w:p>
          <w:p w14:paraId="31DB379C" w14:textId="77777777" w:rsidR="00BC1014" w:rsidRPr="0074440A" w:rsidRDefault="00BC1014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номер</w:t>
            </w:r>
            <w:r w:rsidRPr="00F652E8">
              <w:rPr>
                <w:rFonts w:eastAsia="Calibri"/>
                <w:spacing w:val="-3"/>
                <w:sz w:val="28"/>
              </w:rPr>
              <w:t xml:space="preserve"> </w:t>
            </w:r>
            <w:r w:rsidR="0074440A">
              <w:rPr>
                <w:rFonts w:eastAsia="Calibri"/>
                <w:spacing w:val="-3"/>
                <w:sz w:val="28"/>
                <w:lang w:val="en-US"/>
              </w:rPr>
              <w:t xml:space="preserve"> </w:t>
            </w:r>
            <w:r w:rsidR="0074440A">
              <w:rPr>
                <w:rFonts w:eastAsia="Calibri"/>
                <w:spacing w:val="-3"/>
                <w:sz w:val="28"/>
              </w:rPr>
              <w:t>транзакции</w:t>
            </w:r>
          </w:p>
        </w:tc>
        <w:tc>
          <w:tcPr>
            <w:tcW w:w="1942" w:type="dxa"/>
            <w:vAlign w:val="center"/>
          </w:tcPr>
          <w:p w14:paraId="41F13609" w14:textId="77777777" w:rsidR="00BC1014" w:rsidRPr="00F652E8" w:rsidRDefault="00BC1014" w:rsidP="00A229C4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Первичный</w:t>
            </w:r>
          </w:p>
          <w:p w14:paraId="5DB2D35B" w14:textId="77777777" w:rsidR="00BC1014" w:rsidRPr="00F652E8" w:rsidRDefault="00BC1014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ключ</w:t>
            </w:r>
          </w:p>
        </w:tc>
      </w:tr>
      <w:tr w:rsidR="00BC1014" w:rsidRPr="00F652E8" w14:paraId="30DB253F" w14:textId="77777777" w:rsidTr="003643D8">
        <w:trPr>
          <w:trHeight w:val="987"/>
        </w:trPr>
        <w:tc>
          <w:tcPr>
            <w:tcW w:w="1938" w:type="dxa"/>
            <w:vAlign w:val="center"/>
          </w:tcPr>
          <w:p w14:paraId="67C0D093" w14:textId="77777777" w:rsidR="00BC1014" w:rsidRPr="00515D89" w:rsidRDefault="0074440A" w:rsidP="00A229C4">
            <w:pPr>
              <w:pStyle w:val="TableParagraph"/>
              <w:suppressAutoHyphens/>
              <w:spacing w:line="306" w:lineRule="exact"/>
              <w:ind w:left="121"/>
              <w:rPr>
                <w:sz w:val="28"/>
                <w:szCs w:val="28"/>
              </w:rPr>
            </w:pPr>
            <w:r w:rsidRPr="0074440A">
              <w:rPr>
                <w:sz w:val="28"/>
                <w:szCs w:val="28"/>
                <w:lang w:val="en-US"/>
              </w:rPr>
              <w:t>Client_ID</w:t>
            </w:r>
          </w:p>
        </w:tc>
        <w:tc>
          <w:tcPr>
            <w:tcW w:w="1853" w:type="dxa"/>
            <w:vAlign w:val="center"/>
          </w:tcPr>
          <w:p w14:paraId="6B0E973A" w14:textId="77777777" w:rsidR="00BC1014" w:rsidRPr="00515D89" w:rsidRDefault="0074440A" w:rsidP="00A229C4">
            <w:pPr>
              <w:pStyle w:val="TableParagraph"/>
              <w:suppressAutoHyphens/>
              <w:spacing w:line="306" w:lineRule="exact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Int</w:t>
            </w:r>
          </w:p>
        </w:tc>
        <w:tc>
          <w:tcPr>
            <w:tcW w:w="1492" w:type="dxa"/>
            <w:vAlign w:val="center"/>
          </w:tcPr>
          <w:p w14:paraId="29CC87A1" w14:textId="77777777" w:rsidR="00BC1014" w:rsidRPr="00BC1014" w:rsidRDefault="0074440A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2</w:t>
            </w:r>
          </w:p>
        </w:tc>
        <w:tc>
          <w:tcPr>
            <w:tcW w:w="2743" w:type="dxa"/>
            <w:vAlign w:val="center"/>
          </w:tcPr>
          <w:p w14:paraId="267BF332" w14:textId="77777777" w:rsidR="0074440A" w:rsidRPr="00F652E8" w:rsidRDefault="0074440A" w:rsidP="00A229C4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Идентифицирующий</w:t>
            </w:r>
          </w:p>
          <w:p w14:paraId="7C2D987B" w14:textId="77777777" w:rsidR="00BC1014" w:rsidRPr="00BC1014" w:rsidRDefault="0074440A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номер</w:t>
            </w:r>
            <w:r w:rsidRPr="00F652E8">
              <w:rPr>
                <w:rFonts w:eastAsia="Calibri"/>
                <w:spacing w:val="-3"/>
                <w:sz w:val="28"/>
              </w:rPr>
              <w:t xml:space="preserve"> </w:t>
            </w:r>
            <w:r>
              <w:rPr>
                <w:rFonts w:eastAsia="Calibri"/>
                <w:spacing w:val="-3"/>
                <w:sz w:val="28"/>
                <w:lang w:val="en-US"/>
              </w:rPr>
              <w:t xml:space="preserve"> </w:t>
            </w:r>
            <w:r>
              <w:rPr>
                <w:rFonts w:eastAsia="Calibri"/>
                <w:spacing w:val="-3"/>
                <w:sz w:val="28"/>
              </w:rPr>
              <w:t>клиента</w:t>
            </w:r>
          </w:p>
        </w:tc>
        <w:tc>
          <w:tcPr>
            <w:tcW w:w="1942" w:type="dxa"/>
            <w:vAlign w:val="center"/>
          </w:tcPr>
          <w:p w14:paraId="7C3FA648" w14:textId="77777777" w:rsidR="00BC1014" w:rsidRPr="00F652E8" w:rsidRDefault="0074440A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74440A" w:rsidRPr="00F652E8" w14:paraId="6A9BDEF1" w14:textId="77777777" w:rsidTr="003643D8">
        <w:tc>
          <w:tcPr>
            <w:tcW w:w="1938" w:type="dxa"/>
            <w:vAlign w:val="center"/>
          </w:tcPr>
          <w:p w14:paraId="6230BCEC" w14:textId="77777777" w:rsidR="0074440A" w:rsidRPr="0074440A" w:rsidRDefault="0074440A" w:rsidP="00A229C4">
            <w:pPr>
              <w:pStyle w:val="TableParagraph"/>
              <w:suppressAutoHyphens/>
              <w:spacing w:line="306" w:lineRule="exact"/>
              <w:ind w:left="121"/>
              <w:rPr>
                <w:sz w:val="28"/>
                <w:szCs w:val="28"/>
                <w:lang w:val="en-US"/>
              </w:rPr>
            </w:pPr>
            <w:r w:rsidRPr="0074440A">
              <w:rPr>
                <w:sz w:val="28"/>
                <w:szCs w:val="28"/>
                <w:lang w:val="en-US"/>
              </w:rPr>
              <w:t>Transaction_amount</w:t>
            </w:r>
          </w:p>
        </w:tc>
        <w:tc>
          <w:tcPr>
            <w:tcW w:w="1853" w:type="dxa"/>
            <w:vAlign w:val="center"/>
          </w:tcPr>
          <w:p w14:paraId="02CC9E2D" w14:textId="77777777" w:rsidR="0074440A" w:rsidRPr="0074440A" w:rsidRDefault="0074440A" w:rsidP="00A229C4">
            <w:pPr>
              <w:pStyle w:val="TableParagraph"/>
              <w:suppressAutoHyphens/>
              <w:spacing w:line="306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Money</w:t>
            </w:r>
          </w:p>
        </w:tc>
        <w:tc>
          <w:tcPr>
            <w:tcW w:w="1492" w:type="dxa"/>
            <w:vAlign w:val="center"/>
          </w:tcPr>
          <w:p w14:paraId="7EDCE229" w14:textId="77777777" w:rsidR="0074440A" w:rsidRPr="0074440A" w:rsidRDefault="0074440A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5</w:t>
            </w:r>
          </w:p>
        </w:tc>
        <w:tc>
          <w:tcPr>
            <w:tcW w:w="2743" w:type="dxa"/>
            <w:vAlign w:val="center"/>
          </w:tcPr>
          <w:p w14:paraId="7ADD397A" w14:textId="77777777" w:rsidR="0074440A" w:rsidRPr="00BC1014" w:rsidRDefault="0074440A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Сумма транзакции</w:t>
            </w:r>
          </w:p>
        </w:tc>
        <w:tc>
          <w:tcPr>
            <w:tcW w:w="1942" w:type="dxa"/>
            <w:vAlign w:val="center"/>
          </w:tcPr>
          <w:p w14:paraId="13F2F489" w14:textId="77777777" w:rsidR="0074440A" w:rsidRPr="00F652E8" w:rsidRDefault="0074440A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74440A" w:rsidRPr="00F652E8" w14:paraId="012354FD" w14:textId="77777777" w:rsidTr="003643D8">
        <w:trPr>
          <w:trHeight w:val="276"/>
        </w:trPr>
        <w:tc>
          <w:tcPr>
            <w:tcW w:w="1938" w:type="dxa"/>
            <w:vAlign w:val="center"/>
          </w:tcPr>
          <w:p w14:paraId="78C4C613" w14:textId="77777777" w:rsidR="0074440A" w:rsidRPr="0074440A" w:rsidRDefault="0074440A" w:rsidP="00A229C4">
            <w:pPr>
              <w:pStyle w:val="TableParagraph"/>
              <w:suppressAutoHyphens/>
              <w:spacing w:line="306" w:lineRule="exact"/>
              <w:ind w:left="121"/>
              <w:rPr>
                <w:sz w:val="28"/>
                <w:szCs w:val="28"/>
                <w:lang w:val="en-US"/>
              </w:rPr>
            </w:pPr>
            <w:r w:rsidRPr="0074440A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853" w:type="dxa"/>
            <w:vAlign w:val="center"/>
          </w:tcPr>
          <w:p w14:paraId="2FEFB0C7" w14:textId="77777777" w:rsidR="0074440A" w:rsidRPr="0074440A" w:rsidRDefault="0074440A" w:rsidP="00A229C4">
            <w:pPr>
              <w:pStyle w:val="TableParagraph"/>
              <w:suppressAutoHyphens/>
              <w:spacing w:line="306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492" w:type="dxa"/>
            <w:vAlign w:val="center"/>
          </w:tcPr>
          <w:p w14:paraId="195D8F19" w14:textId="77777777" w:rsidR="0074440A" w:rsidRPr="0074440A" w:rsidRDefault="0074440A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3</w:t>
            </w:r>
          </w:p>
        </w:tc>
        <w:tc>
          <w:tcPr>
            <w:tcW w:w="2743" w:type="dxa"/>
            <w:vAlign w:val="center"/>
          </w:tcPr>
          <w:p w14:paraId="35476C87" w14:textId="77777777" w:rsidR="0074440A" w:rsidRPr="00BC1014" w:rsidRDefault="0074440A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Дата</w:t>
            </w:r>
          </w:p>
        </w:tc>
        <w:tc>
          <w:tcPr>
            <w:tcW w:w="1942" w:type="dxa"/>
            <w:vAlign w:val="center"/>
          </w:tcPr>
          <w:p w14:paraId="101B4499" w14:textId="77777777" w:rsidR="0074440A" w:rsidRPr="00F652E8" w:rsidRDefault="0074440A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</w:tbl>
    <w:p w14:paraId="43801240" w14:textId="77777777" w:rsidR="00BC1014" w:rsidRDefault="0074440A" w:rsidP="00A229C4">
      <w:pPr>
        <w:suppressAutoHyphens/>
      </w:pPr>
      <w:r>
        <w:t xml:space="preserve"> </w:t>
      </w:r>
    </w:p>
    <w:p w14:paraId="2348FEC4" w14:textId="77777777" w:rsidR="00BC1014" w:rsidRDefault="00BC1014" w:rsidP="00A229C4">
      <w:pPr>
        <w:pStyle w:val="TableParagraph"/>
        <w:suppressAutoHyphens/>
        <w:spacing w:line="360" w:lineRule="auto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2"/>
          <w:sz w:val="28"/>
        </w:rPr>
        <w:t xml:space="preserve"> </w:t>
      </w:r>
      <w:r>
        <w:rPr>
          <w:sz w:val="28"/>
        </w:rPr>
        <w:t>4.4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1"/>
          <w:sz w:val="28"/>
        </w:rPr>
        <w:t xml:space="preserve"> </w:t>
      </w:r>
      <w:r>
        <w:rPr>
          <w:sz w:val="28"/>
        </w:rPr>
        <w:t>«</w:t>
      </w:r>
      <w:r w:rsidR="0074440A">
        <w:rPr>
          <w:sz w:val="28"/>
          <w:lang w:val="en-US"/>
        </w:rPr>
        <w:t>PLACE</w:t>
      </w:r>
      <w:r>
        <w:rPr>
          <w:sz w:val="28"/>
        </w:rPr>
        <w:t>»</w:t>
      </w:r>
    </w:p>
    <w:tbl>
      <w:tblPr>
        <w:tblW w:w="9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689"/>
        <w:gridCol w:w="1243"/>
        <w:gridCol w:w="2909"/>
        <w:gridCol w:w="1751"/>
      </w:tblGrid>
      <w:tr w:rsidR="00BC1014" w:rsidRPr="00F652E8" w14:paraId="050001C0" w14:textId="77777777" w:rsidTr="003643D8">
        <w:tc>
          <w:tcPr>
            <w:tcW w:w="2376" w:type="dxa"/>
            <w:vAlign w:val="center"/>
          </w:tcPr>
          <w:p w14:paraId="42625828" w14:textId="77777777" w:rsidR="00BC1014" w:rsidRPr="00F652E8" w:rsidRDefault="00BC1014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Имя поля</w:t>
            </w:r>
          </w:p>
        </w:tc>
        <w:tc>
          <w:tcPr>
            <w:tcW w:w="1689" w:type="dxa"/>
            <w:vAlign w:val="center"/>
          </w:tcPr>
          <w:p w14:paraId="51DCBDCA" w14:textId="77777777" w:rsidR="00BC1014" w:rsidRPr="00F652E8" w:rsidRDefault="00BC1014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Тип</w:t>
            </w:r>
          </w:p>
        </w:tc>
        <w:tc>
          <w:tcPr>
            <w:tcW w:w="1243" w:type="dxa"/>
            <w:vAlign w:val="center"/>
          </w:tcPr>
          <w:p w14:paraId="1C69BE42" w14:textId="77777777" w:rsidR="00BC1014" w:rsidRPr="00F652E8" w:rsidRDefault="00BC1014" w:rsidP="00A229C4">
            <w:pPr>
              <w:pStyle w:val="TableParagraph"/>
              <w:suppressAutoHyphens/>
              <w:spacing w:line="308" w:lineRule="exact"/>
              <w:ind w:left="117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Длина</w:t>
            </w:r>
          </w:p>
        </w:tc>
        <w:tc>
          <w:tcPr>
            <w:tcW w:w="2909" w:type="dxa"/>
            <w:vAlign w:val="center"/>
          </w:tcPr>
          <w:p w14:paraId="1FB4B595" w14:textId="77777777" w:rsidR="00BC1014" w:rsidRPr="00F652E8" w:rsidRDefault="00BC1014" w:rsidP="00A229C4">
            <w:pPr>
              <w:pStyle w:val="TableParagraph"/>
              <w:suppressAutoHyphens/>
              <w:spacing w:line="308" w:lineRule="exact"/>
              <w:ind w:left="111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Содержание</w:t>
            </w:r>
          </w:p>
        </w:tc>
        <w:tc>
          <w:tcPr>
            <w:tcW w:w="1751" w:type="dxa"/>
            <w:vAlign w:val="center"/>
          </w:tcPr>
          <w:p w14:paraId="72A6D32B" w14:textId="77777777" w:rsidR="00BC1014" w:rsidRPr="00F652E8" w:rsidRDefault="00BC1014" w:rsidP="00A229C4">
            <w:pPr>
              <w:pStyle w:val="TableParagraph"/>
              <w:suppressAutoHyphens/>
              <w:spacing w:line="308" w:lineRule="exact"/>
              <w:ind w:left="110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Ограничения</w:t>
            </w:r>
          </w:p>
        </w:tc>
      </w:tr>
      <w:tr w:rsidR="00BC1014" w:rsidRPr="00F652E8" w14:paraId="627F2221" w14:textId="77777777" w:rsidTr="003643D8">
        <w:tc>
          <w:tcPr>
            <w:tcW w:w="2376" w:type="dxa"/>
            <w:vAlign w:val="center"/>
          </w:tcPr>
          <w:p w14:paraId="6C4FD03B" w14:textId="77777777" w:rsidR="00BC1014" w:rsidRPr="00BC1014" w:rsidRDefault="00D25F91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</w:t>
            </w:r>
            <w:r w:rsidR="0074440A" w:rsidRPr="0074440A">
              <w:rPr>
                <w:rFonts w:eastAsia="Calibri"/>
                <w:sz w:val="28"/>
                <w:szCs w:val="28"/>
                <w:lang w:val="en-US"/>
              </w:rPr>
              <w:t>Number_ID</w:t>
            </w:r>
          </w:p>
        </w:tc>
        <w:tc>
          <w:tcPr>
            <w:tcW w:w="1689" w:type="dxa"/>
            <w:vAlign w:val="center"/>
          </w:tcPr>
          <w:p w14:paraId="4CF44B16" w14:textId="77777777" w:rsidR="00BC1014" w:rsidRPr="00BC1014" w:rsidRDefault="00BC1014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Int</w:t>
            </w:r>
          </w:p>
        </w:tc>
        <w:tc>
          <w:tcPr>
            <w:tcW w:w="1243" w:type="dxa"/>
            <w:vAlign w:val="center"/>
          </w:tcPr>
          <w:p w14:paraId="52F17B4F" w14:textId="77777777" w:rsidR="00BC1014" w:rsidRPr="00BC1014" w:rsidRDefault="00BC1014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BC1014"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909" w:type="dxa"/>
            <w:vAlign w:val="center"/>
          </w:tcPr>
          <w:p w14:paraId="15146A42" w14:textId="77777777" w:rsidR="00BC1014" w:rsidRPr="00F652E8" w:rsidRDefault="00BC1014" w:rsidP="00A229C4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Идентифицирующий</w:t>
            </w:r>
          </w:p>
          <w:p w14:paraId="4B3D1050" w14:textId="77777777" w:rsidR="00BC1014" w:rsidRPr="00FA7096" w:rsidRDefault="00BC1014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номер</w:t>
            </w:r>
            <w:r w:rsidRPr="00F652E8">
              <w:rPr>
                <w:rFonts w:eastAsia="Calibri"/>
                <w:spacing w:val="-3"/>
                <w:sz w:val="28"/>
              </w:rPr>
              <w:t xml:space="preserve"> </w:t>
            </w:r>
            <w:r w:rsidR="00FA7096">
              <w:rPr>
                <w:rFonts w:eastAsia="Calibri"/>
                <w:spacing w:val="-3"/>
                <w:sz w:val="28"/>
              </w:rPr>
              <w:t>места подключения</w:t>
            </w:r>
          </w:p>
        </w:tc>
        <w:tc>
          <w:tcPr>
            <w:tcW w:w="1751" w:type="dxa"/>
            <w:vAlign w:val="center"/>
          </w:tcPr>
          <w:p w14:paraId="00A79898" w14:textId="77777777" w:rsidR="00BC1014" w:rsidRPr="00F652E8" w:rsidRDefault="00BC1014" w:rsidP="00A229C4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Первичный</w:t>
            </w:r>
          </w:p>
          <w:p w14:paraId="3895B64B" w14:textId="77777777" w:rsidR="00BC1014" w:rsidRPr="00F652E8" w:rsidRDefault="00BC1014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ключ</w:t>
            </w:r>
          </w:p>
        </w:tc>
      </w:tr>
      <w:tr w:rsidR="00BC1014" w:rsidRPr="00F652E8" w14:paraId="636B2D00" w14:textId="77777777" w:rsidTr="003643D8">
        <w:tc>
          <w:tcPr>
            <w:tcW w:w="2376" w:type="dxa"/>
            <w:vAlign w:val="center"/>
          </w:tcPr>
          <w:p w14:paraId="424D2AD9" w14:textId="77777777" w:rsidR="00BC1014" w:rsidRPr="00BC1014" w:rsidRDefault="00D25F91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</w:t>
            </w:r>
            <w:r w:rsidR="0074440A" w:rsidRPr="0074440A">
              <w:rPr>
                <w:rFonts w:eastAsia="Calibri"/>
                <w:sz w:val="28"/>
                <w:szCs w:val="28"/>
                <w:lang w:val="en-US"/>
              </w:rPr>
              <w:t>Street</w:t>
            </w:r>
          </w:p>
        </w:tc>
        <w:tc>
          <w:tcPr>
            <w:tcW w:w="1689" w:type="dxa"/>
            <w:vAlign w:val="center"/>
          </w:tcPr>
          <w:p w14:paraId="25719F06" w14:textId="77777777" w:rsidR="00BC1014" w:rsidRPr="00BC1014" w:rsidRDefault="00BC1014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Varchar(</w:t>
            </w:r>
            <w:r w:rsidR="00FA7096">
              <w:rPr>
                <w:sz w:val="28"/>
                <w:szCs w:val="28"/>
              </w:rPr>
              <w:t>5</w:t>
            </w:r>
            <w:r w:rsidRPr="00515D89">
              <w:rPr>
                <w:sz w:val="28"/>
                <w:szCs w:val="28"/>
              </w:rPr>
              <w:t>0)</w:t>
            </w:r>
          </w:p>
        </w:tc>
        <w:tc>
          <w:tcPr>
            <w:tcW w:w="1243" w:type="dxa"/>
            <w:vAlign w:val="center"/>
          </w:tcPr>
          <w:p w14:paraId="12EE7B01" w14:textId="77777777" w:rsidR="00BC1014" w:rsidRPr="00BC1014" w:rsidRDefault="00FA7096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  <w:r w:rsidR="00BC1014" w:rsidRPr="00BC1014"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2909" w:type="dxa"/>
            <w:vAlign w:val="center"/>
          </w:tcPr>
          <w:p w14:paraId="61F19653" w14:textId="77777777" w:rsidR="00BC1014" w:rsidRPr="00BC1014" w:rsidRDefault="00BC1014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Название</w:t>
            </w:r>
            <w:r w:rsidR="00FA7096">
              <w:rPr>
                <w:rFonts w:eastAsia="Calibri"/>
                <w:sz w:val="28"/>
              </w:rPr>
              <w:t xml:space="preserve"> улицы</w:t>
            </w:r>
          </w:p>
        </w:tc>
        <w:tc>
          <w:tcPr>
            <w:tcW w:w="1751" w:type="dxa"/>
            <w:vAlign w:val="center"/>
          </w:tcPr>
          <w:p w14:paraId="0C20DA81" w14:textId="77777777" w:rsidR="00BC1014" w:rsidRPr="00F652E8" w:rsidRDefault="00FA7096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BC1014" w:rsidRPr="00F652E8" w14:paraId="0F7AAF32" w14:textId="77777777" w:rsidTr="003643D8">
        <w:tc>
          <w:tcPr>
            <w:tcW w:w="2376" w:type="dxa"/>
            <w:vAlign w:val="center"/>
          </w:tcPr>
          <w:p w14:paraId="21AA444D" w14:textId="77777777" w:rsidR="00BC1014" w:rsidRPr="00515D89" w:rsidRDefault="00D25F91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 xml:space="preserve"> </w:t>
            </w:r>
            <w:r w:rsidR="0074440A" w:rsidRPr="0074440A">
              <w:rPr>
                <w:rFonts w:eastAsia="Calibri"/>
                <w:sz w:val="28"/>
                <w:szCs w:val="28"/>
                <w:lang w:val="en-US"/>
              </w:rPr>
              <w:t>House</w:t>
            </w:r>
          </w:p>
        </w:tc>
        <w:tc>
          <w:tcPr>
            <w:tcW w:w="1689" w:type="dxa"/>
            <w:vAlign w:val="center"/>
          </w:tcPr>
          <w:p w14:paraId="1C0AF5A6" w14:textId="77777777" w:rsidR="00BC1014" w:rsidRPr="00515D89" w:rsidRDefault="00BC1014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15D89">
              <w:rPr>
                <w:sz w:val="28"/>
                <w:szCs w:val="28"/>
              </w:rPr>
              <w:t>Int</w:t>
            </w:r>
          </w:p>
        </w:tc>
        <w:tc>
          <w:tcPr>
            <w:tcW w:w="1243" w:type="dxa"/>
            <w:vAlign w:val="center"/>
          </w:tcPr>
          <w:p w14:paraId="6B7E9334" w14:textId="77777777" w:rsidR="00BC1014" w:rsidRPr="00515D89" w:rsidRDefault="00BC1014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15D89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2909" w:type="dxa"/>
            <w:vAlign w:val="center"/>
          </w:tcPr>
          <w:p w14:paraId="71E2310B" w14:textId="77777777" w:rsidR="00BC1014" w:rsidRPr="00BC1014" w:rsidRDefault="00FA7096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Дом</w:t>
            </w:r>
            <w:r w:rsidR="00BC1014" w:rsidRPr="00BC1014">
              <w:rPr>
                <w:rFonts w:eastAsia="Calibri"/>
                <w:sz w:val="28"/>
              </w:rPr>
              <w:t xml:space="preserve"> </w:t>
            </w:r>
          </w:p>
        </w:tc>
        <w:tc>
          <w:tcPr>
            <w:tcW w:w="1751" w:type="dxa"/>
            <w:vAlign w:val="center"/>
          </w:tcPr>
          <w:p w14:paraId="0D805648" w14:textId="77777777" w:rsidR="00BC1014" w:rsidRPr="00F652E8" w:rsidRDefault="00FA7096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BC1014" w:rsidRPr="00F652E8" w14:paraId="2E44B1A1" w14:textId="77777777" w:rsidTr="003643D8">
        <w:tc>
          <w:tcPr>
            <w:tcW w:w="2376" w:type="dxa"/>
            <w:vAlign w:val="center"/>
          </w:tcPr>
          <w:p w14:paraId="709FDCFD" w14:textId="77777777" w:rsidR="00BC1014" w:rsidRPr="00515D89" w:rsidRDefault="00D25F91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 xml:space="preserve"> </w:t>
            </w:r>
            <w:r w:rsidR="0074440A" w:rsidRPr="0074440A">
              <w:rPr>
                <w:rFonts w:eastAsia="Calibri"/>
                <w:sz w:val="28"/>
                <w:szCs w:val="28"/>
                <w:lang w:val="en-US"/>
              </w:rPr>
              <w:t>Сorpus</w:t>
            </w:r>
          </w:p>
        </w:tc>
        <w:tc>
          <w:tcPr>
            <w:tcW w:w="1689" w:type="dxa"/>
            <w:vAlign w:val="center"/>
          </w:tcPr>
          <w:p w14:paraId="3FEDCF38" w14:textId="77777777" w:rsidR="00BC1014" w:rsidRPr="00515D89" w:rsidRDefault="00BC1014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15D89">
              <w:rPr>
                <w:sz w:val="28"/>
                <w:szCs w:val="28"/>
              </w:rPr>
              <w:t>Int</w:t>
            </w:r>
          </w:p>
        </w:tc>
        <w:tc>
          <w:tcPr>
            <w:tcW w:w="1243" w:type="dxa"/>
            <w:vAlign w:val="center"/>
          </w:tcPr>
          <w:p w14:paraId="2133742F" w14:textId="77777777" w:rsidR="00BC1014" w:rsidRPr="00515D89" w:rsidRDefault="00BC1014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15D89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2909" w:type="dxa"/>
            <w:vAlign w:val="center"/>
          </w:tcPr>
          <w:p w14:paraId="4DFCE493" w14:textId="77777777" w:rsidR="00BC1014" w:rsidRPr="00BC1014" w:rsidRDefault="00FA7096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sz w:val="28"/>
              </w:rPr>
              <w:t>Корпус</w:t>
            </w:r>
            <w:r w:rsidR="00BC1014" w:rsidRPr="00BC1014">
              <w:rPr>
                <w:rFonts w:eastAsia="Calibri"/>
                <w:sz w:val="28"/>
              </w:rPr>
              <w:t xml:space="preserve"> </w:t>
            </w:r>
          </w:p>
        </w:tc>
        <w:tc>
          <w:tcPr>
            <w:tcW w:w="1751" w:type="dxa"/>
            <w:vAlign w:val="center"/>
          </w:tcPr>
          <w:p w14:paraId="79D9A966" w14:textId="77777777" w:rsidR="00BC1014" w:rsidRPr="00F652E8" w:rsidRDefault="00BC1014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</w:p>
        </w:tc>
      </w:tr>
      <w:tr w:rsidR="00BC1014" w:rsidRPr="00F652E8" w14:paraId="410D73A4" w14:textId="77777777" w:rsidTr="003643D8">
        <w:tc>
          <w:tcPr>
            <w:tcW w:w="2376" w:type="dxa"/>
            <w:vAlign w:val="center"/>
          </w:tcPr>
          <w:p w14:paraId="1C5F45D5" w14:textId="77777777" w:rsidR="00BC1014" w:rsidRPr="00BC1014" w:rsidRDefault="00D25F91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</w:t>
            </w:r>
            <w:r w:rsidR="0074440A" w:rsidRPr="0074440A">
              <w:rPr>
                <w:rFonts w:eastAsia="Calibri"/>
                <w:sz w:val="28"/>
                <w:szCs w:val="28"/>
                <w:lang w:val="en-US"/>
              </w:rPr>
              <w:t>Flat</w:t>
            </w:r>
          </w:p>
        </w:tc>
        <w:tc>
          <w:tcPr>
            <w:tcW w:w="1689" w:type="dxa"/>
            <w:vAlign w:val="center"/>
          </w:tcPr>
          <w:p w14:paraId="0E06B5C7" w14:textId="77777777" w:rsidR="00BC1014" w:rsidRPr="00BC1014" w:rsidRDefault="00BC1014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Int</w:t>
            </w:r>
          </w:p>
        </w:tc>
        <w:tc>
          <w:tcPr>
            <w:tcW w:w="1243" w:type="dxa"/>
            <w:vAlign w:val="center"/>
          </w:tcPr>
          <w:p w14:paraId="32784C04" w14:textId="77777777" w:rsidR="00BC1014" w:rsidRPr="00BC1014" w:rsidRDefault="00BC1014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BC1014"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909" w:type="dxa"/>
            <w:vAlign w:val="center"/>
          </w:tcPr>
          <w:p w14:paraId="4C08FC2F" w14:textId="77777777" w:rsidR="00BC1014" w:rsidRPr="00F652E8" w:rsidRDefault="00FA7096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sz w:val="28"/>
              </w:rPr>
              <w:t>Квартира</w:t>
            </w:r>
          </w:p>
        </w:tc>
        <w:tc>
          <w:tcPr>
            <w:tcW w:w="1751" w:type="dxa"/>
            <w:vAlign w:val="center"/>
          </w:tcPr>
          <w:p w14:paraId="0FBF82E6" w14:textId="77777777" w:rsidR="00BC1014" w:rsidRPr="00F652E8" w:rsidRDefault="00BC1014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</w:p>
        </w:tc>
      </w:tr>
    </w:tbl>
    <w:p w14:paraId="3C1A3C5C" w14:textId="77777777" w:rsidR="00BC1014" w:rsidRDefault="00BC1014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558A70D5" w14:textId="77777777" w:rsidR="00D25F91" w:rsidRDefault="00D25F91" w:rsidP="00A229C4">
      <w:pPr>
        <w:pStyle w:val="TableParagraph"/>
        <w:suppressAutoHyphens/>
        <w:spacing w:line="360" w:lineRule="auto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2"/>
          <w:sz w:val="28"/>
        </w:rPr>
        <w:t xml:space="preserve"> </w:t>
      </w:r>
      <w:r>
        <w:rPr>
          <w:sz w:val="28"/>
        </w:rPr>
        <w:t>4.5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1"/>
          <w:sz w:val="28"/>
        </w:rPr>
        <w:t xml:space="preserve"> </w:t>
      </w:r>
      <w:r>
        <w:rPr>
          <w:sz w:val="28"/>
        </w:rPr>
        <w:t>«</w:t>
      </w:r>
      <w:r w:rsidR="00FA7096">
        <w:rPr>
          <w:sz w:val="28"/>
          <w:lang w:val="en-US"/>
        </w:rPr>
        <w:t>TARIFF</w:t>
      </w:r>
      <w:r>
        <w:rPr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9"/>
        <w:gridCol w:w="1778"/>
        <w:gridCol w:w="1256"/>
        <w:gridCol w:w="2743"/>
        <w:gridCol w:w="1903"/>
      </w:tblGrid>
      <w:tr w:rsidR="00D25F91" w:rsidRPr="00F652E8" w14:paraId="4B411908" w14:textId="77777777" w:rsidTr="003643D8">
        <w:tc>
          <w:tcPr>
            <w:tcW w:w="2259" w:type="dxa"/>
            <w:vAlign w:val="center"/>
          </w:tcPr>
          <w:p w14:paraId="3B178C4C" w14:textId="77777777" w:rsidR="00D25F91" w:rsidRPr="00F652E8" w:rsidRDefault="00D25F91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Имя поля</w:t>
            </w:r>
          </w:p>
        </w:tc>
        <w:tc>
          <w:tcPr>
            <w:tcW w:w="1778" w:type="dxa"/>
            <w:vAlign w:val="center"/>
          </w:tcPr>
          <w:p w14:paraId="116E0F30" w14:textId="77777777" w:rsidR="00D25F91" w:rsidRPr="00F652E8" w:rsidRDefault="00D25F91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Тип</w:t>
            </w:r>
          </w:p>
        </w:tc>
        <w:tc>
          <w:tcPr>
            <w:tcW w:w="1256" w:type="dxa"/>
            <w:vAlign w:val="center"/>
          </w:tcPr>
          <w:p w14:paraId="4649542B" w14:textId="77777777" w:rsidR="00D25F91" w:rsidRPr="00F652E8" w:rsidRDefault="00D25F91" w:rsidP="00A229C4">
            <w:pPr>
              <w:pStyle w:val="TableParagraph"/>
              <w:suppressAutoHyphens/>
              <w:spacing w:line="308" w:lineRule="exact"/>
              <w:ind w:left="117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Длина</w:t>
            </w:r>
          </w:p>
        </w:tc>
        <w:tc>
          <w:tcPr>
            <w:tcW w:w="2715" w:type="dxa"/>
            <w:vAlign w:val="center"/>
          </w:tcPr>
          <w:p w14:paraId="062EC426" w14:textId="77777777" w:rsidR="00D25F91" w:rsidRPr="00F652E8" w:rsidRDefault="00D25F91" w:rsidP="00A229C4">
            <w:pPr>
              <w:pStyle w:val="TableParagraph"/>
              <w:suppressAutoHyphens/>
              <w:spacing w:line="308" w:lineRule="exact"/>
              <w:ind w:left="111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Содержание</w:t>
            </w:r>
          </w:p>
        </w:tc>
        <w:tc>
          <w:tcPr>
            <w:tcW w:w="1903" w:type="dxa"/>
            <w:vAlign w:val="center"/>
          </w:tcPr>
          <w:p w14:paraId="4B27A711" w14:textId="77777777" w:rsidR="00D25F91" w:rsidRPr="00F652E8" w:rsidRDefault="00D25F91" w:rsidP="00A229C4">
            <w:pPr>
              <w:pStyle w:val="TableParagraph"/>
              <w:suppressAutoHyphens/>
              <w:spacing w:line="308" w:lineRule="exact"/>
              <w:ind w:left="110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Ограничения</w:t>
            </w:r>
          </w:p>
        </w:tc>
      </w:tr>
      <w:tr w:rsidR="00F85F92" w:rsidRPr="00F652E8" w14:paraId="3D89E44F" w14:textId="77777777" w:rsidTr="003643D8">
        <w:tc>
          <w:tcPr>
            <w:tcW w:w="2259" w:type="dxa"/>
            <w:vAlign w:val="center"/>
          </w:tcPr>
          <w:p w14:paraId="1B6A2A4A" w14:textId="77777777" w:rsidR="00F85F92" w:rsidRPr="00515D89" w:rsidRDefault="00FA7096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A7096">
              <w:rPr>
                <w:rFonts w:eastAsia="Calibri"/>
                <w:sz w:val="28"/>
                <w:szCs w:val="28"/>
                <w:lang w:val="en-US"/>
              </w:rPr>
              <w:t>Tariff_ID</w:t>
            </w:r>
          </w:p>
        </w:tc>
        <w:tc>
          <w:tcPr>
            <w:tcW w:w="1778" w:type="dxa"/>
            <w:vAlign w:val="center"/>
          </w:tcPr>
          <w:p w14:paraId="52E51F51" w14:textId="77777777" w:rsidR="00F85F92" w:rsidRPr="00515D89" w:rsidRDefault="00F85F92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15D89">
              <w:rPr>
                <w:sz w:val="28"/>
                <w:szCs w:val="28"/>
              </w:rPr>
              <w:t>Int</w:t>
            </w:r>
          </w:p>
        </w:tc>
        <w:tc>
          <w:tcPr>
            <w:tcW w:w="1256" w:type="dxa"/>
            <w:vAlign w:val="center"/>
          </w:tcPr>
          <w:p w14:paraId="3AEF3660" w14:textId="77777777" w:rsidR="00F85F92" w:rsidRPr="00515D89" w:rsidRDefault="00F85F92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15D89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2715" w:type="dxa"/>
            <w:vAlign w:val="center"/>
          </w:tcPr>
          <w:p w14:paraId="0605D373" w14:textId="77777777" w:rsidR="00F85F92" w:rsidRPr="00F652E8" w:rsidRDefault="00F85F92" w:rsidP="00A229C4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Идентифицирующий</w:t>
            </w:r>
          </w:p>
          <w:p w14:paraId="288D9CB3" w14:textId="77777777" w:rsidR="00F85F92" w:rsidRPr="00FA7096" w:rsidRDefault="00F85F92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номер</w:t>
            </w:r>
            <w:r w:rsidRPr="00F652E8">
              <w:rPr>
                <w:rFonts w:eastAsia="Calibri"/>
                <w:spacing w:val="-3"/>
                <w:sz w:val="28"/>
              </w:rPr>
              <w:t xml:space="preserve"> </w:t>
            </w:r>
            <w:r w:rsidR="00FA7096">
              <w:rPr>
                <w:rFonts w:eastAsia="Calibri"/>
                <w:spacing w:val="-3"/>
                <w:sz w:val="28"/>
              </w:rPr>
              <w:t>тарифа</w:t>
            </w:r>
          </w:p>
        </w:tc>
        <w:tc>
          <w:tcPr>
            <w:tcW w:w="1903" w:type="dxa"/>
            <w:vAlign w:val="center"/>
          </w:tcPr>
          <w:p w14:paraId="5BC14229" w14:textId="77777777" w:rsidR="00F85F92" w:rsidRPr="00F652E8" w:rsidRDefault="00F85F92" w:rsidP="00A229C4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Первичный</w:t>
            </w:r>
          </w:p>
          <w:p w14:paraId="20141582" w14:textId="77777777" w:rsidR="00F85F92" w:rsidRPr="00F652E8" w:rsidRDefault="00F85F92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ключ</w:t>
            </w:r>
          </w:p>
        </w:tc>
      </w:tr>
      <w:tr w:rsidR="00F85F92" w:rsidRPr="00F652E8" w14:paraId="36D8FB4D" w14:textId="77777777" w:rsidTr="003643D8">
        <w:tc>
          <w:tcPr>
            <w:tcW w:w="2259" w:type="dxa"/>
            <w:vAlign w:val="center"/>
          </w:tcPr>
          <w:p w14:paraId="6E087A7F" w14:textId="77777777" w:rsidR="00F85F92" w:rsidRPr="00515D89" w:rsidRDefault="00FA7096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A7096">
              <w:rPr>
                <w:rFonts w:eastAsia="Calibri"/>
                <w:sz w:val="28"/>
                <w:szCs w:val="28"/>
                <w:lang w:val="en-US"/>
              </w:rPr>
              <w:t>Name_tariff</w:t>
            </w:r>
          </w:p>
        </w:tc>
        <w:tc>
          <w:tcPr>
            <w:tcW w:w="1778" w:type="dxa"/>
            <w:vAlign w:val="center"/>
          </w:tcPr>
          <w:p w14:paraId="56504522" w14:textId="77777777" w:rsidR="00F85F92" w:rsidRPr="00515D89" w:rsidRDefault="00F85F92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15D89">
              <w:rPr>
                <w:sz w:val="28"/>
                <w:szCs w:val="28"/>
              </w:rPr>
              <w:t>Varchar(</w:t>
            </w:r>
            <w:r w:rsidR="00FA7096">
              <w:rPr>
                <w:sz w:val="28"/>
                <w:szCs w:val="28"/>
                <w:lang w:val="en-US"/>
              </w:rPr>
              <w:t>5</w:t>
            </w:r>
            <w:r w:rsidRPr="00515D89">
              <w:rPr>
                <w:sz w:val="28"/>
                <w:szCs w:val="28"/>
                <w:lang w:val="en-US"/>
              </w:rPr>
              <w:t>0</w:t>
            </w:r>
            <w:r w:rsidRPr="00515D89">
              <w:rPr>
                <w:sz w:val="28"/>
                <w:szCs w:val="28"/>
              </w:rPr>
              <w:t>)</w:t>
            </w:r>
          </w:p>
        </w:tc>
        <w:tc>
          <w:tcPr>
            <w:tcW w:w="1256" w:type="dxa"/>
            <w:vAlign w:val="center"/>
          </w:tcPr>
          <w:p w14:paraId="607911E0" w14:textId="77777777" w:rsidR="00F85F92" w:rsidRPr="00515D89" w:rsidRDefault="00FA7096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5</w:t>
            </w:r>
            <w:r w:rsidR="00F85F92" w:rsidRPr="00515D89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2715" w:type="dxa"/>
            <w:vAlign w:val="center"/>
          </w:tcPr>
          <w:p w14:paraId="1FAFA721" w14:textId="77777777" w:rsidR="00F85F92" w:rsidRPr="00BC1014" w:rsidRDefault="00F85F92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Название</w:t>
            </w:r>
            <w:r w:rsidR="00FA7096">
              <w:rPr>
                <w:rFonts w:eastAsia="Calibri"/>
                <w:sz w:val="28"/>
              </w:rPr>
              <w:t xml:space="preserve"> тарифа</w:t>
            </w:r>
          </w:p>
        </w:tc>
        <w:tc>
          <w:tcPr>
            <w:tcW w:w="1903" w:type="dxa"/>
            <w:vAlign w:val="center"/>
          </w:tcPr>
          <w:p w14:paraId="30AB4DEB" w14:textId="77777777" w:rsidR="00F85F92" w:rsidRPr="00F652E8" w:rsidRDefault="00FA7096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F85F92" w:rsidRPr="00F652E8" w14:paraId="083D88C9" w14:textId="77777777" w:rsidTr="003643D8">
        <w:tc>
          <w:tcPr>
            <w:tcW w:w="2259" w:type="dxa"/>
            <w:vAlign w:val="center"/>
          </w:tcPr>
          <w:p w14:paraId="3D2D8506" w14:textId="77777777" w:rsidR="00F85F92" w:rsidRPr="00515D89" w:rsidRDefault="00FA7096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A7096">
              <w:rPr>
                <w:rFonts w:eastAsia="Calibri"/>
                <w:sz w:val="28"/>
                <w:szCs w:val="28"/>
                <w:lang w:val="en-US"/>
              </w:rPr>
              <w:t>Cost</w:t>
            </w:r>
          </w:p>
        </w:tc>
        <w:tc>
          <w:tcPr>
            <w:tcW w:w="1778" w:type="dxa"/>
            <w:vAlign w:val="center"/>
          </w:tcPr>
          <w:p w14:paraId="16551F08" w14:textId="77777777" w:rsidR="00F85F92" w:rsidRPr="00FA7096" w:rsidRDefault="00FA7096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Money</w:t>
            </w:r>
          </w:p>
        </w:tc>
        <w:tc>
          <w:tcPr>
            <w:tcW w:w="1256" w:type="dxa"/>
            <w:vAlign w:val="center"/>
          </w:tcPr>
          <w:p w14:paraId="5A94464E" w14:textId="77777777" w:rsidR="00F85F92" w:rsidRPr="00515D89" w:rsidRDefault="00F85F92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15D89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2715" w:type="dxa"/>
            <w:vAlign w:val="center"/>
          </w:tcPr>
          <w:p w14:paraId="0559F45C" w14:textId="77777777" w:rsidR="00F85F92" w:rsidRPr="00BC1014" w:rsidRDefault="00FA7096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Стоимость</w:t>
            </w:r>
          </w:p>
        </w:tc>
        <w:tc>
          <w:tcPr>
            <w:tcW w:w="1903" w:type="dxa"/>
            <w:vAlign w:val="center"/>
          </w:tcPr>
          <w:p w14:paraId="67000E9D" w14:textId="77777777" w:rsidR="00F85F92" w:rsidRPr="00F652E8" w:rsidRDefault="00FA7096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F85F92" w:rsidRPr="00F652E8" w14:paraId="1529090A" w14:textId="77777777" w:rsidTr="003643D8">
        <w:tc>
          <w:tcPr>
            <w:tcW w:w="2259" w:type="dxa"/>
            <w:vAlign w:val="center"/>
          </w:tcPr>
          <w:p w14:paraId="3BB54223" w14:textId="77777777" w:rsidR="00F85F92" w:rsidRPr="00515D89" w:rsidRDefault="00FA7096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A7096">
              <w:rPr>
                <w:rFonts w:eastAsia="Calibri"/>
                <w:sz w:val="28"/>
                <w:szCs w:val="28"/>
                <w:lang w:val="en-US"/>
              </w:rPr>
              <w:t>Description_tariff</w:t>
            </w:r>
          </w:p>
        </w:tc>
        <w:tc>
          <w:tcPr>
            <w:tcW w:w="1778" w:type="dxa"/>
            <w:vAlign w:val="center"/>
          </w:tcPr>
          <w:p w14:paraId="33B71E9E" w14:textId="77777777" w:rsidR="00F85F92" w:rsidRPr="00515D89" w:rsidRDefault="00F85F92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15D89">
              <w:rPr>
                <w:sz w:val="28"/>
                <w:szCs w:val="28"/>
              </w:rPr>
              <w:t>Varchar(</w:t>
            </w:r>
            <w:r w:rsidR="00FA7096">
              <w:rPr>
                <w:sz w:val="28"/>
                <w:szCs w:val="28"/>
                <w:lang w:val="en-US"/>
              </w:rPr>
              <w:t>5</w:t>
            </w:r>
            <w:r w:rsidRPr="00515D89">
              <w:rPr>
                <w:sz w:val="28"/>
                <w:szCs w:val="28"/>
                <w:lang w:val="en-US"/>
              </w:rPr>
              <w:t>0</w:t>
            </w:r>
            <w:r w:rsidRPr="00515D89">
              <w:rPr>
                <w:sz w:val="28"/>
                <w:szCs w:val="28"/>
              </w:rPr>
              <w:t>)</w:t>
            </w:r>
          </w:p>
        </w:tc>
        <w:tc>
          <w:tcPr>
            <w:tcW w:w="1256" w:type="dxa"/>
            <w:vAlign w:val="center"/>
          </w:tcPr>
          <w:p w14:paraId="131E6E70" w14:textId="77777777" w:rsidR="00F85F92" w:rsidRPr="00515D89" w:rsidRDefault="00FA7096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5</w:t>
            </w:r>
            <w:r w:rsidR="00F85F92" w:rsidRPr="00515D89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2715" w:type="dxa"/>
            <w:vAlign w:val="center"/>
          </w:tcPr>
          <w:p w14:paraId="117F8CC4" w14:textId="77777777" w:rsidR="00F85F92" w:rsidRPr="00FA7096" w:rsidRDefault="00FA7096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Описание тарифа</w:t>
            </w:r>
          </w:p>
        </w:tc>
        <w:tc>
          <w:tcPr>
            <w:tcW w:w="1903" w:type="dxa"/>
            <w:vAlign w:val="center"/>
          </w:tcPr>
          <w:p w14:paraId="6547F904" w14:textId="77777777" w:rsidR="00F85F92" w:rsidRPr="00F652E8" w:rsidRDefault="00FA7096" w:rsidP="00A229C4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</w:tbl>
    <w:p w14:paraId="624C7E67" w14:textId="77777777" w:rsidR="00D25F91" w:rsidRDefault="00FA7096" w:rsidP="00A229C4">
      <w:pPr>
        <w:suppressAutoHyphens/>
      </w:pPr>
      <w:r>
        <w:t xml:space="preserve"> </w:t>
      </w:r>
    </w:p>
    <w:p w14:paraId="508A45AC" w14:textId="5B7EDD5F" w:rsidR="001778B6" w:rsidRDefault="001778B6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После</w:t>
      </w:r>
      <w:r>
        <w:rPr>
          <w:spacing w:val="15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17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7"/>
          <w:sz w:val="28"/>
        </w:rPr>
        <w:t xml:space="preserve"> </w:t>
      </w:r>
      <w:r>
        <w:rPr>
          <w:sz w:val="28"/>
        </w:rPr>
        <w:t>добавления</w:t>
      </w:r>
      <w:r>
        <w:rPr>
          <w:spacing w:val="1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7"/>
          <w:sz w:val="28"/>
        </w:rPr>
        <w:t xml:space="preserve"> </w:t>
      </w:r>
      <w:r>
        <w:rPr>
          <w:sz w:val="28"/>
        </w:rPr>
        <w:t>в</w:t>
      </w:r>
      <w:r>
        <w:rPr>
          <w:spacing w:val="15"/>
          <w:sz w:val="28"/>
        </w:rPr>
        <w:t xml:space="preserve"> </w:t>
      </w:r>
      <w:r>
        <w:rPr>
          <w:sz w:val="28"/>
        </w:rPr>
        <w:t>MS</w:t>
      </w:r>
      <w:r>
        <w:rPr>
          <w:spacing w:val="14"/>
          <w:sz w:val="28"/>
        </w:rPr>
        <w:t xml:space="preserve"> </w:t>
      </w:r>
      <w:r>
        <w:rPr>
          <w:sz w:val="28"/>
        </w:rPr>
        <w:t>SQL</w:t>
      </w:r>
      <w:r>
        <w:rPr>
          <w:spacing w:val="15"/>
          <w:sz w:val="28"/>
        </w:rPr>
        <w:t xml:space="preserve"> </w:t>
      </w:r>
      <w:r>
        <w:rPr>
          <w:sz w:val="28"/>
        </w:rPr>
        <w:t>Server</w:t>
      </w:r>
      <w:r>
        <w:rPr>
          <w:spacing w:val="14"/>
          <w:sz w:val="28"/>
        </w:rPr>
        <w:t xml:space="preserve"> </w:t>
      </w:r>
      <w:r>
        <w:rPr>
          <w:sz w:val="28"/>
        </w:rPr>
        <w:t>база</w:t>
      </w:r>
      <w:r>
        <w:rPr>
          <w:spacing w:val="1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67"/>
          <w:sz w:val="28"/>
        </w:rPr>
        <w:t xml:space="preserve"> </w:t>
      </w:r>
      <w:r>
        <w:rPr>
          <w:sz w:val="28"/>
        </w:rPr>
        <w:t>выглядит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следующим образом </w:t>
      </w:r>
      <w:r w:rsidR="003643D8">
        <w:rPr>
          <w:sz w:val="28"/>
        </w:rPr>
        <w:t>рисунок 4.3, рисунок 4.4</w:t>
      </w:r>
      <w:r w:rsidR="00BC2A7C" w:rsidRPr="00D87B98">
        <w:rPr>
          <w:sz w:val="28"/>
        </w:rPr>
        <w:t xml:space="preserve">, </w:t>
      </w:r>
      <w:r w:rsidR="00BC2A7C">
        <w:rPr>
          <w:sz w:val="28"/>
        </w:rPr>
        <w:t>рисунок 4.5</w:t>
      </w:r>
      <w:r w:rsidR="002D38E1">
        <w:rPr>
          <w:sz w:val="28"/>
        </w:rPr>
        <w:t>.</w:t>
      </w:r>
    </w:p>
    <w:p w14:paraId="639FC52D" w14:textId="04A8879E" w:rsidR="001778B6" w:rsidRDefault="003643D8" w:rsidP="00A229C4">
      <w:pPr>
        <w:pStyle w:val="TableParagraph"/>
        <w:suppressAutoHyphens/>
        <w:spacing w:line="360" w:lineRule="auto"/>
        <w:jc w:val="center"/>
        <w:rPr>
          <w:noProof/>
          <w:sz w:val="28"/>
          <w:lang w:eastAsia="ru-RU"/>
        </w:rPr>
      </w:pPr>
      <w:r w:rsidRPr="003643D8">
        <w:rPr>
          <w:noProof/>
          <w:sz w:val="28"/>
          <w:lang w:eastAsia="ru-RU"/>
        </w:rPr>
        <w:lastRenderedPageBreak/>
        <w:drawing>
          <wp:inline distT="0" distB="0" distL="0" distR="0" wp14:anchorId="6686ABD8" wp14:editId="2C00E50E">
            <wp:extent cx="5711904" cy="3148716"/>
            <wp:effectExtent l="0" t="0" r="3175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332" cy="317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3D8">
        <w:rPr>
          <w:noProof/>
          <w:sz w:val="28"/>
          <w:lang w:eastAsia="ru-RU"/>
        </w:rPr>
        <w:t xml:space="preserve"> </w:t>
      </w:r>
    </w:p>
    <w:p w14:paraId="035C4C8F" w14:textId="77777777" w:rsidR="001778B6" w:rsidRDefault="001778B6" w:rsidP="00A229C4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4"/>
          <w:sz w:val="28"/>
        </w:rPr>
        <w:t xml:space="preserve"> </w:t>
      </w:r>
      <w:r>
        <w:rPr>
          <w:sz w:val="28"/>
        </w:rPr>
        <w:t>4.3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Диаграмма</w:t>
      </w:r>
      <w:r>
        <w:rPr>
          <w:spacing w:val="-1"/>
          <w:sz w:val="28"/>
        </w:rPr>
        <w:t xml:space="preserve"> </w:t>
      </w:r>
      <w:r>
        <w:rPr>
          <w:sz w:val="28"/>
        </w:rPr>
        <w:t>базы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</w:t>
      </w:r>
    </w:p>
    <w:p w14:paraId="06F1AB12" w14:textId="77777777" w:rsidR="009D7B5D" w:rsidRDefault="009D7B5D" w:rsidP="00A229C4">
      <w:pPr>
        <w:pStyle w:val="TableParagraph"/>
        <w:suppressAutoHyphens/>
        <w:spacing w:line="360" w:lineRule="auto"/>
        <w:jc w:val="center"/>
        <w:rPr>
          <w:sz w:val="28"/>
        </w:rPr>
      </w:pPr>
    </w:p>
    <w:p w14:paraId="003C8FF5" w14:textId="68673ECD" w:rsidR="009D7B5D" w:rsidRDefault="00BC2A7C" w:rsidP="00A229C4">
      <w:pPr>
        <w:pStyle w:val="TableParagraph"/>
        <w:suppressAutoHyphens/>
        <w:spacing w:line="360" w:lineRule="auto"/>
        <w:jc w:val="center"/>
        <w:rPr>
          <w:noProof/>
          <w:sz w:val="28"/>
          <w:lang w:eastAsia="ru-RU"/>
        </w:rPr>
      </w:pPr>
      <w:r w:rsidRPr="00BC2A7C">
        <w:rPr>
          <w:noProof/>
          <w:lang w:eastAsia="ru-RU"/>
        </w:rPr>
        <w:drawing>
          <wp:inline distT="0" distB="0" distL="0" distR="0" wp14:anchorId="516F75DD" wp14:editId="03FEBC80">
            <wp:extent cx="5969067" cy="2138901"/>
            <wp:effectExtent l="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6595" cy="215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2A7C">
        <w:rPr>
          <w:noProof/>
          <w:lang w:eastAsia="ru-RU"/>
        </w:rPr>
        <w:t xml:space="preserve"> </w:t>
      </w:r>
    </w:p>
    <w:p w14:paraId="2127E1A1" w14:textId="77777777" w:rsidR="00BC2A7C" w:rsidRDefault="009D7B5D" w:rsidP="00A229C4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4"/>
          <w:sz w:val="28"/>
        </w:rPr>
        <w:t xml:space="preserve"> </w:t>
      </w:r>
      <w:r>
        <w:rPr>
          <w:sz w:val="28"/>
        </w:rPr>
        <w:t>4.</w:t>
      </w:r>
      <w:r w:rsidR="008063D2">
        <w:rPr>
          <w:sz w:val="28"/>
        </w:rPr>
        <w:t>4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 w:rsidR="008063D2">
        <w:rPr>
          <w:sz w:val="28"/>
        </w:rPr>
        <w:t>Таблицы</w:t>
      </w:r>
      <w:r w:rsidR="008063D2">
        <w:rPr>
          <w:spacing w:val="-4"/>
          <w:sz w:val="28"/>
        </w:rPr>
        <w:t xml:space="preserve"> </w:t>
      </w:r>
      <w:r w:rsidR="008063D2">
        <w:rPr>
          <w:sz w:val="28"/>
        </w:rPr>
        <w:t>базы</w:t>
      </w:r>
      <w:r w:rsidR="008063D2">
        <w:rPr>
          <w:spacing w:val="-3"/>
          <w:sz w:val="28"/>
        </w:rPr>
        <w:t xml:space="preserve"> </w:t>
      </w:r>
      <w:r w:rsidR="008063D2">
        <w:rPr>
          <w:sz w:val="28"/>
        </w:rPr>
        <w:t>данных</w:t>
      </w:r>
    </w:p>
    <w:p w14:paraId="4B28392C" w14:textId="77777777" w:rsidR="00BC2A7C" w:rsidRPr="00BC2A7C" w:rsidRDefault="00BC2A7C" w:rsidP="00A229C4">
      <w:pPr>
        <w:suppressAutoHyphens/>
        <w:rPr>
          <w:lang w:val="ru-RU" w:eastAsia="en-US"/>
        </w:rPr>
      </w:pPr>
    </w:p>
    <w:p w14:paraId="7E300D9A" w14:textId="0F14E39C" w:rsidR="00BC2A7C" w:rsidRDefault="00BC2A7C" w:rsidP="00A229C4">
      <w:pPr>
        <w:pStyle w:val="TableParagraph"/>
        <w:tabs>
          <w:tab w:val="left" w:pos="1177"/>
        </w:tabs>
        <w:suppressAutoHyphens/>
        <w:spacing w:line="360" w:lineRule="auto"/>
        <w:jc w:val="both"/>
        <w:rPr>
          <w:sz w:val="28"/>
        </w:rPr>
      </w:pPr>
    </w:p>
    <w:p w14:paraId="2E6B693F" w14:textId="4D061A69" w:rsidR="001778B6" w:rsidRPr="003F27E9" w:rsidRDefault="001778B6" w:rsidP="00A229C4">
      <w:pPr>
        <w:pStyle w:val="TableParagraph"/>
        <w:suppressAutoHyphens/>
        <w:spacing w:line="360" w:lineRule="auto"/>
        <w:jc w:val="center"/>
        <w:rPr>
          <w:sz w:val="28"/>
        </w:rPr>
      </w:pPr>
      <w:r w:rsidRPr="00BC2A7C">
        <w:br w:type="page"/>
      </w:r>
      <w:r w:rsidR="00BC2A7C" w:rsidRPr="00BC2A7C">
        <w:rPr>
          <w:noProof/>
          <w:sz w:val="28"/>
          <w:lang w:eastAsia="ru-RU"/>
        </w:rPr>
        <w:lastRenderedPageBreak/>
        <w:drawing>
          <wp:inline distT="0" distB="0" distL="0" distR="0" wp14:anchorId="096852B6" wp14:editId="262FFB4D">
            <wp:extent cx="5726409" cy="895238"/>
            <wp:effectExtent l="0" t="0" r="0" b="635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139" cy="89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550D" w14:textId="77777777" w:rsidR="001778B6" w:rsidRDefault="001778B6" w:rsidP="00A229C4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4"/>
          <w:sz w:val="28"/>
        </w:rPr>
        <w:t xml:space="preserve"> </w:t>
      </w:r>
      <w:r>
        <w:rPr>
          <w:sz w:val="28"/>
        </w:rPr>
        <w:t>4.</w:t>
      </w:r>
      <w:r w:rsidR="008063D2">
        <w:rPr>
          <w:sz w:val="28"/>
        </w:rPr>
        <w:t>5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– </w:t>
      </w:r>
      <w:r w:rsidR="008063D2">
        <w:rPr>
          <w:sz w:val="28"/>
        </w:rPr>
        <w:t>Продолжение т</w:t>
      </w:r>
      <w:r>
        <w:rPr>
          <w:sz w:val="28"/>
        </w:rPr>
        <w:t>аблиц</w:t>
      </w:r>
      <w:r>
        <w:rPr>
          <w:spacing w:val="-4"/>
          <w:sz w:val="28"/>
        </w:rPr>
        <w:t xml:space="preserve"> </w:t>
      </w:r>
      <w:r>
        <w:rPr>
          <w:sz w:val="28"/>
        </w:rPr>
        <w:t>базы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</w:p>
    <w:p w14:paraId="5318C0AB" w14:textId="77777777" w:rsidR="00044627" w:rsidRDefault="00044627" w:rsidP="00A229C4">
      <w:pPr>
        <w:pStyle w:val="TableParagraph"/>
        <w:suppressAutoHyphens/>
        <w:spacing w:line="360" w:lineRule="auto"/>
        <w:rPr>
          <w:sz w:val="28"/>
        </w:rPr>
      </w:pPr>
    </w:p>
    <w:p w14:paraId="77A43E01" w14:textId="77777777" w:rsidR="00C00E9A" w:rsidRDefault="00044627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Представление</w:t>
      </w:r>
      <w:r w:rsidRPr="002A05D6">
        <w:rPr>
          <w:sz w:val="28"/>
        </w:rPr>
        <w:t xml:space="preserve"> </w:t>
      </w:r>
      <w:r>
        <w:rPr>
          <w:sz w:val="28"/>
        </w:rPr>
        <w:t>по</w:t>
      </w:r>
      <w:r w:rsidRPr="002A05D6">
        <w:rPr>
          <w:sz w:val="28"/>
        </w:rPr>
        <w:t xml:space="preserve"> </w:t>
      </w:r>
      <w:r>
        <w:rPr>
          <w:sz w:val="28"/>
        </w:rPr>
        <w:t>своему</w:t>
      </w:r>
      <w:r w:rsidRPr="002A05D6">
        <w:rPr>
          <w:sz w:val="28"/>
        </w:rPr>
        <w:t xml:space="preserve"> </w:t>
      </w:r>
      <w:r>
        <w:rPr>
          <w:sz w:val="28"/>
        </w:rPr>
        <w:t>внешнему</w:t>
      </w:r>
      <w:r w:rsidRPr="002A05D6">
        <w:rPr>
          <w:sz w:val="28"/>
        </w:rPr>
        <w:t xml:space="preserve"> </w:t>
      </w:r>
      <w:r>
        <w:rPr>
          <w:sz w:val="28"/>
        </w:rPr>
        <w:t>виду</w:t>
      </w:r>
      <w:r w:rsidRPr="002A05D6">
        <w:rPr>
          <w:sz w:val="28"/>
        </w:rPr>
        <w:t xml:space="preserve"> </w:t>
      </w:r>
      <w:r>
        <w:rPr>
          <w:sz w:val="28"/>
        </w:rPr>
        <w:t>напоминает</w:t>
      </w:r>
      <w:r w:rsidRPr="002A05D6">
        <w:rPr>
          <w:sz w:val="28"/>
        </w:rPr>
        <w:t xml:space="preserve"> </w:t>
      </w:r>
      <w:r>
        <w:rPr>
          <w:sz w:val="28"/>
        </w:rPr>
        <w:t>таблицу,</w:t>
      </w:r>
      <w:r w:rsidRPr="002A05D6">
        <w:rPr>
          <w:sz w:val="28"/>
        </w:rPr>
        <w:t xml:space="preserve"> </w:t>
      </w:r>
      <w:r>
        <w:rPr>
          <w:sz w:val="28"/>
        </w:rPr>
        <w:t>но</w:t>
      </w:r>
      <w:r w:rsidRPr="002A05D6">
        <w:rPr>
          <w:sz w:val="28"/>
        </w:rPr>
        <w:t xml:space="preserve"> </w:t>
      </w:r>
      <w:r>
        <w:rPr>
          <w:sz w:val="28"/>
        </w:rPr>
        <w:t>на самом деле является не самостоятельным объектом, а результатом запроса на</w:t>
      </w:r>
      <w:r w:rsidRPr="002A05D6">
        <w:rPr>
          <w:sz w:val="28"/>
        </w:rPr>
        <w:t xml:space="preserve"> </w:t>
      </w:r>
      <w:r>
        <w:rPr>
          <w:sz w:val="28"/>
        </w:rPr>
        <w:t>выборку к существующей в базе данных таблице и полностью зависит от нее, так</w:t>
      </w:r>
      <w:r w:rsidRPr="002A05D6">
        <w:rPr>
          <w:sz w:val="28"/>
        </w:rPr>
        <w:t xml:space="preserve"> </w:t>
      </w:r>
      <w:r>
        <w:rPr>
          <w:sz w:val="28"/>
        </w:rPr>
        <w:t xml:space="preserve">как само по себе представление не может содержать никаких данных. </w:t>
      </w:r>
    </w:p>
    <w:p w14:paraId="72EB9D0D" w14:textId="72F11738" w:rsidR="008E7DA0" w:rsidRDefault="008E7DA0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Созданные представления в данном проекте выглядят</w:t>
      </w:r>
      <w:r w:rsidRPr="00C00E9A">
        <w:rPr>
          <w:sz w:val="28"/>
        </w:rPr>
        <w:t xml:space="preserve"> </w:t>
      </w:r>
      <w:r>
        <w:rPr>
          <w:sz w:val="28"/>
        </w:rPr>
        <w:t>следующим образом</w:t>
      </w:r>
      <w:r w:rsidR="00B673D9">
        <w:rPr>
          <w:sz w:val="28"/>
        </w:rPr>
        <w:t>:</w:t>
      </w:r>
    </w:p>
    <w:p w14:paraId="53F5031E" w14:textId="77777777" w:rsidR="008063D2" w:rsidRDefault="008063D2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7985786D" w14:textId="5E308EE0" w:rsidR="001778B6" w:rsidRDefault="00D87B98" w:rsidP="00A229C4">
      <w:pPr>
        <w:pStyle w:val="TableParagraph"/>
        <w:suppressAutoHyphens/>
        <w:spacing w:line="360" w:lineRule="auto"/>
        <w:jc w:val="center"/>
        <w:rPr>
          <w:noProof/>
          <w:sz w:val="28"/>
          <w:lang w:eastAsia="ru-RU"/>
        </w:rPr>
      </w:pPr>
      <w:r w:rsidRPr="00D87B98">
        <w:rPr>
          <w:noProof/>
          <w:sz w:val="28"/>
          <w:lang w:eastAsia="ru-RU"/>
        </w:rPr>
        <w:drawing>
          <wp:inline distT="0" distB="0" distL="0" distR="0" wp14:anchorId="07E60B55" wp14:editId="06CA007E">
            <wp:extent cx="6299835" cy="3319145"/>
            <wp:effectExtent l="0" t="0" r="571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E855" w14:textId="45B24978" w:rsidR="001778B6" w:rsidRDefault="001778B6" w:rsidP="00A229C4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4"/>
          <w:sz w:val="28"/>
        </w:rPr>
        <w:t xml:space="preserve"> </w:t>
      </w:r>
      <w:r>
        <w:rPr>
          <w:sz w:val="28"/>
        </w:rPr>
        <w:t>4.5</w:t>
      </w:r>
      <w:r w:rsidR="008817AE">
        <w:rPr>
          <w:sz w:val="28"/>
        </w:rPr>
        <w:t xml:space="preserve"> </w:t>
      </w:r>
      <w:r>
        <w:rPr>
          <w:sz w:val="28"/>
        </w:rPr>
        <w:t xml:space="preserve">– </w:t>
      </w:r>
      <w:r w:rsidR="008817AE">
        <w:rPr>
          <w:sz w:val="28"/>
        </w:rPr>
        <w:t>Предста</w:t>
      </w:r>
      <w:r w:rsidR="00D87B98">
        <w:rPr>
          <w:sz w:val="28"/>
        </w:rPr>
        <w:t>вление «</w:t>
      </w:r>
      <w:r w:rsidR="00D87B98">
        <w:rPr>
          <w:sz w:val="28"/>
          <w:lang w:val="en-US"/>
        </w:rPr>
        <w:t>Tariff Count</w:t>
      </w:r>
      <w:r w:rsidR="008817AE">
        <w:rPr>
          <w:sz w:val="28"/>
        </w:rPr>
        <w:t>»</w:t>
      </w:r>
    </w:p>
    <w:p w14:paraId="4A02CCBC" w14:textId="77777777" w:rsidR="001778B6" w:rsidRDefault="001778B6" w:rsidP="00A229C4">
      <w:pPr>
        <w:pStyle w:val="TableParagraph"/>
        <w:suppressAutoHyphens/>
        <w:spacing w:line="360" w:lineRule="auto"/>
        <w:jc w:val="center"/>
        <w:rPr>
          <w:sz w:val="28"/>
        </w:rPr>
      </w:pPr>
    </w:p>
    <w:p w14:paraId="6875298D" w14:textId="0753E980" w:rsidR="001778B6" w:rsidRDefault="00D87B98" w:rsidP="00A229C4">
      <w:pPr>
        <w:pStyle w:val="TableParagraph"/>
        <w:suppressAutoHyphens/>
        <w:spacing w:line="360" w:lineRule="auto"/>
        <w:jc w:val="center"/>
        <w:rPr>
          <w:noProof/>
          <w:sz w:val="28"/>
          <w:lang w:eastAsia="ru-RU"/>
        </w:rPr>
      </w:pPr>
      <w:r w:rsidRPr="00D87B98">
        <w:rPr>
          <w:noProof/>
          <w:sz w:val="28"/>
          <w:lang w:eastAsia="ru-RU"/>
        </w:rPr>
        <w:lastRenderedPageBreak/>
        <w:drawing>
          <wp:inline distT="0" distB="0" distL="0" distR="0" wp14:anchorId="39317E49" wp14:editId="0A708000">
            <wp:extent cx="6299835" cy="3352800"/>
            <wp:effectExtent l="0" t="0" r="571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FD95" w14:textId="18937B36" w:rsidR="001778B6" w:rsidRDefault="001778B6" w:rsidP="00A229C4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4"/>
          <w:sz w:val="28"/>
        </w:rPr>
        <w:t xml:space="preserve"> </w:t>
      </w:r>
      <w:r>
        <w:rPr>
          <w:sz w:val="28"/>
        </w:rPr>
        <w:t>4.</w:t>
      </w:r>
      <w:r w:rsidR="008817AE">
        <w:rPr>
          <w:sz w:val="28"/>
        </w:rPr>
        <w:t>6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– </w:t>
      </w:r>
      <w:r w:rsidR="008817AE">
        <w:rPr>
          <w:sz w:val="28"/>
        </w:rPr>
        <w:t>Пре</w:t>
      </w:r>
      <w:r w:rsidR="00D87B98">
        <w:rPr>
          <w:sz w:val="28"/>
        </w:rPr>
        <w:t>дставление «</w:t>
      </w:r>
      <w:r w:rsidR="00D87B98">
        <w:rPr>
          <w:sz w:val="28"/>
          <w:lang w:val="en-US"/>
        </w:rPr>
        <w:t>User</w:t>
      </w:r>
      <w:r w:rsidR="00D87B98" w:rsidRPr="00D87B98">
        <w:rPr>
          <w:sz w:val="28"/>
        </w:rPr>
        <w:t xml:space="preserve"> </w:t>
      </w:r>
      <w:r w:rsidR="00D87B98">
        <w:rPr>
          <w:sz w:val="28"/>
          <w:lang w:val="en-US"/>
        </w:rPr>
        <w:t>and</w:t>
      </w:r>
      <w:r w:rsidR="00D87B98" w:rsidRPr="00D87B98">
        <w:rPr>
          <w:sz w:val="28"/>
        </w:rPr>
        <w:t xml:space="preserve"> </w:t>
      </w:r>
      <w:r w:rsidR="00D87B98">
        <w:rPr>
          <w:sz w:val="28"/>
          <w:lang w:val="en-US"/>
        </w:rPr>
        <w:t>Tariff</w:t>
      </w:r>
      <w:r w:rsidR="008817AE">
        <w:rPr>
          <w:sz w:val="28"/>
        </w:rPr>
        <w:t>»</w:t>
      </w:r>
    </w:p>
    <w:p w14:paraId="20582488" w14:textId="77777777" w:rsidR="001778B6" w:rsidRDefault="001778B6" w:rsidP="00A229C4">
      <w:pPr>
        <w:pStyle w:val="TableParagraph"/>
        <w:suppressAutoHyphens/>
        <w:spacing w:line="360" w:lineRule="auto"/>
        <w:jc w:val="center"/>
        <w:rPr>
          <w:sz w:val="28"/>
        </w:rPr>
      </w:pPr>
    </w:p>
    <w:p w14:paraId="36C48BCE" w14:textId="401913EB" w:rsidR="001778B6" w:rsidRDefault="00D87B98" w:rsidP="00A229C4">
      <w:pPr>
        <w:pStyle w:val="TableParagraph"/>
        <w:suppressAutoHyphens/>
        <w:spacing w:line="360" w:lineRule="auto"/>
        <w:jc w:val="center"/>
        <w:rPr>
          <w:noProof/>
          <w:sz w:val="28"/>
          <w:lang w:eastAsia="ru-RU"/>
        </w:rPr>
      </w:pPr>
      <w:r w:rsidRPr="00D87B98">
        <w:rPr>
          <w:noProof/>
          <w:sz w:val="28"/>
          <w:lang w:eastAsia="ru-RU"/>
        </w:rPr>
        <w:drawing>
          <wp:inline distT="0" distB="0" distL="0" distR="0" wp14:anchorId="49DE5C61" wp14:editId="5B505176">
            <wp:extent cx="6299835" cy="3293110"/>
            <wp:effectExtent l="0" t="0" r="5715" b="254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234C" w14:textId="33D1B7AA" w:rsidR="001778B6" w:rsidRDefault="001778B6" w:rsidP="00A229C4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4"/>
          <w:sz w:val="28"/>
        </w:rPr>
        <w:t xml:space="preserve"> </w:t>
      </w:r>
      <w:r>
        <w:rPr>
          <w:sz w:val="28"/>
        </w:rPr>
        <w:t>4.</w:t>
      </w:r>
      <w:r w:rsidR="008817AE">
        <w:rPr>
          <w:sz w:val="28"/>
        </w:rPr>
        <w:t>7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– </w:t>
      </w:r>
      <w:r w:rsidR="008817AE">
        <w:rPr>
          <w:sz w:val="28"/>
        </w:rPr>
        <w:t>Представление «</w:t>
      </w:r>
      <w:r w:rsidR="00D87B98">
        <w:rPr>
          <w:sz w:val="28"/>
          <w:lang w:val="en-US"/>
        </w:rPr>
        <w:t>User Contract</w:t>
      </w:r>
      <w:r w:rsidR="008817AE">
        <w:rPr>
          <w:sz w:val="28"/>
        </w:rPr>
        <w:t>»</w:t>
      </w:r>
    </w:p>
    <w:p w14:paraId="443ADCB2" w14:textId="77777777" w:rsidR="001778B6" w:rsidRDefault="001778B6" w:rsidP="00A229C4">
      <w:pPr>
        <w:pStyle w:val="TableParagraph"/>
        <w:suppressAutoHyphens/>
        <w:spacing w:line="360" w:lineRule="auto"/>
        <w:jc w:val="center"/>
        <w:rPr>
          <w:sz w:val="28"/>
        </w:rPr>
      </w:pPr>
    </w:p>
    <w:p w14:paraId="21317A73" w14:textId="2A4FD88A" w:rsidR="001778B6" w:rsidRDefault="00D87B98" w:rsidP="00A229C4">
      <w:pPr>
        <w:pStyle w:val="TableParagraph"/>
        <w:suppressAutoHyphens/>
        <w:spacing w:line="360" w:lineRule="auto"/>
        <w:jc w:val="center"/>
        <w:rPr>
          <w:noProof/>
          <w:sz w:val="28"/>
          <w:lang w:eastAsia="ru-RU"/>
        </w:rPr>
      </w:pPr>
      <w:r w:rsidRPr="00D87B98">
        <w:rPr>
          <w:noProof/>
          <w:sz w:val="28"/>
          <w:lang w:eastAsia="ru-RU"/>
        </w:rPr>
        <w:lastRenderedPageBreak/>
        <w:drawing>
          <wp:inline distT="0" distB="0" distL="0" distR="0" wp14:anchorId="5432E8AB" wp14:editId="292ED44D">
            <wp:extent cx="6299835" cy="3338195"/>
            <wp:effectExtent l="0" t="0" r="571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42D5" w14:textId="74F1EFE9" w:rsidR="001778B6" w:rsidRDefault="001778B6" w:rsidP="00A229C4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4"/>
          <w:sz w:val="28"/>
        </w:rPr>
        <w:t xml:space="preserve"> </w:t>
      </w:r>
      <w:r>
        <w:rPr>
          <w:sz w:val="28"/>
        </w:rPr>
        <w:t>4.</w:t>
      </w:r>
      <w:r w:rsidR="008817AE">
        <w:rPr>
          <w:sz w:val="28"/>
        </w:rPr>
        <w:t>8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– </w:t>
      </w:r>
      <w:r w:rsidR="008817AE">
        <w:rPr>
          <w:sz w:val="28"/>
        </w:rPr>
        <w:t>Представле</w:t>
      </w:r>
      <w:r w:rsidR="00D87B98">
        <w:rPr>
          <w:sz w:val="28"/>
        </w:rPr>
        <w:t>ние «</w:t>
      </w:r>
      <w:r w:rsidR="00D87B98">
        <w:rPr>
          <w:sz w:val="28"/>
          <w:lang w:val="en-US"/>
        </w:rPr>
        <w:t>User Money</w:t>
      </w:r>
      <w:r w:rsidR="008817AE">
        <w:rPr>
          <w:sz w:val="28"/>
        </w:rPr>
        <w:t>»</w:t>
      </w:r>
    </w:p>
    <w:p w14:paraId="03978993" w14:textId="77777777" w:rsidR="001778B6" w:rsidRDefault="001778B6" w:rsidP="00A229C4">
      <w:pPr>
        <w:pStyle w:val="TableParagraph"/>
        <w:suppressAutoHyphens/>
        <w:spacing w:line="360" w:lineRule="auto"/>
        <w:jc w:val="center"/>
        <w:rPr>
          <w:sz w:val="28"/>
        </w:rPr>
      </w:pPr>
    </w:p>
    <w:p w14:paraId="6785759D" w14:textId="37323AF1" w:rsidR="001778B6" w:rsidRDefault="00D87B98" w:rsidP="00A229C4">
      <w:pPr>
        <w:pStyle w:val="TableParagraph"/>
        <w:suppressAutoHyphens/>
        <w:spacing w:line="360" w:lineRule="auto"/>
        <w:jc w:val="center"/>
        <w:rPr>
          <w:noProof/>
          <w:sz w:val="28"/>
          <w:lang w:eastAsia="ru-RU"/>
        </w:rPr>
      </w:pPr>
      <w:r w:rsidRPr="00D87B98">
        <w:rPr>
          <w:noProof/>
          <w:sz w:val="28"/>
          <w:lang w:eastAsia="ru-RU"/>
        </w:rPr>
        <w:drawing>
          <wp:inline distT="0" distB="0" distL="0" distR="0" wp14:anchorId="1D0BFEE7" wp14:editId="4D7C4D8D">
            <wp:extent cx="6299835" cy="3163570"/>
            <wp:effectExtent l="0" t="0" r="571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F520" w14:textId="119F746C" w:rsidR="001778B6" w:rsidRDefault="001778B6" w:rsidP="00A229C4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4"/>
          <w:sz w:val="28"/>
        </w:rPr>
        <w:t xml:space="preserve"> </w:t>
      </w:r>
      <w:r>
        <w:rPr>
          <w:sz w:val="28"/>
        </w:rPr>
        <w:t>4.</w:t>
      </w:r>
      <w:r w:rsidR="008817AE">
        <w:rPr>
          <w:sz w:val="28"/>
        </w:rPr>
        <w:t>9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– </w:t>
      </w:r>
      <w:r w:rsidR="008817AE">
        <w:rPr>
          <w:sz w:val="28"/>
        </w:rPr>
        <w:t>Предста</w:t>
      </w:r>
      <w:r w:rsidR="00D87B98">
        <w:rPr>
          <w:sz w:val="28"/>
        </w:rPr>
        <w:t>вление «</w:t>
      </w:r>
      <w:r w:rsidR="00D87B98">
        <w:rPr>
          <w:sz w:val="28"/>
          <w:lang w:val="en-US"/>
        </w:rPr>
        <w:t>User in Date base</w:t>
      </w:r>
      <w:r w:rsidR="008817AE">
        <w:rPr>
          <w:sz w:val="28"/>
        </w:rPr>
        <w:t>»</w:t>
      </w:r>
    </w:p>
    <w:p w14:paraId="7AB182CB" w14:textId="77777777" w:rsidR="001778B6" w:rsidRDefault="001778B6" w:rsidP="00A229C4">
      <w:pPr>
        <w:pStyle w:val="TableParagraph"/>
        <w:suppressAutoHyphens/>
        <w:spacing w:line="360" w:lineRule="auto"/>
        <w:jc w:val="center"/>
        <w:rPr>
          <w:sz w:val="28"/>
        </w:rPr>
      </w:pPr>
    </w:p>
    <w:p w14:paraId="06F3B277" w14:textId="77777777" w:rsidR="001778B6" w:rsidRDefault="006C5B8B" w:rsidP="00A229C4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 wp14:anchorId="48D95F26" wp14:editId="5624062D">
            <wp:extent cx="6115050" cy="3276600"/>
            <wp:effectExtent l="0" t="0" r="0" b="0"/>
            <wp:docPr id="9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72" b="4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3780" w14:textId="77777777" w:rsidR="001778B6" w:rsidRDefault="001778B6" w:rsidP="00A229C4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4"/>
          <w:sz w:val="28"/>
        </w:rPr>
        <w:t xml:space="preserve"> </w:t>
      </w:r>
      <w:r>
        <w:rPr>
          <w:sz w:val="28"/>
        </w:rPr>
        <w:t>4.</w:t>
      </w:r>
      <w:r w:rsidR="008817AE">
        <w:rPr>
          <w:sz w:val="28"/>
        </w:rPr>
        <w:t>10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– </w:t>
      </w:r>
      <w:r w:rsidR="008817AE">
        <w:rPr>
          <w:sz w:val="28"/>
        </w:rPr>
        <w:t>Представление «Преподаватели»</w:t>
      </w:r>
    </w:p>
    <w:p w14:paraId="2BE81327" w14:textId="77777777" w:rsidR="008817AE" w:rsidRDefault="008817AE" w:rsidP="00A229C4">
      <w:pPr>
        <w:pStyle w:val="TableParagraph"/>
        <w:suppressAutoHyphens/>
        <w:spacing w:line="360" w:lineRule="auto"/>
        <w:jc w:val="center"/>
        <w:rPr>
          <w:sz w:val="28"/>
        </w:rPr>
      </w:pPr>
    </w:p>
    <w:p w14:paraId="5E8E4607" w14:textId="77777777" w:rsidR="003502CF" w:rsidRDefault="003502CF" w:rsidP="00A229C4">
      <w:pPr>
        <w:suppressAutoHyphens/>
        <w:jc w:val="left"/>
        <w:rPr>
          <w:szCs w:val="22"/>
          <w:lang w:val="ru-RU" w:eastAsia="en-US"/>
        </w:rPr>
      </w:pPr>
      <w:r>
        <w:br w:type="page"/>
      </w:r>
    </w:p>
    <w:p w14:paraId="013376FE" w14:textId="5DCB627D" w:rsidR="00C00E9A" w:rsidRDefault="00C00E9A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Хранимая</w:t>
      </w:r>
      <w:r w:rsidRPr="002A05D6">
        <w:rPr>
          <w:sz w:val="28"/>
        </w:rPr>
        <w:t xml:space="preserve"> </w:t>
      </w:r>
      <w:r>
        <w:rPr>
          <w:sz w:val="28"/>
        </w:rPr>
        <w:t>процедура</w:t>
      </w:r>
      <w:r w:rsidRPr="002A05D6">
        <w:rPr>
          <w:sz w:val="28"/>
        </w:rPr>
        <w:t xml:space="preserve"> </w:t>
      </w:r>
      <w:r>
        <w:rPr>
          <w:sz w:val="28"/>
        </w:rPr>
        <w:t>–</w:t>
      </w:r>
      <w:r w:rsidRPr="002A05D6">
        <w:rPr>
          <w:sz w:val="28"/>
        </w:rPr>
        <w:t xml:space="preserve"> </w:t>
      </w:r>
      <w:r>
        <w:rPr>
          <w:sz w:val="28"/>
        </w:rPr>
        <w:t>это</w:t>
      </w:r>
      <w:r w:rsidRPr="002A05D6">
        <w:rPr>
          <w:sz w:val="28"/>
        </w:rPr>
        <w:t xml:space="preserve"> </w:t>
      </w:r>
      <w:r>
        <w:rPr>
          <w:sz w:val="28"/>
        </w:rPr>
        <w:t>набор</w:t>
      </w:r>
      <w:r w:rsidRPr="002A05D6">
        <w:rPr>
          <w:sz w:val="28"/>
        </w:rPr>
        <w:t xml:space="preserve"> </w:t>
      </w:r>
      <w:r>
        <w:rPr>
          <w:sz w:val="28"/>
        </w:rPr>
        <w:t>команд,</w:t>
      </w:r>
      <w:r w:rsidRPr="002A05D6">
        <w:rPr>
          <w:sz w:val="28"/>
        </w:rPr>
        <w:t xml:space="preserve"> </w:t>
      </w:r>
      <w:r>
        <w:rPr>
          <w:sz w:val="28"/>
        </w:rPr>
        <w:t xml:space="preserve">состоящий из одного или </w:t>
      </w:r>
      <w:r w:rsidR="0021789C">
        <w:rPr>
          <w:sz w:val="28"/>
        </w:rPr>
        <w:t xml:space="preserve">          </w:t>
      </w:r>
      <w:r>
        <w:rPr>
          <w:sz w:val="28"/>
        </w:rPr>
        <w:t xml:space="preserve">нескольких операторов </w:t>
      </w:r>
      <w:r>
        <w:rPr>
          <w:sz w:val="28"/>
          <w:lang w:val="en-US"/>
        </w:rPr>
        <w:t>SQL</w:t>
      </w:r>
      <w:r>
        <w:rPr>
          <w:sz w:val="28"/>
        </w:rPr>
        <w:t>, сохраняющий в БД в откомпилированном виде.</w:t>
      </w:r>
      <w:r w:rsidRPr="00744A87">
        <w:rPr>
          <w:sz w:val="28"/>
        </w:rPr>
        <w:t xml:space="preserve"> </w:t>
      </w:r>
      <w:r w:rsidR="0021789C">
        <w:rPr>
          <w:sz w:val="28"/>
        </w:rPr>
        <w:t xml:space="preserve">   </w:t>
      </w:r>
      <w:r>
        <w:rPr>
          <w:sz w:val="28"/>
        </w:rPr>
        <w:t>Такие</w:t>
      </w:r>
      <w:r w:rsidRPr="00744A87">
        <w:rPr>
          <w:sz w:val="28"/>
        </w:rPr>
        <w:t xml:space="preserve"> </w:t>
      </w:r>
      <w:r>
        <w:rPr>
          <w:sz w:val="28"/>
        </w:rPr>
        <w:t>процедуры</w:t>
      </w:r>
      <w:r w:rsidRPr="00744A87">
        <w:rPr>
          <w:sz w:val="28"/>
        </w:rPr>
        <w:t xml:space="preserve"> </w:t>
      </w:r>
      <w:r>
        <w:rPr>
          <w:sz w:val="28"/>
        </w:rPr>
        <w:t>могут</w:t>
      </w:r>
      <w:r w:rsidRPr="00744A87">
        <w:rPr>
          <w:sz w:val="28"/>
        </w:rPr>
        <w:t xml:space="preserve"> </w:t>
      </w:r>
      <w:r>
        <w:rPr>
          <w:sz w:val="28"/>
        </w:rPr>
        <w:t>иметь</w:t>
      </w:r>
      <w:r w:rsidRPr="00744A87">
        <w:rPr>
          <w:sz w:val="28"/>
        </w:rPr>
        <w:t xml:space="preserve"> </w:t>
      </w:r>
      <w:r>
        <w:rPr>
          <w:sz w:val="28"/>
        </w:rPr>
        <w:t>входные</w:t>
      </w:r>
      <w:r w:rsidRPr="00744A87">
        <w:rPr>
          <w:sz w:val="28"/>
        </w:rPr>
        <w:t xml:space="preserve"> </w:t>
      </w:r>
      <w:r>
        <w:rPr>
          <w:sz w:val="28"/>
        </w:rPr>
        <w:t>и</w:t>
      </w:r>
      <w:r w:rsidRPr="00744A87">
        <w:rPr>
          <w:sz w:val="28"/>
        </w:rPr>
        <w:t xml:space="preserve"> </w:t>
      </w:r>
      <w:r>
        <w:rPr>
          <w:sz w:val="28"/>
        </w:rPr>
        <w:t>выходные</w:t>
      </w:r>
      <w:r w:rsidRPr="00744A87">
        <w:rPr>
          <w:sz w:val="28"/>
        </w:rPr>
        <w:t xml:space="preserve"> </w:t>
      </w:r>
      <w:r>
        <w:rPr>
          <w:sz w:val="28"/>
        </w:rPr>
        <w:t>параметры,</w:t>
      </w:r>
      <w:r w:rsidRPr="00744A87">
        <w:rPr>
          <w:sz w:val="28"/>
        </w:rPr>
        <w:t xml:space="preserve"> </w:t>
      </w:r>
      <w:r>
        <w:rPr>
          <w:sz w:val="28"/>
        </w:rPr>
        <w:t>а также</w:t>
      </w:r>
      <w:r w:rsidRPr="00744A87">
        <w:rPr>
          <w:sz w:val="28"/>
        </w:rPr>
        <w:t xml:space="preserve"> </w:t>
      </w:r>
      <w:r w:rsidR="0021789C">
        <w:rPr>
          <w:sz w:val="28"/>
        </w:rPr>
        <w:t xml:space="preserve">            </w:t>
      </w:r>
      <w:r>
        <w:rPr>
          <w:sz w:val="28"/>
        </w:rPr>
        <w:t>локальные</w:t>
      </w:r>
      <w:r w:rsidRPr="00744A87">
        <w:rPr>
          <w:sz w:val="28"/>
        </w:rPr>
        <w:t xml:space="preserve"> </w:t>
      </w:r>
      <w:r>
        <w:rPr>
          <w:sz w:val="28"/>
        </w:rPr>
        <w:t xml:space="preserve">переменные. </w:t>
      </w:r>
    </w:p>
    <w:p w14:paraId="2E68AE1D" w14:textId="042A1D30" w:rsidR="003F27E9" w:rsidRPr="003502CF" w:rsidRDefault="003F27E9" w:rsidP="00B80AA9">
      <w:pPr>
        <w:suppressAutoHyphens/>
        <w:spacing w:line="360" w:lineRule="auto"/>
        <w:ind w:firstLine="709"/>
        <w:jc w:val="left"/>
        <w:rPr>
          <w:szCs w:val="22"/>
          <w:lang w:val="ru-RU" w:eastAsia="en-US"/>
        </w:rPr>
      </w:pPr>
      <w:r>
        <w:t>При</w:t>
      </w:r>
      <w:r>
        <w:rPr>
          <w:spacing w:val="13"/>
        </w:rPr>
        <w:t xml:space="preserve"> </w:t>
      </w:r>
      <w:proofErr w:type="spellStart"/>
      <w:r>
        <w:t>разработке</w:t>
      </w:r>
      <w:proofErr w:type="spellEnd"/>
      <w:r>
        <w:rPr>
          <w:spacing w:val="15"/>
        </w:rPr>
        <w:t xml:space="preserve"> </w:t>
      </w:r>
      <w:r>
        <w:t>курсового</w:t>
      </w:r>
      <w:r>
        <w:rPr>
          <w:spacing w:val="17"/>
        </w:rPr>
        <w:t xml:space="preserve"> </w:t>
      </w:r>
      <w:proofErr w:type="spellStart"/>
      <w:r>
        <w:t>проекта</w:t>
      </w:r>
      <w:proofErr w:type="spellEnd"/>
      <w:r>
        <w:rPr>
          <w:spacing w:val="15"/>
        </w:rPr>
        <w:t xml:space="preserve"> </w:t>
      </w:r>
      <w:r>
        <w:t>были</w:t>
      </w:r>
      <w:r>
        <w:rPr>
          <w:spacing w:val="15"/>
        </w:rPr>
        <w:t xml:space="preserve"> </w:t>
      </w:r>
      <w:r>
        <w:t>созданы</w:t>
      </w:r>
      <w:r>
        <w:rPr>
          <w:spacing w:val="15"/>
        </w:rPr>
        <w:t xml:space="preserve"> </w:t>
      </w:r>
      <w:r>
        <w:t>следующие</w:t>
      </w:r>
      <w:r>
        <w:rPr>
          <w:spacing w:val="15"/>
        </w:rPr>
        <w:t xml:space="preserve"> </w:t>
      </w:r>
      <w:r>
        <w:t>хранимые</w:t>
      </w:r>
      <w:r>
        <w:rPr>
          <w:spacing w:val="-67"/>
        </w:rPr>
        <w:t xml:space="preserve"> </w:t>
      </w:r>
      <w:r>
        <w:t>процедуры:</w:t>
      </w:r>
    </w:p>
    <w:p w14:paraId="07089817" w14:textId="4AB72CB7" w:rsidR="003F27E9" w:rsidRPr="00B673D9" w:rsidRDefault="00B673D9" w:rsidP="00A229C4">
      <w:pPr>
        <w:pStyle w:val="TableParagraph"/>
        <w:numPr>
          <w:ilvl w:val="0"/>
          <w:numId w:val="48"/>
        </w:numPr>
        <w:suppressAutoHyphens/>
        <w:spacing w:line="360" w:lineRule="auto"/>
        <w:ind w:left="0" w:firstLine="426"/>
        <w:jc w:val="both"/>
        <w:rPr>
          <w:sz w:val="28"/>
        </w:rPr>
      </w:pPr>
      <w:proofErr w:type="gramStart"/>
      <w:r w:rsidRPr="00B673D9">
        <w:rPr>
          <w:spacing w:val="-1"/>
          <w:sz w:val="28"/>
          <w:lang w:val="en-US"/>
        </w:rPr>
        <w:t>Update</w:t>
      </w:r>
      <w:r w:rsidRPr="00D87B98">
        <w:rPr>
          <w:spacing w:val="-1"/>
          <w:sz w:val="28"/>
        </w:rPr>
        <w:t>_</w:t>
      </w:r>
      <w:r w:rsidRPr="00B673D9">
        <w:rPr>
          <w:spacing w:val="-1"/>
          <w:sz w:val="28"/>
          <w:lang w:val="en-US"/>
        </w:rPr>
        <w:t>Contract</w:t>
      </w:r>
      <w:r w:rsidRPr="003F27E9">
        <w:rPr>
          <w:sz w:val="28"/>
        </w:rPr>
        <w:t xml:space="preserve"> </w:t>
      </w:r>
      <w:r>
        <w:rPr>
          <w:sz w:val="28"/>
        </w:rPr>
        <w:t>рисунок 4.12</w:t>
      </w:r>
      <w:r w:rsidR="003F27E9">
        <w:rPr>
          <w:sz w:val="28"/>
        </w:rPr>
        <w:t>.</w:t>
      </w:r>
      <w:proofErr w:type="gramEnd"/>
      <w:r w:rsidR="003F27E9" w:rsidRPr="003F27E9">
        <w:rPr>
          <w:sz w:val="28"/>
        </w:rPr>
        <w:t xml:space="preserve"> </w:t>
      </w:r>
      <w:r w:rsidR="003F27E9">
        <w:rPr>
          <w:sz w:val="28"/>
        </w:rPr>
        <w:t>Данная</w:t>
      </w:r>
      <w:r w:rsidR="003F27E9" w:rsidRPr="003F27E9">
        <w:rPr>
          <w:sz w:val="28"/>
        </w:rPr>
        <w:t xml:space="preserve"> </w:t>
      </w:r>
      <w:r w:rsidR="003F27E9">
        <w:rPr>
          <w:sz w:val="28"/>
        </w:rPr>
        <w:t>хранимая</w:t>
      </w:r>
      <w:r w:rsidR="003F27E9" w:rsidRPr="003F27E9">
        <w:rPr>
          <w:sz w:val="28"/>
        </w:rPr>
        <w:t xml:space="preserve"> </w:t>
      </w:r>
      <w:r w:rsidR="003F27E9">
        <w:rPr>
          <w:sz w:val="28"/>
        </w:rPr>
        <w:t>процедура</w:t>
      </w:r>
      <w:r w:rsidR="003F27E9" w:rsidRPr="003F27E9">
        <w:rPr>
          <w:sz w:val="28"/>
        </w:rPr>
        <w:t xml:space="preserve"> </w:t>
      </w:r>
      <w:r w:rsidR="003F27E9">
        <w:rPr>
          <w:sz w:val="28"/>
        </w:rPr>
        <w:t>позволяет</w:t>
      </w:r>
      <w:r w:rsidR="003F27E9" w:rsidRPr="003F27E9">
        <w:rPr>
          <w:sz w:val="28"/>
        </w:rPr>
        <w:t xml:space="preserve"> </w:t>
      </w:r>
      <w:r w:rsidR="003F27E9">
        <w:rPr>
          <w:sz w:val="28"/>
        </w:rPr>
        <w:t>обновлять</w:t>
      </w:r>
      <w:r w:rsidR="003F27E9" w:rsidRPr="003F27E9">
        <w:rPr>
          <w:sz w:val="28"/>
        </w:rPr>
        <w:t xml:space="preserve"> </w:t>
      </w:r>
      <w:r w:rsidR="003F27E9">
        <w:rPr>
          <w:spacing w:val="-1"/>
          <w:sz w:val="28"/>
        </w:rPr>
        <w:t xml:space="preserve">данные в таблице </w:t>
      </w:r>
      <w:r>
        <w:rPr>
          <w:spacing w:val="-1"/>
          <w:sz w:val="28"/>
          <w:lang w:val="en-US"/>
        </w:rPr>
        <w:t>CONTRACT</w:t>
      </w:r>
      <w:r w:rsidR="003F27E9">
        <w:rPr>
          <w:sz w:val="28"/>
        </w:rPr>
        <w:t>.</w:t>
      </w:r>
    </w:p>
    <w:p w14:paraId="6FBF51F4" w14:textId="0A206B67" w:rsidR="003F27E9" w:rsidRPr="003F27E9" w:rsidRDefault="00B673D9" w:rsidP="00A229C4">
      <w:pPr>
        <w:pStyle w:val="TableParagraph"/>
        <w:suppressAutoHyphens/>
        <w:spacing w:line="360" w:lineRule="auto"/>
        <w:jc w:val="center"/>
        <w:rPr>
          <w:sz w:val="28"/>
        </w:rPr>
      </w:pPr>
      <w:r w:rsidRPr="00B673D9">
        <w:rPr>
          <w:noProof/>
          <w:sz w:val="28"/>
          <w:lang w:eastAsia="ru-RU"/>
        </w:rPr>
        <w:drawing>
          <wp:inline distT="0" distB="0" distL="0" distR="0" wp14:anchorId="18C50EDC" wp14:editId="28B522E4">
            <wp:extent cx="2657828" cy="3484848"/>
            <wp:effectExtent l="0" t="0" r="0" b="190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6385" cy="353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F60E" w14:textId="3648446B" w:rsidR="003F27E9" w:rsidRDefault="003F27E9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4.1</w:t>
      </w:r>
      <w:r w:rsidR="00B673D9" w:rsidRPr="00D87B98">
        <w:rPr>
          <w:sz w:val="28"/>
        </w:rPr>
        <w:t>2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Скрипт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3"/>
          <w:sz w:val="28"/>
        </w:rPr>
        <w:t xml:space="preserve"> </w:t>
      </w:r>
      <w:r>
        <w:rPr>
          <w:sz w:val="28"/>
        </w:rPr>
        <w:t>хранимой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процедуры</w:t>
      </w:r>
      <w:r>
        <w:rPr>
          <w:spacing w:val="3"/>
          <w:sz w:val="28"/>
        </w:rPr>
        <w:t xml:space="preserve"> </w:t>
      </w:r>
      <w:r w:rsidR="00B673D9" w:rsidRPr="00B673D9">
        <w:rPr>
          <w:spacing w:val="-1"/>
          <w:sz w:val="28"/>
          <w:lang w:val="en-US"/>
        </w:rPr>
        <w:t>Update</w:t>
      </w:r>
      <w:r w:rsidR="00B673D9" w:rsidRPr="00D87B98">
        <w:rPr>
          <w:spacing w:val="-1"/>
          <w:sz w:val="28"/>
        </w:rPr>
        <w:t>_</w:t>
      </w:r>
      <w:r w:rsidR="00B673D9" w:rsidRPr="00B673D9">
        <w:rPr>
          <w:spacing w:val="-1"/>
          <w:sz w:val="28"/>
          <w:lang w:val="en-US"/>
        </w:rPr>
        <w:t>Contract</w:t>
      </w:r>
    </w:p>
    <w:p w14:paraId="416726AA" w14:textId="77777777" w:rsidR="003F27E9" w:rsidRDefault="003F27E9" w:rsidP="00A229C4">
      <w:pPr>
        <w:pStyle w:val="TableParagraph"/>
        <w:suppressAutoHyphens/>
        <w:spacing w:line="360" w:lineRule="auto"/>
        <w:jc w:val="both"/>
        <w:rPr>
          <w:sz w:val="25"/>
        </w:rPr>
      </w:pPr>
    </w:p>
    <w:p w14:paraId="0563C5A0" w14:textId="0672A3CD" w:rsidR="003F27E9" w:rsidRPr="00B673D9" w:rsidRDefault="003F27E9" w:rsidP="00A229C4">
      <w:pPr>
        <w:pStyle w:val="TableParagraph"/>
        <w:numPr>
          <w:ilvl w:val="0"/>
          <w:numId w:val="48"/>
        </w:numPr>
        <w:suppressAutoHyphens/>
        <w:spacing w:line="360" w:lineRule="auto"/>
        <w:ind w:left="709" w:hanging="284"/>
        <w:jc w:val="both"/>
        <w:rPr>
          <w:sz w:val="28"/>
        </w:rPr>
      </w:pPr>
      <w:r w:rsidRPr="003F27E9">
        <w:rPr>
          <w:spacing w:val="-1"/>
          <w:sz w:val="28"/>
        </w:rPr>
        <w:br w:type="page"/>
      </w:r>
      <w:proofErr w:type="gramStart"/>
      <w:r w:rsidR="00B673D9" w:rsidRPr="00B673D9">
        <w:rPr>
          <w:spacing w:val="-1"/>
          <w:sz w:val="28"/>
          <w:lang w:val="en-US"/>
        </w:rPr>
        <w:lastRenderedPageBreak/>
        <w:t>Insert</w:t>
      </w:r>
      <w:r w:rsidR="00B673D9" w:rsidRPr="00D87B98">
        <w:rPr>
          <w:spacing w:val="-1"/>
          <w:sz w:val="28"/>
        </w:rPr>
        <w:t>_</w:t>
      </w:r>
      <w:r w:rsidR="00B673D9" w:rsidRPr="00B673D9">
        <w:rPr>
          <w:spacing w:val="-1"/>
          <w:sz w:val="28"/>
          <w:lang w:val="en-US"/>
        </w:rPr>
        <w:t>Contract</w:t>
      </w:r>
      <w:r w:rsidR="00B673D9" w:rsidRPr="00D87B98">
        <w:rPr>
          <w:spacing w:val="-1"/>
          <w:sz w:val="28"/>
        </w:rPr>
        <w:t xml:space="preserve"> </w:t>
      </w:r>
      <w:r w:rsidR="00B673D9">
        <w:rPr>
          <w:sz w:val="28"/>
        </w:rPr>
        <w:t>р</w:t>
      </w:r>
      <w:r>
        <w:rPr>
          <w:sz w:val="28"/>
        </w:rPr>
        <w:t>исунок</w:t>
      </w:r>
      <w:r w:rsidRPr="003F27E9">
        <w:rPr>
          <w:sz w:val="28"/>
        </w:rPr>
        <w:t xml:space="preserve"> </w:t>
      </w:r>
      <w:r>
        <w:rPr>
          <w:sz w:val="28"/>
        </w:rPr>
        <w:t>4.1</w:t>
      </w:r>
      <w:r w:rsidR="00B673D9">
        <w:rPr>
          <w:sz w:val="28"/>
        </w:rPr>
        <w:t>3</w:t>
      </w:r>
      <w:r>
        <w:rPr>
          <w:sz w:val="28"/>
        </w:rPr>
        <w:t>.</w:t>
      </w:r>
      <w:proofErr w:type="gramEnd"/>
      <w:r w:rsidRPr="003F27E9">
        <w:rPr>
          <w:sz w:val="28"/>
        </w:rPr>
        <w:t xml:space="preserve"> </w:t>
      </w:r>
      <w:r>
        <w:rPr>
          <w:sz w:val="28"/>
        </w:rPr>
        <w:t>Данная</w:t>
      </w:r>
      <w:r w:rsidRPr="003F27E9">
        <w:rPr>
          <w:sz w:val="28"/>
        </w:rPr>
        <w:t xml:space="preserve"> </w:t>
      </w:r>
      <w:r>
        <w:rPr>
          <w:sz w:val="28"/>
        </w:rPr>
        <w:t>хранимая</w:t>
      </w:r>
      <w:r w:rsidRPr="003F27E9">
        <w:rPr>
          <w:sz w:val="28"/>
        </w:rPr>
        <w:t xml:space="preserve"> </w:t>
      </w:r>
      <w:r>
        <w:rPr>
          <w:sz w:val="28"/>
        </w:rPr>
        <w:t>процедура</w:t>
      </w:r>
      <w:r w:rsidRPr="003F27E9">
        <w:rPr>
          <w:sz w:val="28"/>
        </w:rPr>
        <w:t xml:space="preserve"> </w:t>
      </w:r>
      <w:r>
        <w:rPr>
          <w:sz w:val="28"/>
        </w:rPr>
        <w:t>позволяет</w:t>
      </w:r>
      <w:r w:rsidRPr="003F27E9">
        <w:rPr>
          <w:sz w:val="28"/>
        </w:rPr>
        <w:t xml:space="preserve"> </w:t>
      </w:r>
      <w:r w:rsidR="0021789C">
        <w:rPr>
          <w:sz w:val="28"/>
        </w:rPr>
        <w:t xml:space="preserve">  </w:t>
      </w:r>
      <w:r>
        <w:rPr>
          <w:sz w:val="28"/>
        </w:rPr>
        <w:t>добавлять</w:t>
      </w:r>
      <w:r w:rsidRPr="003F27E9">
        <w:rPr>
          <w:sz w:val="28"/>
        </w:rPr>
        <w:t xml:space="preserve"> </w:t>
      </w:r>
      <w:r>
        <w:rPr>
          <w:spacing w:val="-1"/>
          <w:sz w:val="28"/>
        </w:rPr>
        <w:t xml:space="preserve">данные в таблицу </w:t>
      </w:r>
      <w:r w:rsidR="00B673D9">
        <w:rPr>
          <w:spacing w:val="-1"/>
          <w:sz w:val="28"/>
          <w:lang w:val="en-US"/>
        </w:rPr>
        <w:t>CONTRACT</w:t>
      </w:r>
      <w:r>
        <w:rPr>
          <w:sz w:val="28"/>
        </w:rPr>
        <w:t>.</w:t>
      </w:r>
    </w:p>
    <w:p w14:paraId="5FA145DE" w14:textId="1EF0C110" w:rsidR="003F27E9" w:rsidRDefault="00B673D9" w:rsidP="00A229C4">
      <w:pPr>
        <w:pStyle w:val="TableParagraph"/>
        <w:suppressAutoHyphens/>
        <w:spacing w:line="360" w:lineRule="auto"/>
        <w:jc w:val="center"/>
        <w:rPr>
          <w:sz w:val="34"/>
        </w:rPr>
      </w:pPr>
      <w:r w:rsidRPr="00B673D9">
        <w:rPr>
          <w:noProof/>
          <w:sz w:val="34"/>
          <w:lang w:eastAsia="ru-RU"/>
        </w:rPr>
        <w:drawing>
          <wp:inline distT="0" distB="0" distL="0" distR="0" wp14:anchorId="152B3B76" wp14:editId="3694DDA2">
            <wp:extent cx="4686954" cy="3743847"/>
            <wp:effectExtent l="0" t="0" r="0" b="9525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3F13" w14:textId="3AADDBE6" w:rsidR="003F27E9" w:rsidRPr="003F27E9" w:rsidRDefault="003F27E9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Рисунок</w:t>
      </w:r>
      <w:r>
        <w:rPr>
          <w:spacing w:val="-6"/>
          <w:sz w:val="28"/>
        </w:rPr>
        <w:t xml:space="preserve"> </w:t>
      </w:r>
      <w:r>
        <w:rPr>
          <w:sz w:val="28"/>
        </w:rPr>
        <w:t>4.1</w:t>
      </w:r>
      <w:r w:rsidR="00B673D9">
        <w:rPr>
          <w:sz w:val="28"/>
        </w:rPr>
        <w:t>3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Скрипт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3"/>
          <w:sz w:val="28"/>
        </w:rPr>
        <w:t xml:space="preserve"> </w:t>
      </w:r>
      <w:r>
        <w:rPr>
          <w:sz w:val="28"/>
        </w:rPr>
        <w:t>хранимой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процедуры</w:t>
      </w:r>
      <w:r>
        <w:rPr>
          <w:spacing w:val="3"/>
          <w:sz w:val="28"/>
        </w:rPr>
        <w:t xml:space="preserve"> </w:t>
      </w:r>
      <w:r w:rsidR="00B673D9" w:rsidRPr="00B673D9">
        <w:rPr>
          <w:spacing w:val="-1"/>
          <w:sz w:val="28"/>
          <w:lang w:val="en-US"/>
        </w:rPr>
        <w:t>Insert</w:t>
      </w:r>
      <w:r w:rsidR="00B673D9" w:rsidRPr="00D87B98">
        <w:rPr>
          <w:spacing w:val="-1"/>
          <w:sz w:val="28"/>
        </w:rPr>
        <w:t>_</w:t>
      </w:r>
      <w:r w:rsidR="00B673D9" w:rsidRPr="00B673D9">
        <w:rPr>
          <w:spacing w:val="-1"/>
          <w:sz w:val="28"/>
          <w:lang w:val="en-US"/>
        </w:rPr>
        <w:t>Contract</w:t>
      </w:r>
    </w:p>
    <w:p w14:paraId="763A852E" w14:textId="77777777" w:rsidR="003F27E9" w:rsidRDefault="003F27E9" w:rsidP="00A229C4">
      <w:pPr>
        <w:pStyle w:val="TableParagraph"/>
        <w:suppressAutoHyphens/>
        <w:spacing w:line="360" w:lineRule="auto"/>
        <w:ind w:firstLine="709"/>
        <w:jc w:val="both"/>
        <w:rPr>
          <w:sz w:val="25"/>
        </w:rPr>
      </w:pPr>
    </w:p>
    <w:p w14:paraId="2659FB4B" w14:textId="531AD905" w:rsidR="003F27E9" w:rsidRPr="00B673D9" w:rsidRDefault="00B673D9" w:rsidP="00A229C4">
      <w:pPr>
        <w:pStyle w:val="TableParagraph"/>
        <w:numPr>
          <w:ilvl w:val="0"/>
          <w:numId w:val="48"/>
        </w:numPr>
        <w:suppressAutoHyphens/>
        <w:spacing w:line="360" w:lineRule="auto"/>
        <w:ind w:left="993"/>
        <w:jc w:val="both"/>
        <w:rPr>
          <w:spacing w:val="-1"/>
          <w:sz w:val="28"/>
        </w:rPr>
      </w:pPr>
      <w:proofErr w:type="gramStart"/>
      <w:r w:rsidRPr="00B673D9">
        <w:rPr>
          <w:spacing w:val="-1"/>
          <w:sz w:val="28"/>
          <w:lang w:val="en-US"/>
        </w:rPr>
        <w:t>Delete</w:t>
      </w:r>
      <w:r w:rsidRPr="00D87B98">
        <w:rPr>
          <w:spacing w:val="-1"/>
          <w:sz w:val="28"/>
        </w:rPr>
        <w:t>_</w:t>
      </w:r>
      <w:r w:rsidRPr="00B673D9">
        <w:rPr>
          <w:spacing w:val="-1"/>
          <w:sz w:val="28"/>
          <w:lang w:val="en-US"/>
        </w:rPr>
        <w:t>Contract</w:t>
      </w:r>
      <w:r w:rsidRPr="00D87B98">
        <w:rPr>
          <w:spacing w:val="-1"/>
          <w:sz w:val="28"/>
        </w:rPr>
        <w:t xml:space="preserve"> </w:t>
      </w:r>
      <w:r>
        <w:rPr>
          <w:spacing w:val="-1"/>
          <w:sz w:val="28"/>
        </w:rPr>
        <w:t>р</w:t>
      </w:r>
      <w:r w:rsidR="003F27E9" w:rsidRPr="000009BE">
        <w:rPr>
          <w:spacing w:val="-1"/>
          <w:sz w:val="28"/>
        </w:rPr>
        <w:t>исунок 4.</w:t>
      </w:r>
      <w:r w:rsidR="000009BE">
        <w:rPr>
          <w:spacing w:val="-1"/>
          <w:sz w:val="28"/>
        </w:rPr>
        <w:t>1</w:t>
      </w:r>
      <w:r>
        <w:rPr>
          <w:spacing w:val="-1"/>
          <w:sz w:val="28"/>
        </w:rPr>
        <w:t>4</w:t>
      </w:r>
      <w:r w:rsidR="003F27E9" w:rsidRPr="000009BE">
        <w:rPr>
          <w:spacing w:val="-1"/>
          <w:sz w:val="28"/>
        </w:rPr>
        <w:t>.</w:t>
      </w:r>
      <w:proofErr w:type="gramEnd"/>
      <w:r w:rsidR="003F27E9" w:rsidRPr="000009BE">
        <w:rPr>
          <w:spacing w:val="-1"/>
          <w:sz w:val="28"/>
        </w:rPr>
        <w:t xml:space="preserve"> Данная хранимая процедура позволяет </w:t>
      </w:r>
      <w:r w:rsidR="000009BE">
        <w:rPr>
          <w:spacing w:val="-1"/>
          <w:sz w:val="28"/>
        </w:rPr>
        <w:t>удалить</w:t>
      </w:r>
      <w:r w:rsidR="003F27E9" w:rsidRPr="000009BE">
        <w:rPr>
          <w:spacing w:val="-1"/>
          <w:sz w:val="28"/>
        </w:rPr>
        <w:t xml:space="preserve"> выбранную запись в таблице </w:t>
      </w:r>
      <w:r>
        <w:rPr>
          <w:spacing w:val="-1"/>
          <w:sz w:val="28"/>
          <w:lang w:val="en-US"/>
        </w:rPr>
        <w:t>CONTRACT</w:t>
      </w:r>
      <w:r w:rsidR="003F27E9" w:rsidRPr="000009BE">
        <w:rPr>
          <w:spacing w:val="-1"/>
          <w:sz w:val="28"/>
        </w:rPr>
        <w:t>.</w:t>
      </w:r>
    </w:p>
    <w:p w14:paraId="650A3B5E" w14:textId="60AC33D0" w:rsidR="003F27E9" w:rsidRDefault="00B673D9" w:rsidP="00A229C4">
      <w:pPr>
        <w:pStyle w:val="TableParagraph"/>
        <w:suppressAutoHyphens/>
        <w:spacing w:line="360" w:lineRule="auto"/>
        <w:jc w:val="center"/>
        <w:rPr>
          <w:sz w:val="25"/>
        </w:rPr>
      </w:pPr>
      <w:r w:rsidRPr="00B673D9">
        <w:rPr>
          <w:noProof/>
          <w:sz w:val="25"/>
          <w:lang w:eastAsia="ru-RU"/>
        </w:rPr>
        <w:drawing>
          <wp:inline distT="0" distB="0" distL="0" distR="0" wp14:anchorId="494CA1FB" wp14:editId="1BEEF7D9">
            <wp:extent cx="4686954" cy="2152950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7E28" w14:textId="6C413E45" w:rsidR="003F27E9" w:rsidRPr="003F27E9" w:rsidRDefault="003F27E9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Рисунок</w:t>
      </w:r>
      <w:r>
        <w:rPr>
          <w:spacing w:val="-6"/>
          <w:sz w:val="28"/>
        </w:rPr>
        <w:t xml:space="preserve"> </w:t>
      </w:r>
      <w:r>
        <w:rPr>
          <w:sz w:val="28"/>
        </w:rPr>
        <w:t>4.</w:t>
      </w:r>
      <w:r w:rsidR="000009BE">
        <w:rPr>
          <w:sz w:val="28"/>
        </w:rPr>
        <w:t>1</w:t>
      </w:r>
      <w:r w:rsidR="00B673D9">
        <w:rPr>
          <w:sz w:val="28"/>
        </w:rPr>
        <w:t>4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Скрипт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3"/>
          <w:sz w:val="28"/>
        </w:rPr>
        <w:t xml:space="preserve"> </w:t>
      </w:r>
      <w:r>
        <w:rPr>
          <w:sz w:val="28"/>
        </w:rPr>
        <w:t>хранимой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процедуры</w:t>
      </w:r>
      <w:r>
        <w:rPr>
          <w:spacing w:val="3"/>
          <w:sz w:val="28"/>
        </w:rPr>
        <w:t xml:space="preserve"> </w:t>
      </w:r>
      <w:r w:rsidR="00B673D9" w:rsidRPr="00B673D9">
        <w:rPr>
          <w:spacing w:val="-1"/>
          <w:sz w:val="28"/>
          <w:lang w:val="en-US"/>
        </w:rPr>
        <w:t>Delete</w:t>
      </w:r>
      <w:r w:rsidR="00B673D9" w:rsidRPr="00D87B98">
        <w:rPr>
          <w:spacing w:val="-1"/>
          <w:sz w:val="28"/>
        </w:rPr>
        <w:t>_</w:t>
      </w:r>
      <w:r w:rsidR="00B673D9" w:rsidRPr="00B673D9">
        <w:rPr>
          <w:spacing w:val="-1"/>
          <w:sz w:val="28"/>
          <w:lang w:val="en-US"/>
        </w:rPr>
        <w:t>Contract</w:t>
      </w:r>
    </w:p>
    <w:p w14:paraId="5FB8ABC8" w14:textId="77777777" w:rsidR="003F27E9" w:rsidRDefault="003F27E9" w:rsidP="00A229C4">
      <w:pPr>
        <w:pStyle w:val="TableParagraph"/>
        <w:suppressAutoHyphens/>
        <w:spacing w:line="360" w:lineRule="auto"/>
        <w:ind w:firstLine="709"/>
        <w:jc w:val="both"/>
        <w:rPr>
          <w:sz w:val="26"/>
        </w:rPr>
      </w:pPr>
    </w:p>
    <w:p w14:paraId="69D212E4" w14:textId="3AA98B55" w:rsidR="000009BE" w:rsidRDefault="00B673D9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proofErr w:type="gramStart"/>
      <w:r w:rsidRPr="00B673D9">
        <w:rPr>
          <w:spacing w:val="-1"/>
          <w:sz w:val="28"/>
          <w:lang w:val="en-US"/>
        </w:rPr>
        <w:t>Insert</w:t>
      </w:r>
      <w:r w:rsidRPr="00D87B98">
        <w:rPr>
          <w:spacing w:val="-1"/>
          <w:sz w:val="28"/>
        </w:rPr>
        <w:t>_</w:t>
      </w:r>
      <w:r w:rsidRPr="00B673D9">
        <w:rPr>
          <w:spacing w:val="-1"/>
          <w:sz w:val="28"/>
          <w:lang w:val="en-US"/>
        </w:rPr>
        <w:t>Customers</w:t>
      </w:r>
      <w:r w:rsidRPr="00D87B98">
        <w:rPr>
          <w:spacing w:val="-1"/>
          <w:sz w:val="28"/>
        </w:rPr>
        <w:t xml:space="preserve"> </w:t>
      </w:r>
      <w:r>
        <w:rPr>
          <w:sz w:val="28"/>
        </w:rPr>
        <w:t>р</w:t>
      </w:r>
      <w:r w:rsidR="003F27E9">
        <w:rPr>
          <w:sz w:val="28"/>
        </w:rPr>
        <w:t>исунок</w:t>
      </w:r>
      <w:r w:rsidR="003F27E9">
        <w:rPr>
          <w:spacing w:val="22"/>
          <w:sz w:val="28"/>
        </w:rPr>
        <w:t xml:space="preserve"> </w:t>
      </w:r>
      <w:r w:rsidR="003F27E9">
        <w:rPr>
          <w:sz w:val="28"/>
        </w:rPr>
        <w:t>4.</w:t>
      </w:r>
      <w:r w:rsidR="000009BE">
        <w:rPr>
          <w:sz w:val="28"/>
        </w:rPr>
        <w:t>1</w:t>
      </w:r>
      <w:r>
        <w:rPr>
          <w:sz w:val="28"/>
        </w:rPr>
        <w:t>5</w:t>
      </w:r>
      <w:r w:rsidR="003F27E9">
        <w:rPr>
          <w:sz w:val="28"/>
        </w:rPr>
        <w:t>.</w:t>
      </w:r>
      <w:proofErr w:type="gramEnd"/>
      <w:r w:rsidR="003F27E9">
        <w:rPr>
          <w:spacing w:val="20"/>
          <w:sz w:val="28"/>
        </w:rPr>
        <w:t xml:space="preserve"> </w:t>
      </w:r>
      <w:r w:rsidR="003F27E9">
        <w:rPr>
          <w:sz w:val="28"/>
        </w:rPr>
        <w:t>Данная</w:t>
      </w:r>
      <w:r w:rsidR="003F27E9">
        <w:rPr>
          <w:spacing w:val="19"/>
          <w:sz w:val="28"/>
        </w:rPr>
        <w:t xml:space="preserve"> </w:t>
      </w:r>
      <w:r w:rsidR="003F27E9">
        <w:rPr>
          <w:sz w:val="28"/>
        </w:rPr>
        <w:t>хранимая</w:t>
      </w:r>
      <w:r w:rsidR="003F27E9">
        <w:rPr>
          <w:spacing w:val="19"/>
          <w:sz w:val="28"/>
        </w:rPr>
        <w:t xml:space="preserve"> </w:t>
      </w:r>
      <w:r w:rsidR="003F27E9">
        <w:rPr>
          <w:sz w:val="28"/>
        </w:rPr>
        <w:t>процедура</w:t>
      </w:r>
      <w:r w:rsidR="00FC0D58">
        <w:rPr>
          <w:spacing w:val="20"/>
          <w:sz w:val="28"/>
        </w:rPr>
        <w:t xml:space="preserve"> </w:t>
      </w:r>
      <w:r w:rsidR="00FC0D58">
        <w:rPr>
          <w:sz w:val="28"/>
        </w:rPr>
        <w:t xml:space="preserve">позволяет добавить новую </w:t>
      </w:r>
      <w:r w:rsidR="003F27E9">
        <w:rPr>
          <w:sz w:val="28"/>
        </w:rPr>
        <w:t>запись</w:t>
      </w:r>
      <w:r w:rsidR="003F27E9">
        <w:rPr>
          <w:spacing w:val="-2"/>
          <w:sz w:val="28"/>
        </w:rPr>
        <w:t xml:space="preserve"> </w:t>
      </w:r>
      <w:r w:rsidR="003F27E9">
        <w:rPr>
          <w:sz w:val="28"/>
        </w:rPr>
        <w:t>в</w:t>
      </w:r>
      <w:r w:rsidR="003F27E9">
        <w:rPr>
          <w:spacing w:val="-2"/>
          <w:sz w:val="28"/>
        </w:rPr>
        <w:t xml:space="preserve"> </w:t>
      </w:r>
      <w:r w:rsidR="003F27E9">
        <w:rPr>
          <w:sz w:val="28"/>
        </w:rPr>
        <w:t>таблицу</w:t>
      </w:r>
      <w:r w:rsidR="003F27E9">
        <w:rPr>
          <w:spacing w:val="-2"/>
          <w:sz w:val="28"/>
        </w:rPr>
        <w:t xml:space="preserve"> </w:t>
      </w:r>
      <w:r>
        <w:rPr>
          <w:spacing w:val="-1"/>
          <w:sz w:val="28"/>
          <w:lang w:val="en-US"/>
        </w:rPr>
        <w:t>CUST</w:t>
      </w:r>
      <w:r w:rsidR="00DA33B9">
        <w:rPr>
          <w:spacing w:val="-1"/>
          <w:sz w:val="28"/>
          <w:lang w:val="en-US"/>
        </w:rPr>
        <w:t>MERS</w:t>
      </w:r>
      <w:r w:rsidR="003F27E9">
        <w:rPr>
          <w:sz w:val="28"/>
        </w:rPr>
        <w:t>.</w:t>
      </w:r>
    </w:p>
    <w:p w14:paraId="3B2B9FC0" w14:textId="26CC9954" w:rsidR="000009BE" w:rsidRDefault="00B673D9" w:rsidP="00A229C4">
      <w:pPr>
        <w:pStyle w:val="TableParagraph"/>
        <w:suppressAutoHyphens/>
        <w:spacing w:line="360" w:lineRule="auto"/>
        <w:jc w:val="center"/>
        <w:rPr>
          <w:sz w:val="28"/>
        </w:rPr>
      </w:pPr>
      <w:r w:rsidRPr="00B673D9">
        <w:rPr>
          <w:noProof/>
          <w:sz w:val="28"/>
          <w:lang w:eastAsia="ru-RU"/>
        </w:rPr>
        <w:lastRenderedPageBreak/>
        <w:drawing>
          <wp:inline distT="0" distB="0" distL="0" distR="0" wp14:anchorId="1222F59F" wp14:editId="6235A0E3">
            <wp:extent cx="4877481" cy="2353003"/>
            <wp:effectExtent l="0" t="0" r="0" b="9525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6A4F" w14:textId="10F648ED" w:rsidR="003F27E9" w:rsidRDefault="003F27E9" w:rsidP="00A229C4">
      <w:pPr>
        <w:pStyle w:val="TableParagraph"/>
        <w:suppressAutoHyphens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4.</w:t>
      </w:r>
      <w:r w:rsidR="000009BE">
        <w:rPr>
          <w:sz w:val="28"/>
        </w:rPr>
        <w:t>1</w:t>
      </w:r>
      <w:r w:rsidR="00DA33B9" w:rsidRPr="00D87B98">
        <w:rPr>
          <w:sz w:val="28"/>
        </w:rPr>
        <w:t>5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Скрипт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3"/>
          <w:sz w:val="28"/>
        </w:rPr>
        <w:t xml:space="preserve"> </w:t>
      </w:r>
      <w:r>
        <w:rPr>
          <w:sz w:val="28"/>
        </w:rPr>
        <w:t>хранимой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процедуры</w:t>
      </w:r>
      <w:r>
        <w:rPr>
          <w:spacing w:val="3"/>
          <w:sz w:val="28"/>
        </w:rPr>
        <w:t xml:space="preserve"> </w:t>
      </w:r>
      <w:r w:rsidR="00DA33B9" w:rsidRPr="00B673D9">
        <w:rPr>
          <w:spacing w:val="-1"/>
          <w:sz w:val="28"/>
          <w:lang w:val="en-US"/>
        </w:rPr>
        <w:t>Insert</w:t>
      </w:r>
      <w:r w:rsidR="00DA33B9" w:rsidRPr="00D87B98">
        <w:rPr>
          <w:spacing w:val="-1"/>
          <w:sz w:val="28"/>
        </w:rPr>
        <w:t>_</w:t>
      </w:r>
      <w:r w:rsidR="00DA33B9" w:rsidRPr="00B673D9">
        <w:rPr>
          <w:spacing w:val="-1"/>
          <w:sz w:val="28"/>
          <w:lang w:val="en-US"/>
        </w:rPr>
        <w:t>Customers</w:t>
      </w:r>
    </w:p>
    <w:p w14:paraId="72A71F34" w14:textId="77777777" w:rsidR="000009BE" w:rsidRDefault="000009BE" w:rsidP="00A229C4">
      <w:pPr>
        <w:pStyle w:val="TableParagraph"/>
        <w:suppressAutoHyphens/>
        <w:spacing w:line="360" w:lineRule="auto"/>
        <w:jc w:val="both"/>
        <w:rPr>
          <w:sz w:val="28"/>
        </w:rPr>
      </w:pPr>
    </w:p>
    <w:p w14:paraId="10650B2D" w14:textId="1E6C6C7A" w:rsidR="003F27E9" w:rsidRDefault="00DA33B9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bookmarkStart w:id="10" w:name="_Hlk121273573"/>
      <w:proofErr w:type="gramStart"/>
      <w:r w:rsidRPr="00DA33B9">
        <w:rPr>
          <w:spacing w:val="-1"/>
          <w:sz w:val="28"/>
          <w:lang w:val="en-US"/>
        </w:rPr>
        <w:t>Update</w:t>
      </w:r>
      <w:r w:rsidRPr="00D87B98">
        <w:rPr>
          <w:spacing w:val="-1"/>
          <w:sz w:val="28"/>
        </w:rPr>
        <w:t>_</w:t>
      </w:r>
      <w:r w:rsidRPr="00DA33B9">
        <w:rPr>
          <w:spacing w:val="-1"/>
          <w:sz w:val="28"/>
          <w:lang w:val="en-US"/>
        </w:rPr>
        <w:t>Customers</w:t>
      </w:r>
      <w:r w:rsidRPr="00D87B98">
        <w:rPr>
          <w:spacing w:val="-1"/>
          <w:sz w:val="28"/>
        </w:rPr>
        <w:t xml:space="preserve"> </w:t>
      </w:r>
      <w:bookmarkEnd w:id="10"/>
      <w:r>
        <w:rPr>
          <w:sz w:val="28"/>
        </w:rPr>
        <w:t>р</w:t>
      </w:r>
      <w:r w:rsidR="003F27E9">
        <w:rPr>
          <w:sz w:val="28"/>
        </w:rPr>
        <w:t>исунок</w:t>
      </w:r>
      <w:r w:rsidR="003F27E9" w:rsidRPr="000009BE">
        <w:rPr>
          <w:sz w:val="28"/>
        </w:rPr>
        <w:t xml:space="preserve"> </w:t>
      </w:r>
      <w:r w:rsidR="003F27E9">
        <w:rPr>
          <w:sz w:val="28"/>
        </w:rPr>
        <w:t>4.</w:t>
      </w:r>
      <w:r w:rsidR="000009BE">
        <w:rPr>
          <w:sz w:val="28"/>
        </w:rPr>
        <w:t>1</w:t>
      </w:r>
      <w:r>
        <w:rPr>
          <w:sz w:val="28"/>
        </w:rPr>
        <w:t>6</w:t>
      </w:r>
      <w:r w:rsidR="003F27E9">
        <w:rPr>
          <w:sz w:val="28"/>
        </w:rPr>
        <w:t>.</w:t>
      </w:r>
      <w:proofErr w:type="gramEnd"/>
      <w:r w:rsidR="003F27E9" w:rsidRPr="000009BE">
        <w:rPr>
          <w:sz w:val="28"/>
        </w:rPr>
        <w:t xml:space="preserve"> </w:t>
      </w:r>
      <w:r w:rsidR="003F27E9">
        <w:rPr>
          <w:sz w:val="28"/>
        </w:rPr>
        <w:t>Данная</w:t>
      </w:r>
      <w:r w:rsidR="003F27E9" w:rsidRPr="000009BE">
        <w:rPr>
          <w:sz w:val="28"/>
        </w:rPr>
        <w:t xml:space="preserve"> </w:t>
      </w:r>
      <w:r w:rsidR="003F27E9">
        <w:rPr>
          <w:sz w:val="28"/>
        </w:rPr>
        <w:t>хранимая</w:t>
      </w:r>
      <w:r w:rsidR="003F27E9" w:rsidRPr="000009BE">
        <w:rPr>
          <w:sz w:val="28"/>
        </w:rPr>
        <w:t xml:space="preserve"> </w:t>
      </w:r>
      <w:r w:rsidR="003F27E9">
        <w:rPr>
          <w:sz w:val="28"/>
        </w:rPr>
        <w:t>процедура</w:t>
      </w:r>
      <w:r w:rsidR="003F27E9" w:rsidRPr="000009BE">
        <w:rPr>
          <w:sz w:val="28"/>
        </w:rPr>
        <w:t xml:space="preserve"> </w:t>
      </w:r>
      <w:r w:rsidR="0021789C">
        <w:rPr>
          <w:sz w:val="28"/>
        </w:rPr>
        <w:t xml:space="preserve">         </w:t>
      </w:r>
      <w:r w:rsidR="003F27E9">
        <w:rPr>
          <w:sz w:val="28"/>
        </w:rPr>
        <w:t>позволяет</w:t>
      </w:r>
      <w:r w:rsidR="003F27E9" w:rsidRPr="000009BE">
        <w:rPr>
          <w:sz w:val="28"/>
        </w:rPr>
        <w:t xml:space="preserve"> </w:t>
      </w:r>
      <w:r w:rsidR="000009BE">
        <w:rPr>
          <w:sz w:val="28"/>
        </w:rPr>
        <w:t>обновить</w:t>
      </w:r>
      <w:r w:rsidR="003F27E9" w:rsidRPr="000009BE">
        <w:rPr>
          <w:sz w:val="28"/>
        </w:rPr>
        <w:t xml:space="preserve"> </w:t>
      </w:r>
      <w:r w:rsidR="003F27E9">
        <w:rPr>
          <w:sz w:val="28"/>
        </w:rPr>
        <w:t>запись</w:t>
      </w:r>
      <w:r w:rsidR="003F27E9" w:rsidRPr="000009BE">
        <w:rPr>
          <w:sz w:val="28"/>
        </w:rPr>
        <w:t xml:space="preserve"> </w:t>
      </w:r>
      <w:r w:rsidR="003F27E9">
        <w:rPr>
          <w:sz w:val="28"/>
        </w:rPr>
        <w:t>в</w:t>
      </w:r>
      <w:r w:rsidR="003F27E9" w:rsidRPr="000009BE">
        <w:rPr>
          <w:sz w:val="28"/>
        </w:rPr>
        <w:t xml:space="preserve"> </w:t>
      </w:r>
      <w:r w:rsidR="003F27E9">
        <w:rPr>
          <w:sz w:val="28"/>
        </w:rPr>
        <w:t>таблицу</w:t>
      </w:r>
      <w:r w:rsidR="003F27E9" w:rsidRPr="000009BE">
        <w:rPr>
          <w:sz w:val="28"/>
        </w:rPr>
        <w:t xml:space="preserve"> </w:t>
      </w:r>
      <w:r>
        <w:rPr>
          <w:spacing w:val="-1"/>
          <w:sz w:val="28"/>
          <w:lang w:val="en-US"/>
        </w:rPr>
        <w:t>CUSTMERS</w:t>
      </w:r>
      <w:r w:rsidR="003F27E9">
        <w:rPr>
          <w:sz w:val="28"/>
        </w:rPr>
        <w:t>.</w:t>
      </w:r>
    </w:p>
    <w:p w14:paraId="0F6A6570" w14:textId="77777777" w:rsidR="000009BE" w:rsidRPr="003F27E9" w:rsidRDefault="000009BE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7FC233FA" w14:textId="5508F7A5" w:rsidR="003F27E9" w:rsidRDefault="00DA33B9" w:rsidP="00A229C4">
      <w:pPr>
        <w:pStyle w:val="TableParagraph"/>
        <w:suppressAutoHyphens/>
        <w:spacing w:line="360" w:lineRule="auto"/>
        <w:jc w:val="center"/>
        <w:rPr>
          <w:sz w:val="29"/>
        </w:rPr>
      </w:pPr>
      <w:r w:rsidRPr="00DA33B9">
        <w:rPr>
          <w:noProof/>
          <w:sz w:val="29"/>
          <w:lang w:eastAsia="ru-RU"/>
        </w:rPr>
        <w:drawing>
          <wp:inline distT="0" distB="0" distL="0" distR="0" wp14:anchorId="54115BAB" wp14:editId="38F68A16">
            <wp:extent cx="4791744" cy="3267531"/>
            <wp:effectExtent l="0" t="0" r="8890" b="9525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0A29" w14:textId="7B9A6CAA" w:rsidR="003F27E9" w:rsidRDefault="003F27E9" w:rsidP="00A229C4">
      <w:pPr>
        <w:pStyle w:val="TableParagraph"/>
        <w:suppressAutoHyphens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4.</w:t>
      </w:r>
      <w:r w:rsidR="000009BE">
        <w:rPr>
          <w:sz w:val="28"/>
        </w:rPr>
        <w:t>1</w:t>
      </w:r>
      <w:r w:rsidR="00DA33B9">
        <w:rPr>
          <w:sz w:val="28"/>
        </w:rPr>
        <w:t>6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Скрипт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3"/>
          <w:sz w:val="28"/>
        </w:rPr>
        <w:t xml:space="preserve"> </w:t>
      </w:r>
      <w:r>
        <w:rPr>
          <w:sz w:val="28"/>
        </w:rPr>
        <w:t>хранимой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процедуры</w:t>
      </w:r>
      <w:r w:rsidR="00D87B98" w:rsidRPr="00D87B98">
        <w:rPr>
          <w:spacing w:val="3"/>
          <w:sz w:val="28"/>
        </w:rPr>
        <w:t xml:space="preserve"> </w:t>
      </w:r>
      <w:r w:rsidR="00DA33B9" w:rsidRPr="00DA33B9">
        <w:rPr>
          <w:spacing w:val="-1"/>
          <w:sz w:val="28"/>
          <w:lang w:val="en-US"/>
        </w:rPr>
        <w:t>Update</w:t>
      </w:r>
      <w:r w:rsidR="00DA33B9" w:rsidRPr="00D87B98">
        <w:rPr>
          <w:spacing w:val="-1"/>
          <w:sz w:val="28"/>
        </w:rPr>
        <w:t>_</w:t>
      </w:r>
      <w:r w:rsidR="00DA33B9" w:rsidRPr="00DA33B9">
        <w:rPr>
          <w:spacing w:val="-1"/>
          <w:sz w:val="28"/>
          <w:lang w:val="en-US"/>
        </w:rPr>
        <w:t>Customers</w:t>
      </w:r>
    </w:p>
    <w:p w14:paraId="37FFA8FA" w14:textId="77777777" w:rsidR="003F27E9" w:rsidRDefault="003F27E9" w:rsidP="00A229C4">
      <w:pPr>
        <w:pStyle w:val="TableParagraph"/>
        <w:suppressAutoHyphens/>
        <w:spacing w:line="360" w:lineRule="auto"/>
        <w:jc w:val="both"/>
        <w:rPr>
          <w:sz w:val="25"/>
        </w:rPr>
      </w:pPr>
    </w:p>
    <w:p w14:paraId="66024FBE" w14:textId="77777777" w:rsidR="000009BE" w:rsidRDefault="000009BE" w:rsidP="00A229C4">
      <w:pPr>
        <w:pStyle w:val="TableParagraph"/>
        <w:suppressAutoHyphens/>
        <w:spacing w:line="360" w:lineRule="auto"/>
        <w:jc w:val="both"/>
        <w:rPr>
          <w:sz w:val="28"/>
        </w:rPr>
      </w:pPr>
    </w:p>
    <w:p w14:paraId="01BA0C76" w14:textId="27CCD705" w:rsidR="003F27E9" w:rsidRDefault="000009BE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0009BE">
        <w:rPr>
          <w:spacing w:val="-1"/>
          <w:sz w:val="28"/>
        </w:rPr>
        <w:br w:type="page"/>
      </w:r>
      <w:proofErr w:type="gramStart"/>
      <w:r w:rsidR="00DA33B9" w:rsidRPr="00DA33B9">
        <w:rPr>
          <w:spacing w:val="-1"/>
          <w:sz w:val="28"/>
          <w:lang w:val="en-US"/>
        </w:rPr>
        <w:lastRenderedPageBreak/>
        <w:t>Delete</w:t>
      </w:r>
      <w:r w:rsidR="00DA33B9" w:rsidRPr="00D87B98">
        <w:rPr>
          <w:spacing w:val="-1"/>
          <w:sz w:val="28"/>
        </w:rPr>
        <w:t>_</w:t>
      </w:r>
      <w:r w:rsidR="00DA33B9" w:rsidRPr="00DA33B9">
        <w:rPr>
          <w:spacing w:val="-1"/>
          <w:sz w:val="28"/>
          <w:lang w:val="en-US"/>
        </w:rPr>
        <w:t>Customers</w:t>
      </w:r>
      <w:r w:rsidR="00DA33B9" w:rsidRPr="00D87B98">
        <w:rPr>
          <w:spacing w:val="-1"/>
          <w:sz w:val="28"/>
        </w:rPr>
        <w:t xml:space="preserve"> </w:t>
      </w:r>
      <w:r w:rsidR="00DA33B9">
        <w:rPr>
          <w:spacing w:val="-1"/>
          <w:sz w:val="28"/>
        </w:rPr>
        <w:t>р</w:t>
      </w:r>
      <w:r w:rsidRPr="006C5B8B">
        <w:rPr>
          <w:spacing w:val="-1"/>
          <w:sz w:val="28"/>
        </w:rPr>
        <w:t xml:space="preserve">исунок </w:t>
      </w:r>
      <w:r w:rsidR="003F27E9" w:rsidRPr="006C5B8B">
        <w:rPr>
          <w:spacing w:val="-1"/>
          <w:sz w:val="28"/>
        </w:rPr>
        <w:t>4.</w:t>
      </w:r>
      <w:r w:rsidRPr="006C5B8B">
        <w:rPr>
          <w:spacing w:val="-1"/>
          <w:sz w:val="28"/>
        </w:rPr>
        <w:t>1</w:t>
      </w:r>
      <w:r w:rsidR="00DA33B9">
        <w:rPr>
          <w:spacing w:val="-1"/>
          <w:sz w:val="28"/>
        </w:rPr>
        <w:t>7</w:t>
      </w:r>
      <w:r w:rsidRPr="006C5B8B">
        <w:rPr>
          <w:spacing w:val="-1"/>
          <w:sz w:val="28"/>
        </w:rPr>
        <w:t>.</w:t>
      </w:r>
      <w:proofErr w:type="gramEnd"/>
      <w:r w:rsidRPr="006C5B8B">
        <w:rPr>
          <w:spacing w:val="-1"/>
          <w:sz w:val="28"/>
        </w:rPr>
        <w:t xml:space="preserve"> Данная </w:t>
      </w:r>
      <w:r w:rsidR="003F27E9" w:rsidRPr="006C5B8B">
        <w:rPr>
          <w:spacing w:val="-1"/>
          <w:sz w:val="28"/>
        </w:rPr>
        <w:t>хранимая</w:t>
      </w:r>
      <w:r w:rsidRPr="006C5B8B">
        <w:rPr>
          <w:spacing w:val="-1"/>
          <w:sz w:val="28"/>
        </w:rPr>
        <w:t xml:space="preserve"> </w:t>
      </w:r>
      <w:r w:rsidR="003F27E9" w:rsidRPr="006C5B8B">
        <w:rPr>
          <w:spacing w:val="-1"/>
          <w:sz w:val="28"/>
        </w:rPr>
        <w:t>процедура</w:t>
      </w:r>
      <w:r w:rsidR="0021789C" w:rsidRPr="006C5B8B">
        <w:rPr>
          <w:spacing w:val="-1"/>
          <w:sz w:val="28"/>
        </w:rPr>
        <w:t xml:space="preserve"> </w:t>
      </w:r>
      <w:r w:rsidR="003F27E9" w:rsidRPr="006C5B8B">
        <w:rPr>
          <w:spacing w:val="-1"/>
          <w:sz w:val="28"/>
        </w:rPr>
        <w:t xml:space="preserve">позволяет </w:t>
      </w:r>
      <w:r w:rsidR="00DA33B9">
        <w:rPr>
          <w:spacing w:val="-1"/>
          <w:sz w:val="28"/>
        </w:rPr>
        <w:t>удалить</w:t>
      </w:r>
      <w:r w:rsidR="003F27E9" w:rsidRPr="006C5B8B">
        <w:rPr>
          <w:spacing w:val="-1"/>
          <w:sz w:val="28"/>
        </w:rPr>
        <w:t xml:space="preserve"> </w:t>
      </w:r>
      <w:r w:rsidR="00DA33B9">
        <w:rPr>
          <w:spacing w:val="-1"/>
          <w:sz w:val="28"/>
        </w:rPr>
        <w:t>из</w:t>
      </w:r>
      <w:r w:rsidR="003F27E9" w:rsidRPr="006C5B8B">
        <w:rPr>
          <w:spacing w:val="-1"/>
          <w:sz w:val="28"/>
        </w:rPr>
        <w:t xml:space="preserve"> таблиц</w:t>
      </w:r>
      <w:r w:rsidR="00DA33B9">
        <w:rPr>
          <w:spacing w:val="-1"/>
          <w:sz w:val="28"/>
        </w:rPr>
        <w:t>ы</w:t>
      </w:r>
      <w:r w:rsidR="003F27E9" w:rsidRPr="006C5B8B">
        <w:rPr>
          <w:spacing w:val="-1"/>
          <w:sz w:val="28"/>
        </w:rPr>
        <w:t xml:space="preserve"> </w:t>
      </w:r>
      <w:r w:rsidR="00DA33B9">
        <w:rPr>
          <w:spacing w:val="-1"/>
          <w:sz w:val="28"/>
          <w:lang w:val="en-US"/>
        </w:rPr>
        <w:t>CUSTOMERS</w:t>
      </w:r>
      <w:r w:rsidR="003F27E9" w:rsidRPr="006C5B8B">
        <w:rPr>
          <w:spacing w:val="-1"/>
          <w:sz w:val="28"/>
        </w:rPr>
        <w:t>.</w:t>
      </w:r>
    </w:p>
    <w:p w14:paraId="597CB593" w14:textId="77777777" w:rsidR="000009BE" w:rsidRDefault="000009BE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204EB6C7" w14:textId="1CF795D4" w:rsidR="000009BE" w:rsidRDefault="00DA33B9" w:rsidP="00A229C4">
      <w:pPr>
        <w:pStyle w:val="TableParagraph"/>
        <w:suppressAutoHyphens/>
        <w:spacing w:line="360" w:lineRule="auto"/>
        <w:jc w:val="center"/>
        <w:rPr>
          <w:sz w:val="28"/>
        </w:rPr>
      </w:pPr>
      <w:r w:rsidRPr="00DA33B9">
        <w:rPr>
          <w:noProof/>
          <w:sz w:val="28"/>
          <w:lang w:eastAsia="ru-RU"/>
        </w:rPr>
        <w:drawing>
          <wp:inline distT="0" distB="0" distL="0" distR="0" wp14:anchorId="613B9CB6" wp14:editId="46F7E2E2">
            <wp:extent cx="4725059" cy="2172003"/>
            <wp:effectExtent l="0" t="0" r="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A9C4" w14:textId="7906A05B" w:rsidR="003F27E9" w:rsidRDefault="003F27E9" w:rsidP="00A229C4">
      <w:pPr>
        <w:pStyle w:val="TableParagraph"/>
        <w:suppressAutoHyphens/>
        <w:spacing w:line="360" w:lineRule="auto"/>
        <w:ind w:firstLine="709"/>
        <w:jc w:val="center"/>
        <w:rPr>
          <w:spacing w:val="-1"/>
          <w:sz w:val="28"/>
        </w:rPr>
      </w:pPr>
      <w:r>
        <w:rPr>
          <w:sz w:val="28"/>
        </w:rPr>
        <w:t>Рисунок 4.</w:t>
      </w:r>
      <w:r w:rsidR="000009BE">
        <w:rPr>
          <w:sz w:val="28"/>
        </w:rPr>
        <w:t>1</w:t>
      </w:r>
      <w:r w:rsidR="00DA33B9" w:rsidRPr="00D87B98">
        <w:rPr>
          <w:sz w:val="28"/>
        </w:rPr>
        <w:t>7</w:t>
      </w:r>
      <w:r>
        <w:rPr>
          <w:sz w:val="28"/>
        </w:rPr>
        <w:t xml:space="preserve"> – Скрипт на создание хранимой процедуры </w:t>
      </w:r>
      <w:r w:rsidR="00DA33B9" w:rsidRPr="00DA33B9">
        <w:rPr>
          <w:spacing w:val="-1"/>
          <w:sz w:val="28"/>
          <w:lang w:val="en-US"/>
        </w:rPr>
        <w:t>Delete</w:t>
      </w:r>
      <w:r w:rsidR="00DA33B9" w:rsidRPr="00D87B98">
        <w:rPr>
          <w:spacing w:val="-1"/>
          <w:sz w:val="28"/>
        </w:rPr>
        <w:t>_</w:t>
      </w:r>
      <w:r w:rsidR="00DA33B9" w:rsidRPr="00DA33B9">
        <w:rPr>
          <w:spacing w:val="-1"/>
          <w:sz w:val="28"/>
          <w:lang w:val="en-US"/>
        </w:rPr>
        <w:t>Customers</w:t>
      </w:r>
    </w:p>
    <w:p w14:paraId="0E6B83E5" w14:textId="77777777" w:rsidR="0021789C" w:rsidRPr="0021789C" w:rsidRDefault="0021789C" w:rsidP="00A229C4">
      <w:pPr>
        <w:pStyle w:val="TableParagraph"/>
        <w:suppressAutoHyphens/>
        <w:spacing w:line="360" w:lineRule="auto"/>
        <w:ind w:firstLine="709"/>
        <w:jc w:val="center"/>
        <w:rPr>
          <w:sz w:val="28"/>
        </w:rPr>
      </w:pPr>
    </w:p>
    <w:p w14:paraId="4DAFAACD" w14:textId="77777777" w:rsidR="0021789C" w:rsidRDefault="00C00E9A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Триггер </w:t>
      </w:r>
      <w:r w:rsidR="005563A6">
        <w:rPr>
          <w:sz w:val="28"/>
        </w:rPr>
        <w:t>–</w:t>
      </w:r>
      <w:r>
        <w:rPr>
          <w:sz w:val="28"/>
        </w:rPr>
        <w:t xml:space="preserve"> это вид хранимой процедуры, </w:t>
      </w:r>
      <w:r w:rsidRPr="00C00E9A">
        <w:rPr>
          <w:sz w:val="28"/>
        </w:rPr>
        <w:t>выполняющийся</w:t>
      </w:r>
      <w:r>
        <w:rPr>
          <w:sz w:val="28"/>
        </w:rPr>
        <w:t xml:space="preserve"> автоматически при возникновении событий языка обработки данных в БД.</w:t>
      </w:r>
      <w:r w:rsidRPr="00744A87">
        <w:rPr>
          <w:sz w:val="28"/>
        </w:rPr>
        <w:t xml:space="preserve"> Триггеры </w:t>
      </w:r>
      <w:r w:rsidR="00D37776">
        <w:rPr>
          <w:sz w:val="28"/>
        </w:rPr>
        <w:t xml:space="preserve">                </w:t>
      </w:r>
      <w:r w:rsidRPr="00744A87">
        <w:rPr>
          <w:sz w:val="28"/>
        </w:rPr>
        <w:t>используются для проверки целостности данных, а также для отката транзакций.</w:t>
      </w:r>
      <w:r>
        <w:rPr>
          <w:sz w:val="28"/>
        </w:rPr>
        <w:t xml:space="preserve"> Существует несколько видов:</w:t>
      </w:r>
      <w:r w:rsidRPr="00744A87">
        <w:rPr>
          <w:sz w:val="28"/>
        </w:rPr>
        <w:t xml:space="preserve"> </w:t>
      </w:r>
      <w:r>
        <w:rPr>
          <w:sz w:val="28"/>
        </w:rPr>
        <w:t>вставка,</w:t>
      </w:r>
      <w:r w:rsidRPr="00744A87">
        <w:rPr>
          <w:sz w:val="28"/>
        </w:rPr>
        <w:t xml:space="preserve"> </w:t>
      </w:r>
      <w:r>
        <w:rPr>
          <w:sz w:val="28"/>
        </w:rPr>
        <w:t>удаление</w:t>
      </w:r>
      <w:r w:rsidRPr="00744A87">
        <w:rPr>
          <w:sz w:val="28"/>
        </w:rPr>
        <w:t xml:space="preserve"> </w:t>
      </w:r>
      <w:r>
        <w:rPr>
          <w:sz w:val="28"/>
        </w:rPr>
        <w:t>или</w:t>
      </w:r>
      <w:r w:rsidRPr="00744A87">
        <w:rPr>
          <w:sz w:val="28"/>
        </w:rPr>
        <w:t xml:space="preserve"> </w:t>
      </w:r>
      <w:r>
        <w:rPr>
          <w:sz w:val="28"/>
        </w:rPr>
        <w:t>редактирование</w:t>
      </w:r>
      <w:r w:rsidRPr="00744A87">
        <w:rPr>
          <w:sz w:val="28"/>
        </w:rPr>
        <w:t xml:space="preserve"> </w:t>
      </w:r>
      <w:r>
        <w:rPr>
          <w:sz w:val="28"/>
        </w:rPr>
        <w:t>информации</w:t>
      </w:r>
      <w:r w:rsidRPr="00744A87">
        <w:rPr>
          <w:sz w:val="28"/>
        </w:rPr>
        <w:t xml:space="preserve"> </w:t>
      </w:r>
      <w:r>
        <w:rPr>
          <w:sz w:val="28"/>
        </w:rPr>
        <w:br/>
        <w:t>в</w:t>
      </w:r>
      <w:r w:rsidRPr="00744A87">
        <w:rPr>
          <w:sz w:val="28"/>
        </w:rPr>
        <w:t xml:space="preserve"> </w:t>
      </w:r>
      <w:r>
        <w:rPr>
          <w:sz w:val="28"/>
        </w:rPr>
        <w:t>определенной</w:t>
      </w:r>
      <w:r w:rsidRPr="00744A87">
        <w:rPr>
          <w:sz w:val="28"/>
        </w:rPr>
        <w:t xml:space="preserve"> </w:t>
      </w:r>
      <w:r>
        <w:rPr>
          <w:sz w:val="28"/>
        </w:rPr>
        <w:t>таблице</w:t>
      </w:r>
      <w:r w:rsidRPr="00744A87">
        <w:rPr>
          <w:sz w:val="28"/>
        </w:rPr>
        <w:t xml:space="preserve"> </w:t>
      </w:r>
      <w:r>
        <w:rPr>
          <w:sz w:val="28"/>
        </w:rPr>
        <w:t>или во</w:t>
      </w:r>
      <w:r w:rsidRPr="00744A87">
        <w:rPr>
          <w:sz w:val="28"/>
        </w:rPr>
        <w:t xml:space="preserve"> </w:t>
      </w:r>
      <w:r>
        <w:rPr>
          <w:sz w:val="28"/>
        </w:rPr>
        <w:t>всей</w:t>
      </w:r>
      <w:r w:rsidRPr="00744A87">
        <w:rPr>
          <w:sz w:val="28"/>
        </w:rPr>
        <w:t xml:space="preserve"> </w:t>
      </w:r>
      <w:r>
        <w:rPr>
          <w:sz w:val="28"/>
        </w:rPr>
        <w:t>базе данных.</w:t>
      </w:r>
    </w:p>
    <w:p w14:paraId="673866AB" w14:textId="77777777" w:rsidR="008817AE" w:rsidRPr="008817AE" w:rsidRDefault="008817AE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Также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курсовом</w:t>
      </w:r>
      <w:r>
        <w:rPr>
          <w:spacing w:val="-2"/>
          <w:sz w:val="28"/>
        </w:rPr>
        <w:t xml:space="preserve"> </w:t>
      </w:r>
      <w:r>
        <w:rPr>
          <w:sz w:val="28"/>
        </w:rPr>
        <w:t>проекте</w:t>
      </w:r>
      <w:r>
        <w:rPr>
          <w:spacing w:val="-4"/>
          <w:sz w:val="28"/>
        </w:rPr>
        <w:t xml:space="preserve"> </w:t>
      </w:r>
      <w:r>
        <w:rPr>
          <w:sz w:val="28"/>
        </w:rPr>
        <w:t>были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созданы</w:t>
      </w:r>
      <w:r>
        <w:rPr>
          <w:spacing w:val="-2"/>
          <w:sz w:val="28"/>
        </w:rPr>
        <w:t xml:space="preserve"> </w:t>
      </w:r>
      <w:r>
        <w:rPr>
          <w:sz w:val="28"/>
        </w:rPr>
        <w:t>триггеры:</w:t>
      </w:r>
    </w:p>
    <w:p w14:paraId="79C7930C" w14:textId="556E2635" w:rsidR="008817AE" w:rsidRDefault="00DA33B9" w:rsidP="00A229C4">
      <w:pPr>
        <w:pStyle w:val="TableParagraph"/>
        <w:numPr>
          <w:ilvl w:val="0"/>
          <w:numId w:val="48"/>
        </w:numPr>
        <w:suppressAutoHyphens/>
        <w:spacing w:line="360" w:lineRule="auto"/>
        <w:ind w:left="709" w:hanging="283"/>
        <w:jc w:val="both"/>
        <w:rPr>
          <w:sz w:val="28"/>
        </w:rPr>
      </w:pPr>
      <w:proofErr w:type="gramStart"/>
      <w:r>
        <w:rPr>
          <w:sz w:val="28"/>
          <w:lang w:val="en-US"/>
        </w:rPr>
        <w:t>Control</w:t>
      </w:r>
      <w:r w:rsidRPr="00D87B98">
        <w:rPr>
          <w:sz w:val="28"/>
        </w:rPr>
        <w:t>_</w:t>
      </w:r>
      <w:r>
        <w:rPr>
          <w:sz w:val="28"/>
          <w:lang w:val="en-US"/>
        </w:rPr>
        <w:t>balance</w:t>
      </w:r>
      <w:r w:rsidR="008817AE">
        <w:rPr>
          <w:spacing w:val="-1"/>
          <w:sz w:val="28"/>
        </w:rPr>
        <w:t>,</w:t>
      </w:r>
      <w:r w:rsidR="008817AE">
        <w:rPr>
          <w:spacing w:val="-16"/>
          <w:sz w:val="28"/>
        </w:rPr>
        <w:t xml:space="preserve"> </w:t>
      </w:r>
      <w:r>
        <w:rPr>
          <w:spacing w:val="-1"/>
          <w:sz w:val="28"/>
        </w:rPr>
        <w:t xml:space="preserve">реализующий </w:t>
      </w:r>
      <w:r w:rsidR="008817AE">
        <w:rPr>
          <w:sz w:val="28"/>
        </w:rPr>
        <w:t>добавление</w:t>
      </w:r>
      <w:r w:rsidR="008817AE">
        <w:rPr>
          <w:spacing w:val="-15"/>
          <w:sz w:val="28"/>
        </w:rPr>
        <w:t xml:space="preserve"> </w:t>
      </w:r>
      <w:r>
        <w:rPr>
          <w:sz w:val="28"/>
        </w:rPr>
        <w:t>суммы транзакции в баланс</w:t>
      </w:r>
      <w:r w:rsidR="002D38E1">
        <w:rPr>
          <w:sz w:val="28"/>
        </w:rPr>
        <w:t>, код создания триггера представлен на</w:t>
      </w:r>
      <w:r>
        <w:rPr>
          <w:sz w:val="28"/>
        </w:rPr>
        <w:t xml:space="preserve"> </w:t>
      </w:r>
      <w:r>
        <w:rPr>
          <w:spacing w:val="-1"/>
          <w:sz w:val="28"/>
        </w:rPr>
        <w:t>р</w:t>
      </w:r>
      <w:r w:rsidR="005563A6" w:rsidRPr="00D87B98">
        <w:rPr>
          <w:spacing w:val="-1"/>
          <w:sz w:val="28"/>
        </w:rPr>
        <w:t>исунк</w:t>
      </w:r>
      <w:r w:rsidR="002D38E1">
        <w:rPr>
          <w:spacing w:val="-1"/>
          <w:sz w:val="28"/>
        </w:rPr>
        <w:t>е</w:t>
      </w:r>
      <w:r w:rsidR="005563A6" w:rsidRPr="00D87B98">
        <w:rPr>
          <w:spacing w:val="-1"/>
          <w:sz w:val="28"/>
        </w:rPr>
        <w:t xml:space="preserve"> 4.1</w:t>
      </w:r>
      <w:r>
        <w:rPr>
          <w:spacing w:val="-1"/>
          <w:sz w:val="28"/>
        </w:rPr>
        <w:t>8</w:t>
      </w:r>
      <w:r w:rsidR="005563A6">
        <w:rPr>
          <w:sz w:val="28"/>
        </w:rPr>
        <w:t>.</w:t>
      </w:r>
      <w:proofErr w:type="gramEnd"/>
    </w:p>
    <w:p w14:paraId="786126E5" w14:textId="77777777" w:rsidR="005563A6" w:rsidRDefault="005563A6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421E22FE" w14:textId="05E1F55D" w:rsidR="005563A6" w:rsidRDefault="00DA33B9" w:rsidP="00A229C4">
      <w:pPr>
        <w:pStyle w:val="TableParagraph"/>
        <w:suppressAutoHyphens/>
        <w:spacing w:line="360" w:lineRule="auto"/>
        <w:jc w:val="center"/>
        <w:rPr>
          <w:noProof/>
          <w:sz w:val="28"/>
          <w:lang w:eastAsia="ru-RU"/>
        </w:rPr>
      </w:pPr>
      <w:r w:rsidRPr="00DA33B9">
        <w:rPr>
          <w:noProof/>
          <w:sz w:val="28"/>
          <w:lang w:eastAsia="ru-RU"/>
        </w:rPr>
        <w:lastRenderedPageBreak/>
        <w:drawing>
          <wp:inline distT="0" distB="0" distL="0" distR="0" wp14:anchorId="488E9B1F" wp14:editId="13BE9C59">
            <wp:extent cx="4110234" cy="2832846"/>
            <wp:effectExtent l="0" t="0" r="5080" b="5715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0051" cy="285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313C" w14:textId="024BF8AA" w:rsidR="005563A6" w:rsidRDefault="005563A6" w:rsidP="00A229C4">
      <w:pPr>
        <w:pStyle w:val="TableParagraph"/>
        <w:suppressAutoHyphens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4.1</w:t>
      </w:r>
      <w:r w:rsidR="00DA33B9">
        <w:rPr>
          <w:sz w:val="28"/>
        </w:rPr>
        <w:t>8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Скрипт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3"/>
          <w:sz w:val="28"/>
        </w:rPr>
        <w:t xml:space="preserve"> </w:t>
      </w:r>
      <w:r>
        <w:rPr>
          <w:sz w:val="28"/>
        </w:rPr>
        <w:t>триггера</w:t>
      </w:r>
      <w:r>
        <w:rPr>
          <w:spacing w:val="-1"/>
          <w:sz w:val="28"/>
        </w:rPr>
        <w:t xml:space="preserve"> </w:t>
      </w:r>
      <w:r w:rsidR="00DA33B9">
        <w:rPr>
          <w:sz w:val="28"/>
          <w:lang w:val="en-US"/>
        </w:rPr>
        <w:t>Control</w:t>
      </w:r>
      <w:r w:rsidR="00DA33B9" w:rsidRPr="00D87B98">
        <w:rPr>
          <w:sz w:val="28"/>
        </w:rPr>
        <w:t>_</w:t>
      </w:r>
      <w:r w:rsidR="00DA33B9">
        <w:rPr>
          <w:sz w:val="28"/>
          <w:lang w:val="en-US"/>
        </w:rPr>
        <w:t>balance</w:t>
      </w:r>
    </w:p>
    <w:p w14:paraId="0F3A7ECD" w14:textId="77777777" w:rsidR="005563A6" w:rsidRPr="008817AE" w:rsidRDefault="005563A6" w:rsidP="00A229C4">
      <w:pPr>
        <w:pStyle w:val="TableParagraph"/>
        <w:suppressAutoHyphens/>
        <w:spacing w:line="360" w:lineRule="auto"/>
        <w:jc w:val="center"/>
        <w:rPr>
          <w:sz w:val="28"/>
        </w:rPr>
      </w:pPr>
    </w:p>
    <w:p w14:paraId="521F3432" w14:textId="2C8D607B" w:rsidR="008817AE" w:rsidRPr="002D38E1" w:rsidRDefault="00DA33B9" w:rsidP="00A229C4">
      <w:pPr>
        <w:pStyle w:val="TableParagraph"/>
        <w:numPr>
          <w:ilvl w:val="0"/>
          <w:numId w:val="48"/>
        </w:numPr>
        <w:suppressAutoHyphens/>
        <w:spacing w:line="360" w:lineRule="auto"/>
        <w:ind w:left="709"/>
        <w:jc w:val="both"/>
        <w:rPr>
          <w:sz w:val="28"/>
        </w:rPr>
      </w:pPr>
      <w:proofErr w:type="gramStart"/>
      <w:r>
        <w:rPr>
          <w:sz w:val="28"/>
          <w:lang w:val="en-US"/>
        </w:rPr>
        <w:t>Date</w:t>
      </w:r>
      <w:r w:rsidRPr="00D87B98">
        <w:rPr>
          <w:sz w:val="28"/>
        </w:rPr>
        <w:t>_</w:t>
      </w:r>
      <w:r>
        <w:rPr>
          <w:sz w:val="28"/>
          <w:lang w:val="en-US"/>
        </w:rPr>
        <w:t>Control</w:t>
      </w:r>
      <w:r w:rsidR="008817AE" w:rsidRPr="005563A6">
        <w:rPr>
          <w:sz w:val="28"/>
        </w:rPr>
        <w:t xml:space="preserve">, </w:t>
      </w:r>
      <w:r>
        <w:rPr>
          <w:sz w:val="28"/>
        </w:rPr>
        <w:t>не позволяющий производить транзакцию раньше сегодяшней даты</w:t>
      </w:r>
      <w:r w:rsidR="002D38E1">
        <w:rPr>
          <w:sz w:val="28"/>
        </w:rPr>
        <w:t>, код данного</w:t>
      </w:r>
      <w:r w:rsidR="002D38E1" w:rsidRPr="002D38E1">
        <w:rPr>
          <w:sz w:val="28"/>
        </w:rPr>
        <w:t xml:space="preserve"> триггера</w:t>
      </w:r>
      <w:r w:rsidRPr="002D38E1">
        <w:rPr>
          <w:sz w:val="28"/>
        </w:rPr>
        <w:t xml:space="preserve"> </w:t>
      </w:r>
      <w:r w:rsidR="002D38E1">
        <w:rPr>
          <w:sz w:val="28"/>
        </w:rPr>
        <w:t>показан на рисун</w:t>
      </w:r>
      <w:r w:rsidRPr="002D38E1">
        <w:rPr>
          <w:sz w:val="28"/>
        </w:rPr>
        <w:t>к</w:t>
      </w:r>
      <w:r w:rsidR="002D38E1">
        <w:rPr>
          <w:sz w:val="28"/>
        </w:rPr>
        <w:t>е</w:t>
      </w:r>
      <w:r w:rsidRPr="002D38E1">
        <w:rPr>
          <w:sz w:val="28"/>
        </w:rPr>
        <w:t xml:space="preserve"> 4.19.</w:t>
      </w:r>
      <w:proofErr w:type="gramEnd"/>
    </w:p>
    <w:p w14:paraId="12224513" w14:textId="77777777" w:rsidR="007307D5" w:rsidRDefault="007307D5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47C09463" w14:textId="77777777" w:rsidR="007307D5" w:rsidRDefault="006C5B8B" w:rsidP="00A229C4">
      <w:pPr>
        <w:pStyle w:val="TableParagraph"/>
        <w:suppressAutoHyphens/>
        <w:spacing w:line="360" w:lineRule="auto"/>
        <w:ind w:firstLine="142"/>
        <w:jc w:val="center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drawing>
          <wp:inline distT="0" distB="0" distL="0" distR="0" wp14:anchorId="0B2E963A" wp14:editId="02C80D25">
            <wp:extent cx="5393386" cy="3376277"/>
            <wp:effectExtent l="0" t="0" r="0" b="0"/>
            <wp:docPr id="87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286" cy="337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9736E" w14:textId="0F027BE0" w:rsidR="007307D5" w:rsidRDefault="007307D5" w:rsidP="00A229C4">
      <w:pPr>
        <w:pStyle w:val="TableParagraph"/>
        <w:suppressAutoHyphens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4.1</w:t>
      </w:r>
      <w:r w:rsidR="00DA33B9">
        <w:rPr>
          <w:sz w:val="28"/>
        </w:rPr>
        <w:t>9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Скрипт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3"/>
          <w:sz w:val="28"/>
        </w:rPr>
        <w:t xml:space="preserve"> </w:t>
      </w:r>
      <w:r>
        <w:rPr>
          <w:sz w:val="28"/>
        </w:rPr>
        <w:t>триггера</w:t>
      </w:r>
      <w:r>
        <w:rPr>
          <w:spacing w:val="-1"/>
          <w:sz w:val="28"/>
        </w:rPr>
        <w:t xml:space="preserve"> </w:t>
      </w:r>
      <w:r w:rsidR="00DA33B9">
        <w:rPr>
          <w:sz w:val="28"/>
          <w:lang w:val="en-US"/>
        </w:rPr>
        <w:t>Date</w:t>
      </w:r>
      <w:r w:rsidR="00DA33B9" w:rsidRPr="00D87B98">
        <w:rPr>
          <w:sz w:val="28"/>
        </w:rPr>
        <w:t>_</w:t>
      </w:r>
      <w:r w:rsidR="00DA33B9">
        <w:rPr>
          <w:sz w:val="28"/>
          <w:lang w:val="en-US"/>
        </w:rPr>
        <w:t>Control</w:t>
      </w:r>
    </w:p>
    <w:p w14:paraId="7F9E1827" w14:textId="77777777" w:rsidR="007307D5" w:rsidRPr="008817AE" w:rsidRDefault="007307D5" w:rsidP="00A229C4">
      <w:pPr>
        <w:pStyle w:val="TableParagraph"/>
        <w:suppressAutoHyphens/>
        <w:spacing w:line="360" w:lineRule="auto"/>
        <w:ind w:firstLine="142"/>
        <w:rPr>
          <w:sz w:val="28"/>
        </w:rPr>
      </w:pPr>
    </w:p>
    <w:p w14:paraId="48244E1B" w14:textId="77777777" w:rsidR="00404D93" w:rsidRDefault="00404D93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6F117E29" w14:textId="261CAF22" w:rsidR="002A2B6E" w:rsidRDefault="00DA33B9" w:rsidP="00A229C4">
      <w:pPr>
        <w:pStyle w:val="TableParagraph"/>
        <w:numPr>
          <w:ilvl w:val="0"/>
          <w:numId w:val="48"/>
        </w:numPr>
        <w:suppressAutoHyphens/>
        <w:spacing w:line="360" w:lineRule="auto"/>
        <w:ind w:left="993"/>
        <w:jc w:val="both"/>
        <w:rPr>
          <w:sz w:val="28"/>
        </w:rPr>
      </w:pPr>
      <w:r w:rsidRPr="00DA33B9">
        <w:rPr>
          <w:sz w:val="28"/>
        </w:rPr>
        <w:lastRenderedPageBreak/>
        <w:t>Update_balance</w:t>
      </w:r>
      <w:r w:rsidR="008817AE">
        <w:rPr>
          <w:sz w:val="28"/>
        </w:rPr>
        <w:t>,</w:t>
      </w:r>
      <w:r w:rsidR="008817AE" w:rsidRPr="005563A6">
        <w:rPr>
          <w:sz w:val="28"/>
        </w:rPr>
        <w:t xml:space="preserve"> </w:t>
      </w:r>
      <w:r>
        <w:rPr>
          <w:sz w:val="28"/>
        </w:rPr>
        <w:t xml:space="preserve">реализация </w:t>
      </w:r>
      <w:proofErr w:type="gramStart"/>
      <w:r>
        <w:rPr>
          <w:sz w:val="28"/>
        </w:rPr>
        <w:t>контроля за</w:t>
      </w:r>
      <w:proofErr w:type="gramEnd"/>
      <w:r>
        <w:rPr>
          <w:sz w:val="28"/>
        </w:rPr>
        <w:t xml:space="preserve"> балансом, путем обновления </w:t>
      </w:r>
      <w:r w:rsidR="00404D93">
        <w:rPr>
          <w:sz w:val="28"/>
        </w:rPr>
        <w:t>баланса после редактрирования или удаления транзакции рисунок 4.20</w:t>
      </w:r>
    </w:p>
    <w:p w14:paraId="0D21DD9D" w14:textId="77777777" w:rsidR="007307D5" w:rsidRDefault="007307D5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673F871B" w14:textId="3EF0CC19" w:rsidR="007307D5" w:rsidRDefault="00404D93" w:rsidP="00A229C4">
      <w:pPr>
        <w:suppressAutoHyphens/>
        <w:spacing w:line="360" w:lineRule="auto"/>
        <w:jc w:val="center"/>
        <w:rPr>
          <w:noProof/>
          <w:lang w:eastAsia="ru-RU"/>
        </w:rPr>
      </w:pPr>
      <w:bookmarkStart w:id="11" w:name="_Toc121319820"/>
      <w:r w:rsidRPr="00404D93">
        <w:rPr>
          <w:noProof/>
          <w:lang w:val="ru-RU" w:eastAsia="ru-RU"/>
        </w:rPr>
        <w:drawing>
          <wp:inline distT="0" distB="0" distL="0" distR="0" wp14:anchorId="36D2A5F0" wp14:editId="4A34AD45">
            <wp:extent cx="4601217" cy="3124636"/>
            <wp:effectExtent l="0" t="0" r="889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0B2F040F" w14:textId="510F7C94" w:rsidR="00D37776" w:rsidRDefault="007307D5" w:rsidP="00A229C4">
      <w:pPr>
        <w:suppressAutoHyphens/>
        <w:spacing w:line="360" w:lineRule="auto"/>
        <w:jc w:val="center"/>
      </w:pPr>
      <w:bookmarkStart w:id="12" w:name="_Toc121165733"/>
      <w:bookmarkStart w:id="13" w:name="_Toc121319821"/>
      <w:r>
        <w:t>Рисунок</w:t>
      </w:r>
      <w:r>
        <w:rPr>
          <w:spacing w:val="-5"/>
        </w:rPr>
        <w:t xml:space="preserve"> </w:t>
      </w:r>
      <w:r>
        <w:t>4.</w:t>
      </w:r>
      <w:r w:rsidR="00404D93">
        <w:t>20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Скрипт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создание</w:t>
      </w:r>
      <w:r>
        <w:rPr>
          <w:spacing w:val="-3"/>
        </w:rPr>
        <w:t xml:space="preserve"> </w:t>
      </w:r>
      <w:r>
        <w:t>триггера</w:t>
      </w:r>
      <w:r>
        <w:rPr>
          <w:spacing w:val="-1"/>
        </w:rPr>
        <w:t xml:space="preserve"> </w:t>
      </w:r>
      <w:bookmarkEnd w:id="12"/>
      <w:r w:rsidR="00404D93" w:rsidRPr="00DA33B9">
        <w:t>Update_balance</w:t>
      </w:r>
      <w:bookmarkEnd w:id="13"/>
    </w:p>
    <w:p w14:paraId="25BB607C" w14:textId="77777777" w:rsidR="00D37776" w:rsidRDefault="00D37776" w:rsidP="00A229C4">
      <w:pPr>
        <w:pStyle w:val="TableParagraph"/>
        <w:suppressAutoHyphens/>
        <w:spacing w:line="360" w:lineRule="auto"/>
        <w:jc w:val="both"/>
        <w:rPr>
          <w:sz w:val="28"/>
        </w:rPr>
      </w:pPr>
    </w:p>
    <w:p w14:paraId="20712EE5" w14:textId="77777777" w:rsidR="000B270E" w:rsidRDefault="00D37776" w:rsidP="00A229C4">
      <w:pPr>
        <w:pStyle w:val="TableParagraph"/>
        <w:suppressAutoHyphens/>
        <w:spacing w:line="360" w:lineRule="auto"/>
        <w:ind w:firstLine="709"/>
        <w:jc w:val="both"/>
        <w:rPr>
          <w:spacing w:val="-1"/>
          <w:sz w:val="28"/>
        </w:rPr>
      </w:pPr>
      <w:r w:rsidRPr="00D37776">
        <w:rPr>
          <w:spacing w:val="-1"/>
          <w:sz w:val="28"/>
        </w:rPr>
        <w:t>Фрагменты</w:t>
      </w:r>
      <w:r w:rsidR="000B270E">
        <w:rPr>
          <w:spacing w:val="-1"/>
          <w:sz w:val="28"/>
        </w:rPr>
        <w:t xml:space="preserve"> </w:t>
      </w:r>
      <w:r w:rsidRPr="00D37776">
        <w:rPr>
          <w:spacing w:val="-1"/>
          <w:sz w:val="28"/>
        </w:rPr>
        <w:t>создания таблиц</w:t>
      </w:r>
      <w:r w:rsidR="000B270E">
        <w:rPr>
          <w:spacing w:val="-1"/>
          <w:sz w:val="28"/>
        </w:rPr>
        <w:t xml:space="preserve">, представлений, хранимых процедур и </w:t>
      </w:r>
      <w:r w:rsidR="006224F2">
        <w:rPr>
          <w:spacing w:val="-1"/>
          <w:sz w:val="28"/>
        </w:rPr>
        <w:t xml:space="preserve">        </w:t>
      </w:r>
      <w:r w:rsidR="000B270E">
        <w:rPr>
          <w:spacing w:val="-1"/>
          <w:sz w:val="28"/>
        </w:rPr>
        <w:t>триггеров</w:t>
      </w:r>
      <w:r w:rsidRPr="00D37776">
        <w:rPr>
          <w:spacing w:val="-1"/>
          <w:sz w:val="28"/>
        </w:rPr>
        <w:t xml:space="preserve"> приведены в приложении </w:t>
      </w:r>
      <w:r w:rsidR="000B270E">
        <w:rPr>
          <w:spacing w:val="-1"/>
          <w:sz w:val="28"/>
        </w:rPr>
        <w:t>А</w:t>
      </w:r>
      <w:r w:rsidRPr="00D37776">
        <w:rPr>
          <w:spacing w:val="-1"/>
          <w:sz w:val="28"/>
        </w:rPr>
        <w:t>.</w:t>
      </w:r>
    </w:p>
    <w:p w14:paraId="3120C35C" w14:textId="77777777" w:rsidR="002A2B6E" w:rsidRPr="000B270E" w:rsidRDefault="002A2B6E" w:rsidP="00A229C4">
      <w:pPr>
        <w:pStyle w:val="TableParagraph"/>
        <w:suppressAutoHyphens/>
        <w:spacing w:after="480" w:line="360" w:lineRule="auto"/>
        <w:ind w:firstLine="709"/>
        <w:jc w:val="both"/>
        <w:outlineLvl w:val="0"/>
        <w:rPr>
          <w:spacing w:val="-1"/>
          <w:sz w:val="28"/>
        </w:rPr>
      </w:pPr>
      <w:r w:rsidRPr="00D37776">
        <w:rPr>
          <w:spacing w:val="-1"/>
          <w:sz w:val="28"/>
        </w:rPr>
        <w:br w:type="page"/>
      </w:r>
      <w:bookmarkStart w:id="14" w:name="_Toc121320237"/>
      <w:r w:rsidR="000B270E" w:rsidRPr="000B270E">
        <w:rPr>
          <w:sz w:val="28"/>
          <w:szCs w:val="28"/>
        </w:rPr>
        <w:lastRenderedPageBreak/>
        <w:t xml:space="preserve">5 </w:t>
      </w:r>
      <w:r w:rsidRPr="000B270E">
        <w:rPr>
          <w:sz w:val="28"/>
          <w:szCs w:val="28"/>
        </w:rPr>
        <w:t>Реализация проекта базы данных</w:t>
      </w:r>
      <w:bookmarkEnd w:id="14"/>
    </w:p>
    <w:p w14:paraId="50F374CA" w14:textId="77777777" w:rsidR="002A2B6E" w:rsidRDefault="002A2B6E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pacing w:val="-1"/>
          <w:sz w:val="28"/>
        </w:rPr>
        <w:t>Для</w:t>
      </w:r>
      <w:r>
        <w:rPr>
          <w:spacing w:val="-14"/>
          <w:sz w:val="28"/>
        </w:rPr>
        <w:t xml:space="preserve"> </w:t>
      </w:r>
      <w:r w:rsidR="00860FBC">
        <w:rPr>
          <w:spacing w:val="-1"/>
          <w:sz w:val="28"/>
        </w:rPr>
        <w:t>полного комфорта</w:t>
      </w:r>
      <w:r>
        <w:rPr>
          <w:spacing w:val="-12"/>
          <w:sz w:val="28"/>
        </w:rPr>
        <w:t xml:space="preserve"> </w:t>
      </w:r>
      <w:r w:rsidR="00860FBC">
        <w:rPr>
          <w:spacing w:val="-1"/>
          <w:sz w:val="28"/>
        </w:rPr>
        <w:t xml:space="preserve">и удобства </w:t>
      </w:r>
      <w:r>
        <w:rPr>
          <w:sz w:val="28"/>
        </w:rPr>
        <w:t>пользователя</w:t>
      </w:r>
      <w:r>
        <w:rPr>
          <w:spacing w:val="-16"/>
          <w:sz w:val="28"/>
        </w:rPr>
        <w:t xml:space="preserve"> </w:t>
      </w:r>
      <w:r w:rsidR="00860FBC">
        <w:rPr>
          <w:sz w:val="28"/>
        </w:rPr>
        <w:t>при работе с</w:t>
      </w:r>
      <w:r>
        <w:rPr>
          <w:spacing w:val="-15"/>
          <w:sz w:val="28"/>
        </w:rPr>
        <w:t xml:space="preserve"> </w:t>
      </w:r>
      <w:r>
        <w:rPr>
          <w:sz w:val="28"/>
        </w:rPr>
        <w:t>базой</w:t>
      </w:r>
      <w:r>
        <w:rPr>
          <w:spacing w:val="-15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4"/>
          <w:sz w:val="28"/>
        </w:rPr>
        <w:t xml:space="preserve"> </w:t>
      </w:r>
      <w:r>
        <w:rPr>
          <w:sz w:val="28"/>
        </w:rPr>
        <w:t>было</w:t>
      </w:r>
      <w:r>
        <w:rPr>
          <w:spacing w:val="-14"/>
          <w:sz w:val="28"/>
        </w:rPr>
        <w:t xml:space="preserve"> </w:t>
      </w:r>
      <w:r>
        <w:rPr>
          <w:sz w:val="28"/>
        </w:rPr>
        <w:t>создано</w:t>
      </w:r>
      <w:r>
        <w:rPr>
          <w:spacing w:val="-68"/>
          <w:sz w:val="28"/>
        </w:rPr>
        <w:t xml:space="preserve"> </w:t>
      </w:r>
      <w:r w:rsidR="00860FBC">
        <w:rPr>
          <w:sz w:val="28"/>
        </w:rPr>
        <w:t>пользовательское</w:t>
      </w:r>
      <w:r>
        <w:rPr>
          <w:spacing w:val="-15"/>
          <w:sz w:val="28"/>
        </w:rPr>
        <w:t xml:space="preserve"> </w:t>
      </w:r>
      <w:r>
        <w:rPr>
          <w:sz w:val="28"/>
        </w:rPr>
        <w:t>приложение,</w:t>
      </w:r>
      <w:r>
        <w:rPr>
          <w:spacing w:val="-15"/>
          <w:sz w:val="28"/>
        </w:rPr>
        <w:t xml:space="preserve"> </w:t>
      </w:r>
      <w:r>
        <w:rPr>
          <w:sz w:val="28"/>
        </w:rPr>
        <w:t>представляющее</w:t>
      </w:r>
      <w:r>
        <w:rPr>
          <w:spacing w:val="-12"/>
          <w:sz w:val="28"/>
        </w:rPr>
        <w:t xml:space="preserve"> </w:t>
      </w:r>
      <w:r>
        <w:rPr>
          <w:sz w:val="28"/>
        </w:rPr>
        <w:t>собой</w:t>
      </w:r>
      <w:r>
        <w:rPr>
          <w:spacing w:val="-14"/>
          <w:sz w:val="28"/>
        </w:rPr>
        <w:t xml:space="preserve"> </w:t>
      </w:r>
      <w:r>
        <w:rPr>
          <w:sz w:val="28"/>
        </w:rPr>
        <w:t>форму</w:t>
      </w:r>
      <w:r>
        <w:rPr>
          <w:spacing w:val="-15"/>
          <w:sz w:val="28"/>
        </w:rPr>
        <w:t xml:space="preserve"> </w:t>
      </w:r>
      <w:r>
        <w:rPr>
          <w:sz w:val="28"/>
        </w:rPr>
        <w:t>Windows</w:t>
      </w:r>
      <w:r>
        <w:rPr>
          <w:spacing w:val="-12"/>
          <w:sz w:val="28"/>
        </w:rPr>
        <w:t xml:space="preserve"> </w:t>
      </w:r>
      <w:r>
        <w:rPr>
          <w:sz w:val="28"/>
        </w:rPr>
        <w:t>Forms,</w:t>
      </w:r>
      <w:r>
        <w:rPr>
          <w:spacing w:val="-13"/>
          <w:sz w:val="28"/>
        </w:rPr>
        <w:t xml:space="preserve"> </w:t>
      </w:r>
      <w:r>
        <w:rPr>
          <w:sz w:val="28"/>
        </w:rPr>
        <w:t>созданную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среде разработки Microsoft Visual</w:t>
      </w:r>
      <w:r>
        <w:rPr>
          <w:spacing w:val="1"/>
          <w:sz w:val="28"/>
        </w:rPr>
        <w:t xml:space="preserve"> </w:t>
      </w:r>
      <w:r>
        <w:rPr>
          <w:sz w:val="28"/>
        </w:rPr>
        <w:t>Studio</w:t>
      </w:r>
      <w:r>
        <w:rPr>
          <w:spacing w:val="1"/>
          <w:sz w:val="28"/>
        </w:rPr>
        <w:t xml:space="preserve"> </w:t>
      </w:r>
      <w:r>
        <w:rPr>
          <w:sz w:val="28"/>
        </w:rPr>
        <w:t>20</w:t>
      </w:r>
      <w:r w:rsidR="003647FE">
        <w:rPr>
          <w:sz w:val="28"/>
        </w:rPr>
        <w:t>19</w:t>
      </w:r>
      <w:r>
        <w:rPr>
          <w:sz w:val="28"/>
        </w:rPr>
        <w:t>.</w:t>
      </w:r>
    </w:p>
    <w:p w14:paraId="26D45774" w14:textId="77777777" w:rsidR="002A2B6E" w:rsidRDefault="002A2B6E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Подключение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базе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-67"/>
          <w:sz w:val="28"/>
        </w:rPr>
        <w:t xml:space="preserve"> </w:t>
      </w:r>
      <w:r w:rsidR="00860FBC" w:rsidRPr="00860FBC">
        <w:rPr>
          <w:spacing w:val="-67"/>
          <w:sz w:val="28"/>
        </w:rPr>
        <w:t xml:space="preserve"> </w:t>
      </w:r>
      <w:r w:rsidR="00860FBC" w:rsidRPr="00860FBC">
        <w:rPr>
          <w:sz w:val="28"/>
          <w:lang w:val="en-US"/>
        </w:rPr>
        <w:t>ADO</w:t>
      </w:r>
      <w:r w:rsidR="00860FBC" w:rsidRPr="00860FBC">
        <w:rPr>
          <w:sz w:val="28"/>
        </w:rPr>
        <w:t>.</w:t>
      </w:r>
      <w:r w:rsidR="00860FBC" w:rsidRPr="00860FBC">
        <w:rPr>
          <w:sz w:val="28"/>
          <w:lang w:val="en-US"/>
        </w:rPr>
        <w:t>NET</w:t>
      </w:r>
      <w:r w:rsidR="00860FBC" w:rsidRPr="00860FBC">
        <w:rPr>
          <w:sz w:val="28"/>
        </w:rPr>
        <w:t xml:space="preserve"> </w:t>
      </w:r>
      <w:r w:rsidR="00860FBC" w:rsidRPr="00860FBC">
        <w:rPr>
          <w:sz w:val="28"/>
          <w:lang w:val="en-US"/>
        </w:rPr>
        <w:t>Entity</w:t>
      </w:r>
      <w:r w:rsidR="00860FBC" w:rsidRPr="00860FBC">
        <w:rPr>
          <w:sz w:val="28"/>
        </w:rPr>
        <w:t xml:space="preserve"> </w:t>
      </w:r>
      <w:r w:rsidR="00860FBC" w:rsidRPr="00860FBC">
        <w:rPr>
          <w:sz w:val="28"/>
          <w:lang w:val="en-US"/>
        </w:rPr>
        <w:t>Framework</w:t>
      </w:r>
      <w:r>
        <w:rPr>
          <w:sz w:val="28"/>
        </w:rPr>
        <w:t xml:space="preserve">, </w:t>
      </w:r>
      <w:r w:rsidR="00860FBC">
        <w:rPr>
          <w:sz w:val="28"/>
        </w:rPr>
        <w:t>то есть о</w:t>
      </w:r>
      <w:r w:rsidR="00860FBC" w:rsidRPr="00860FBC">
        <w:rPr>
          <w:sz w:val="28"/>
        </w:rPr>
        <w:t>бъектно-ориентированн</w:t>
      </w:r>
      <w:r w:rsidR="00860FBC">
        <w:rPr>
          <w:sz w:val="28"/>
        </w:rPr>
        <w:t>ой</w:t>
      </w:r>
      <w:r w:rsidR="00860FBC" w:rsidRPr="00860FBC">
        <w:rPr>
          <w:sz w:val="28"/>
        </w:rPr>
        <w:t xml:space="preserve"> технологи</w:t>
      </w:r>
      <w:r w:rsidR="00860FBC">
        <w:rPr>
          <w:sz w:val="28"/>
        </w:rPr>
        <w:t>ей</w:t>
      </w:r>
      <w:r w:rsidR="00860FBC" w:rsidRPr="00860FBC">
        <w:rPr>
          <w:sz w:val="28"/>
        </w:rPr>
        <w:t xml:space="preserve"> </w:t>
      </w:r>
      <w:r w:rsidR="006224F2">
        <w:rPr>
          <w:sz w:val="28"/>
        </w:rPr>
        <w:t xml:space="preserve">  </w:t>
      </w:r>
      <w:r w:rsidR="00860FBC" w:rsidRPr="00860FBC">
        <w:rPr>
          <w:sz w:val="28"/>
        </w:rPr>
        <w:t>дос</w:t>
      </w:r>
      <w:r w:rsidR="00860FBC">
        <w:rPr>
          <w:sz w:val="28"/>
        </w:rPr>
        <w:t>тупа к данным, являясь</w:t>
      </w:r>
      <w:r w:rsidR="00860FBC" w:rsidRPr="00860FBC">
        <w:rPr>
          <w:sz w:val="28"/>
        </w:rPr>
        <w:t xml:space="preserve"> object-relational mapping решением для .NET Framework от Microsoft.</w:t>
      </w:r>
    </w:p>
    <w:p w14:paraId="3B2BD076" w14:textId="0BBAFA36" w:rsidR="008817AE" w:rsidRDefault="002A2B6E" w:rsidP="00A229C4">
      <w:pPr>
        <w:pStyle w:val="TableParagraph"/>
        <w:tabs>
          <w:tab w:val="left" w:pos="1231"/>
        </w:tabs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запуске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отрывается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sz w:val="28"/>
        </w:rPr>
        <w:t>авторизации</w:t>
      </w:r>
      <w:r>
        <w:rPr>
          <w:spacing w:val="1"/>
          <w:sz w:val="28"/>
        </w:rPr>
        <w:t xml:space="preserve"> </w:t>
      </w:r>
      <w:r w:rsidR="00404D93">
        <w:rPr>
          <w:sz w:val="28"/>
        </w:rPr>
        <w:t>рисунок 5.1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 w:rsidR="006224F2">
        <w:rPr>
          <w:spacing w:val="1"/>
          <w:sz w:val="28"/>
        </w:rPr>
        <w:t xml:space="preserve">  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предлагается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вести</w:t>
      </w:r>
      <w:r>
        <w:rPr>
          <w:spacing w:val="1"/>
          <w:sz w:val="28"/>
        </w:rPr>
        <w:t xml:space="preserve"> </w:t>
      </w:r>
      <w:r>
        <w:rPr>
          <w:sz w:val="28"/>
        </w:rPr>
        <w:t>свой</w:t>
      </w:r>
      <w:r>
        <w:rPr>
          <w:spacing w:val="1"/>
          <w:sz w:val="28"/>
        </w:rPr>
        <w:t xml:space="preserve"> </w:t>
      </w:r>
      <w:r>
        <w:rPr>
          <w:sz w:val="28"/>
        </w:rPr>
        <w:t>логин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пароль.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 w:rsidR="00860FBC">
        <w:rPr>
          <w:sz w:val="28"/>
        </w:rPr>
        <w:t xml:space="preserve">вводится неправильный пароль, появляется окно с </w:t>
      </w:r>
      <w:r w:rsidR="00404D93">
        <w:rPr>
          <w:sz w:val="28"/>
        </w:rPr>
        <w:t>оповещением</w:t>
      </w:r>
      <w:r>
        <w:rPr>
          <w:sz w:val="28"/>
        </w:rPr>
        <w:t xml:space="preserve"> рисунок 5.2.</w:t>
      </w:r>
    </w:p>
    <w:p w14:paraId="1AE9181C" w14:textId="77777777" w:rsidR="00860FBC" w:rsidRDefault="00860FBC" w:rsidP="00A229C4">
      <w:pPr>
        <w:pStyle w:val="TableParagraph"/>
        <w:tabs>
          <w:tab w:val="left" w:pos="1231"/>
        </w:tabs>
        <w:suppressAutoHyphens/>
        <w:spacing w:line="360" w:lineRule="auto"/>
        <w:ind w:firstLine="709"/>
        <w:jc w:val="both"/>
        <w:rPr>
          <w:sz w:val="28"/>
        </w:rPr>
      </w:pPr>
    </w:p>
    <w:p w14:paraId="7B4EAA75" w14:textId="648700B1" w:rsidR="001778B6" w:rsidRDefault="00404D93" w:rsidP="00A229C4">
      <w:pPr>
        <w:pStyle w:val="TableParagraph"/>
        <w:suppressAutoHyphens/>
        <w:spacing w:line="360" w:lineRule="auto"/>
        <w:jc w:val="center"/>
        <w:rPr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A326370" wp14:editId="3505BD58">
            <wp:extent cx="4033548" cy="2364054"/>
            <wp:effectExtent l="0" t="0" r="508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52870" cy="237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44DD" w14:textId="77777777" w:rsidR="00860FBC" w:rsidRDefault="00860FBC" w:rsidP="00A229C4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4"/>
          <w:sz w:val="28"/>
        </w:rPr>
        <w:t xml:space="preserve"> </w:t>
      </w:r>
      <w:r>
        <w:rPr>
          <w:sz w:val="28"/>
        </w:rPr>
        <w:t>5.1</w:t>
      </w:r>
      <w:r>
        <w:rPr>
          <w:spacing w:val="-2"/>
          <w:sz w:val="28"/>
        </w:rPr>
        <w:t xml:space="preserve"> </w:t>
      </w:r>
      <w:r>
        <w:rPr>
          <w:sz w:val="28"/>
        </w:rPr>
        <w:t>– Окно</w:t>
      </w:r>
      <w:r>
        <w:rPr>
          <w:spacing w:val="-3"/>
          <w:sz w:val="28"/>
        </w:rPr>
        <w:t xml:space="preserve"> </w:t>
      </w:r>
      <w:r>
        <w:rPr>
          <w:sz w:val="28"/>
        </w:rPr>
        <w:t>авторизации</w:t>
      </w:r>
    </w:p>
    <w:p w14:paraId="36D49D97" w14:textId="77777777" w:rsidR="00860FBC" w:rsidRDefault="00860FBC" w:rsidP="00A229C4">
      <w:pPr>
        <w:pStyle w:val="TableParagraph"/>
        <w:suppressAutoHyphens/>
        <w:spacing w:line="360" w:lineRule="auto"/>
        <w:jc w:val="center"/>
        <w:rPr>
          <w:sz w:val="28"/>
        </w:rPr>
      </w:pPr>
    </w:p>
    <w:p w14:paraId="15AE7264" w14:textId="052A77C6" w:rsidR="00860FBC" w:rsidRDefault="00404D93" w:rsidP="00A229C4">
      <w:pPr>
        <w:pStyle w:val="TableParagraph"/>
        <w:suppressAutoHyphens/>
        <w:spacing w:line="360" w:lineRule="auto"/>
        <w:jc w:val="center"/>
        <w:rPr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9418919" wp14:editId="72355753">
            <wp:extent cx="2895600" cy="1266825"/>
            <wp:effectExtent l="0" t="0" r="0" b="9525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1335" w14:textId="77777777" w:rsidR="00860FBC" w:rsidRDefault="00860FBC" w:rsidP="00A229C4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5.2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Сообщение об ошибке</w:t>
      </w:r>
    </w:p>
    <w:p w14:paraId="6D58D0E3" w14:textId="5015F911" w:rsidR="00860FBC" w:rsidRPr="00404D93" w:rsidRDefault="00860FBC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>Если</w:t>
      </w:r>
      <w:r>
        <w:rPr>
          <w:spacing w:val="-12"/>
          <w:sz w:val="28"/>
        </w:rPr>
        <w:t xml:space="preserve"> </w:t>
      </w:r>
      <w:r>
        <w:rPr>
          <w:sz w:val="28"/>
        </w:rPr>
        <w:t>пароль</w:t>
      </w:r>
      <w:r w:rsidR="00050C0D">
        <w:rPr>
          <w:spacing w:val="-16"/>
          <w:sz w:val="28"/>
        </w:rPr>
        <w:t xml:space="preserve"> </w:t>
      </w:r>
      <w:proofErr w:type="gramStart"/>
      <w:r>
        <w:rPr>
          <w:sz w:val="28"/>
        </w:rPr>
        <w:t>указан</w:t>
      </w:r>
      <w:proofErr w:type="gramEnd"/>
      <w:r>
        <w:rPr>
          <w:spacing w:val="-9"/>
          <w:sz w:val="28"/>
        </w:rPr>
        <w:t xml:space="preserve"> </w:t>
      </w:r>
      <w:r>
        <w:rPr>
          <w:sz w:val="28"/>
        </w:rPr>
        <w:t>верно,</w:t>
      </w:r>
      <w:r>
        <w:rPr>
          <w:spacing w:val="-11"/>
          <w:sz w:val="28"/>
        </w:rPr>
        <w:t xml:space="preserve"> </w:t>
      </w:r>
      <w:r>
        <w:rPr>
          <w:sz w:val="28"/>
        </w:rPr>
        <w:t>то</w:t>
      </w:r>
      <w:r>
        <w:rPr>
          <w:spacing w:val="-11"/>
          <w:sz w:val="28"/>
        </w:rPr>
        <w:t xml:space="preserve"> </w:t>
      </w:r>
      <w:r>
        <w:rPr>
          <w:sz w:val="28"/>
        </w:rPr>
        <w:t>происходит</w:t>
      </w:r>
      <w:r>
        <w:rPr>
          <w:spacing w:val="-15"/>
          <w:sz w:val="28"/>
        </w:rPr>
        <w:t xml:space="preserve"> </w:t>
      </w:r>
      <w:r>
        <w:rPr>
          <w:sz w:val="28"/>
        </w:rPr>
        <w:t>переход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на </w:t>
      </w:r>
      <w:r w:rsidR="00050C0D">
        <w:rPr>
          <w:sz w:val="28"/>
        </w:rPr>
        <w:t xml:space="preserve">следующую форму </w:t>
      </w:r>
      <w:r w:rsidR="00404D93">
        <w:rPr>
          <w:sz w:val="28"/>
        </w:rPr>
        <w:t>рисунок 5.3.</w:t>
      </w:r>
    </w:p>
    <w:p w14:paraId="03527F3E" w14:textId="77777777" w:rsidR="00050C0D" w:rsidRPr="00744A87" w:rsidRDefault="00050C0D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0EE81ADC" w14:textId="09DEFE2D" w:rsidR="00860FBC" w:rsidRDefault="00404D93" w:rsidP="00A229C4">
      <w:pPr>
        <w:pStyle w:val="TableParagraph"/>
        <w:suppressAutoHyphens/>
        <w:spacing w:line="360" w:lineRule="auto"/>
        <w:jc w:val="center"/>
        <w:rPr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AC9C217" wp14:editId="5365D4B0">
            <wp:extent cx="1805128" cy="4198289"/>
            <wp:effectExtent l="0" t="0" r="508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17682" cy="422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1947" w14:textId="77777777" w:rsidR="00050C0D" w:rsidRDefault="00050C0D" w:rsidP="00A229C4">
      <w:pPr>
        <w:pStyle w:val="TableParagraph"/>
        <w:suppressAutoHyphens/>
        <w:ind w:left="526" w:right="488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5.3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Окно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таблицами</w:t>
      </w:r>
    </w:p>
    <w:p w14:paraId="36E5A1D8" w14:textId="77777777" w:rsidR="000B270E" w:rsidRDefault="000B270E" w:rsidP="00A229C4">
      <w:pPr>
        <w:pStyle w:val="TableParagraph"/>
        <w:suppressAutoHyphens/>
        <w:ind w:left="526" w:right="488"/>
        <w:jc w:val="center"/>
        <w:rPr>
          <w:sz w:val="28"/>
        </w:rPr>
      </w:pPr>
    </w:p>
    <w:p w14:paraId="227EA86C" w14:textId="77777777" w:rsidR="00050C0D" w:rsidRDefault="00050C0D" w:rsidP="00A229C4">
      <w:pPr>
        <w:pStyle w:val="TableParagraph"/>
        <w:suppressAutoHyphens/>
        <w:ind w:left="526" w:right="488"/>
        <w:jc w:val="center"/>
        <w:rPr>
          <w:sz w:val="28"/>
        </w:rPr>
      </w:pPr>
    </w:p>
    <w:p w14:paraId="700FFF9D" w14:textId="55D68E71" w:rsidR="00050C0D" w:rsidRPr="00404D93" w:rsidRDefault="00050C0D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Переход по</w:t>
      </w:r>
      <w:r>
        <w:rPr>
          <w:spacing w:val="1"/>
          <w:sz w:val="28"/>
        </w:rPr>
        <w:t xml:space="preserve"> </w:t>
      </w:r>
      <w:r>
        <w:rPr>
          <w:sz w:val="28"/>
        </w:rPr>
        <w:t>существующим таблицам</w:t>
      </w:r>
      <w:r>
        <w:rPr>
          <w:spacing w:val="4"/>
          <w:sz w:val="28"/>
        </w:rPr>
        <w:t xml:space="preserve"> </w:t>
      </w:r>
      <w:r>
        <w:rPr>
          <w:sz w:val="28"/>
        </w:rPr>
        <w:t>происходит через</w:t>
      </w:r>
      <w:r>
        <w:rPr>
          <w:spacing w:val="-2"/>
          <w:sz w:val="28"/>
        </w:rPr>
        <w:t xml:space="preserve"> </w:t>
      </w:r>
      <w:r>
        <w:rPr>
          <w:sz w:val="28"/>
        </w:rPr>
        <w:t>форму</w:t>
      </w:r>
      <w:r>
        <w:rPr>
          <w:spacing w:val="-1"/>
          <w:sz w:val="28"/>
        </w:rPr>
        <w:t xml:space="preserve"> </w:t>
      </w:r>
      <w:r>
        <w:rPr>
          <w:sz w:val="28"/>
        </w:rPr>
        <w:t>«</w:t>
      </w:r>
      <w:r>
        <w:rPr>
          <w:sz w:val="28"/>
          <w:lang w:val="en-US"/>
        </w:rPr>
        <w:t>Menu</w:t>
      </w:r>
      <w:r>
        <w:rPr>
          <w:sz w:val="28"/>
        </w:rPr>
        <w:t>»</w:t>
      </w:r>
      <w:r>
        <w:rPr>
          <w:spacing w:val="4"/>
          <w:sz w:val="28"/>
        </w:rPr>
        <w:t xml:space="preserve"> </w:t>
      </w:r>
      <w:r>
        <w:rPr>
          <w:sz w:val="28"/>
        </w:rPr>
        <w:t>с помощью кнопок</w:t>
      </w:r>
      <w:r w:rsidR="00404D93" w:rsidRPr="00D87B98">
        <w:rPr>
          <w:sz w:val="28"/>
        </w:rPr>
        <w:t xml:space="preserve"> </w:t>
      </w:r>
      <w:r w:rsidR="00404D93">
        <w:rPr>
          <w:sz w:val="28"/>
        </w:rPr>
        <w:t xml:space="preserve">рисунок </w:t>
      </w:r>
      <w:r w:rsidR="00E56097">
        <w:rPr>
          <w:sz w:val="28"/>
        </w:rPr>
        <w:t>5.4,</w:t>
      </w:r>
      <w:r w:rsidR="00E56097" w:rsidRPr="00E56097">
        <w:rPr>
          <w:sz w:val="28"/>
        </w:rPr>
        <w:t xml:space="preserve"> </w:t>
      </w:r>
      <w:r w:rsidR="00E56097">
        <w:rPr>
          <w:sz w:val="28"/>
        </w:rPr>
        <w:t>рисунок 5.5,</w:t>
      </w:r>
      <w:r w:rsidR="00E56097" w:rsidRPr="00E56097">
        <w:rPr>
          <w:sz w:val="28"/>
        </w:rPr>
        <w:t xml:space="preserve"> </w:t>
      </w:r>
      <w:r w:rsidR="00E56097">
        <w:rPr>
          <w:sz w:val="28"/>
        </w:rPr>
        <w:t>рисунок 5.6,</w:t>
      </w:r>
      <w:r w:rsidR="00E56097" w:rsidRPr="00E56097">
        <w:rPr>
          <w:sz w:val="28"/>
        </w:rPr>
        <w:t xml:space="preserve"> </w:t>
      </w:r>
      <w:r w:rsidR="00E56097">
        <w:rPr>
          <w:sz w:val="28"/>
        </w:rPr>
        <w:t>рисунок 5.7,</w:t>
      </w:r>
      <w:r w:rsidR="00E56097" w:rsidRPr="00E56097">
        <w:rPr>
          <w:sz w:val="28"/>
        </w:rPr>
        <w:t xml:space="preserve"> </w:t>
      </w:r>
      <w:r w:rsidR="00E56097">
        <w:rPr>
          <w:sz w:val="28"/>
        </w:rPr>
        <w:t>рисунок 5.8,</w:t>
      </w:r>
      <w:r w:rsidR="00E56097" w:rsidRPr="00E56097">
        <w:rPr>
          <w:sz w:val="28"/>
        </w:rPr>
        <w:t xml:space="preserve"> </w:t>
      </w:r>
      <w:r w:rsidR="00E56097">
        <w:rPr>
          <w:sz w:val="28"/>
        </w:rPr>
        <w:t>рисунок 5.9,</w:t>
      </w:r>
      <w:r w:rsidR="00E56097" w:rsidRPr="00E56097">
        <w:rPr>
          <w:sz w:val="28"/>
        </w:rPr>
        <w:t xml:space="preserve"> </w:t>
      </w:r>
      <w:r w:rsidR="00E56097">
        <w:rPr>
          <w:sz w:val="28"/>
        </w:rPr>
        <w:t>рисунок 5.10.</w:t>
      </w:r>
    </w:p>
    <w:p w14:paraId="30CE15B5" w14:textId="77777777" w:rsidR="00157379" w:rsidRDefault="00157379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6D239B57" w14:textId="30F2DE4D" w:rsidR="00050C0D" w:rsidRDefault="00404D93" w:rsidP="00A229C4">
      <w:pPr>
        <w:pStyle w:val="TableParagraph"/>
        <w:suppressAutoHyphens/>
        <w:spacing w:line="360" w:lineRule="auto"/>
        <w:jc w:val="center"/>
        <w:rPr>
          <w:noProof/>
          <w:sz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046EDB6" wp14:editId="0D4CB06F">
            <wp:extent cx="5479898" cy="2460735"/>
            <wp:effectExtent l="0" t="0" r="6985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13379" cy="247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499A" w14:textId="03AE1080" w:rsidR="00050C0D" w:rsidRDefault="00050C0D" w:rsidP="00A229C4">
      <w:pPr>
        <w:pStyle w:val="TableParagraph"/>
        <w:suppressAutoHyphens/>
        <w:ind w:left="526" w:right="488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5.4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Таблица «</w:t>
      </w:r>
      <w:r w:rsidR="00404D93">
        <w:rPr>
          <w:sz w:val="28"/>
          <w:lang w:val="en-US"/>
        </w:rPr>
        <w:t>CONTRACT</w:t>
      </w:r>
      <w:r>
        <w:rPr>
          <w:sz w:val="28"/>
        </w:rPr>
        <w:t>»</w:t>
      </w:r>
    </w:p>
    <w:p w14:paraId="47BBBA11" w14:textId="77777777" w:rsidR="00404D93" w:rsidRPr="00050C0D" w:rsidRDefault="00404D93" w:rsidP="00A229C4">
      <w:pPr>
        <w:pStyle w:val="TableParagraph"/>
        <w:suppressAutoHyphens/>
        <w:ind w:left="526" w:right="488"/>
        <w:jc w:val="center"/>
        <w:rPr>
          <w:sz w:val="28"/>
          <w:lang w:val="en-US"/>
        </w:rPr>
      </w:pPr>
    </w:p>
    <w:p w14:paraId="6E13491F" w14:textId="5EA9250A" w:rsidR="00050C0D" w:rsidRDefault="00404D93" w:rsidP="00A229C4">
      <w:pPr>
        <w:pStyle w:val="TableParagraph"/>
        <w:suppressAutoHyphens/>
        <w:spacing w:line="360" w:lineRule="auto"/>
        <w:jc w:val="center"/>
        <w:rPr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9FEC8C0" wp14:editId="21A693E7">
            <wp:extent cx="5146895" cy="2297712"/>
            <wp:effectExtent l="0" t="0" r="0" b="762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51416" cy="229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2298" w14:textId="645E6C6C" w:rsidR="00050C0D" w:rsidRDefault="00050C0D" w:rsidP="00A229C4">
      <w:pPr>
        <w:pStyle w:val="TableParagraph"/>
        <w:suppressAutoHyphens/>
        <w:spacing w:line="360" w:lineRule="auto"/>
        <w:ind w:firstLine="709"/>
        <w:jc w:val="center"/>
        <w:rPr>
          <w:noProof/>
          <w:sz w:val="28"/>
          <w:lang w:eastAsia="ru-RU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5.</w:t>
      </w:r>
      <w:r>
        <w:rPr>
          <w:sz w:val="28"/>
          <w:lang w:val="en-US"/>
        </w:rPr>
        <w:t>5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Таблица «</w:t>
      </w:r>
      <w:r w:rsidR="00404D93">
        <w:rPr>
          <w:sz w:val="28"/>
          <w:lang w:val="en-US"/>
        </w:rPr>
        <w:t>CUSTOMERS</w:t>
      </w:r>
      <w:r>
        <w:rPr>
          <w:sz w:val="28"/>
        </w:rPr>
        <w:t>»</w:t>
      </w:r>
    </w:p>
    <w:p w14:paraId="2EE116A2" w14:textId="77777777" w:rsidR="00050C0D" w:rsidRDefault="00050C0D" w:rsidP="00A229C4">
      <w:pPr>
        <w:pStyle w:val="TableParagraph"/>
        <w:suppressAutoHyphens/>
        <w:spacing w:line="360" w:lineRule="auto"/>
        <w:ind w:firstLine="709"/>
        <w:jc w:val="both"/>
        <w:rPr>
          <w:noProof/>
          <w:sz w:val="28"/>
          <w:lang w:eastAsia="ru-RU"/>
        </w:rPr>
      </w:pPr>
    </w:p>
    <w:p w14:paraId="0C2E109C" w14:textId="7269660E" w:rsidR="00050C0D" w:rsidRPr="000B270E" w:rsidRDefault="00404D93" w:rsidP="00A229C4">
      <w:pPr>
        <w:pStyle w:val="TableParagraph"/>
        <w:suppressAutoHyphens/>
        <w:spacing w:line="360" w:lineRule="auto"/>
        <w:jc w:val="center"/>
        <w:rPr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7D27E3" wp14:editId="564EF7BA">
            <wp:extent cx="3670572" cy="2635084"/>
            <wp:effectExtent l="0" t="0" r="635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79266" cy="26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D649" w14:textId="6074F9AB" w:rsidR="00050C0D" w:rsidRPr="00D87B98" w:rsidRDefault="00050C0D" w:rsidP="00A229C4">
      <w:pPr>
        <w:pStyle w:val="TableParagraph"/>
        <w:suppressAutoHyphens/>
        <w:spacing w:line="360" w:lineRule="auto"/>
        <w:ind w:firstLine="709"/>
        <w:jc w:val="center"/>
        <w:rPr>
          <w:noProof/>
          <w:sz w:val="28"/>
          <w:lang w:eastAsia="ru-RU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5.</w:t>
      </w:r>
      <w:r w:rsidRPr="00D87B98">
        <w:rPr>
          <w:sz w:val="28"/>
        </w:rPr>
        <w:t>6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Таблица «</w:t>
      </w:r>
      <w:r w:rsidR="00404D93">
        <w:rPr>
          <w:sz w:val="28"/>
          <w:lang w:val="en-US"/>
        </w:rPr>
        <w:t>MONETARY</w:t>
      </w:r>
      <w:r w:rsidR="00404D93" w:rsidRPr="00D87B98">
        <w:rPr>
          <w:sz w:val="28"/>
        </w:rPr>
        <w:t>_</w:t>
      </w:r>
      <w:r w:rsidR="00404D93">
        <w:rPr>
          <w:sz w:val="28"/>
          <w:lang w:val="en-US"/>
        </w:rPr>
        <w:t>TRANSACTION</w:t>
      </w:r>
      <w:r>
        <w:rPr>
          <w:sz w:val="28"/>
        </w:rPr>
        <w:t>»</w:t>
      </w:r>
    </w:p>
    <w:p w14:paraId="520C8F67" w14:textId="598E9BD8" w:rsidR="00050C0D" w:rsidRDefault="00050C0D" w:rsidP="00A229C4">
      <w:pPr>
        <w:pStyle w:val="TableParagraph"/>
        <w:suppressAutoHyphens/>
        <w:spacing w:line="360" w:lineRule="auto"/>
        <w:jc w:val="center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br w:type="page"/>
      </w:r>
      <w:r w:rsidR="00404D93">
        <w:rPr>
          <w:noProof/>
          <w:lang w:eastAsia="ru-RU"/>
        </w:rPr>
        <w:lastRenderedPageBreak/>
        <w:drawing>
          <wp:inline distT="0" distB="0" distL="0" distR="0" wp14:anchorId="61221D6A" wp14:editId="279999F9">
            <wp:extent cx="4345056" cy="2822701"/>
            <wp:effectExtent l="0" t="0" r="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51001" cy="282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4D93">
        <w:rPr>
          <w:noProof/>
          <w:sz w:val="28"/>
          <w:lang w:eastAsia="ru-RU"/>
        </w:rPr>
        <w:t xml:space="preserve"> </w:t>
      </w:r>
    </w:p>
    <w:p w14:paraId="46E636F0" w14:textId="56B8059B" w:rsidR="00050C0D" w:rsidRPr="00D87B98" w:rsidRDefault="00050C0D" w:rsidP="00A229C4">
      <w:pPr>
        <w:pStyle w:val="TableParagraph"/>
        <w:suppressAutoHyphens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5.</w:t>
      </w:r>
      <w:r w:rsidRPr="00D87B98">
        <w:rPr>
          <w:sz w:val="28"/>
        </w:rPr>
        <w:t>7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Таблица «</w:t>
      </w:r>
      <w:r w:rsidR="00404D93">
        <w:rPr>
          <w:sz w:val="28"/>
          <w:lang w:val="en-US"/>
        </w:rPr>
        <w:t>PLACE</w:t>
      </w:r>
    </w:p>
    <w:p w14:paraId="08D66AD6" w14:textId="77777777" w:rsidR="00050C0D" w:rsidRPr="00D87B98" w:rsidRDefault="00050C0D" w:rsidP="00A229C4">
      <w:pPr>
        <w:pStyle w:val="TableParagraph"/>
        <w:suppressAutoHyphens/>
        <w:spacing w:line="360" w:lineRule="auto"/>
        <w:ind w:firstLine="709"/>
        <w:jc w:val="both"/>
        <w:rPr>
          <w:noProof/>
          <w:sz w:val="28"/>
          <w:lang w:eastAsia="ru-RU"/>
        </w:rPr>
      </w:pPr>
    </w:p>
    <w:p w14:paraId="24CD3876" w14:textId="7865B809" w:rsidR="00050C0D" w:rsidRPr="000B270E" w:rsidRDefault="00404D93" w:rsidP="00A229C4">
      <w:pPr>
        <w:pStyle w:val="TableParagraph"/>
        <w:suppressAutoHyphens/>
        <w:spacing w:line="360" w:lineRule="auto"/>
        <w:jc w:val="center"/>
        <w:rPr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522FAC" wp14:editId="78FBC3CE">
            <wp:extent cx="4648200" cy="3000375"/>
            <wp:effectExtent l="0" t="0" r="0" b="9525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BA7D" w14:textId="1E21AC55" w:rsidR="00050C0D" w:rsidRDefault="00050C0D" w:rsidP="00A229C4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5.</w:t>
      </w:r>
      <w:r w:rsidRPr="00050C0D">
        <w:rPr>
          <w:sz w:val="28"/>
        </w:rPr>
        <w:t>8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Таблица «</w:t>
      </w:r>
      <w:r w:rsidR="00404D93">
        <w:rPr>
          <w:sz w:val="28"/>
          <w:lang w:val="en-US"/>
        </w:rPr>
        <w:t>TARIFF</w:t>
      </w:r>
      <w:r>
        <w:rPr>
          <w:sz w:val="28"/>
        </w:rPr>
        <w:t>»</w:t>
      </w:r>
    </w:p>
    <w:p w14:paraId="0CDCF234" w14:textId="344655E0" w:rsidR="00E56097" w:rsidRPr="00050C0D" w:rsidRDefault="00E56097" w:rsidP="00A229C4">
      <w:pPr>
        <w:pStyle w:val="TableParagraph"/>
        <w:suppressAutoHyphens/>
        <w:spacing w:line="360" w:lineRule="auto"/>
        <w:jc w:val="center"/>
        <w:rPr>
          <w:noProof/>
          <w:sz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95935E4" wp14:editId="198C1FEC">
            <wp:extent cx="4768381" cy="3601081"/>
            <wp:effectExtent l="0" t="0" r="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73418" cy="360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28A4" w14:textId="0714A49E" w:rsidR="00E56097" w:rsidRDefault="00E56097" w:rsidP="00A229C4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5.9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Таблица «</w:t>
      </w:r>
      <w:r>
        <w:rPr>
          <w:sz w:val="28"/>
          <w:lang w:val="en-US"/>
        </w:rPr>
        <w:t>STATISTIC</w:t>
      </w:r>
      <w:r>
        <w:rPr>
          <w:sz w:val="28"/>
        </w:rPr>
        <w:t>»</w:t>
      </w:r>
    </w:p>
    <w:p w14:paraId="3DFC00F0" w14:textId="77777777" w:rsidR="00E56097" w:rsidRDefault="00E56097" w:rsidP="00A229C4">
      <w:pPr>
        <w:pStyle w:val="TableParagraph"/>
        <w:suppressAutoHyphens/>
        <w:spacing w:line="360" w:lineRule="auto"/>
        <w:jc w:val="center"/>
        <w:rPr>
          <w:sz w:val="28"/>
        </w:rPr>
      </w:pPr>
    </w:p>
    <w:p w14:paraId="75A84B1A" w14:textId="1F0EB8FB" w:rsidR="00E56097" w:rsidRDefault="00E56097" w:rsidP="00A229C4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2DB4A28" wp14:editId="01B89343">
            <wp:extent cx="2962275" cy="1266825"/>
            <wp:effectExtent l="0" t="0" r="9525" b="9525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749F" w14:textId="3FFFC466" w:rsidR="00E56097" w:rsidRPr="00E56097" w:rsidRDefault="00E56097" w:rsidP="00A229C4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5.</w:t>
      </w:r>
      <w:r w:rsidRPr="00D87B98">
        <w:rPr>
          <w:sz w:val="28"/>
        </w:rPr>
        <w:t>10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 Сведения </w:t>
      </w:r>
      <w:proofErr w:type="gramStart"/>
      <w:r>
        <w:rPr>
          <w:sz w:val="28"/>
        </w:rPr>
        <w:t>об</w:t>
      </w:r>
      <w:proofErr w:type="gramEnd"/>
      <w:r>
        <w:rPr>
          <w:sz w:val="28"/>
        </w:rPr>
        <w:t xml:space="preserve"> разработчике</w:t>
      </w:r>
    </w:p>
    <w:p w14:paraId="272E5362" w14:textId="77777777" w:rsidR="00050C0D" w:rsidRPr="00E40F61" w:rsidRDefault="00050C0D" w:rsidP="00A229C4">
      <w:pPr>
        <w:pStyle w:val="TableParagraph"/>
        <w:suppressAutoHyphens/>
        <w:spacing w:line="360" w:lineRule="auto"/>
        <w:ind w:firstLine="709"/>
        <w:jc w:val="center"/>
        <w:rPr>
          <w:sz w:val="28"/>
        </w:rPr>
      </w:pPr>
    </w:p>
    <w:p w14:paraId="3741A7C0" w14:textId="4F2962E4" w:rsidR="00050C0D" w:rsidRPr="00224EFC" w:rsidRDefault="00050C0D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>Кнопки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r w:rsidR="00E56097">
        <w:rPr>
          <w:sz w:val="28"/>
          <w:lang w:val="en-US"/>
        </w:rPr>
        <w:t>New</w:t>
      </w:r>
      <w:r>
        <w:rPr>
          <w:sz w:val="28"/>
        </w:rPr>
        <w:t>»,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r w:rsidR="00E56097">
        <w:rPr>
          <w:sz w:val="28"/>
          <w:lang w:val="en-US"/>
        </w:rPr>
        <w:t>Update</w:t>
      </w:r>
      <w:r>
        <w:rPr>
          <w:sz w:val="28"/>
        </w:rPr>
        <w:t>»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r w:rsidR="00E56097">
        <w:rPr>
          <w:sz w:val="28"/>
          <w:lang w:val="en-US"/>
        </w:rPr>
        <w:t>Delete</w:t>
      </w:r>
      <w:r>
        <w:rPr>
          <w:sz w:val="28"/>
        </w:rPr>
        <w:t>»</w:t>
      </w:r>
      <w:r>
        <w:rPr>
          <w:spacing w:val="-67"/>
          <w:sz w:val="28"/>
        </w:rPr>
        <w:t xml:space="preserve"> </w:t>
      </w:r>
      <w:r>
        <w:rPr>
          <w:sz w:val="28"/>
        </w:rPr>
        <w:t>вызывают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исполнение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соответствующих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нажатии</w:t>
      </w:r>
      <w:r>
        <w:rPr>
          <w:spacing w:val="1"/>
          <w:sz w:val="28"/>
        </w:rPr>
        <w:t xml:space="preserve"> </w:t>
      </w:r>
      <w:r>
        <w:rPr>
          <w:sz w:val="28"/>
        </w:rPr>
        <w:t>на первую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третью кнопку открывается специальный диалог редактирования таблицы</w:t>
      </w:r>
      <w:r>
        <w:rPr>
          <w:spacing w:val="1"/>
          <w:sz w:val="28"/>
        </w:rPr>
        <w:t xml:space="preserve"> </w:t>
      </w:r>
      <w:r w:rsidR="00E56097">
        <w:rPr>
          <w:sz w:val="28"/>
        </w:rPr>
        <w:t>рисунок 5.11, 5.12.</w:t>
      </w:r>
      <w:r>
        <w:rPr>
          <w:sz w:val="28"/>
        </w:rPr>
        <w:t xml:space="preserve"> </w:t>
      </w:r>
    </w:p>
    <w:p w14:paraId="6CCD3FB9" w14:textId="77777777" w:rsidR="00224EFC" w:rsidRPr="00224EFC" w:rsidRDefault="00224EFC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19128748" w14:textId="3AA071E9" w:rsidR="00224EFC" w:rsidRPr="000B270E" w:rsidRDefault="00E56097" w:rsidP="00A229C4">
      <w:pPr>
        <w:pStyle w:val="TableParagraph"/>
        <w:suppressAutoHyphens/>
        <w:spacing w:line="360" w:lineRule="auto"/>
        <w:jc w:val="center"/>
        <w:rPr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8A35CCE" wp14:editId="185FDC77">
            <wp:extent cx="2569947" cy="3280161"/>
            <wp:effectExtent l="0" t="0" r="1905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73385" cy="328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9E5C" w14:textId="0AB90762" w:rsidR="00224EFC" w:rsidRPr="00050C0D" w:rsidRDefault="00224EFC" w:rsidP="00A229C4">
      <w:pPr>
        <w:pStyle w:val="TableParagraph"/>
        <w:suppressAutoHyphens/>
        <w:spacing w:line="360" w:lineRule="auto"/>
        <w:jc w:val="center"/>
        <w:rPr>
          <w:noProof/>
          <w:sz w:val="28"/>
          <w:lang w:eastAsia="ru-RU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5.</w:t>
      </w:r>
      <w:r w:rsidR="00E56097">
        <w:rPr>
          <w:sz w:val="28"/>
        </w:rPr>
        <w:t>11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Окно</w:t>
      </w:r>
      <w:r>
        <w:rPr>
          <w:spacing w:val="-5"/>
          <w:sz w:val="28"/>
        </w:rPr>
        <w:t xml:space="preserve"> </w:t>
      </w:r>
      <w:r w:rsidR="00E56097">
        <w:rPr>
          <w:sz w:val="28"/>
        </w:rPr>
        <w:t>добавления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2"/>
          <w:sz w:val="28"/>
        </w:rPr>
        <w:t xml:space="preserve"> </w:t>
      </w:r>
      <w:r>
        <w:rPr>
          <w:sz w:val="28"/>
        </w:rPr>
        <w:t>«</w:t>
      </w:r>
      <w:r w:rsidR="00E56097">
        <w:rPr>
          <w:sz w:val="28"/>
          <w:lang w:val="en-US"/>
        </w:rPr>
        <w:t>CONTRACT</w:t>
      </w:r>
      <w:r>
        <w:rPr>
          <w:sz w:val="28"/>
        </w:rPr>
        <w:t>»</w:t>
      </w:r>
    </w:p>
    <w:p w14:paraId="08B41B06" w14:textId="77777777" w:rsidR="00224EFC" w:rsidRPr="00224EFC" w:rsidRDefault="00224EFC" w:rsidP="00A229C4">
      <w:pPr>
        <w:pStyle w:val="TableParagraph"/>
        <w:suppressAutoHyphens/>
        <w:spacing w:line="360" w:lineRule="auto"/>
        <w:jc w:val="center"/>
        <w:rPr>
          <w:noProof/>
          <w:sz w:val="28"/>
          <w:lang w:eastAsia="ru-RU"/>
        </w:rPr>
      </w:pPr>
    </w:p>
    <w:p w14:paraId="007D625E" w14:textId="77777777" w:rsidR="00224EFC" w:rsidRPr="00224EFC" w:rsidRDefault="00224EFC" w:rsidP="00A229C4">
      <w:pPr>
        <w:pStyle w:val="TableParagraph"/>
        <w:suppressAutoHyphens/>
        <w:spacing w:line="360" w:lineRule="auto"/>
        <w:ind w:firstLine="709"/>
        <w:jc w:val="both"/>
        <w:rPr>
          <w:noProof/>
          <w:sz w:val="28"/>
          <w:lang w:eastAsia="ru-RU"/>
        </w:rPr>
      </w:pPr>
    </w:p>
    <w:p w14:paraId="65335191" w14:textId="0E7D545F" w:rsidR="00224EFC" w:rsidRPr="000B270E" w:rsidRDefault="00E56097" w:rsidP="00A229C4">
      <w:pPr>
        <w:pStyle w:val="TableParagraph"/>
        <w:suppressAutoHyphens/>
        <w:spacing w:line="360" w:lineRule="auto"/>
        <w:jc w:val="center"/>
        <w:rPr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978EA65" wp14:editId="4596E280">
            <wp:extent cx="2305048" cy="2942056"/>
            <wp:effectExtent l="0" t="0" r="635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07759" cy="294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01F6" w14:textId="22A1C5C5" w:rsidR="00224EFC" w:rsidRDefault="00224EFC" w:rsidP="00A229C4">
      <w:pPr>
        <w:pStyle w:val="TableParagraph"/>
        <w:suppressAutoHyphens/>
        <w:ind w:left="526" w:right="488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5.</w:t>
      </w:r>
      <w:r w:rsidR="00E56097" w:rsidRPr="00D87B98">
        <w:rPr>
          <w:sz w:val="28"/>
        </w:rPr>
        <w:t>12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Окно</w:t>
      </w:r>
      <w:r>
        <w:rPr>
          <w:spacing w:val="-4"/>
          <w:sz w:val="28"/>
        </w:rPr>
        <w:t xml:space="preserve"> </w:t>
      </w:r>
      <w:r w:rsidR="00E56097">
        <w:rPr>
          <w:sz w:val="28"/>
        </w:rPr>
        <w:t>редактирования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2"/>
          <w:sz w:val="28"/>
        </w:rPr>
        <w:t xml:space="preserve"> </w:t>
      </w:r>
      <w:r>
        <w:rPr>
          <w:sz w:val="28"/>
        </w:rPr>
        <w:t>«</w:t>
      </w:r>
      <w:r w:rsidR="00E56097">
        <w:rPr>
          <w:sz w:val="28"/>
          <w:lang w:val="en-US"/>
        </w:rPr>
        <w:t>CONTRACT</w:t>
      </w:r>
      <w:r>
        <w:rPr>
          <w:sz w:val="28"/>
        </w:rPr>
        <w:t>»</w:t>
      </w:r>
    </w:p>
    <w:p w14:paraId="5FD14150" w14:textId="77777777" w:rsidR="00224EFC" w:rsidRPr="00224EFC" w:rsidRDefault="00224EFC" w:rsidP="00A229C4">
      <w:pPr>
        <w:pStyle w:val="TableParagraph"/>
        <w:suppressAutoHyphens/>
        <w:spacing w:line="360" w:lineRule="auto"/>
        <w:ind w:firstLine="709"/>
        <w:jc w:val="both"/>
        <w:rPr>
          <w:noProof/>
          <w:sz w:val="28"/>
          <w:lang w:eastAsia="ru-RU"/>
        </w:rPr>
      </w:pPr>
    </w:p>
    <w:p w14:paraId="208640F9" w14:textId="12ABB357" w:rsidR="00050C0D" w:rsidRDefault="00E56097" w:rsidP="00A229C4">
      <w:pPr>
        <w:pStyle w:val="TableParagraph"/>
        <w:suppressAutoHyphens/>
        <w:spacing w:line="360" w:lineRule="auto"/>
        <w:ind w:firstLine="526"/>
        <w:jc w:val="both"/>
        <w:rPr>
          <w:sz w:val="28"/>
        </w:rPr>
      </w:pPr>
      <w:r>
        <w:rPr>
          <w:sz w:val="28"/>
        </w:rPr>
        <w:lastRenderedPageBreak/>
        <w:t xml:space="preserve">Фильтрация осуществленна </w:t>
      </w:r>
      <w:r w:rsidR="00224EFC">
        <w:rPr>
          <w:sz w:val="28"/>
        </w:rPr>
        <w:t xml:space="preserve">по </w:t>
      </w:r>
      <w:r>
        <w:rPr>
          <w:sz w:val="28"/>
        </w:rPr>
        <w:t>определенным параметрам</w:t>
      </w:r>
      <w:r w:rsidR="00E46131">
        <w:rPr>
          <w:sz w:val="28"/>
        </w:rPr>
        <w:t xml:space="preserve"> </w:t>
      </w:r>
      <w:r>
        <w:rPr>
          <w:sz w:val="28"/>
        </w:rPr>
        <w:t>рисунок 5.13</w:t>
      </w:r>
      <w:r w:rsidR="00224EFC">
        <w:rPr>
          <w:sz w:val="28"/>
        </w:rPr>
        <w:t>.</w:t>
      </w:r>
    </w:p>
    <w:p w14:paraId="5977668C" w14:textId="77777777" w:rsidR="00224EFC" w:rsidRDefault="00224EFC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54A5FDBF" w14:textId="67D6CFAF" w:rsidR="00224EFC" w:rsidRPr="000B270E" w:rsidRDefault="00E56097" w:rsidP="00A229C4">
      <w:pPr>
        <w:pStyle w:val="TableParagraph"/>
        <w:suppressAutoHyphens/>
        <w:spacing w:line="360" w:lineRule="auto"/>
        <w:jc w:val="center"/>
        <w:rPr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6EA5C71" wp14:editId="605004FD">
            <wp:extent cx="5822756" cy="2599434"/>
            <wp:effectExtent l="0" t="0" r="6985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28529" cy="2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7002" w14:textId="6787AFDA" w:rsidR="00224EFC" w:rsidRDefault="00224EFC" w:rsidP="00A229C4">
      <w:pPr>
        <w:pStyle w:val="TableParagraph"/>
        <w:suppressAutoHyphens/>
        <w:ind w:left="526" w:right="488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5.</w:t>
      </w:r>
      <w:r w:rsidRPr="00224EFC">
        <w:rPr>
          <w:sz w:val="28"/>
        </w:rPr>
        <w:t>1</w:t>
      </w:r>
      <w:r w:rsidR="00AD1237">
        <w:rPr>
          <w:sz w:val="28"/>
        </w:rPr>
        <w:t>3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 w:rsidR="00E46131">
        <w:rPr>
          <w:sz w:val="28"/>
        </w:rPr>
        <w:t>Фильтрация</w:t>
      </w:r>
      <w:r w:rsidR="00AD1237">
        <w:rPr>
          <w:sz w:val="28"/>
        </w:rPr>
        <w:t xml:space="preserve"> на форме «</w:t>
      </w:r>
      <w:r w:rsidR="00E56097">
        <w:rPr>
          <w:sz w:val="28"/>
          <w:lang w:val="en-US"/>
        </w:rPr>
        <w:t>CUSTOMERS</w:t>
      </w:r>
      <w:r w:rsidR="00AD1237">
        <w:rPr>
          <w:sz w:val="28"/>
        </w:rPr>
        <w:t>»</w:t>
      </w:r>
    </w:p>
    <w:p w14:paraId="5B7237E1" w14:textId="77777777" w:rsidR="00E56097" w:rsidRDefault="00E56097" w:rsidP="00A229C4">
      <w:pPr>
        <w:pStyle w:val="TableParagraph"/>
        <w:suppressAutoHyphens/>
        <w:ind w:left="526" w:right="488"/>
        <w:jc w:val="center"/>
        <w:rPr>
          <w:sz w:val="28"/>
        </w:rPr>
      </w:pPr>
    </w:p>
    <w:p w14:paraId="684A04F2" w14:textId="3A6CC23E" w:rsidR="00224EFC" w:rsidRDefault="00E56097" w:rsidP="00A229C4">
      <w:pPr>
        <w:pStyle w:val="TableParagraph"/>
        <w:suppressAutoHyphens/>
        <w:spacing w:line="360" w:lineRule="auto"/>
        <w:ind w:firstLine="709"/>
        <w:jc w:val="both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На форме «</w:t>
      </w:r>
      <w:r>
        <w:rPr>
          <w:noProof/>
          <w:sz w:val="28"/>
          <w:lang w:val="en-US" w:eastAsia="ru-RU"/>
        </w:rPr>
        <w:t>Statistic</w:t>
      </w:r>
      <w:r>
        <w:rPr>
          <w:noProof/>
          <w:sz w:val="28"/>
          <w:lang w:eastAsia="ru-RU"/>
        </w:rPr>
        <w:t>»</w:t>
      </w:r>
      <w:r w:rsidRPr="00D87B98">
        <w:rPr>
          <w:noProof/>
          <w:sz w:val="28"/>
          <w:lang w:eastAsia="ru-RU"/>
        </w:rPr>
        <w:t xml:space="preserve"> </w:t>
      </w:r>
      <w:r>
        <w:rPr>
          <w:noProof/>
          <w:sz w:val="28"/>
          <w:lang w:eastAsia="ru-RU"/>
        </w:rPr>
        <w:t>реализован вывод представлений для аналитики</w:t>
      </w:r>
      <w:r w:rsidR="00262D1F">
        <w:rPr>
          <w:noProof/>
          <w:sz w:val="28"/>
          <w:lang w:eastAsia="ru-RU"/>
        </w:rPr>
        <w:t xml:space="preserve"> рисунок 5.14.</w:t>
      </w:r>
    </w:p>
    <w:p w14:paraId="796488EE" w14:textId="77777777" w:rsidR="00262D1F" w:rsidRPr="00E56097" w:rsidRDefault="00262D1F" w:rsidP="00A229C4">
      <w:pPr>
        <w:pStyle w:val="TableParagraph"/>
        <w:suppressAutoHyphens/>
        <w:spacing w:line="360" w:lineRule="auto"/>
        <w:ind w:firstLine="709"/>
        <w:jc w:val="both"/>
        <w:rPr>
          <w:noProof/>
          <w:sz w:val="28"/>
          <w:lang w:eastAsia="ru-RU"/>
        </w:rPr>
      </w:pPr>
    </w:p>
    <w:p w14:paraId="7AAC9A71" w14:textId="073D760B" w:rsidR="00224EFC" w:rsidRPr="000B270E" w:rsidRDefault="00262D1F" w:rsidP="00A229C4">
      <w:pPr>
        <w:pStyle w:val="TableParagraph"/>
        <w:suppressAutoHyphens/>
        <w:spacing w:line="360" w:lineRule="auto"/>
        <w:jc w:val="center"/>
        <w:rPr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BE630F4" wp14:editId="18E03EF5">
            <wp:extent cx="5086433" cy="3833136"/>
            <wp:effectExtent l="0" t="0" r="0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88061" cy="38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DBC8" w14:textId="13C08622" w:rsidR="00262D1F" w:rsidRDefault="00224EFC" w:rsidP="00A229C4">
      <w:pPr>
        <w:pStyle w:val="TableParagraph"/>
        <w:suppressAutoHyphens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5.</w:t>
      </w:r>
      <w:r w:rsidRPr="00224EFC">
        <w:rPr>
          <w:sz w:val="28"/>
        </w:rPr>
        <w:t>1</w:t>
      </w:r>
      <w:r w:rsidR="00AD1237">
        <w:rPr>
          <w:sz w:val="28"/>
        </w:rPr>
        <w:t>4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 w:rsidR="00E46131">
        <w:rPr>
          <w:sz w:val="28"/>
        </w:rPr>
        <w:t>Фильтрация</w:t>
      </w:r>
      <w:r w:rsidR="00AD1237">
        <w:rPr>
          <w:sz w:val="28"/>
        </w:rPr>
        <w:t xml:space="preserve"> на форме «</w:t>
      </w:r>
      <w:r w:rsidR="00AD1237">
        <w:rPr>
          <w:sz w:val="28"/>
          <w:lang w:val="en-US"/>
        </w:rPr>
        <w:t>Metodical</w:t>
      </w:r>
      <w:r w:rsidR="00AD1237" w:rsidRPr="00224EFC">
        <w:rPr>
          <w:sz w:val="28"/>
        </w:rPr>
        <w:t>_</w:t>
      </w:r>
      <w:r w:rsidR="00AD1237">
        <w:rPr>
          <w:sz w:val="28"/>
          <w:lang w:val="en-US"/>
        </w:rPr>
        <w:t>activity</w:t>
      </w:r>
      <w:r w:rsidR="00AD1237">
        <w:rPr>
          <w:sz w:val="28"/>
        </w:rPr>
        <w:t>»</w:t>
      </w:r>
    </w:p>
    <w:p w14:paraId="294694A0" w14:textId="370FC6D5" w:rsidR="00AD1237" w:rsidRPr="00262D1F" w:rsidRDefault="00262D1F" w:rsidP="00A229C4">
      <w:pPr>
        <w:suppressAutoHyphens/>
        <w:jc w:val="left"/>
        <w:rPr>
          <w:szCs w:val="22"/>
          <w:lang w:val="ru-RU" w:eastAsia="en-US"/>
        </w:rPr>
      </w:pPr>
      <w:r>
        <w:lastRenderedPageBreak/>
        <w:br w:type="page"/>
      </w:r>
    </w:p>
    <w:p w14:paraId="0AD575E1" w14:textId="0E114108" w:rsidR="00AD1237" w:rsidRPr="00262D1F" w:rsidRDefault="00AD1237" w:rsidP="00A229C4">
      <w:pPr>
        <w:pStyle w:val="TableParagraph"/>
        <w:suppressAutoHyphens/>
        <w:spacing w:line="360" w:lineRule="auto"/>
        <w:ind w:firstLine="709"/>
        <w:jc w:val="both"/>
        <w:rPr>
          <w:noProof/>
          <w:sz w:val="28"/>
          <w:lang w:eastAsia="ru-RU"/>
        </w:rPr>
      </w:pPr>
      <w:r>
        <w:rPr>
          <w:sz w:val="28"/>
        </w:rPr>
        <w:lastRenderedPageBreak/>
        <w:t>Кнопка</w:t>
      </w:r>
      <w:r w:rsidRPr="00AD1237">
        <w:rPr>
          <w:spacing w:val="-5"/>
          <w:sz w:val="28"/>
        </w:rPr>
        <w:t xml:space="preserve"> </w:t>
      </w:r>
      <w:r w:rsidRPr="00AD1237">
        <w:rPr>
          <w:sz w:val="28"/>
        </w:rPr>
        <w:t>«</w:t>
      </w:r>
      <w:r w:rsidR="00262D1F">
        <w:rPr>
          <w:sz w:val="28"/>
          <w:lang w:val="en-US"/>
        </w:rPr>
        <w:t>Generate</w:t>
      </w:r>
      <w:r w:rsidR="00262D1F" w:rsidRPr="00D87B98">
        <w:rPr>
          <w:sz w:val="28"/>
        </w:rPr>
        <w:t xml:space="preserve"> </w:t>
      </w:r>
      <w:r w:rsidR="00262D1F">
        <w:rPr>
          <w:sz w:val="28"/>
          <w:lang w:val="en-US"/>
        </w:rPr>
        <w:t>reprs</w:t>
      </w:r>
      <w:r w:rsidRPr="00AD1237">
        <w:rPr>
          <w:sz w:val="28"/>
        </w:rPr>
        <w:t>»</w:t>
      </w:r>
      <w:r w:rsidRPr="00AD1237">
        <w:rPr>
          <w:spacing w:val="-5"/>
          <w:sz w:val="28"/>
        </w:rPr>
        <w:t xml:space="preserve"> </w:t>
      </w:r>
      <w:r>
        <w:rPr>
          <w:spacing w:val="-5"/>
          <w:sz w:val="28"/>
        </w:rPr>
        <w:t>на</w:t>
      </w:r>
      <w:r w:rsidRPr="00AD1237">
        <w:rPr>
          <w:spacing w:val="-5"/>
          <w:sz w:val="28"/>
        </w:rPr>
        <w:t xml:space="preserve"> </w:t>
      </w:r>
      <w:r>
        <w:rPr>
          <w:spacing w:val="-5"/>
          <w:sz w:val="28"/>
        </w:rPr>
        <w:t>форме</w:t>
      </w:r>
      <w:r w:rsidRPr="00AD1237">
        <w:rPr>
          <w:spacing w:val="-5"/>
          <w:sz w:val="28"/>
        </w:rPr>
        <w:t xml:space="preserve"> «</w:t>
      </w:r>
      <w:r w:rsidR="00262D1F">
        <w:rPr>
          <w:spacing w:val="-5"/>
          <w:sz w:val="28"/>
          <w:lang w:val="en-US"/>
        </w:rPr>
        <w:t>MONETARY</w:t>
      </w:r>
      <w:r w:rsidR="00262D1F" w:rsidRPr="00D87B98">
        <w:rPr>
          <w:spacing w:val="-5"/>
          <w:sz w:val="28"/>
        </w:rPr>
        <w:t>_</w:t>
      </w:r>
      <w:r w:rsidR="00262D1F">
        <w:rPr>
          <w:spacing w:val="-5"/>
          <w:sz w:val="28"/>
          <w:lang w:val="en-US"/>
        </w:rPr>
        <w:t>TRANSACTION</w:t>
      </w:r>
      <w:r w:rsidRPr="00AD1237">
        <w:rPr>
          <w:spacing w:val="-5"/>
          <w:sz w:val="28"/>
        </w:rPr>
        <w:t xml:space="preserve">» </w:t>
      </w:r>
      <w:r>
        <w:rPr>
          <w:sz w:val="28"/>
        </w:rPr>
        <w:t>создает</w:t>
      </w:r>
      <w:r w:rsidRPr="00AD1237">
        <w:rPr>
          <w:spacing w:val="-4"/>
          <w:sz w:val="28"/>
        </w:rPr>
        <w:t xml:space="preserve"> </w:t>
      </w:r>
      <w:r>
        <w:rPr>
          <w:sz w:val="28"/>
        </w:rPr>
        <w:t>отчет</w:t>
      </w:r>
      <w:r w:rsidRPr="00AD1237">
        <w:rPr>
          <w:spacing w:val="-5"/>
          <w:sz w:val="28"/>
        </w:rPr>
        <w:t xml:space="preserve"> </w:t>
      </w:r>
      <w:r>
        <w:rPr>
          <w:sz w:val="28"/>
        </w:rPr>
        <w:t>в</w:t>
      </w:r>
      <w:r w:rsidRPr="00AD1237">
        <w:rPr>
          <w:spacing w:val="-5"/>
          <w:sz w:val="28"/>
        </w:rPr>
        <w:t xml:space="preserve"> </w:t>
      </w:r>
      <w:r w:rsidRPr="00AD1237">
        <w:rPr>
          <w:sz w:val="28"/>
          <w:lang w:val="en-US"/>
        </w:rPr>
        <w:t>Microsoft</w:t>
      </w:r>
      <w:r w:rsidRPr="00AD1237">
        <w:rPr>
          <w:spacing w:val="-5"/>
          <w:sz w:val="28"/>
        </w:rPr>
        <w:t xml:space="preserve"> </w:t>
      </w:r>
      <w:r w:rsidRPr="00AD1237">
        <w:rPr>
          <w:sz w:val="28"/>
          <w:lang w:val="en-US"/>
        </w:rPr>
        <w:t>Excel</w:t>
      </w:r>
      <w:r w:rsidR="00262D1F" w:rsidRPr="00D87B98">
        <w:rPr>
          <w:sz w:val="28"/>
        </w:rPr>
        <w:t xml:space="preserve"> </w:t>
      </w:r>
      <w:r w:rsidR="00262D1F">
        <w:rPr>
          <w:sz w:val="28"/>
        </w:rPr>
        <w:t>рисунок 5.15</w:t>
      </w:r>
    </w:p>
    <w:p w14:paraId="3A17F3A2" w14:textId="77777777" w:rsidR="00224EFC" w:rsidRPr="00797AD8" w:rsidRDefault="00224EFC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43EA5ED9" w14:textId="07E040D4" w:rsidR="00AD1237" w:rsidRPr="000B270E" w:rsidRDefault="00262D1F" w:rsidP="00A229C4">
      <w:pPr>
        <w:pStyle w:val="TableParagraph"/>
        <w:suppressAutoHyphens/>
        <w:spacing w:line="360" w:lineRule="auto"/>
        <w:jc w:val="center"/>
        <w:rPr>
          <w:noProof/>
          <w:sz w:val="28"/>
          <w:lang w:eastAsia="ru-RU"/>
        </w:rPr>
      </w:pPr>
      <w:r w:rsidRPr="00262D1F">
        <w:rPr>
          <w:noProof/>
          <w:sz w:val="28"/>
          <w:lang w:eastAsia="ru-RU"/>
        </w:rPr>
        <w:drawing>
          <wp:inline distT="0" distB="0" distL="0" distR="0" wp14:anchorId="4123BAF7" wp14:editId="12C8672E">
            <wp:extent cx="6154009" cy="1762371"/>
            <wp:effectExtent l="0" t="0" r="0" b="9525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923C" w14:textId="77777777" w:rsidR="006E2BF9" w:rsidRPr="00797AD8" w:rsidRDefault="00AD1237" w:rsidP="00A229C4">
      <w:pPr>
        <w:pStyle w:val="TableParagraph"/>
        <w:suppressAutoHyphens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5.</w:t>
      </w:r>
      <w:r w:rsidRPr="00224EFC">
        <w:rPr>
          <w:sz w:val="28"/>
        </w:rPr>
        <w:t>1</w:t>
      </w:r>
      <w:r w:rsidRPr="00AD1237">
        <w:rPr>
          <w:sz w:val="28"/>
        </w:rPr>
        <w:t>5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Отчет в </w:t>
      </w:r>
      <w:r w:rsidRPr="00AD1237">
        <w:rPr>
          <w:sz w:val="28"/>
          <w:lang w:val="en-US"/>
        </w:rPr>
        <w:t>Microsoft</w:t>
      </w:r>
      <w:r w:rsidRPr="00AD1237">
        <w:rPr>
          <w:spacing w:val="-5"/>
          <w:sz w:val="28"/>
        </w:rPr>
        <w:t xml:space="preserve"> </w:t>
      </w:r>
      <w:r w:rsidRPr="00AD1237">
        <w:rPr>
          <w:sz w:val="28"/>
          <w:lang w:val="en-US"/>
        </w:rPr>
        <w:t>Excel</w:t>
      </w:r>
    </w:p>
    <w:p w14:paraId="3507D4C0" w14:textId="77777777" w:rsidR="00CA0830" w:rsidRDefault="00CA0830" w:rsidP="00A229C4">
      <w:pPr>
        <w:pStyle w:val="TableParagraph"/>
        <w:suppressAutoHyphens/>
        <w:spacing w:line="360" w:lineRule="auto"/>
        <w:ind w:firstLine="709"/>
        <w:jc w:val="both"/>
        <w:outlineLvl w:val="0"/>
        <w:rPr>
          <w:sz w:val="28"/>
        </w:rPr>
      </w:pPr>
    </w:p>
    <w:p w14:paraId="08799222" w14:textId="77777777" w:rsidR="008E7DA0" w:rsidRDefault="008E7DA0" w:rsidP="00A229C4">
      <w:pPr>
        <w:suppressAutoHyphens/>
        <w:spacing w:line="360" w:lineRule="auto"/>
        <w:ind w:firstLine="709"/>
      </w:pPr>
      <w:bookmarkStart w:id="15" w:name="_Toc121123323"/>
      <w:bookmarkStart w:id="16" w:name="_Toc121165735"/>
      <w:r>
        <w:t>По итогу результатом пройденного пути</w:t>
      </w:r>
      <w:r>
        <w:rPr>
          <w:spacing w:val="1"/>
        </w:rPr>
        <w:t xml:space="preserve"> стало создание приложения, </w:t>
      </w:r>
      <w:r w:rsidR="006224F2">
        <w:rPr>
          <w:spacing w:val="1"/>
        </w:rPr>
        <w:t xml:space="preserve">   </w:t>
      </w:r>
      <w:r>
        <w:t xml:space="preserve">полностью удовлетворяющим все требования. Данное приложение позволяет </w:t>
      </w:r>
      <w:r w:rsidR="006224F2">
        <w:t xml:space="preserve">  </w:t>
      </w:r>
      <w:r>
        <w:t>свободно работать с созданной ранее БД.</w:t>
      </w:r>
      <w:bookmarkEnd w:id="15"/>
      <w:bookmarkEnd w:id="16"/>
    </w:p>
    <w:p w14:paraId="3AE7E7A9" w14:textId="77777777" w:rsidR="00D76163" w:rsidRPr="000B270E" w:rsidRDefault="008E7DA0" w:rsidP="00A229C4">
      <w:pPr>
        <w:pStyle w:val="TableParagraph"/>
        <w:suppressAutoHyphens/>
        <w:spacing w:after="480" w:line="360" w:lineRule="auto"/>
        <w:jc w:val="center"/>
        <w:outlineLvl w:val="0"/>
        <w:rPr>
          <w:sz w:val="28"/>
        </w:rPr>
      </w:pPr>
      <w:r>
        <w:rPr>
          <w:sz w:val="28"/>
        </w:rPr>
        <w:br w:type="page"/>
      </w:r>
      <w:bookmarkStart w:id="17" w:name="_Toc121320238"/>
      <w:r w:rsidR="006E2BF9">
        <w:rPr>
          <w:sz w:val="28"/>
        </w:rPr>
        <w:lastRenderedPageBreak/>
        <w:t>ЗАКЛЮЧЕНИЕ</w:t>
      </w:r>
      <w:bookmarkEnd w:id="17"/>
    </w:p>
    <w:p w14:paraId="6DAF18E8" w14:textId="77777777" w:rsidR="006E2BF9" w:rsidRPr="006E2BF9" w:rsidRDefault="006E2BF9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</w:t>
      </w:r>
      <w:r>
        <w:rPr>
          <w:spacing w:val="-15"/>
          <w:sz w:val="28"/>
        </w:rPr>
        <w:t xml:space="preserve"> </w:t>
      </w:r>
      <w:r>
        <w:rPr>
          <w:sz w:val="28"/>
        </w:rPr>
        <w:t>ходе</w:t>
      </w:r>
      <w:r>
        <w:rPr>
          <w:spacing w:val="-17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14"/>
          <w:sz w:val="28"/>
        </w:rPr>
        <w:t xml:space="preserve"> </w:t>
      </w:r>
      <w:r>
        <w:rPr>
          <w:sz w:val="28"/>
        </w:rPr>
        <w:t>курсового</w:t>
      </w:r>
      <w:r>
        <w:rPr>
          <w:spacing w:val="-14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15"/>
          <w:sz w:val="28"/>
        </w:rPr>
        <w:t xml:space="preserve"> </w:t>
      </w:r>
      <w:r>
        <w:rPr>
          <w:sz w:val="28"/>
        </w:rPr>
        <w:t>были</w:t>
      </w:r>
      <w:r>
        <w:rPr>
          <w:spacing w:val="-10"/>
          <w:sz w:val="28"/>
        </w:rPr>
        <w:t xml:space="preserve"> </w:t>
      </w:r>
      <w:r>
        <w:rPr>
          <w:sz w:val="28"/>
        </w:rPr>
        <w:t>решены</w:t>
      </w:r>
      <w:r>
        <w:rPr>
          <w:spacing w:val="-14"/>
          <w:sz w:val="28"/>
        </w:rPr>
        <w:t xml:space="preserve"> </w:t>
      </w:r>
      <w:r>
        <w:rPr>
          <w:sz w:val="28"/>
        </w:rPr>
        <w:t>все</w:t>
      </w:r>
      <w:r>
        <w:rPr>
          <w:spacing w:val="-15"/>
          <w:sz w:val="28"/>
        </w:rPr>
        <w:t xml:space="preserve"> </w:t>
      </w:r>
      <w:r>
        <w:rPr>
          <w:sz w:val="28"/>
        </w:rPr>
        <w:t>поставленные</w:t>
      </w:r>
      <w:r>
        <w:rPr>
          <w:spacing w:val="-15"/>
          <w:sz w:val="28"/>
        </w:rPr>
        <w:t xml:space="preserve"> </w:t>
      </w:r>
      <w:r>
        <w:rPr>
          <w:sz w:val="28"/>
        </w:rPr>
        <w:t>задачи:</w:t>
      </w:r>
    </w:p>
    <w:p w14:paraId="715B664D" w14:textId="77777777" w:rsidR="006E2BF9" w:rsidRPr="006E2BF9" w:rsidRDefault="006E2BF9" w:rsidP="00A229C4">
      <w:pPr>
        <w:pStyle w:val="TableParagraph"/>
        <w:numPr>
          <w:ilvl w:val="0"/>
          <w:numId w:val="32"/>
        </w:numPr>
        <w:tabs>
          <w:tab w:val="left" w:pos="1142"/>
        </w:tabs>
        <w:suppressAutoHyphens/>
        <w:spacing w:line="360" w:lineRule="auto"/>
        <w:ind w:left="709" w:firstLine="0"/>
        <w:jc w:val="both"/>
        <w:rPr>
          <w:sz w:val="28"/>
        </w:rPr>
      </w:pPr>
      <w:r>
        <w:rPr>
          <w:sz w:val="28"/>
        </w:rPr>
        <w:t>был</w:t>
      </w:r>
      <w:r w:rsidR="00D76163"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произведен</w:t>
      </w:r>
      <w:r w:rsidR="00D76163">
        <w:rPr>
          <w:sz w:val="28"/>
        </w:rPr>
        <w:t>ы</w:t>
      </w:r>
      <w:r>
        <w:rPr>
          <w:spacing w:val="-1"/>
          <w:sz w:val="28"/>
        </w:rPr>
        <w:t xml:space="preserve"> </w:t>
      </w:r>
      <w:r>
        <w:rPr>
          <w:sz w:val="28"/>
        </w:rPr>
        <w:t>анализ</w:t>
      </w:r>
      <w:r w:rsidR="00D76163" w:rsidRPr="00D76163">
        <w:rPr>
          <w:sz w:val="28"/>
        </w:rPr>
        <w:t xml:space="preserve"> </w:t>
      </w:r>
      <w:r w:rsidR="00D76163">
        <w:rPr>
          <w:spacing w:val="-4"/>
          <w:sz w:val="28"/>
        </w:rPr>
        <w:t>и описание</w:t>
      </w:r>
      <w:r>
        <w:rPr>
          <w:spacing w:val="-1"/>
          <w:sz w:val="28"/>
        </w:rPr>
        <w:t xml:space="preserve"> </w:t>
      </w:r>
      <w:r>
        <w:rPr>
          <w:sz w:val="28"/>
        </w:rPr>
        <w:t>предметной</w:t>
      </w:r>
      <w:r>
        <w:rPr>
          <w:spacing w:val="-5"/>
          <w:sz w:val="28"/>
        </w:rPr>
        <w:t xml:space="preserve"> </w:t>
      </w:r>
      <w:r>
        <w:rPr>
          <w:sz w:val="28"/>
        </w:rPr>
        <w:t>области;</w:t>
      </w:r>
    </w:p>
    <w:p w14:paraId="5A709913" w14:textId="77777777" w:rsidR="006E2BF9" w:rsidRPr="006E2BF9" w:rsidRDefault="00D76163" w:rsidP="00A229C4">
      <w:pPr>
        <w:pStyle w:val="TableParagraph"/>
        <w:numPr>
          <w:ilvl w:val="0"/>
          <w:numId w:val="32"/>
        </w:numPr>
        <w:tabs>
          <w:tab w:val="left" w:pos="1134"/>
        </w:tabs>
        <w:suppressAutoHyphens/>
        <w:spacing w:line="360" w:lineRule="auto"/>
        <w:ind w:left="709" w:firstLine="0"/>
        <w:jc w:val="both"/>
        <w:rPr>
          <w:sz w:val="28"/>
        </w:rPr>
      </w:pPr>
      <w:r>
        <w:rPr>
          <w:sz w:val="28"/>
        </w:rPr>
        <w:t>разработаны</w:t>
      </w:r>
      <w:r w:rsidR="006E2BF9">
        <w:rPr>
          <w:spacing w:val="-3"/>
          <w:sz w:val="28"/>
        </w:rPr>
        <w:t xml:space="preserve"> </w:t>
      </w:r>
      <w:r w:rsidR="006E2BF9">
        <w:rPr>
          <w:sz w:val="28"/>
        </w:rPr>
        <w:t>концептуальная</w:t>
      </w:r>
      <w:r w:rsidR="006E2BF9">
        <w:rPr>
          <w:spacing w:val="-2"/>
          <w:sz w:val="28"/>
        </w:rPr>
        <w:t xml:space="preserve"> </w:t>
      </w:r>
      <w:r w:rsidR="006E2BF9">
        <w:rPr>
          <w:sz w:val="28"/>
        </w:rPr>
        <w:t>и</w:t>
      </w:r>
      <w:r w:rsidR="006E2BF9">
        <w:rPr>
          <w:spacing w:val="-3"/>
          <w:sz w:val="28"/>
        </w:rPr>
        <w:t xml:space="preserve"> </w:t>
      </w:r>
      <w:r w:rsidR="006E2BF9">
        <w:rPr>
          <w:sz w:val="28"/>
        </w:rPr>
        <w:t>логическая</w:t>
      </w:r>
      <w:r w:rsidR="006E2BF9">
        <w:rPr>
          <w:spacing w:val="-1"/>
          <w:sz w:val="28"/>
        </w:rPr>
        <w:t xml:space="preserve"> </w:t>
      </w:r>
      <w:r w:rsidR="006E2BF9">
        <w:rPr>
          <w:sz w:val="28"/>
        </w:rPr>
        <w:t>модель</w:t>
      </w:r>
      <w:r w:rsidR="006E2BF9">
        <w:rPr>
          <w:spacing w:val="-4"/>
          <w:sz w:val="28"/>
        </w:rPr>
        <w:t xml:space="preserve"> </w:t>
      </w:r>
      <w:r w:rsidR="006E2BF9">
        <w:rPr>
          <w:sz w:val="28"/>
        </w:rPr>
        <w:t>базы</w:t>
      </w:r>
      <w:r w:rsidR="006E2BF9">
        <w:rPr>
          <w:spacing w:val="-5"/>
          <w:sz w:val="28"/>
        </w:rPr>
        <w:t xml:space="preserve"> </w:t>
      </w:r>
      <w:r w:rsidR="006E2BF9">
        <w:rPr>
          <w:sz w:val="28"/>
        </w:rPr>
        <w:t>данных;</w:t>
      </w:r>
    </w:p>
    <w:p w14:paraId="2CAD468B" w14:textId="77777777" w:rsidR="006E2BF9" w:rsidRPr="006E2BF9" w:rsidRDefault="006E2BF9" w:rsidP="00A229C4">
      <w:pPr>
        <w:pStyle w:val="TableParagraph"/>
        <w:numPr>
          <w:ilvl w:val="0"/>
          <w:numId w:val="32"/>
        </w:numPr>
        <w:tabs>
          <w:tab w:val="left" w:pos="1142"/>
        </w:tabs>
        <w:suppressAutoHyphens/>
        <w:spacing w:line="360" w:lineRule="auto"/>
        <w:ind w:left="709" w:firstLine="0"/>
        <w:jc w:val="both"/>
        <w:rPr>
          <w:sz w:val="28"/>
        </w:rPr>
      </w:pPr>
      <w:r>
        <w:rPr>
          <w:sz w:val="28"/>
        </w:rPr>
        <w:t>с</w:t>
      </w:r>
      <w:r w:rsidR="00D76163">
        <w:rPr>
          <w:sz w:val="28"/>
        </w:rPr>
        <w:t>проектирована</w:t>
      </w:r>
      <w:r>
        <w:rPr>
          <w:spacing w:val="-3"/>
          <w:sz w:val="28"/>
        </w:rPr>
        <w:t xml:space="preserve"> </w:t>
      </w:r>
      <w:r>
        <w:rPr>
          <w:sz w:val="28"/>
        </w:rPr>
        <w:t>база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</w:t>
      </w:r>
      <w:r w:rsidR="00D76163" w:rsidRPr="00D76163">
        <w:rPr>
          <w:sz w:val="28"/>
        </w:rPr>
        <w:t xml:space="preserve"> </w:t>
      </w:r>
      <w:r w:rsidR="00D76163">
        <w:rPr>
          <w:sz w:val="28"/>
        </w:rPr>
        <w:t>с</w:t>
      </w:r>
      <w:r w:rsidR="00D76163">
        <w:rPr>
          <w:spacing w:val="-5"/>
          <w:sz w:val="28"/>
        </w:rPr>
        <w:t xml:space="preserve"> </w:t>
      </w:r>
      <w:r w:rsidR="00D76163">
        <w:rPr>
          <w:sz w:val="28"/>
        </w:rPr>
        <w:t>использованием</w:t>
      </w:r>
      <w:r w:rsidR="00D76163">
        <w:rPr>
          <w:spacing w:val="-2"/>
          <w:sz w:val="28"/>
        </w:rPr>
        <w:t xml:space="preserve"> </w:t>
      </w:r>
      <w:r w:rsidR="00D76163">
        <w:rPr>
          <w:sz w:val="28"/>
        </w:rPr>
        <w:t>средств</w:t>
      </w:r>
      <w:r w:rsidR="00D76163">
        <w:rPr>
          <w:spacing w:val="-3"/>
          <w:sz w:val="28"/>
        </w:rPr>
        <w:t xml:space="preserve"> </w:t>
      </w:r>
      <w:r w:rsidR="00D76163">
        <w:rPr>
          <w:sz w:val="28"/>
        </w:rPr>
        <w:t>SQL</w:t>
      </w:r>
      <w:r>
        <w:rPr>
          <w:sz w:val="28"/>
        </w:rPr>
        <w:t>;</w:t>
      </w:r>
    </w:p>
    <w:p w14:paraId="0E7817C5" w14:textId="77777777" w:rsidR="006E2BF9" w:rsidRPr="00D76163" w:rsidRDefault="006E2BF9" w:rsidP="00A229C4">
      <w:pPr>
        <w:pStyle w:val="TableParagraph"/>
        <w:numPr>
          <w:ilvl w:val="0"/>
          <w:numId w:val="32"/>
        </w:numPr>
        <w:tabs>
          <w:tab w:val="left" w:pos="1142"/>
        </w:tabs>
        <w:suppressAutoHyphens/>
        <w:spacing w:line="360" w:lineRule="auto"/>
        <w:ind w:left="709" w:firstLine="0"/>
        <w:jc w:val="both"/>
        <w:rPr>
          <w:sz w:val="28"/>
        </w:rPr>
      </w:pPr>
      <w:r>
        <w:rPr>
          <w:sz w:val="28"/>
        </w:rPr>
        <w:t>разработан</w:t>
      </w:r>
      <w:r>
        <w:rPr>
          <w:spacing w:val="-3"/>
          <w:sz w:val="28"/>
        </w:rPr>
        <w:t xml:space="preserve"> </w:t>
      </w:r>
      <w:r w:rsidR="00D76163">
        <w:rPr>
          <w:sz w:val="28"/>
        </w:rPr>
        <w:t>пользовательский интерфейс</w:t>
      </w:r>
      <w:r>
        <w:rPr>
          <w:sz w:val="28"/>
        </w:rPr>
        <w:t>.</w:t>
      </w:r>
    </w:p>
    <w:p w14:paraId="303488CE" w14:textId="77777777" w:rsidR="006E2BF9" w:rsidRDefault="006E2BF9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</w:t>
      </w:r>
      <w:r>
        <w:rPr>
          <w:spacing w:val="-17"/>
          <w:sz w:val="28"/>
        </w:rPr>
        <w:t xml:space="preserve"> </w:t>
      </w:r>
      <w:r>
        <w:rPr>
          <w:sz w:val="28"/>
        </w:rPr>
        <w:t>также</w:t>
      </w:r>
      <w:r>
        <w:rPr>
          <w:spacing w:val="-16"/>
          <w:sz w:val="28"/>
        </w:rPr>
        <w:t xml:space="preserve"> </w:t>
      </w:r>
      <w:r>
        <w:rPr>
          <w:sz w:val="28"/>
        </w:rPr>
        <w:t>получены</w:t>
      </w:r>
      <w:r>
        <w:rPr>
          <w:spacing w:val="-16"/>
          <w:sz w:val="28"/>
        </w:rPr>
        <w:t xml:space="preserve"> </w:t>
      </w:r>
      <w:r>
        <w:rPr>
          <w:sz w:val="28"/>
        </w:rPr>
        <w:t>новые</w:t>
      </w:r>
      <w:r>
        <w:rPr>
          <w:spacing w:val="-16"/>
          <w:sz w:val="28"/>
        </w:rPr>
        <w:t xml:space="preserve"> </w:t>
      </w:r>
      <w:r>
        <w:rPr>
          <w:sz w:val="28"/>
        </w:rPr>
        <w:t>навыки</w:t>
      </w:r>
      <w:r>
        <w:rPr>
          <w:spacing w:val="-15"/>
          <w:sz w:val="28"/>
        </w:rPr>
        <w:t xml:space="preserve"> </w:t>
      </w:r>
      <w:r>
        <w:rPr>
          <w:sz w:val="28"/>
        </w:rPr>
        <w:t>по</w:t>
      </w:r>
      <w:r>
        <w:rPr>
          <w:spacing w:val="-15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16"/>
          <w:sz w:val="28"/>
        </w:rPr>
        <w:t xml:space="preserve"> </w:t>
      </w:r>
      <w:r>
        <w:rPr>
          <w:sz w:val="28"/>
        </w:rPr>
        <w:t>с</w:t>
      </w:r>
      <w:r>
        <w:rPr>
          <w:spacing w:val="-16"/>
          <w:sz w:val="28"/>
        </w:rPr>
        <w:t xml:space="preserve"> </w:t>
      </w:r>
      <w:r>
        <w:rPr>
          <w:sz w:val="28"/>
        </w:rPr>
        <w:t>такими</w:t>
      </w:r>
      <w:r>
        <w:rPr>
          <w:spacing w:val="-16"/>
          <w:sz w:val="28"/>
        </w:rPr>
        <w:t xml:space="preserve"> </w:t>
      </w:r>
      <w:r>
        <w:rPr>
          <w:sz w:val="28"/>
        </w:rPr>
        <w:t>программами</w:t>
      </w:r>
      <w:r>
        <w:rPr>
          <w:spacing w:val="-16"/>
          <w:sz w:val="28"/>
        </w:rPr>
        <w:t xml:space="preserve"> </w:t>
      </w:r>
      <w:r>
        <w:rPr>
          <w:sz w:val="28"/>
        </w:rPr>
        <w:t>как:</w:t>
      </w:r>
      <w:r>
        <w:rPr>
          <w:spacing w:val="-9"/>
          <w:sz w:val="28"/>
        </w:rPr>
        <w:t xml:space="preserve"> </w:t>
      </w:r>
      <w:r>
        <w:rPr>
          <w:sz w:val="28"/>
        </w:rPr>
        <w:t>Oracle</w:t>
      </w:r>
      <w:r>
        <w:rPr>
          <w:spacing w:val="-68"/>
          <w:sz w:val="28"/>
        </w:rPr>
        <w:t xml:space="preserve"> </w:t>
      </w:r>
      <w:r>
        <w:rPr>
          <w:sz w:val="28"/>
        </w:rPr>
        <w:t>SQL Developer Data Modeler, Microsoft Visual Studio 20</w:t>
      </w:r>
      <w:r w:rsidR="00D76163">
        <w:rPr>
          <w:sz w:val="28"/>
        </w:rPr>
        <w:t>19</w:t>
      </w:r>
      <w:r>
        <w:rPr>
          <w:sz w:val="28"/>
        </w:rPr>
        <w:t xml:space="preserve"> и СУБД Microsoft SQL</w:t>
      </w:r>
      <w:r>
        <w:rPr>
          <w:spacing w:val="1"/>
          <w:sz w:val="28"/>
        </w:rPr>
        <w:t xml:space="preserve"> </w:t>
      </w:r>
      <w:r>
        <w:rPr>
          <w:sz w:val="28"/>
        </w:rPr>
        <w:t>Server.</w:t>
      </w:r>
    </w:p>
    <w:p w14:paraId="6A710F11" w14:textId="2C527E18" w:rsidR="006E2BF9" w:rsidRDefault="006E2BF9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Итоговое приложение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полностью удовлетворяет запросы, так как позволяет свободно вносить правки в базу данных,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создавать </w:t>
      </w:r>
      <w:r w:rsidR="00D76163">
        <w:rPr>
          <w:sz w:val="28"/>
        </w:rPr>
        <w:t xml:space="preserve">информацию о </w:t>
      </w:r>
      <w:r w:rsidR="00262D1F">
        <w:rPr>
          <w:sz w:val="28"/>
        </w:rPr>
        <w:t>новых контрактах, пользователях, местах подключения, тарифах и денежных транзакциях</w:t>
      </w:r>
      <w:r>
        <w:rPr>
          <w:sz w:val="28"/>
        </w:rPr>
        <w:t>. Программный продукт</w:t>
      </w:r>
      <w:r>
        <w:rPr>
          <w:spacing w:val="1"/>
          <w:sz w:val="28"/>
        </w:rPr>
        <w:t xml:space="preserve"> </w:t>
      </w:r>
      <w:r w:rsidR="006224F2">
        <w:rPr>
          <w:spacing w:val="1"/>
          <w:sz w:val="28"/>
        </w:rPr>
        <w:t xml:space="preserve">  </w:t>
      </w:r>
      <w:r>
        <w:rPr>
          <w:sz w:val="28"/>
        </w:rPr>
        <w:t>способен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итоговые</w:t>
      </w:r>
      <w:r>
        <w:rPr>
          <w:spacing w:val="1"/>
          <w:sz w:val="28"/>
        </w:rPr>
        <w:t xml:space="preserve"> </w:t>
      </w:r>
      <w:r>
        <w:rPr>
          <w:sz w:val="28"/>
        </w:rPr>
        <w:t>отчеты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обрабатывать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большое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информации.</w:t>
      </w:r>
    </w:p>
    <w:p w14:paraId="0E5BDCEA" w14:textId="67337086" w:rsidR="00D76163" w:rsidRDefault="00D76163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После решения всех поставленных задач была достигнута цель курсового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проекта</w:t>
      </w:r>
      <w:r w:rsidR="002D38E1">
        <w:rPr>
          <w:sz w:val="28"/>
        </w:rPr>
        <w:t xml:space="preserve"> – </w:t>
      </w:r>
      <w:r>
        <w:rPr>
          <w:sz w:val="28"/>
        </w:rPr>
        <w:t>разработана</w:t>
      </w:r>
      <w:r>
        <w:rPr>
          <w:spacing w:val="-2"/>
          <w:sz w:val="28"/>
        </w:rPr>
        <w:t xml:space="preserve"> </w:t>
      </w:r>
      <w:r>
        <w:rPr>
          <w:sz w:val="28"/>
        </w:rPr>
        <w:t>база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3"/>
          <w:sz w:val="28"/>
        </w:rPr>
        <w:t xml:space="preserve"> </w:t>
      </w:r>
      <w:r w:rsidR="00262D1F">
        <w:rPr>
          <w:sz w:val="28"/>
        </w:rPr>
        <w:t>интернет-провайдера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ее</w:t>
      </w:r>
      <w:r>
        <w:rPr>
          <w:spacing w:val="-2"/>
          <w:sz w:val="28"/>
        </w:rPr>
        <w:t xml:space="preserve"> </w:t>
      </w:r>
      <w:r>
        <w:rPr>
          <w:sz w:val="28"/>
        </w:rPr>
        <w:t>защита.</w:t>
      </w:r>
    </w:p>
    <w:p w14:paraId="7536B966" w14:textId="380C4D6B" w:rsidR="00AD1237" w:rsidRPr="00AD1237" w:rsidRDefault="00D76163" w:rsidP="00A229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Можно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дальше</w:t>
      </w:r>
      <w:r>
        <w:rPr>
          <w:spacing w:val="-11"/>
          <w:sz w:val="28"/>
        </w:rPr>
        <w:t xml:space="preserve"> </w:t>
      </w:r>
      <w:r>
        <w:rPr>
          <w:sz w:val="28"/>
        </w:rPr>
        <w:t>улучшать</w:t>
      </w:r>
      <w:r>
        <w:rPr>
          <w:spacing w:val="-14"/>
          <w:sz w:val="28"/>
        </w:rPr>
        <w:t xml:space="preserve"> </w:t>
      </w:r>
      <w:r>
        <w:rPr>
          <w:sz w:val="28"/>
        </w:rPr>
        <w:t>приложение,</w:t>
      </w:r>
      <w:r>
        <w:rPr>
          <w:spacing w:val="-9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-4"/>
          <w:sz w:val="28"/>
        </w:rPr>
        <w:t xml:space="preserve"> </w:t>
      </w:r>
      <w:r w:rsidR="00262D1F">
        <w:rPr>
          <w:sz w:val="28"/>
        </w:rPr>
        <w:t xml:space="preserve">создание </w:t>
      </w:r>
      <w:proofErr w:type="gramStart"/>
      <w:r w:rsidR="00262D1F">
        <w:rPr>
          <w:sz w:val="28"/>
        </w:rPr>
        <w:t>следующий</w:t>
      </w:r>
      <w:proofErr w:type="gramEnd"/>
      <w:r w:rsidR="00262D1F">
        <w:rPr>
          <w:sz w:val="28"/>
        </w:rPr>
        <w:t xml:space="preserve"> версии исходя из приобретенного опыта.</w:t>
      </w:r>
    </w:p>
    <w:p w14:paraId="4F736754" w14:textId="77777777" w:rsidR="00D76163" w:rsidRDefault="00D76163" w:rsidP="00A229C4">
      <w:pPr>
        <w:pStyle w:val="TableParagraph"/>
        <w:suppressAutoHyphens/>
        <w:spacing w:after="480" w:line="360" w:lineRule="auto"/>
        <w:jc w:val="center"/>
        <w:outlineLvl w:val="0"/>
        <w:rPr>
          <w:sz w:val="28"/>
        </w:rPr>
      </w:pPr>
      <w:r>
        <w:rPr>
          <w:sz w:val="28"/>
        </w:rPr>
        <w:br w:type="page"/>
      </w:r>
      <w:bookmarkStart w:id="18" w:name="_Toc121320239"/>
      <w:r>
        <w:rPr>
          <w:sz w:val="28"/>
        </w:rPr>
        <w:lastRenderedPageBreak/>
        <w:t>СПИСОК</w:t>
      </w:r>
      <w:r w:rsidRPr="00D76163">
        <w:rPr>
          <w:sz w:val="28"/>
        </w:rPr>
        <w:t xml:space="preserve"> </w:t>
      </w:r>
      <w:r>
        <w:rPr>
          <w:sz w:val="28"/>
        </w:rPr>
        <w:t>ИСПОЛЬЗОВАННЫХ</w:t>
      </w:r>
      <w:r w:rsidRPr="00D76163">
        <w:rPr>
          <w:sz w:val="28"/>
        </w:rPr>
        <w:t xml:space="preserve"> </w:t>
      </w:r>
      <w:r>
        <w:rPr>
          <w:sz w:val="28"/>
        </w:rPr>
        <w:t>ИСТОЧНИКОВ</w:t>
      </w:r>
      <w:bookmarkEnd w:id="18"/>
    </w:p>
    <w:p w14:paraId="194FE34D" w14:textId="77777777" w:rsidR="00D76163" w:rsidRDefault="00D76163" w:rsidP="00A229C4">
      <w:pPr>
        <w:pStyle w:val="TableParagraph"/>
        <w:numPr>
          <w:ilvl w:val="0"/>
          <w:numId w:val="34"/>
        </w:numPr>
        <w:tabs>
          <w:tab w:val="left" w:pos="1267"/>
        </w:tabs>
        <w:suppressAutoHyphens/>
        <w:spacing w:line="360" w:lineRule="auto"/>
        <w:ind w:right="179" w:firstLine="771"/>
        <w:jc w:val="both"/>
        <w:rPr>
          <w:sz w:val="28"/>
        </w:rPr>
      </w:pPr>
      <w:r>
        <w:rPr>
          <w:sz w:val="28"/>
        </w:rPr>
        <w:t>Федорова, Г. Н. Разработка, администрирование и защита баз данных: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учебник</w:t>
      </w:r>
      <w:r>
        <w:rPr>
          <w:spacing w:val="-15"/>
          <w:sz w:val="28"/>
        </w:rPr>
        <w:t xml:space="preserve"> </w:t>
      </w:r>
      <w:r>
        <w:rPr>
          <w:sz w:val="28"/>
        </w:rPr>
        <w:t>для</w:t>
      </w:r>
      <w:r>
        <w:rPr>
          <w:spacing w:val="-13"/>
          <w:sz w:val="28"/>
        </w:rPr>
        <w:t xml:space="preserve"> </w:t>
      </w:r>
      <w:r>
        <w:rPr>
          <w:sz w:val="28"/>
        </w:rPr>
        <w:t>студ.</w:t>
      </w:r>
      <w:r>
        <w:rPr>
          <w:spacing w:val="-13"/>
          <w:sz w:val="28"/>
        </w:rPr>
        <w:t xml:space="preserve"> </w:t>
      </w:r>
      <w:r>
        <w:rPr>
          <w:sz w:val="28"/>
        </w:rPr>
        <w:t>учреждений</w:t>
      </w:r>
      <w:r>
        <w:rPr>
          <w:spacing w:val="-12"/>
          <w:sz w:val="28"/>
        </w:rPr>
        <w:t xml:space="preserve"> </w:t>
      </w:r>
      <w:r>
        <w:rPr>
          <w:sz w:val="28"/>
        </w:rPr>
        <w:t>сред</w:t>
      </w:r>
      <w:proofErr w:type="gramStart"/>
      <w:r>
        <w:rPr>
          <w:sz w:val="28"/>
        </w:rPr>
        <w:t>.</w:t>
      </w:r>
      <w:proofErr w:type="gramEnd"/>
      <w:r>
        <w:rPr>
          <w:spacing w:val="-13"/>
          <w:sz w:val="28"/>
        </w:rPr>
        <w:t xml:space="preserve"> </w:t>
      </w:r>
      <w:proofErr w:type="gramStart"/>
      <w:r>
        <w:rPr>
          <w:sz w:val="28"/>
        </w:rPr>
        <w:t>п</w:t>
      </w:r>
      <w:proofErr w:type="gramEnd"/>
      <w:r>
        <w:rPr>
          <w:sz w:val="28"/>
        </w:rPr>
        <w:t>роф.</w:t>
      </w:r>
      <w:r>
        <w:rPr>
          <w:spacing w:val="-9"/>
          <w:sz w:val="28"/>
        </w:rPr>
        <w:t xml:space="preserve"> </w:t>
      </w:r>
      <w:r>
        <w:rPr>
          <w:sz w:val="28"/>
        </w:rPr>
        <w:t>Образования</w:t>
      </w:r>
      <w:r>
        <w:rPr>
          <w:spacing w:val="-12"/>
          <w:sz w:val="28"/>
        </w:rPr>
        <w:t xml:space="preserve"> </w:t>
      </w:r>
      <w:r>
        <w:rPr>
          <w:sz w:val="28"/>
        </w:rPr>
        <w:t>/</w:t>
      </w:r>
      <w:r>
        <w:rPr>
          <w:spacing w:val="-14"/>
          <w:sz w:val="28"/>
        </w:rPr>
        <w:t xml:space="preserve"> </w:t>
      </w:r>
      <w:r>
        <w:rPr>
          <w:sz w:val="28"/>
        </w:rPr>
        <w:t>Федорова</w:t>
      </w:r>
      <w:r>
        <w:rPr>
          <w:spacing w:val="-13"/>
          <w:sz w:val="28"/>
        </w:rPr>
        <w:t xml:space="preserve"> </w:t>
      </w:r>
      <w:r>
        <w:rPr>
          <w:sz w:val="28"/>
        </w:rPr>
        <w:t>Г.</w:t>
      </w:r>
      <w:r>
        <w:rPr>
          <w:spacing w:val="-11"/>
          <w:sz w:val="28"/>
        </w:rPr>
        <w:t xml:space="preserve"> </w:t>
      </w:r>
      <w:r>
        <w:rPr>
          <w:sz w:val="28"/>
        </w:rPr>
        <w:t>Н.</w:t>
      </w:r>
      <w:r>
        <w:rPr>
          <w:spacing w:val="42"/>
          <w:sz w:val="28"/>
        </w:rPr>
        <w:t xml:space="preserve"> </w:t>
      </w:r>
      <w:r>
        <w:rPr>
          <w:sz w:val="28"/>
        </w:rPr>
        <w:t>–</w:t>
      </w:r>
      <w:r>
        <w:rPr>
          <w:spacing w:val="-11"/>
          <w:sz w:val="28"/>
        </w:rPr>
        <w:t xml:space="preserve"> </w:t>
      </w:r>
      <w:r w:rsidR="006224F2">
        <w:rPr>
          <w:spacing w:val="-11"/>
          <w:sz w:val="28"/>
        </w:rPr>
        <w:t xml:space="preserve">  </w:t>
      </w:r>
      <w:r>
        <w:rPr>
          <w:sz w:val="28"/>
        </w:rPr>
        <w:t>Москва:</w:t>
      </w:r>
      <w:r>
        <w:rPr>
          <w:spacing w:val="-68"/>
          <w:sz w:val="28"/>
        </w:rPr>
        <w:t xml:space="preserve"> </w:t>
      </w:r>
      <w:r>
        <w:rPr>
          <w:sz w:val="28"/>
        </w:rPr>
        <w:t>Издательский</w:t>
      </w:r>
      <w:r>
        <w:rPr>
          <w:spacing w:val="-1"/>
          <w:sz w:val="28"/>
        </w:rPr>
        <w:t xml:space="preserve"> </w:t>
      </w:r>
      <w:r>
        <w:rPr>
          <w:sz w:val="28"/>
        </w:rPr>
        <w:t>центр</w:t>
      </w:r>
      <w:r>
        <w:rPr>
          <w:spacing w:val="-1"/>
          <w:sz w:val="28"/>
        </w:rPr>
        <w:t xml:space="preserve"> </w:t>
      </w:r>
      <w:r>
        <w:rPr>
          <w:sz w:val="28"/>
        </w:rPr>
        <w:t>«Академия»,</w:t>
      </w:r>
      <w:r>
        <w:rPr>
          <w:spacing w:val="-2"/>
          <w:sz w:val="28"/>
        </w:rPr>
        <w:t xml:space="preserve"> </w:t>
      </w:r>
      <w:r>
        <w:rPr>
          <w:sz w:val="28"/>
        </w:rPr>
        <w:t>2019. – 288</w:t>
      </w:r>
      <w:r>
        <w:rPr>
          <w:spacing w:val="-3"/>
          <w:sz w:val="28"/>
        </w:rPr>
        <w:t xml:space="preserve"> </w:t>
      </w:r>
      <w:r>
        <w:rPr>
          <w:sz w:val="28"/>
        </w:rPr>
        <w:t>с.</w:t>
      </w:r>
    </w:p>
    <w:p w14:paraId="28CFB606" w14:textId="77777777" w:rsidR="00D76163" w:rsidRPr="000B270E" w:rsidRDefault="00D76163" w:rsidP="00A229C4">
      <w:pPr>
        <w:pStyle w:val="TableParagraph"/>
        <w:numPr>
          <w:ilvl w:val="0"/>
          <w:numId w:val="34"/>
        </w:numPr>
        <w:tabs>
          <w:tab w:val="left" w:pos="1267"/>
        </w:tabs>
        <w:suppressAutoHyphens/>
        <w:spacing w:line="360" w:lineRule="auto"/>
        <w:ind w:right="180" w:firstLine="707"/>
        <w:jc w:val="both"/>
        <w:rPr>
          <w:sz w:val="28"/>
        </w:rPr>
      </w:pPr>
      <w:r w:rsidRPr="000B270E">
        <w:rPr>
          <w:sz w:val="28"/>
        </w:rPr>
        <w:t>Агальцов, В. П. Базы данных: в 2 книгах. Книга 2. Распределенные и</w:t>
      </w:r>
      <w:r w:rsidRPr="000B270E">
        <w:rPr>
          <w:spacing w:val="1"/>
          <w:sz w:val="28"/>
        </w:rPr>
        <w:t xml:space="preserve"> </w:t>
      </w:r>
      <w:r w:rsidRPr="000B270E">
        <w:rPr>
          <w:sz w:val="28"/>
        </w:rPr>
        <w:t xml:space="preserve">удаленные базы данных: учебник / В.П. Агальцов. — Москва: ФОРУМ: </w:t>
      </w:r>
      <w:r w:rsidR="006224F2">
        <w:rPr>
          <w:sz w:val="28"/>
        </w:rPr>
        <w:t xml:space="preserve">    </w:t>
      </w:r>
      <w:r w:rsidRPr="000B270E">
        <w:rPr>
          <w:sz w:val="28"/>
        </w:rPr>
        <w:t>ИНФР</w:t>
      </w:r>
      <w:proofErr w:type="gramStart"/>
      <w:r w:rsidRPr="000B270E">
        <w:rPr>
          <w:sz w:val="28"/>
        </w:rPr>
        <w:t>А-</w:t>
      </w:r>
      <w:proofErr w:type="gramEnd"/>
      <w:r w:rsidRPr="000B270E">
        <w:rPr>
          <w:spacing w:val="1"/>
          <w:sz w:val="28"/>
        </w:rPr>
        <w:t xml:space="preserve"> </w:t>
      </w:r>
      <w:r w:rsidRPr="000B270E">
        <w:rPr>
          <w:sz w:val="28"/>
        </w:rPr>
        <w:t>М,</w:t>
      </w:r>
      <w:r w:rsidRPr="000B270E">
        <w:rPr>
          <w:spacing w:val="1"/>
          <w:sz w:val="28"/>
        </w:rPr>
        <w:t xml:space="preserve"> </w:t>
      </w:r>
      <w:r w:rsidRPr="000B270E">
        <w:rPr>
          <w:sz w:val="28"/>
        </w:rPr>
        <w:t>2021.</w:t>
      </w:r>
      <w:r w:rsidRPr="000B270E">
        <w:rPr>
          <w:spacing w:val="1"/>
          <w:sz w:val="28"/>
        </w:rPr>
        <w:t xml:space="preserve"> </w:t>
      </w:r>
      <w:r w:rsidRPr="000B270E">
        <w:rPr>
          <w:sz w:val="28"/>
        </w:rPr>
        <w:t>—</w:t>
      </w:r>
      <w:r w:rsidRPr="000B270E">
        <w:rPr>
          <w:spacing w:val="1"/>
          <w:sz w:val="28"/>
        </w:rPr>
        <w:t xml:space="preserve"> </w:t>
      </w:r>
      <w:r w:rsidRPr="000B270E">
        <w:rPr>
          <w:sz w:val="28"/>
        </w:rPr>
        <w:t>271</w:t>
      </w:r>
      <w:r w:rsidRPr="000B270E">
        <w:rPr>
          <w:spacing w:val="1"/>
          <w:sz w:val="28"/>
        </w:rPr>
        <w:t xml:space="preserve"> </w:t>
      </w:r>
      <w:r w:rsidRPr="000B270E">
        <w:rPr>
          <w:sz w:val="28"/>
        </w:rPr>
        <w:t>с.</w:t>
      </w:r>
      <w:r w:rsidRPr="000B270E">
        <w:rPr>
          <w:spacing w:val="1"/>
          <w:sz w:val="28"/>
        </w:rPr>
        <w:t xml:space="preserve"> </w:t>
      </w:r>
      <w:r w:rsidRPr="000B270E">
        <w:rPr>
          <w:sz w:val="28"/>
        </w:rPr>
        <w:t>—</w:t>
      </w:r>
      <w:r w:rsidRPr="000B270E">
        <w:rPr>
          <w:spacing w:val="1"/>
          <w:sz w:val="28"/>
        </w:rPr>
        <w:t xml:space="preserve"> </w:t>
      </w:r>
      <w:r w:rsidRPr="000B270E">
        <w:rPr>
          <w:sz w:val="28"/>
        </w:rPr>
        <w:t>URL:</w:t>
      </w:r>
      <w:r w:rsidRPr="000B270E">
        <w:rPr>
          <w:spacing w:val="1"/>
          <w:sz w:val="28"/>
        </w:rPr>
        <w:t xml:space="preserve"> </w:t>
      </w:r>
      <w:r w:rsidRPr="000B270E">
        <w:rPr>
          <w:sz w:val="28"/>
        </w:rPr>
        <w:t>https://znanium.com/catalog/product/1514118</w:t>
      </w:r>
      <w:r w:rsidRPr="000B270E">
        <w:rPr>
          <w:spacing w:val="1"/>
          <w:sz w:val="28"/>
        </w:rPr>
        <w:t xml:space="preserve"> </w:t>
      </w:r>
      <w:r w:rsidRPr="000B270E">
        <w:rPr>
          <w:sz w:val="28"/>
        </w:rPr>
        <w:t>(дата</w:t>
      </w:r>
      <w:r w:rsidRPr="000B270E">
        <w:rPr>
          <w:spacing w:val="1"/>
          <w:sz w:val="28"/>
        </w:rPr>
        <w:t xml:space="preserve"> </w:t>
      </w:r>
      <w:r w:rsidR="000B270E">
        <w:rPr>
          <w:sz w:val="28"/>
        </w:rPr>
        <w:t>обращения: 04.12.2022</w:t>
      </w:r>
      <w:r w:rsidRPr="000B270E">
        <w:rPr>
          <w:sz w:val="28"/>
        </w:rPr>
        <w:t>).</w:t>
      </w:r>
    </w:p>
    <w:p w14:paraId="4386CEBC" w14:textId="77777777" w:rsidR="00D76163" w:rsidRPr="000B270E" w:rsidRDefault="00D76163" w:rsidP="00A229C4">
      <w:pPr>
        <w:pStyle w:val="TableParagraph"/>
        <w:numPr>
          <w:ilvl w:val="0"/>
          <w:numId w:val="34"/>
        </w:numPr>
        <w:tabs>
          <w:tab w:val="left" w:pos="1267"/>
        </w:tabs>
        <w:suppressAutoHyphens/>
        <w:spacing w:line="360" w:lineRule="auto"/>
        <w:ind w:right="180" w:firstLine="707"/>
        <w:jc w:val="both"/>
        <w:rPr>
          <w:sz w:val="28"/>
        </w:rPr>
      </w:pPr>
      <w:r w:rsidRPr="000B270E">
        <w:rPr>
          <w:sz w:val="28"/>
        </w:rPr>
        <w:t xml:space="preserve">Мартишин, С. А. Базы данных. Практическое применение СУБД SQL и NoSQL-типа для проектирования информационных систем: учебное пособие / С. А. Мартишин, В. Л. Симонов, М. В. Храпченко. — Москва: ФОРУМ: </w:t>
      </w:r>
      <w:r w:rsidR="006224F2">
        <w:rPr>
          <w:sz w:val="28"/>
        </w:rPr>
        <w:t xml:space="preserve">  </w:t>
      </w:r>
      <w:r w:rsidRPr="000B270E">
        <w:rPr>
          <w:sz w:val="28"/>
        </w:rPr>
        <w:t>ИНФРА-М, 2021. — 368 с. — URL: https://znanium.com/catalog/product/121</w:t>
      </w:r>
      <w:r w:rsidR="000B270E">
        <w:rPr>
          <w:sz w:val="28"/>
        </w:rPr>
        <w:t>5513 (дата обращения: 04.12.2022</w:t>
      </w:r>
      <w:r w:rsidRPr="000B270E">
        <w:rPr>
          <w:sz w:val="28"/>
        </w:rPr>
        <w:t>).</w:t>
      </w:r>
    </w:p>
    <w:p w14:paraId="25B5D1DF" w14:textId="77777777" w:rsidR="00AD1237" w:rsidRDefault="00D76163" w:rsidP="00A229C4">
      <w:pPr>
        <w:pStyle w:val="2"/>
        <w:suppressAutoHyphens/>
        <w:jc w:val="center"/>
      </w:pPr>
      <w:r>
        <w:br w:type="page"/>
      </w:r>
      <w:bookmarkStart w:id="19" w:name="_Toc121320240"/>
      <w:r>
        <w:lastRenderedPageBreak/>
        <w:t>ПРИЛОЖЕНИЕ</w:t>
      </w:r>
      <w:r w:rsidRPr="00D76163">
        <w:t xml:space="preserve"> </w:t>
      </w:r>
      <w:r>
        <w:t>А</w:t>
      </w:r>
      <w:bookmarkEnd w:id="19"/>
    </w:p>
    <w:p w14:paraId="4B412E1B" w14:textId="03F775CE" w:rsidR="000B270E" w:rsidRDefault="00AD6F4D" w:rsidP="00A229C4">
      <w:pPr>
        <w:suppressAutoHyphens/>
        <w:spacing w:line="360" w:lineRule="auto"/>
        <w:ind w:firstLine="709"/>
      </w:pPr>
      <w:bookmarkStart w:id="20" w:name="_Toc121165739"/>
      <w:r>
        <w:t>Логическая модель</w:t>
      </w:r>
      <w:bookmarkEnd w:id="20"/>
    </w:p>
    <w:p w14:paraId="1E929056" w14:textId="7688FDE3" w:rsidR="000B270E" w:rsidRPr="00AD6F4D" w:rsidRDefault="00AD6F4D" w:rsidP="00A229C4">
      <w:pPr>
        <w:suppressAutoHyphens/>
        <w:jc w:val="center"/>
        <w:rPr>
          <w:b/>
        </w:rPr>
      </w:pPr>
      <w:r w:rsidRPr="00347834">
        <w:rPr>
          <w:noProof/>
          <w:lang w:val="ru-RU" w:eastAsia="ru-RU"/>
        </w:rPr>
        <w:drawing>
          <wp:inline distT="0" distB="0" distL="0" distR="0" wp14:anchorId="0080DD69" wp14:editId="173EFE58">
            <wp:extent cx="5551045" cy="6715353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5911" cy="687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F018" w14:textId="1A219C33" w:rsidR="00DA03BC" w:rsidRPr="00DA03BC" w:rsidRDefault="00DA03BC" w:rsidP="00A229C4">
      <w:pPr>
        <w:tabs>
          <w:tab w:val="center" w:pos="4960"/>
        </w:tabs>
        <w:suppressAutoHyphens/>
        <w:spacing w:line="360" w:lineRule="auto"/>
        <w:jc w:val="center"/>
        <w:rPr>
          <w:lang w:val="ru-RU"/>
        </w:rPr>
      </w:pPr>
      <w:bookmarkStart w:id="21" w:name="_Toc121090573"/>
      <w:bookmarkStart w:id="22" w:name="_Toc121123327"/>
      <w:bookmarkStart w:id="23" w:name="_Toc121165740"/>
      <w:r>
        <w:rPr>
          <w:lang w:val="ru-RU"/>
        </w:rPr>
        <w:t>Рисунок А</w:t>
      </w:r>
      <w:r w:rsidR="002D38E1">
        <w:rPr>
          <w:lang w:val="ru-RU"/>
        </w:rPr>
        <w:t xml:space="preserve">.1 – </w:t>
      </w:r>
      <w:r>
        <w:rPr>
          <w:lang w:val="ru-RU"/>
        </w:rPr>
        <w:t>Логическая модель</w:t>
      </w:r>
    </w:p>
    <w:p w14:paraId="6817DFF1" w14:textId="1F18F6E8" w:rsidR="00AD6F4D" w:rsidRPr="00DA03BC" w:rsidRDefault="00AD6F4D" w:rsidP="00A229C4">
      <w:pPr>
        <w:tabs>
          <w:tab w:val="center" w:pos="4960"/>
        </w:tabs>
        <w:suppressAutoHyphens/>
        <w:rPr>
          <w:szCs w:val="22"/>
          <w:lang w:val="ru-RU" w:eastAsia="en-US"/>
        </w:rPr>
      </w:pPr>
      <w:r w:rsidRPr="00DA03BC">
        <w:br w:type="page"/>
      </w:r>
    </w:p>
    <w:p w14:paraId="441F9104" w14:textId="4D936EB6" w:rsidR="00AD6F4D" w:rsidRPr="00AD6F4D" w:rsidRDefault="00AD6F4D" w:rsidP="00A229C4">
      <w:pPr>
        <w:pStyle w:val="1"/>
        <w:suppressAutoHyphens/>
        <w:rPr>
          <w:sz w:val="28"/>
          <w:lang w:val="ru-RU"/>
        </w:rPr>
      </w:pPr>
      <w:bookmarkStart w:id="24" w:name="_Toc121320241"/>
      <w:r w:rsidRPr="00AD6F4D">
        <w:rPr>
          <w:sz w:val="28"/>
        </w:rPr>
        <w:lastRenderedPageBreak/>
        <w:t>ПРИЛОЖЕНИЕ Б</w:t>
      </w:r>
      <w:bookmarkEnd w:id="24"/>
    </w:p>
    <w:p w14:paraId="0A0B1475" w14:textId="0862E260" w:rsidR="00AD6F4D" w:rsidRDefault="00AD6F4D" w:rsidP="00A229C4">
      <w:pPr>
        <w:suppressAutoHyphens/>
        <w:spacing w:line="360" w:lineRule="auto"/>
        <w:ind w:firstLine="709"/>
      </w:pPr>
      <w:r>
        <w:t>Реалиционная модель</w:t>
      </w:r>
    </w:p>
    <w:p w14:paraId="67F83221" w14:textId="263DFA52" w:rsidR="00AD6F4D" w:rsidRDefault="00AD6F4D" w:rsidP="00A229C4">
      <w:pPr>
        <w:suppressAutoHyphens/>
        <w:jc w:val="center"/>
      </w:pPr>
      <w:r w:rsidRPr="00347834">
        <w:rPr>
          <w:noProof/>
          <w:lang w:val="ru-RU" w:eastAsia="ru-RU"/>
        </w:rPr>
        <w:drawing>
          <wp:inline distT="0" distB="0" distL="0" distR="0" wp14:anchorId="32B8E9CA" wp14:editId="71838E22">
            <wp:extent cx="5666539" cy="6890918"/>
            <wp:effectExtent l="0" t="0" r="0" b="571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519" cy="693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5E95" w14:textId="16FFB3EB" w:rsidR="00AD6F4D" w:rsidRPr="00DA03BC" w:rsidRDefault="00DA03BC" w:rsidP="00A229C4">
      <w:pPr>
        <w:tabs>
          <w:tab w:val="center" w:pos="4960"/>
        </w:tabs>
        <w:suppressAutoHyphens/>
        <w:spacing w:line="360" w:lineRule="auto"/>
        <w:jc w:val="center"/>
        <w:rPr>
          <w:lang w:val="ru-RU"/>
        </w:rPr>
      </w:pPr>
      <w:r>
        <w:rPr>
          <w:lang w:val="ru-RU"/>
        </w:rPr>
        <w:t>Рисунок Б</w:t>
      </w:r>
      <w:r w:rsidR="00A229C4">
        <w:rPr>
          <w:lang w:val="ru-RU"/>
        </w:rPr>
        <w:t>.</w:t>
      </w:r>
      <w:r>
        <w:rPr>
          <w:lang w:val="ru-RU"/>
        </w:rPr>
        <w:t>1</w:t>
      </w:r>
      <w:r w:rsidR="00A229C4">
        <w:rPr>
          <w:lang w:val="ru-RU"/>
        </w:rPr>
        <w:t xml:space="preserve"> – </w:t>
      </w:r>
      <w:r>
        <w:rPr>
          <w:lang w:val="ru-RU"/>
        </w:rPr>
        <w:t>Логическая модель</w:t>
      </w:r>
      <w:r>
        <w:t xml:space="preserve"> </w:t>
      </w:r>
      <w:r w:rsidR="00AD6F4D">
        <w:br w:type="page"/>
      </w:r>
    </w:p>
    <w:p w14:paraId="708E4587" w14:textId="3273D0AB" w:rsidR="00AD6F4D" w:rsidRDefault="00AD6F4D" w:rsidP="00A229C4">
      <w:pPr>
        <w:pStyle w:val="TableParagraph"/>
        <w:suppressAutoHyphens/>
        <w:spacing w:after="480" w:line="360" w:lineRule="auto"/>
        <w:jc w:val="center"/>
        <w:outlineLvl w:val="0"/>
        <w:rPr>
          <w:sz w:val="28"/>
        </w:rPr>
      </w:pPr>
      <w:bookmarkStart w:id="25" w:name="_Toc121320242"/>
      <w:r>
        <w:rPr>
          <w:sz w:val="28"/>
        </w:rPr>
        <w:lastRenderedPageBreak/>
        <w:t>ПРИЛОЖЕНИЕ</w:t>
      </w:r>
      <w:r w:rsidRPr="00D76163">
        <w:rPr>
          <w:sz w:val="28"/>
        </w:rPr>
        <w:t xml:space="preserve"> </w:t>
      </w:r>
      <w:r>
        <w:rPr>
          <w:sz w:val="28"/>
          <w:lang w:val="en-US"/>
        </w:rPr>
        <w:t>B</w:t>
      </w:r>
      <w:bookmarkEnd w:id="25"/>
    </w:p>
    <w:p w14:paraId="77B7F480" w14:textId="786C690E" w:rsidR="00D76163" w:rsidRDefault="00D76163" w:rsidP="00A229C4">
      <w:pPr>
        <w:suppressAutoHyphens/>
        <w:ind w:firstLine="709"/>
      </w:pPr>
      <w:r>
        <w:t>Код</w:t>
      </w:r>
      <w:r w:rsidRPr="00A229C4">
        <w:rPr>
          <w:lang w:val="en-US"/>
        </w:rPr>
        <w:t xml:space="preserve"> </w:t>
      </w:r>
      <w:r>
        <w:t>создания</w:t>
      </w:r>
      <w:r w:rsidRPr="00A229C4">
        <w:rPr>
          <w:lang w:val="en-US"/>
        </w:rPr>
        <w:t xml:space="preserve"> </w:t>
      </w:r>
      <w:r>
        <w:t>таблиц</w:t>
      </w:r>
      <w:bookmarkEnd w:id="21"/>
      <w:bookmarkEnd w:id="22"/>
      <w:bookmarkEnd w:id="23"/>
    </w:p>
    <w:p w14:paraId="72073C1D" w14:textId="77777777" w:rsidR="00A229C4" w:rsidRPr="00A229C4" w:rsidRDefault="00A229C4" w:rsidP="00A229C4">
      <w:pPr>
        <w:suppressAutoHyphens/>
        <w:rPr>
          <w:lang w:val="en-US"/>
        </w:rPr>
      </w:pPr>
    </w:p>
    <w:p w14:paraId="1F906BE5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CREATE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TABLE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CONTRACT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0287EF83" w14:textId="77777777" w:rsidR="00262D1F" w:rsidRPr="00A229C4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   </w:t>
      </w:r>
      <w:r w:rsidRPr="00A229C4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</w:p>
    <w:p w14:paraId="33FC145C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229C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CUSTOMERS_Number_ID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INTEGER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NOT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NULL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68A5E7DC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Personal_account_number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INTEGER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NOT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NULL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3FBCDCFB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TARIFF_Tariff_ID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INTEGER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NOT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NULL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4B765EE7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Date_start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DATE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NOT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NULL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172395F8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Date_end </w:t>
      </w: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DATE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4B3CFA99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Account_balance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MONEY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NOT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NULL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7D669F90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Contract_status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VARCHAR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NOT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NULL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65044B4D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MONETARY_TRSNSACTION_Number_ID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INTEGER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NOT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NULL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70C9A9B4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PLACE_Number_ID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INTEGER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NOT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NULL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03804B57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Login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VARCHAR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50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NOT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NULL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6BD70046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Password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VARCHAR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50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NOT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NULL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32327C0F" w14:textId="77777777" w:rsidR="00262D1F" w:rsidRPr="00C7392A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C7392A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6056DB1B" w14:textId="1D89CD91" w:rsidR="00262D1F" w:rsidRPr="00C7392A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7F207F49" w14:textId="77777777" w:rsidR="00262D1F" w:rsidRPr="00C7392A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CREATE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TABLE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CUSTOMERS </w:t>
      </w:r>
    </w:p>
    <w:p w14:paraId="1CC0039D" w14:textId="77777777" w:rsidR="00262D1F" w:rsidRPr="00C7392A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   </w:t>
      </w:r>
      <w:r w:rsidRPr="00C7392A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</w:p>
    <w:p w14:paraId="0D576DB0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ID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INTEGER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NOT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NULL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6E17AFA2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Personal_code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VARCHAR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5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NOT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NULL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1DB9CA9F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Full_name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VARCHAR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50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NOT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NULL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7B9EF778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Gender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VARCHAR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1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NOT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NULL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1C88C243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Phone_number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VARCHAR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11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NOT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NULL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45914DFF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66681C9B" w14:textId="61087BFF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431E56C7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ALTER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TABLE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CUSTOMERS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ADD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CONSTRAINT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CUSTOMERS_PK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PRIMARY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KEY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CLUSTERED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7DF3DC6B" w14:textId="77777777" w:rsidR="00262D1F" w:rsidRPr="00C7392A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WITH </w:t>
      </w:r>
      <w:r w:rsidRPr="00C7392A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</w:p>
    <w:p w14:paraId="0F5BE3B1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ALLOW_PAGE_LOCKS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533AC9A7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ALLOW_ROW_LOCKS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  <w:proofErr w:type="gramEnd"/>
    </w:p>
    <w:p w14:paraId="4E3697D2" w14:textId="7D9F3D88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1F6B2ACF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CREATE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TABLE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MONETARY_TRSNSACTION </w:t>
      </w:r>
    </w:p>
    <w:p w14:paraId="6D5600AB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  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</w:p>
    <w:p w14:paraId="1764862D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ID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INTEGER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NOT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NULL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067C2F1D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Client_ID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INTEGER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NOT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NULL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652818F1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Transaction_amount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MONEY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NOT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NULL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4E51B23D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Date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DATE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NOT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NULL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2F2F9C16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6B8BB042" w14:textId="5D5DE6A6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68F5B35C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ALTER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TABLE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MONETARY_TRSNSACTION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ADD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CONSTRAINT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MONETARY_TRSNSACTION_PK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PRIMARY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KEY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CLUSTERED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34EEB31A" w14:textId="77777777" w:rsidR="00262D1F" w:rsidRPr="00C7392A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WITH </w:t>
      </w:r>
      <w:r w:rsidRPr="00C7392A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</w:p>
    <w:p w14:paraId="4459CEC0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ALLOW_PAGE_LOCKS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445D8194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ALLOW_ROW_LOCKS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  <w:proofErr w:type="gramEnd"/>
    </w:p>
    <w:p w14:paraId="1DB189F1" w14:textId="5DA6A6E7" w:rsidR="00262D1F" w:rsidRPr="00C7392A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3F059FFE" w14:textId="77777777" w:rsidR="00262D1F" w:rsidRPr="00C7392A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CREATE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TABLE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PLACE </w:t>
      </w:r>
    </w:p>
    <w:p w14:paraId="55D7AB03" w14:textId="77777777" w:rsidR="00262D1F" w:rsidRPr="00C7392A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   </w:t>
      </w:r>
      <w:r w:rsidRPr="00C7392A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</w:p>
    <w:p w14:paraId="4DC886D4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ID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INTEGER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NOT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NULL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20E94CB5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Street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VARCHAR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50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NOT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NULL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31307F7E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House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INTEGER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NOT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NULL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2C97C00B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orpus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INTEGER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54AF3379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Flat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INTEGER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60567BC0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6CAAF952" w14:textId="340FCFE0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762BB699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ALTER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TABLE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PLACE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ADD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CONSTRAINT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PLACE_PK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PRIMARY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KEY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CLUSTERED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0608F682" w14:textId="77777777" w:rsidR="00262D1F" w:rsidRPr="00C7392A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WITH </w:t>
      </w:r>
      <w:r w:rsidRPr="00C7392A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</w:p>
    <w:p w14:paraId="20E5947F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ALLOW_PAGE_LOCKS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227E999D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ALLOW_ROW_LOCKS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  <w:proofErr w:type="gramEnd"/>
    </w:p>
    <w:p w14:paraId="0FF23035" w14:textId="6BD70CB8" w:rsidR="00262D1F" w:rsidRPr="00C7392A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lastRenderedPageBreak/>
        <w:t>GO</w:t>
      </w:r>
    </w:p>
    <w:p w14:paraId="59301806" w14:textId="77777777" w:rsidR="00262D1F" w:rsidRPr="00C7392A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CREATE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TABLE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TARIFF </w:t>
      </w:r>
    </w:p>
    <w:p w14:paraId="251695EB" w14:textId="77777777" w:rsidR="00262D1F" w:rsidRPr="00C7392A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   </w:t>
      </w:r>
      <w:r w:rsidRPr="00C7392A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</w:p>
    <w:p w14:paraId="6E8215E2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ID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INTEGER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NOT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NULL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0F8E842D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Name_tariff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VARCHAR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50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NOT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NULL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69717C99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Cost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MONEY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NOT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NULL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41C5FA02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Description_tariff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VARCHAR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50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NOT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NULL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6315054D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20C01523" w14:textId="6C71FBD5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03F7A0E8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ALTER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TABLE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TARIFF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ADD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CONSTRAINT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TARIFF_PK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PRIMARY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KEY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CLUSTERED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4DE498CE" w14:textId="77777777" w:rsidR="00262D1F" w:rsidRPr="00C7392A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WITH </w:t>
      </w:r>
      <w:r w:rsidRPr="00C7392A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</w:p>
    <w:p w14:paraId="55C6FD56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ALLOW_PAGE_LOCKS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4DF1B8AA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ALLOW_ROW_LOCKS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  <w:proofErr w:type="gramEnd"/>
    </w:p>
    <w:p w14:paraId="170F0940" w14:textId="51CE2518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36E2944C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ALTER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TABLE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CONTRACT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2D5FFC5B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ADD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CONSTRAINT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CONTRACT_CUSTOMERS_FK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FOREIGN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KEY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5660F33E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  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6060769A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CUSTOMERS_Number_ID</w:t>
      </w:r>
    </w:p>
    <w:p w14:paraId="6FB2CD0E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39718D7E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REFERENCES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CUSTOMERS </w:t>
      </w:r>
    </w:p>
    <w:p w14:paraId="544DFAE8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  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4E9F71D8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ID </w:t>
      </w:r>
    </w:p>
    <w:p w14:paraId="55DF43F5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713EFBB2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NO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ACTION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184AD8DF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FF00FF"/>
          <w:sz w:val="19"/>
          <w:szCs w:val="19"/>
          <w:lang w:val="en-US" w:eastAsia="ru-RU"/>
        </w:rPr>
        <w:t>UPDATE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NO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ACTION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5292686C" w14:textId="7605A66A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55BCD8B7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ALTER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TABLE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CONTRACT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48D2CA62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ADD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CONSTRAINT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CONTRACT_MONETARY_TRSNSACTION_FK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FOREIGN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KEY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59AAECA3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  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0D451DA8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MONETARY_TRSNSACTION_Number_ID</w:t>
      </w:r>
    </w:p>
    <w:p w14:paraId="2F8F73D9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2D5C200E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REFERENCES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MONETARY_TRSNSACTION </w:t>
      </w:r>
    </w:p>
    <w:p w14:paraId="424672DB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  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23B1171F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ID </w:t>
      </w:r>
    </w:p>
    <w:p w14:paraId="5BD0D8C0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76182B71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NO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ACTION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18478B42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FF00FF"/>
          <w:sz w:val="19"/>
          <w:szCs w:val="19"/>
          <w:lang w:val="en-US" w:eastAsia="ru-RU"/>
        </w:rPr>
        <w:t>UPDATE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NO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ACTION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668A8F27" w14:textId="514242B3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6CA2ACA6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ALTER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TABLE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CONTRACT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37C64235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ADD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CONSTRAINT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CONTRACT_PLACE_FK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FOREIGN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KEY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4BE6C64B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  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6F51F952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PLACE_Number_ID</w:t>
      </w:r>
    </w:p>
    <w:p w14:paraId="36D6A2F8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6336D863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REFERENCES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PLACE </w:t>
      </w:r>
    </w:p>
    <w:p w14:paraId="4A183511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  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1DB8A49F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ID </w:t>
      </w:r>
    </w:p>
    <w:p w14:paraId="4F901A43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664C6683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NO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ACTION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1C059831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FF00FF"/>
          <w:sz w:val="19"/>
          <w:szCs w:val="19"/>
          <w:lang w:val="en-US" w:eastAsia="ru-RU"/>
        </w:rPr>
        <w:t>UPDATE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NO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ACTION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77E526B3" w14:textId="4A9FE4AE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2D0A92B2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ALTER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TABLE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CONTRACT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09AA7F46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ADD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CONSTRAINT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CONTRACT_TARIFF_FK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FOREIGN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KEY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6CE15447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  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1B6B1C4F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TARIFF_Tariff_ID</w:t>
      </w:r>
    </w:p>
    <w:p w14:paraId="7729C78E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18D99005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REFERENCES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TARIFF </w:t>
      </w:r>
    </w:p>
    <w:p w14:paraId="6D76C5FD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  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00966144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ID </w:t>
      </w:r>
    </w:p>
    <w:p w14:paraId="241E25FA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4D1E69F9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bookmarkStart w:id="26" w:name="_Toc121090574"/>
      <w:bookmarkStart w:id="27" w:name="_Toc121123329"/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insert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into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CUSTOMERS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values</w:t>
      </w:r>
    </w:p>
    <w:p w14:paraId="22D441F6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'XM001'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Иванов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Кирил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Степаныч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м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'89520244764'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),</w:t>
      </w:r>
    </w:p>
    <w:p w14:paraId="43F33F4D" w14:textId="77777777" w:rsidR="00262D1F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'XM002'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'Иванова Марина Степановна'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ж'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'89545844764'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65D04B01" w14:textId="77777777" w:rsidR="00262D1F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'XM003'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'Заидов Егор Вагифович'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м'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'89520189652'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2DA63FF" w14:textId="77777777" w:rsidR="00262D1F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'XM004'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'Смирнова Анастасия Александрова'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ж'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'89520895635'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F3AE011" w14:textId="77777777" w:rsidR="00262D1F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'XM005'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'Меньшиков Ивано Алексеевич'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м'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'89520243564'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410B022D" w14:textId="5353F028" w:rsidR="00262D1F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'XM006'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'Гордеева Крестина Витальевна'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ж'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'89520885632'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5E5F5EA0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insert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into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MONETARY_TRSNSACTION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values</w:t>
      </w:r>
    </w:p>
    <w:p w14:paraId="0BBDF7A5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'001'</w:t>
      </w:r>
      <w:proofErr w:type="gramStart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2500</w:t>
      </w:r>
      <w:proofErr w:type="gramEnd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'21-05-2020'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),</w:t>
      </w:r>
    </w:p>
    <w:p w14:paraId="11D22E6A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'002'</w:t>
      </w:r>
      <w:proofErr w:type="gramStart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3500</w:t>
      </w:r>
      <w:proofErr w:type="gramEnd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'21-05-2020'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),</w:t>
      </w:r>
    </w:p>
    <w:p w14:paraId="474B5832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'003'</w:t>
      </w:r>
      <w:proofErr w:type="gramStart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500</w:t>
      </w:r>
      <w:proofErr w:type="gramEnd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'21-05-2020'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),</w:t>
      </w:r>
    </w:p>
    <w:p w14:paraId="30835F24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'004'</w:t>
      </w:r>
      <w:proofErr w:type="gramStart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7500</w:t>
      </w:r>
      <w:proofErr w:type="gramEnd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'21-05-2020'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),</w:t>
      </w:r>
    </w:p>
    <w:p w14:paraId="3AE5ADE9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'005'</w:t>
      </w:r>
      <w:proofErr w:type="gramStart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12500</w:t>
      </w:r>
      <w:proofErr w:type="gramEnd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'21-05-2020'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),</w:t>
      </w:r>
    </w:p>
    <w:p w14:paraId="7648DC93" w14:textId="60B9CF56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'006'</w:t>
      </w:r>
      <w:proofErr w:type="gramStart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350</w:t>
      </w:r>
      <w:proofErr w:type="gramEnd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'21-05-2020'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6442F70D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insert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into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PlACE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values</w:t>
      </w:r>
    </w:p>
    <w:p w14:paraId="780C8D1A" w14:textId="77777777" w:rsidR="00262D1F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'Ленина'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'3'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'260'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48E276B" w14:textId="77777777" w:rsidR="00262D1F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'Вешневского'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2C8AE8D9" w14:textId="77777777" w:rsidR="00262D1F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'Краснова'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'110'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6813906A" w14:textId="77777777" w:rsidR="00262D1F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'Заидовская'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51982C91" w14:textId="77777777" w:rsidR="00262D1F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'Мурмонская'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'66'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5500D0BD" w14:textId="0C1A1C3C" w:rsidR="00262D1F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'Ивана Яковленва'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'18'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'210'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1B54B888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insert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into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TARIFF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values</w:t>
      </w:r>
    </w:p>
    <w:p w14:paraId="1C37F307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Базовый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'300'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'100'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),</w:t>
      </w:r>
    </w:p>
    <w:p w14:paraId="2973212C" w14:textId="77777777" w:rsidR="00262D1F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'Продвинутый'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'350'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'250'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40CC4F5B" w14:textId="77777777" w:rsidR="00262D1F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'Супер Спид'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'500'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'500'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790D1CA3" w14:textId="77777777" w:rsidR="00262D1F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'Студенческий'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2375A8A3" w14:textId="564765D2" w:rsidR="00262D1F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'Игровой'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'150'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'50'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73D336D9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insert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into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CONTRACT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values</w:t>
      </w:r>
    </w:p>
    <w:p w14:paraId="08EC2789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1</w:t>
      </w:r>
      <w:proofErr w:type="gramStart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1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2</w:t>
      </w:r>
      <w:proofErr w:type="gramEnd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'01-05-2020'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'T'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1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1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'RoLTon2'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'qwert123456'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),</w:t>
      </w:r>
    </w:p>
    <w:p w14:paraId="66B55A41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2</w:t>
      </w:r>
      <w:proofErr w:type="gramStart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2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1</w:t>
      </w:r>
      <w:proofErr w:type="gramEnd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'01-05-2020'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'T'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2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2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'KofKa13'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'KofKa13PAS'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),</w:t>
      </w:r>
    </w:p>
    <w:p w14:paraId="56546540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3</w:t>
      </w:r>
      <w:proofErr w:type="gramStart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3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1</w:t>
      </w:r>
      <w:proofErr w:type="gramEnd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'01-05-2020'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'T'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3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3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'JUJUNTON66'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'qwet123qwert'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),</w:t>
      </w:r>
    </w:p>
    <w:p w14:paraId="7EBD28D4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4</w:t>
      </w:r>
      <w:proofErr w:type="gramStart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4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4</w:t>
      </w:r>
      <w:proofErr w:type="gramEnd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'01-05-2020'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'T'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4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4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'MoTulUn'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'1234556'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),</w:t>
      </w:r>
    </w:p>
    <w:p w14:paraId="39D45264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5</w:t>
      </w:r>
      <w:proofErr w:type="gramStart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5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5</w:t>
      </w:r>
      <w:proofErr w:type="gramEnd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'01-05-2020'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'T'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5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5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'PS322'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'PS322223SP'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),</w:t>
      </w:r>
    </w:p>
    <w:p w14:paraId="21698618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6</w:t>
      </w:r>
      <w:proofErr w:type="gramStart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6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3</w:t>
      </w:r>
      <w:proofErr w:type="gramEnd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'01-05-2020'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'T'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6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6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'maher2'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00"/>
          <w:sz w:val="19"/>
          <w:szCs w:val="19"/>
          <w:lang w:val="en-US" w:eastAsia="ru-RU"/>
        </w:rPr>
        <w:t>'qwsert123456'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47D319F9" w14:textId="684A104C" w:rsidR="000B270E" w:rsidRDefault="000B270E" w:rsidP="00A229C4">
      <w:pPr>
        <w:suppressAutoHyphens/>
      </w:pPr>
    </w:p>
    <w:p w14:paraId="08984631" w14:textId="77777777" w:rsidR="00C037E8" w:rsidRDefault="00D76163" w:rsidP="00A229C4">
      <w:pPr>
        <w:suppressAutoHyphens/>
      </w:pPr>
      <w:bookmarkStart w:id="28" w:name="_Toc121165742"/>
      <w:r>
        <w:t>Код</w:t>
      </w:r>
      <w:r>
        <w:rPr>
          <w:spacing w:val="-3"/>
        </w:rPr>
        <w:t xml:space="preserve"> </w:t>
      </w:r>
      <w:r>
        <w:t>создания</w:t>
      </w:r>
      <w:r>
        <w:rPr>
          <w:spacing w:val="-3"/>
        </w:rPr>
        <w:t xml:space="preserve"> </w:t>
      </w:r>
      <w:r>
        <w:t>представлений:</w:t>
      </w:r>
      <w:bookmarkEnd w:id="26"/>
      <w:bookmarkEnd w:id="27"/>
      <w:bookmarkEnd w:id="28"/>
    </w:p>
    <w:p w14:paraId="54C98C62" w14:textId="3E7703A9" w:rsidR="00C037E8" w:rsidRPr="00C7392A" w:rsidRDefault="00C037E8" w:rsidP="00A229C4">
      <w:pPr>
        <w:suppressAutoHyphens/>
        <w:rPr>
          <w:rFonts w:eastAsiaTheme="minorHAnsi"/>
          <w:sz w:val="20"/>
          <w:szCs w:val="22"/>
          <w:lang w:val="ru-RU" w:eastAsia="en-US"/>
        </w:rPr>
      </w:pPr>
      <w:r w:rsidRPr="00C037E8">
        <w:rPr>
          <w:rFonts w:eastAsiaTheme="minorHAnsi"/>
          <w:color w:val="0070C0"/>
          <w:sz w:val="20"/>
          <w:szCs w:val="22"/>
          <w:lang w:val="en-US" w:eastAsia="en-US"/>
        </w:rPr>
        <w:t>CREATE</w:t>
      </w:r>
      <w:r w:rsidRPr="00317221">
        <w:rPr>
          <w:rFonts w:eastAsiaTheme="minorHAnsi"/>
          <w:color w:val="0070C0"/>
          <w:sz w:val="20"/>
          <w:szCs w:val="22"/>
          <w:lang w:val="ru-RU" w:eastAsia="en-US"/>
        </w:rPr>
        <w:t xml:space="preserve"> </w:t>
      </w:r>
      <w:r w:rsidRPr="00C037E8">
        <w:rPr>
          <w:rFonts w:eastAsiaTheme="minorHAnsi"/>
          <w:color w:val="0070C0"/>
          <w:sz w:val="20"/>
          <w:szCs w:val="22"/>
          <w:lang w:val="en-US" w:eastAsia="en-US"/>
        </w:rPr>
        <w:t>VIEW</w:t>
      </w:r>
      <w:r w:rsidRPr="00317221">
        <w:rPr>
          <w:rFonts w:eastAsiaTheme="minorHAnsi"/>
          <w:sz w:val="20"/>
          <w:szCs w:val="22"/>
          <w:lang w:val="ru-RU" w:eastAsia="en-US"/>
        </w:rPr>
        <w:t xml:space="preserve"> </w:t>
      </w:r>
      <w:r w:rsidR="00FC0D58">
        <w:rPr>
          <w:rFonts w:eastAsiaTheme="minorHAnsi"/>
          <w:sz w:val="20"/>
          <w:szCs w:val="22"/>
          <w:lang w:val="en-US" w:eastAsia="en-US"/>
        </w:rPr>
        <w:t>Tariff</w:t>
      </w:r>
      <w:r w:rsidR="00FC0D58" w:rsidRPr="00C7392A">
        <w:rPr>
          <w:rFonts w:eastAsiaTheme="minorHAnsi"/>
          <w:sz w:val="20"/>
          <w:szCs w:val="22"/>
          <w:lang w:val="ru-RU" w:eastAsia="en-US"/>
        </w:rPr>
        <w:t>_</w:t>
      </w:r>
      <w:r w:rsidR="00FC0D58">
        <w:rPr>
          <w:rFonts w:eastAsiaTheme="minorHAnsi"/>
          <w:sz w:val="20"/>
          <w:szCs w:val="22"/>
          <w:lang w:val="en-US" w:eastAsia="en-US"/>
        </w:rPr>
        <w:t>count</w:t>
      </w:r>
    </w:p>
    <w:p w14:paraId="09298FC3" w14:textId="77777777" w:rsidR="00FC0D58" w:rsidRPr="00FC0D58" w:rsidRDefault="00D76163" w:rsidP="00A229C4">
      <w:pPr>
        <w:suppressAutoHyphens/>
        <w:rPr>
          <w:rFonts w:eastAsiaTheme="minorHAnsi"/>
          <w:sz w:val="20"/>
          <w:szCs w:val="22"/>
          <w:lang w:val="en-US" w:eastAsia="en-US"/>
        </w:rPr>
      </w:pPr>
      <w:r w:rsidRPr="00C037E8">
        <w:rPr>
          <w:rFonts w:eastAsiaTheme="minorHAnsi"/>
          <w:sz w:val="20"/>
          <w:szCs w:val="22"/>
          <w:lang w:val="en-US" w:eastAsia="en-US"/>
        </w:rPr>
        <w:t xml:space="preserve">SELECT        </w:t>
      </w:r>
      <w:r w:rsidR="00FC0D58" w:rsidRPr="00FC0D58">
        <w:rPr>
          <w:rFonts w:eastAsiaTheme="minorHAnsi"/>
          <w:sz w:val="20"/>
          <w:szCs w:val="22"/>
          <w:lang w:val="en-US" w:eastAsia="en-US"/>
        </w:rPr>
        <w:t xml:space="preserve">SELECT        dbo.TARIFF.Name_tariff, </w:t>
      </w:r>
      <w:proofErr w:type="gramStart"/>
      <w:r w:rsidR="00FC0D58" w:rsidRPr="00FC0D58">
        <w:rPr>
          <w:rFonts w:eastAsiaTheme="minorHAnsi"/>
          <w:sz w:val="20"/>
          <w:szCs w:val="22"/>
          <w:lang w:val="en-US" w:eastAsia="en-US"/>
        </w:rPr>
        <w:t>COUNT(</w:t>
      </w:r>
      <w:proofErr w:type="gramEnd"/>
      <w:r w:rsidR="00FC0D58" w:rsidRPr="00FC0D58">
        <w:rPr>
          <w:rFonts w:eastAsiaTheme="minorHAnsi"/>
          <w:sz w:val="20"/>
          <w:szCs w:val="22"/>
          <w:lang w:val="en-US" w:eastAsia="en-US"/>
        </w:rPr>
        <w:t>dbo.TARIFF.Name_tariff) AS TATIFF</w:t>
      </w:r>
    </w:p>
    <w:p w14:paraId="1A7CF007" w14:textId="77777777" w:rsidR="00FC0D58" w:rsidRPr="00FC0D58" w:rsidRDefault="00FC0D58" w:rsidP="00A229C4">
      <w:pPr>
        <w:suppressAutoHyphens/>
        <w:rPr>
          <w:rFonts w:eastAsiaTheme="minorHAnsi"/>
          <w:sz w:val="20"/>
          <w:szCs w:val="22"/>
          <w:lang w:val="en-US" w:eastAsia="en-US"/>
        </w:rPr>
      </w:pPr>
      <w:r w:rsidRPr="00FC0D58">
        <w:rPr>
          <w:rFonts w:eastAsiaTheme="minorHAnsi"/>
          <w:sz w:val="20"/>
          <w:szCs w:val="22"/>
          <w:lang w:val="en-US" w:eastAsia="en-US"/>
        </w:rPr>
        <w:t>FROM            dbo.CONTRACT INNER JOIN</w:t>
      </w:r>
    </w:p>
    <w:p w14:paraId="4610FB42" w14:textId="77777777" w:rsidR="00FC0D58" w:rsidRPr="00FC0D58" w:rsidRDefault="00FC0D58" w:rsidP="00A229C4">
      <w:pPr>
        <w:suppressAutoHyphens/>
        <w:rPr>
          <w:rFonts w:eastAsiaTheme="minorHAnsi"/>
          <w:sz w:val="20"/>
          <w:szCs w:val="22"/>
          <w:lang w:val="en-US" w:eastAsia="en-US"/>
        </w:rPr>
      </w:pPr>
      <w:r w:rsidRPr="00FC0D58">
        <w:rPr>
          <w:rFonts w:eastAsiaTheme="minorHAnsi"/>
          <w:sz w:val="20"/>
          <w:szCs w:val="22"/>
          <w:lang w:val="en-US" w:eastAsia="en-US"/>
        </w:rPr>
        <w:t xml:space="preserve">                         </w:t>
      </w:r>
      <w:proofErr w:type="gramStart"/>
      <w:r w:rsidRPr="00FC0D58">
        <w:rPr>
          <w:rFonts w:eastAsiaTheme="minorHAnsi"/>
          <w:sz w:val="20"/>
          <w:szCs w:val="22"/>
          <w:lang w:val="en-US" w:eastAsia="en-US"/>
        </w:rPr>
        <w:t>dbo.CUSTOMERS</w:t>
      </w:r>
      <w:proofErr w:type="gramEnd"/>
      <w:r w:rsidRPr="00FC0D58">
        <w:rPr>
          <w:rFonts w:eastAsiaTheme="minorHAnsi"/>
          <w:sz w:val="20"/>
          <w:szCs w:val="22"/>
          <w:lang w:val="en-US" w:eastAsia="en-US"/>
        </w:rPr>
        <w:t xml:space="preserve"> ON dbo.CONTRACT.CUSTOMERS_Number_ID = dbo.CUSTOMERS.ID INNER JOIN</w:t>
      </w:r>
    </w:p>
    <w:p w14:paraId="1483EE18" w14:textId="77777777" w:rsidR="00FC0D58" w:rsidRPr="00FC0D58" w:rsidRDefault="00FC0D58" w:rsidP="00A229C4">
      <w:pPr>
        <w:suppressAutoHyphens/>
        <w:rPr>
          <w:rFonts w:eastAsiaTheme="minorHAnsi"/>
          <w:sz w:val="20"/>
          <w:szCs w:val="22"/>
          <w:lang w:val="en-US" w:eastAsia="en-US"/>
        </w:rPr>
      </w:pPr>
      <w:r w:rsidRPr="00FC0D58">
        <w:rPr>
          <w:rFonts w:eastAsiaTheme="minorHAnsi"/>
          <w:sz w:val="20"/>
          <w:szCs w:val="22"/>
          <w:lang w:val="en-US" w:eastAsia="en-US"/>
        </w:rPr>
        <w:t xml:space="preserve">                         </w:t>
      </w:r>
      <w:proofErr w:type="gramStart"/>
      <w:r w:rsidRPr="00FC0D58">
        <w:rPr>
          <w:rFonts w:eastAsiaTheme="minorHAnsi"/>
          <w:sz w:val="20"/>
          <w:szCs w:val="22"/>
          <w:lang w:val="en-US" w:eastAsia="en-US"/>
        </w:rPr>
        <w:t>dbo.MONETARY_TRSNSACTION</w:t>
      </w:r>
      <w:proofErr w:type="gramEnd"/>
      <w:r w:rsidRPr="00FC0D58">
        <w:rPr>
          <w:rFonts w:eastAsiaTheme="minorHAnsi"/>
          <w:sz w:val="20"/>
          <w:szCs w:val="22"/>
          <w:lang w:val="en-US" w:eastAsia="en-US"/>
        </w:rPr>
        <w:t xml:space="preserve"> ON dbo.CONTRACT.MONETARY_TRSNSACTION_Number_ID = dbo.MONETARY_TRSNSACTION.ID INNER JOIN</w:t>
      </w:r>
    </w:p>
    <w:p w14:paraId="2451BD67" w14:textId="77777777" w:rsidR="00FC0D58" w:rsidRPr="00FC0D58" w:rsidRDefault="00FC0D58" w:rsidP="00A229C4">
      <w:pPr>
        <w:suppressAutoHyphens/>
        <w:rPr>
          <w:rFonts w:eastAsiaTheme="minorHAnsi"/>
          <w:sz w:val="20"/>
          <w:szCs w:val="22"/>
          <w:lang w:val="en-US" w:eastAsia="en-US"/>
        </w:rPr>
      </w:pPr>
      <w:r w:rsidRPr="00FC0D58">
        <w:rPr>
          <w:rFonts w:eastAsiaTheme="minorHAnsi"/>
          <w:sz w:val="20"/>
          <w:szCs w:val="22"/>
          <w:lang w:val="en-US" w:eastAsia="en-US"/>
        </w:rPr>
        <w:t xml:space="preserve">                         </w:t>
      </w:r>
      <w:proofErr w:type="gramStart"/>
      <w:r w:rsidRPr="00FC0D58">
        <w:rPr>
          <w:rFonts w:eastAsiaTheme="minorHAnsi"/>
          <w:sz w:val="20"/>
          <w:szCs w:val="22"/>
          <w:lang w:val="en-US" w:eastAsia="en-US"/>
        </w:rPr>
        <w:t>dbo.PLACE</w:t>
      </w:r>
      <w:proofErr w:type="gramEnd"/>
      <w:r w:rsidRPr="00FC0D58">
        <w:rPr>
          <w:rFonts w:eastAsiaTheme="minorHAnsi"/>
          <w:sz w:val="20"/>
          <w:szCs w:val="22"/>
          <w:lang w:val="en-US" w:eastAsia="en-US"/>
        </w:rPr>
        <w:t xml:space="preserve"> ON dbo.CONTRACT.PLACE_Number_ID = dbo.PLACE.ID INNER JOIN</w:t>
      </w:r>
    </w:p>
    <w:p w14:paraId="6EDBD21C" w14:textId="77777777" w:rsidR="00FC0D58" w:rsidRPr="00FC0D58" w:rsidRDefault="00FC0D58" w:rsidP="00A229C4">
      <w:pPr>
        <w:suppressAutoHyphens/>
        <w:rPr>
          <w:rFonts w:eastAsiaTheme="minorHAnsi"/>
          <w:sz w:val="20"/>
          <w:szCs w:val="22"/>
          <w:lang w:val="en-US" w:eastAsia="en-US"/>
        </w:rPr>
      </w:pPr>
      <w:r w:rsidRPr="00FC0D58">
        <w:rPr>
          <w:rFonts w:eastAsiaTheme="minorHAnsi"/>
          <w:sz w:val="20"/>
          <w:szCs w:val="22"/>
          <w:lang w:val="en-US" w:eastAsia="en-US"/>
        </w:rPr>
        <w:t xml:space="preserve">                         </w:t>
      </w:r>
      <w:proofErr w:type="gramStart"/>
      <w:r w:rsidRPr="00FC0D58">
        <w:rPr>
          <w:rFonts w:eastAsiaTheme="minorHAnsi"/>
          <w:sz w:val="20"/>
          <w:szCs w:val="22"/>
          <w:lang w:val="en-US" w:eastAsia="en-US"/>
        </w:rPr>
        <w:t>dbo.TARIFF</w:t>
      </w:r>
      <w:proofErr w:type="gramEnd"/>
      <w:r w:rsidRPr="00FC0D58">
        <w:rPr>
          <w:rFonts w:eastAsiaTheme="minorHAnsi"/>
          <w:sz w:val="20"/>
          <w:szCs w:val="22"/>
          <w:lang w:val="en-US" w:eastAsia="en-US"/>
        </w:rPr>
        <w:t xml:space="preserve"> ON dbo.CONTRACT.TARIFF_Tariff_ID = dbo.TARIFF.ID</w:t>
      </w:r>
    </w:p>
    <w:p w14:paraId="481F73B5" w14:textId="02187722" w:rsidR="00D76163" w:rsidRDefault="00FC0D58" w:rsidP="00A229C4">
      <w:pPr>
        <w:suppressAutoHyphens/>
      </w:pPr>
      <w:r w:rsidRPr="00FC0D58">
        <w:rPr>
          <w:rFonts w:eastAsiaTheme="minorHAnsi"/>
          <w:sz w:val="20"/>
          <w:szCs w:val="22"/>
          <w:lang w:val="en-US" w:eastAsia="en-US"/>
        </w:rPr>
        <w:t>GROUP BY dbo.TARIFF.Name_tariff</w:t>
      </w:r>
    </w:p>
    <w:p w14:paraId="79A6B2CE" w14:textId="6EB04F38" w:rsidR="00C037E8" w:rsidRPr="00FC0D58" w:rsidRDefault="00C037E8" w:rsidP="00A229C4">
      <w:pPr>
        <w:suppressAutoHyphens/>
        <w:rPr>
          <w:rFonts w:eastAsiaTheme="minorHAnsi"/>
          <w:sz w:val="20"/>
          <w:lang w:val="en-US" w:eastAsia="en-US"/>
        </w:rPr>
      </w:pPr>
      <w:r w:rsidRPr="00C037E8">
        <w:rPr>
          <w:rFonts w:eastAsiaTheme="minorHAnsi"/>
          <w:color w:val="0070C0"/>
          <w:sz w:val="20"/>
          <w:lang w:val="en-US" w:eastAsia="en-US"/>
        </w:rPr>
        <w:t>CREATE</w:t>
      </w:r>
      <w:r w:rsidRPr="00FC0D58">
        <w:rPr>
          <w:rFonts w:eastAsiaTheme="minorHAnsi"/>
          <w:color w:val="0070C0"/>
          <w:sz w:val="20"/>
          <w:lang w:val="en-US" w:eastAsia="en-US"/>
        </w:rPr>
        <w:t xml:space="preserve"> </w:t>
      </w:r>
      <w:r w:rsidRPr="00C037E8">
        <w:rPr>
          <w:rFonts w:eastAsiaTheme="minorHAnsi"/>
          <w:color w:val="0070C0"/>
          <w:sz w:val="20"/>
          <w:lang w:val="en-US" w:eastAsia="en-US"/>
        </w:rPr>
        <w:t>VIEW</w:t>
      </w:r>
      <w:r w:rsidRPr="00C037E8">
        <w:rPr>
          <w:rFonts w:eastAsiaTheme="minorHAnsi"/>
          <w:sz w:val="20"/>
          <w:lang w:eastAsia="en-US"/>
        </w:rPr>
        <w:t xml:space="preserve"> </w:t>
      </w:r>
      <w:r w:rsidR="00FC0D58">
        <w:rPr>
          <w:rFonts w:eastAsiaTheme="minorHAnsi"/>
          <w:sz w:val="20"/>
          <w:lang w:val="en-US" w:eastAsia="en-US"/>
        </w:rPr>
        <w:t>User_and_tariff</w:t>
      </w:r>
    </w:p>
    <w:p w14:paraId="5E47627F" w14:textId="77777777" w:rsidR="00FC0D58" w:rsidRPr="00FC0D58" w:rsidRDefault="00FC0D58" w:rsidP="00A229C4">
      <w:pPr>
        <w:suppressAutoHyphens/>
        <w:rPr>
          <w:rFonts w:eastAsiaTheme="minorHAnsi"/>
          <w:sz w:val="20"/>
          <w:lang w:val="en-US" w:eastAsia="en-US"/>
        </w:rPr>
      </w:pPr>
      <w:r w:rsidRPr="00FC0D58">
        <w:rPr>
          <w:rFonts w:eastAsiaTheme="minorHAnsi"/>
          <w:sz w:val="20"/>
          <w:lang w:val="en-US" w:eastAsia="en-US"/>
        </w:rPr>
        <w:t xml:space="preserve">SELECT        dbo.TARIFF.Name_tariff, </w:t>
      </w:r>
      <w:proofErr w:type="gramStart"/>
      <w:r w:rsidRPr="00FC0D58">
        <w:rPr>
          <w:rFonts w:eastAsiaTheme="minorHAnsi"/>
          <w:sz w:val="20"/>
          <w:lang w:val="en-US" w:eastAsia="en-US"/>
        </w:rPr>
        <w:t>COUNT(</w:t>
      </w:r>
      <w:proofErr w:type="gramEnd"/>
      <w:r w:rsidRPr="00FC0D58">
        <w:rPr>
          <w:rFonts w:eastAsiaTheme="minorHAnsi"/>
          <w:sz w:val="20"/>
          <w:lang w:val="en-US" w:eastAsia="en-US"/>
        </w:rPr>
        <w:t>dbo.TARIFF.Name_tariff) AS TATIFF</w:t>
      </w:r>
    </w:p>
    <w:p w14:paraId="739A9B85" w14:textId="77777777" w:rsidR="00FC0D58" w:rsidRPr="00FC0D58" w:rsidRDefault="00FC0D58" w:rsidP="00A229C4">
      <w:pPr>
        <w:suppressAutoHyphens/>
        <w:rPr>
          <w:rFonts w:eastAsiaTheme="minorHAnsi"/>
          <w:sz w:val="20"/>
          <w:lang w:val="en-US" w:eastAsia="en-US"/>
        </w:rPr>
      </w:pPr>
      <w:r w:rsidRPr="00FC0D58">
        <w:rPr>
          <w:rFonts w:eastAsiaTheme="minorHAnsi"/>
          <w:sz w:val="20"/>
          <w:lang w:val="en-US" w:eastAsia="en-US"/>
        </w:rPr>
        <w:t>FROM            dbo.CONTRACT INNER JOIN</w:t>
      </w:r>
    </w:p>
    <w:p w14:paraId="0D4D210D" w14:textId="77777777" w:rsidR="00FC0D58" w:rsidRPr="00FC0D58" w:rsidRDefault="00FC0D58" w:rsidP="00A229C4">
      <w:pPr>
        <w:suppressAutoHyphens/>
        <w:rPr>
          <w:rFonts w:eastAsiaTheme="minorHAnsi"/>
          <w:sz w:val="20"/>
          <w:lang w:val="en-US" w:eastAsia="en-US"/>
        </w:rPr>
      </w:pPr>
      <w:r w:rsidRPr="00FC0D58">
        <w:rPr>
          <w:rFonts w:eastAsiaTheme="minorHAnsi"/>
          <w:sz w:val="20"/>
          <w:lang w:val="en-US" w:eastAsia="en-US"/>
        </w:rPr>
        <w:t xml:space="preserve">                         </w:t>
      </w:r>
      <w:proofErr w:type="gramStart"/>
      <w:r w:rsidRPr="00FC0D58">
        <w:rPr>
          <w:rFonts w:eastAsiaTheme="minorHAnsi"/>
          <w:sz w:val="20"/>
          <w:lang w:val="en-US" w:eastAsia="en-US"/>
        </w:rPr>
        <w:t>dbo.CUSTOMERS</w:t>
      </w:r>
      <w:proofErr w:type="gramEnd"/>
      <w:r w:rsidRPr="00FC0D58">
        <w:rPr>
          <w:rFonts w:eastAsiaTheme="minorHAnsi"/>
          <w:sz w:val="20"/>
          <w:lang w:val="en-US" w:eastAsia="en-US"/>
        </w:rPr>
        <w:t xml:space="preserve"> ON dbo.CONTRACT.CUSTOMERS_Number_ID = dbo.CUSTOMERS.ID INNER JOIN</w:t>
      </w:r>
    </w:p>
    <w:p w14:paraId="62F99A35" w14:textId="77777777" w:rsidR="00FC0D58" w:rsidRPr="00FC0D58" w:rsidRDefault="00FC0D58" w:rsidP="00A229C4">
      <w:pPr>
        <w:suppressAutoHyphens/>
        <w:rPr>
          <w:rFonts w:eastAsiaTheme="minorHAnsi"/>
          <w:sz w:val="20"/>
          <w:lang w:val="en-US" w:eastAsia="en-US"/>
        </w:rPr>
      </w:pPr>
      <w:r w:rsidRPr="00FC0D58">
        <w:rPr>
          <w:rFonts w:eastAsiaTheme="minorHAnsi"/>
          <w:sz w:val="20"/>
          <w:lang w:val="en-US" w:eastAsia="en-US"/>
        </w:rPr>
        <w:t xml:space="preserve">                         </w:t>
      </w:r>
      <w:proofErr w:type="gramStart"/>
      <w:r w:rsidRPr="00FC0D58">
        <w:rPr>
          <w:rFonts w:eastAsiaTheme="minorHAnsi"/>
          <w:sz w:val="20"/>
          <w:lang w:val="en-US" w:eastAsia="en-US"/>
        </w:rPr>
        <w:t>dbo.MONETARY_TRSNSACTION</w:t>
      </w:r>
      <w:proofErr w:type="gramEnd"/>
      <w:r w:rsidRPr="00FC0D58">
        <w:rPr>
          <w:rFonts w:eastAsiaTheme="minorHAnsi"/>
          <w:sz w:val="20"/>
          <w:lang w:val="en-US" w:eastAsia="en-US"/>
        </w:rPr>
        <w:t xml:space="preserve"> ON dbo.CONTRACT.MONETARY_TRSNSACTION_Number_ID = dbo.MONETARY_TRSNSACTION.ID INNER JOIN</w:t>
      </w:r>
    </w:p>
    <w:p w14:paraId="1C9DBCB9" w14:textId="77777777" w:rsidR="00FC0D58" w:rsidRPr="00FC0D58" w:rsidRDefault="00FC0D58" w:rsidP="00A229C4">
      <w:pPr>
        <w:suppressAutoHyphens/>
        <w:rPr>
          <w:rFonts w:eastAsiaTheme="minorHAnsi"/>
          <w:sz w:val="20"/>
          <w:lang w:val="en-US" w:eastAsia="en-US"/>
        </w:rPr>
      </w:pPr>
      <w:r w:rsidRPr="00FC0D58">
        <w:rPr>
          <w:rFonts w:eastAsiaTheme="minorHAnsi"/>
          <w:sz w:val="20"/>
          <w:lang w:val="en-US" w:eastAsia="en-US"/>
        </w:rPr>
        <w:t xml:space="preserve">                         </w:t>
      </w:r>
      <w:proofErr w:type="gramStart"/>
      <w:r w:rsidRPr="00FC0D58">
        <w:rPr>
          <w:rFonts w:eastAsiaTheme="minorHAnsi"/>
          <w:sz w:val="20"/>
          <w:lang w:val="en-US" w:eastAsia="en-US"/>
        </w:rPr>
        <w:t>dbo.PLACE</w:t>
      </w:r>
      <w:proofErr w:type="gramEnd"/>
      <w:r w:rsidRPr="00FC0D58">
        <w:rPr>
          <w:rFonts w:eastAsiaTheme="minorHAnsi"/>
          <w:sz w:val="20"/>
          <w:lang w:val="en-US" w:eastAsia="en-US"/>
        </w:rPr>
        <w:t xml:space="preserve"> ON dbo.CONTRACT.PLACE_Number_ID = dbo.PLACE.ID INNER JOIN</w:t>
      </w:r>
    </w:p>
    <w:p w14:paraId="6A5DB409" w14:textId="77777777" w:rsidR="00FC0D58" w:rsidRPr="00FC0D58" w:rsidRDefault="00FC0D58" w:rsidP="00A229C4">
      <w:pPr>
        <w:suppressAutoHyphens/>
        <w:rPr>
          <w:rFonts w:eastAsiaTheme="minorHAnsi"/>
          <w:sz w:val="20"/>
          <w:lang w:val="en-US" w:eastAsia="en-US"/>
        </w:rPr>
      </w:pPr>
      <w:r w:rsidRPr="00FC0D58">
        <w:rPr>
          <w:rFonts w:eastAsiaTheme="minorHAnsi"/>
          <w:sz w:val="20"/>
          <w:lang w:val="en-US" w:eastAsia="en-US"/>
        </w:rPr>
        <w:t xml:space="preserve">                         </w:t>
      </w:r>
      <w:proofErr w:type="gramStart"/>
      <w:r w:rsidRPr="00FC0D58">
        <w:rPr>
          <w:rFonts w:eastAsiaTheme="minorHAnsi"/>
          <w:sz w:val="20"/>
          <w:lang w:val="en-US" w:eastAsia="en-US"/>
        </w:rPr>
        <w:t>dbo.TARIFF</w:t>
      </w:r>
      <w:proofErr w:type="gramEnd"/>
      <w:r w:rsidRPr="00FC0D58">
        <w:rPr>
          <w:rFonts w:eastAsiaTheme="minorHAnsi"/>
          <w:sz w:val="20"/>
          <w:lang w:val="en-US" w:eastAsia="en-US"/>
        </w:rPr>
        <w:t xml:space="preserve"> ON dbo.CONTRACT.TARIFF_Tariff_ID = dbo.TARIFF.ID</w:t>
      </w:r>
    </w:p>
    <w:p w14:paraId="40E6BAAE" w14:textId="27D0AB44" w:rsidR="00D76163" w:rsidRDefault="00FC0D58" w:rsidP="00A229C4">
      <w:pPr>
        <w:suppressAutoHyphens/>
      </w:pPr>
      <w:r w:rsidRPr="00FC0D58">
        <w:rPr>
          <w:rFonts w:eastAsiaTheme="minorHAnsi"/>
          <w:sz w:val="20"/>
          <w:lang w:val="en-US" w:eastAsia="en-US"/>
        </w:rPr>
        <w:t>GROUP BY dbo.TARIFF.Name_tariff</w:t>
      </w:r>
    </w:p>
    <w:p w14:paraId="6E946B6B" w14:textId="3D064EBE" w:rsidR="00C037E8" w:rsidRPr="00FC0D58" w:rsidRDefault="00C037E8" w:rsidP="00A229C4">
      <w:pPr>
        <w:suppressAutoHyphens/>
        <w:rPr>
          <w:rFonts w:eastAsiaTheme="minorHAnsi"/>
          <w:sz w:val="20"/>
          <w:lang w:val="en-US" w:eastAsia="en-US"/>
        </w:rPr>
      </w:pPr>
      <w:r w:rsidRPr="00C037E8">
        <w:rPr>
          <w:rFonts w:eastAsiaTheme="minorHAnsi"/>
          <w:color w:val="0070C0"/>
          <w:sz w:val="20"/>
          <w:lang w:val="en-US" w:eastAsia="en-US"/>
        </w:rPr>
        <w:t>CREATE</w:t>
      </w:r>
      <w:r w:rsidRPr="00FC0D58">
        <w:rPr>
          <w:rFonts w:eastAsiaTheme="minorHAnsi"/>
          <w:color w:val="0070C0"/>
          <w:sz w:val="20"/>
          <w:lang w:val="en-US" w:eastAsia="en-US"/>
        </w:rPr>
        <w:t xml:space="preserve"> </w:t>
      </w:r>
      <w:r w:rsidRPr="00C037E8">
        <w:rPr>
          <w:rFonts w:eastAsiaTheme="minorHAnsi"/>
          <w:color w:val="0070C0"/>
          <w:sz w:val="20"/>
          <w:lang w:val="en-US" w:eastAsia="en-US"/>
        </w:rPr>
        <w:t>VIEW</w:t>
      </w:r>
      <w:r w:rsidRPr="00C037E8">
        <w:rPr>
          <w:rFonts w:eastAsiaTheme="minorHAnsi"/>
          <w:sz w:val="20"/>
          <w:lang w:eastAsia="en-US"/>
        </w:rPr>
        <w:t xml:space="preserve"> </w:t>
      </w:r>
      <w:r w:rsidR="00FC0D58">
        <w:rPr>
          <w:rFonts w:eastAsiaTheme="minorHAnsi"/>
          <w:sz w:val="20"/>
          <w:lang w:val="en-US" w:eastAsia="en-US"/>
        </w:rPr>
        <w:t>User_contract</w:t>
      </w:r>
    </w:p>
    <w:p w14:paraId="4F2ECEC0" w14:textId="77777777" w:rsidR="00FC0D58" w:rsidRPr="00FC0D58" w:rsidRDefault="00FC0D58" w:rsidP="00A229C4">
      <w:pPr>
        <w:suppressAutoHyphens/>
        <w:rPr>
          <w:rFonts w:eastAsiaTheme="minorHAnsi"/>
          <w:sz w:val="20"/>
          <w:lang w:val="en-US" w:eastAsia="en-US"/>
        </w:rPr>
      </w:pPr>
      <w:r w:rsidRPr="00FC0D58">
        <w:rPr>
          <w:rFonts w:eastAsiaTheme="minorHAnsi"/>
          <w:sz w:val="20"/>
          <w:lang w:val="en-US" w:eastAsia="en-US"/>
        </w:rPr>
        <w:t>SELECT        dbo.CUSTOMERS.Full_name, dbo.CONTRACT.Date_start, dbo.CONTRACT.Date_end, dbo.CONTRACT.Contract_status</w:t>
      </w:r>
    </w:p>
    <w:p w14:paraId="51BE8D31" w14:textId="77777777" w:rsidR="00FC0D58" w:rsidRPr="00FC0D58" w:rsidRDefault="00FC0D58" w:rsidP="00A229C4">
      <w:pPr>
        <w:suppressAutoHyphens/>
        <w:rPr>
          <w:rFonts w:eastAsiaTheme="minorHAnsi"/>
          <w:sz w:val="20"/>
          <w:lang w:val="en-US" w:eastAsia="en-US"/>
        </w:rPr>
      </w:pPr>
      <w:r w:rsidRPr="00FC0D58">
        <w:rPr>
          <w:rFonts w:eastAsiaTheme="minorHAnsi"/>
          <w:sz w:val="20"/>
          <w:lang w:val="en-US" w:eastAsia="en-US"/>
        </w:rPr>
        <w:t>FROM            dbo.CONTRACT INNER JOIN</w:t>
      </w:r>
    </w:p>
    <w:p w14:paraId="163B6ACB" w14:textId="77777777" w:rsidR="00FC0D58" w:rsidRPr="00FC0D58" w:rsidRDefault="00FC0D58" w:rsidP="00A229C4">
      <w:pPr>
        <w:suppressAutoHyphens/>
        <w:rPr>
          <w:rFonts w:eastAsiaTheme="minorHAnsi"/>
          <w:sz w:val="20"/>
          <w:lang w:val="en-US" w:eastAsia="en-US"/>
        </w:rPr>
      </w:pPr>
      <w:r w:rsidRPr="00FC0D58">
        <w:rPr>
          <w:rFonts w:eastAsiaTheme="minorHAnsi"/>
          <w:sz w:val="20"/>
          <w:lang w:val="en-US" w:eastAsia="en-US"/>
        </w:rPr>
        <w:t xml:space="preserve">                         </w:t>
      </w:r>
      <w:proofErr w:type="gramStart"/>
      <w:r w:rsidRPr="00FC0D58">
        <w:rPr>
          <w:rFonts w:eastAsiaTheme="minorHAnsi"/>
          <w:sz w:val="20"/>
          <w:lang w:val="en-US" w:eastAsia="en-US"/>
        </w:rPr>
        <w:t>dbo.CUSTOMERS</w:t>
      </w:r>
      <w:proofErr w:type="gramEnd"/>
      <w:r w:rsidRPr="00FC0D58">
        <w:rPr>
          <w:rFonts w:eastAsiaTheme="minorHAnsi"/>
          <w:sz w:val="20"/>
          <w:lang w:val="en-US" w:eastAsia="en-US"/>
        </w:rPr>
        <w:t xml:space="preserve"> ON dbo.CONTRACT.CUSTOMERS_Number_ID = dbo.CUSTOMERS.ID INNER JOIN</w:t>
      </w:r>
    </w:p>
    <w:p w14:paraId="007CA6FF" w14:textId="77777777" w:rsidR="00FC0D58" w:rsidRPr="00FC0D58" w:rsidRDefault="00FC0D58" w:rsidP="00A229C4">
      <w:pPr>
        <w:suppressAutoHyphens/>
        <w:rPr>
          <w:rFonts w:eastAsiaTheme="minorHAnsi"/>
          <w:sz w:val="20"/>
          <w:lang w:val="en-US" w:eastAsia="en-US"/>
        </w:rPr>
      </w:pPr>
      <w:r w:rsidRPr="00FC0D58">
        <w:rPr>
          <w:rFonts w:eastAsiaTheme="minorHAnsi"/>
          <w:sz w:val="20"/>
          <w:lang w:val="en-US" w:eastAsia="en-US"/>
        </w:rPr>
        <w:t xml:space="preserve">                         </w:t>
      </w:r>
      <w:proofErr w:type="gramStart"/>
      <w:r w:rsidRPr="00FC0D58">
        <w:rPr>
          <w:rFonts w:eastAsiaTheme="minorHAnsi"/>
          <w:sz w:val="20"/>
          <w:lang w:val="en-US" w:eastAsia="en-US"/>
        </w:rPr>
        <w:t>dbo.MONETARY_TRSNSACTION</w:t>
      </w:r>
      <w:proofErr w:type="gramEnd"/>
      <w:r w:rsidRPr="00FC0D58">
        <w:rPr>
          <w:rFonts w:eastAsiaTheme="minorHAnsi"/>
          <w:sz w:val="20"/>
          <w:lang w:val="en-US" w:eastAsia="en-US"/>
        </w:rPr>
        <w:t xml:space="preserve"> ON dbo.CONTRACT.MONETARY_TRSNSACTION_Number_ID = dbo.MONETARY_TRSNSACTION.ID INNER JOIN</w:t>
      </w:r>
    </w:p>
    <w:p w14:paraId="491F2F6C" w14:textId="77777777" w:rsidR="00FC0D58" w:rsidRPr="00FC0D58" w:rsidRDefault="00FC0D58" w:rsidP="00A229C4">
      <w:pPr>
        <w:suppressAutoHyphens/>
        <w:rPr>
          <w:rFonts w:eastAsiaTheme="minorHAnsi"/>
          <w:sz w:val="20"/>
          <w:lang w:val="en-US" w:eastAsia="en-US"/>
        </w:rPr>
      </w:pPr>
      <w:r w:rsidRPr="00FC0D58">
        <w:rPr>
          <w:rFonts w:eastAsiaTheme="minorHAnsi"/>
          <w:sz w:val="20"/>
          <w:lang w:val="en-US" w:eastAsia="en-US"/>
        </w:rPr>
        <w:t xml:space="preserve">                         </w:t>
      </w:r>
      <w:proofErr w:type="gramStart"/>
      <w:r w:rsidRPr="00FC0D58">
        <w:rPr>
          <w:rFonts w:eastAsiaTheme="minorHAnsi"/>
          <w:sz w:val="20"/>
          <w:lang w:val="en-US" w:eastAsia="en-US"/>
        </w:rPr>
        <w:t>dbo.PLACE</w:t>
      </w:r>
      <w:proofErr w:type="gramEnd"/>
      <w:r w:rsidRPr="00FC0D58">
        <w:rPr>
          <w:rFonts w:eastAsiaTheme="minorHAnsi"/>
          <w:sz w:val="20"/>
          <w:lang w:val="en-US" w:eastAsia="en-US"/>
        </w:rPr>
        <w:t xml:space="preserve"> ON dbo.CONTRACT.PLACE_Number_ID = dbo.PLACE.ID INNER JOIN</w:t>
      </w:r>
    </w:p>
    <w:p w14:paraId="5956665E" w14:textId="1C31A74A" w:rsidR="00D76163" w:rsidRDefault="00FC0D58" w:rsidP="00A229C4">
      <w:pPr>
        <w:suppressAutoHyphens/>
        <w:rPr>
          <w:rFonts w:eastAsiaTheme="minorHAnsi"/>
          <w:sz w:val="20"/>
          <w:lang w:val="en-US" w:eastAsia="en-US"/>
        </w:rPr>
      </w:pPr>
      <w:r w:rsidRPr="00FC0D58">
        <w:rPr>
          <w:rFonts w:eastAsiaTheme="minorHAnsi"/>
          <w:sz w:val="20"/>
          <w:lang w:val="en-US" w:eastAsia="en-US"/>
        </w:rPr>
        <w:t xml:space="preserve">                         </w:t>
      </w:r>
      <w:proofErr w:type="gramStart"/>
      <w:r w:rsidRPr="00FC0D58">
        <w:rPr>
          <w:rFonts w:eastAsiaTheme="minorHAnsi"/>
          <w:sz w:val="20"/>
          <w:lang w:val="en-US" w:eastAsia="en-US"/>
        </w:rPr>
        <w:t>dbo.TARIFF</w:t>
      </w:r>
      <w:proofErr w:type="gramEnd"/>
      <w:r w:rsidRPr="00FC0D58">
        <w:rPr>
          <w:rFonts w:eastAsiaTheme="minorHAnsi"/>
          <w:sz w:val="20"/>
          <w:lang w:val="en-US" w:eastAsia="en-US"/>
        </w:rPr>
        <w:t xml:space="preserve"> ON dbo.CONTRACT.TARIFF_Tariff_ID = dbo.TARIFF.ID</w:t>
      </w:r>
    </w:p>
    <w:p w14:paraId="37EB78E2" w14:textId="77777777" w:rsidR="00FC0D58" w:rsidRPr="00797AD8" w:rsidRDefault="00FC0D58" w:rsidP="00A229C4">
      <w:pPr>
        <w:suppressAutoHyphens/>
        <w:rPr>
          <w:lang w:val="en-US"/>
        </w:rPr>
      </w:pPr>
    </w:p>
    <w:p w14:paraId="62A20BC6" w14:textId="0E7A14EB" w:rsidR="00D76163" w:rsidRPr="00C037E8" w:rsidRDefault="00C037E8" w:rsidP="00A229C4">
      <w:pPr>
        <w:suppressAutoHyphens/>
        <w:rPr>
          <w:rFonts w:eastAsiaTheme="minorHAnsi"/>
          <w:color w:val="0070C0"/>
          <w:sz w:val="20"/>
          <w:lang w:val="en-US" w:eastAsia="en-US"/>
        </w:rPr>
      </w:pPr>
      <w:r w:rsidRPr="00C037E8">
        <w:rPr>
          <w:rFonts w:eastAsiaTheme="minorHAnsi"/>
          <w:color w:val="0070C0"/>
          <w:sz w:val="20"/>
          <w:lang w:val="en-US" w:eastAsia="en-US"/>
        </w:rPr>
        <w:t xml:space="preserve">CREATE VIEW </w:t>
      </w:r>
      <w:r w:rsidR="00FC0D58">
        <w:rPr>
          <w:rFonts w:eastAsiaTheme="minorHAnsi"/>
          <w:color w:val="000000" w:themeColor="text1"/>
          <w:sz w:val="20"/>
          <w:lang w:val="en-US" w:eastAsia="en-US"/>
        </w:rPr>
        <w:t>User_money</w:t>
      </w:r>
    </w:p>
    <w:p w14:paraId="4E900B1B" w14:textId="77777777" w:rsidR="00FC0D58" w:rsidRPr="00FC0D58" w:rsidRDefault="00FC0D58" w:rsidP="00A229C4">
      <w:pPr>
        <w:suppressAutoHyphens/>
        <w:rPr>
          <w:rFonts w:eastAsiaTheme="minorHAnsi"/>
          <w:sz w:val="20"/>
          <w:lang w:val="en-US" w:eastAsia="en-US"/>
        </w:rPr>
      </w:pPr>
      <w:r w:rsidRPr="00FC0D58">
        <w:rPr>
          <w:rFonts w:eastAsiaTheme="minorHAnsi"/>
          <w:sz w:val="20"/>
          <w:lang w:val="en-US" w:eastAsia="en-US"/>
        </w:rPr>
        <w:t>SELECT        dbo.CONTRACT.Account_balance, dbo.MONETARY_TRSNSACTION.ID, dbo.CUSTOMERS.Full_name, dbo.MONETARY_TRSNSACTION.Transaction_amount, dbo.MONETARY_TRSNSACTION.Date</w:t>
      </w:r>
    </w:p>
    <w:p w14:paraId="0706F56F" w14:textId="77777777" w:rsidR="00FC0D58" w:rsidRPr="00FC0D58" w:rsidRDefault="00FC0D58" w:rsidP="00A229C4">
      <w:pPr>
        <w:suppressAutoHyphens/>
        <w:rPr>
          <w:rFonts w:eastAsiaTheme="minorHAnsi"/>
          <w:sz w:val="20"/>
          <w:lang w:val="en-US" w:eastAsia="en-US"/>
        </w:rPr>
      </w:pPr>
      <w:r w:rsidRPr="00FC0D58">
        <w:rPr>
          <w:rFonts w:eastAsiaTheme="minorHAnsi"/>
          <w:sz w:val="20"/>
          <w:lang w:val="en-US" w:eastAsia="en-US"/>
        </w:rPr>
        <w:t>FROM            dbo.CONTRACT INNER JOIN</w:t>
      </w:r>
    </w:p>
    <w:p w14:paraId="31026902" w14:textId="77777777" w:rsidR="00FC0D58" w:rsidRPr="00FC0D58" w:rsidRDefault="00FC0D58" w:rsidP="00A229C4">
      <w:pPr>
        <w:suppressAutoHyphens/>
        <w:rPr>
          <w:rFonts w:eastAsiaTheme="minorHAnsi"/>
          <w:sz w:val="20"/>
          <w:lang w:val="en-US" w:eastAsia="en-US"/>
        </w:rPr>
      </w:pPr>
      <w:r w:rsidRPr="00FC0D58">
        <w:rPr>
          <w:rFonts w:eastAsiaTheme="minorHAnsi"/>
          <w:sz w:val="20"/>
          <w:lang w:val="en-US" w:eastAsia="en-US"/>
        </w:rPr>
        <w:t xml:space="preserve">                         </w:t>
      </w:r>
      <w:proofErr w:type="gramStart"/>
      <w:r w:rsidRPr="00FC0D58">
        <w:rPr>
          <w:rFonts w:eastAsiaTheme="minorHAnsi"/>
          <w:sz w:val="20"/>
          <w:lang w:val="en-US" w:eastAsia="en-US"/>
        </w:rPr>
        <w:t>dbo.CUSTOMERS</w:t>
      </w:r>
      <w:proofErr w:type="gramEnd"/>
      <w:r w:rsidRPr="00FC0D58">
        <w:rPr>
          <w:rFonts w:eastAsiaTheme="minorHAnsi"/>
          <w:sz w:val="20"/>
          <w:lang w:val="en-US" w:eastAsia="en-US"/>
        </w:rPr>
        <w:t xml:space="preserve"> ON dbo.CONTRACT.CUSTOMERS_Number_ID = dbo.CUSTOMERS.ID INNER JOIN</w:t>
      </w:r>
    </w:p>
    <w:p w14:paraId="448348B8" w14:textId="77777777" w:rsidR="00FC0D58" w:rsidRPr="00FC0D58" w:rsidRDefault="00FC0D58" w:rsidP="00A229C4">
      <w:pPr>
        <w:suppressAutoHyphens/>
        <w:rPr>
          <w:rFonts w:eastAsiaTheme="minorHAnsi"/>
          <w:sz w:val="20"/>
          <w:lang w:val="en-US" w:eastAsia="en-US"/>
        </w:rPr>
      </w:pPr>
      <w:r w:rsidRPr="00FC0D58">
        <w:rPr>
          <w:rFonts w:eastAsiaTheme="minorHAnsi"/>
          <w:sz w:val="20"/>
          <w:lang w:val="en-US" w:eastAsia="en-US"/>
        </w:rPr>
        <w:t xml:space="preserve">                         </w:t>
      </w:r>
      <w:proofErr w:type="gramStart"/>
      <w:r w:rsidRPr="00FC0D58">
        <w:rPr>
          <w:rFonts w:eastAsiaTheme="minorHAnsi"/>
          <w:sz w:val="20"/>
          <w:lang w:val="en-US" w:eastAsia="en-US"/>
        </w:rPr>
        <w:t>dbo.MONETARY_TRSNSACTION</w:t>
      </w:r>
      <w:proofErr w:type="gramEnd"/>
      <w:r w:rsidRPr="00FC0D58">
        <w:rPr>
          <w:rFonts w:eastAsiaTheme="minorHAnsi"/>
          <w:sz w:val="20"/>
          <w:lang w:val="en-US" w:eastAsia="en-US"/>
        </w:rPr>
        <w:t xml:space="preserve"> ON dbo.CONTRACT.MONETARY_TRSNSACTION_Number_ID = dbo.MONETARY_TRSNSACTION.ID INNER JOIN</w:t>
      </w:r>
    </w:p>
    <w:p w14:paraId="7B899042" w14:textId="77777777" w:rsidR="00FC0D58" w:rsidRPr="00FC0D58" w:rsidRDefault="00FC0D58" w:rsidP="00A229C4">
      <w:pPr>
        <w:suppressAutoHyphens/>
        <w:rPr>
          <w:rFonts w:eastAsiaTheme="minorHAnsi"/>
          <w:sz w:val="20"/>
          <w:lang w:val="en-US" w:eastAsia="en-US"/>
        </w:rPr>
      </w:pPr>
      <w:r w:rsidRPr="00FC0D58">
        <w:rPr>
          <w:rFonts w:eastAsiaTheme="minorHAnsi"/>
          <w:sz w:val="20"/>
          <w:lang w:val="en-US" w:eastAsia="en-US"/>
        </w:rPr>
        <w:t xml:space="preserve">                         </w:t>
      </w:r>
      <w:proofErr w:type="gramStart"/>
      <w:r w:rsidRPr="00FC0D58">
        <w:rPr>
          <w:rFonts w:eastAsiaTheme="minorHAnsi"/>
          <w:sz w:val="20"/>
          <w:lang w:val="en-US" w:eastAsia="en-US"/>
        </w:rPr>
        <w:t>dbo.PLACE</w:t>
      </w:r>
      <w:proofErr w:type="gramEnd"/>
      <w:r w:rsidRPr="00FC0D58">
        <w:rPr>
          <w:rFonts w:eastAsiaTheme="minorHAnsi"/>
          <w:sz w:val="20"/>
          <w:lang w:val="en-US" w:eastAsia="en-US"/>
        </w:rPr>
        <w:t xml:space="preserve"> ON dbo.CONTRACT.PLACE_Number_ID = dbo.PLACE.ID INNER JOIN</w:t>
      </w:r>
    </w:p>
    <w:p w14:paraId="76A9D293" w14:textId="04719B94" w:rsidR="00D76163" w:rsidRDefault="00FC0D58" w:rsidP="00A229C4">
      <w:pPr>
        <w:suppressAutoHyphens/>
        <w:rPr>
          <w:rFonts w:eastAsiaTheme="minorHAnsi"/>
          <w:sz w:val="20"/>
          <w:lang w:val="en-US" w:eastAsia="en-US"/>
        </w:rPr>
      </w:pPr>
      <w:r w:rsidRPr="00FC0D58">
        <w:rPr>
          <w:rFonts w:eastAsiaTheme="minorHAnsi"/>
          <w:sz w:val="20"/>
          <w:lang w:val="en-US" w:eastAsia="en-US"/>
        </w:rPr>
        <w:t xml:space="preserve">                         </w:t>
      </w:r>
      <w:proofErr w:type="gramStart"/>
      <w:r w:rsidRPr="00FC0D58">
        <w:rPr>
          <w:rFonts w:eastAsiaTheme="minorHAnsi"/>
          <w:sz w:val="20"/>
          <w:lang w:val="en-US" w:eastAsia="en-US"/>
        </w:rPr>
        <w:t>dbo.TARIFF</w:t>
      </w:r>
      <w:proofErr w:type="gramEnd"/>
      <w:r w:rsidRPr="00FC0D58">
        <w:rPr>
          <w:rFonts w:eastAsiaTheme="minorHAnsi"/>
          <w:sz w:val="20"/>
          <w:lang w:val="en-US" w:eastAsia="en-US"/>
        </w:rPr>
        <w:t xml:space="preserve"> ON dbo.CONTRACT.TARIFF_Tariff_ID = dbo.TARIFF.ID</w:t>
      </w:r>
    </w:p>
    <w:p w14:paraId="156A26A7" w14:textId="77777777" w:rsidR="00FC0D58" w:rsidRDefault="00FC0D58" w:rsidP="00A229C4">
      <w:pPr>
        <w:suppressAutoHyphens/>
        <w:rPr>
          <w:lang w:val="en-US"/>
        </w:rPr>
      </w:pPr>
    </w:p>
    <w:p w14:paraId="6C003787" w14:textId="28FAD146" w:rsidR="00D76163" w:rsidRPr="00FC0D58" w:rsidRDefault="00C037E8" w:rsidP="00A229C4">
      <w:pPr>
        <w:suppressAutoHyphens/>
        <w:rPr>
          <w:rFonts w:eastAsiaTheme="minorHAnsi"/>
          <w:color w:val="0070C0"/>
          <w:sz w:val="20"/>
          <w:lang w:val="en-US" w:eastAsia="en-US"/>
        </w:rPr>
      </w:pPr>
      <w:r w:rsidRPr="00C037E8">
        <w:rPr>
          <w:rFonts w:eastAsiaTheme="minorHAnsi"/>
          <w:color w:val="0070C0"/>
          <w:sz w:val="20"/>
          <w:lang w:val="en-US" w:eastAsia="en-US"/>
        </w:rPr>
        <w:t>CREATE</w:t>
      </w:r>
      <w:r w:rsidRPr="00C7392A">
        <w:rPr>
          <w:rFonts w:eastAsiaTheme="minorHAnsi"/>
          <w:color w:val="0070C0"/>
          <w:sz w:val="20"/>
          <w:lang w:val="en-US" w:eastAsia="en-US"/>
        </w:rPr>
        <w:t xml:space="preserve"> </w:t>
      </w:r>
      <w:r w:rsidRPr="00C037E8">
        <w:rPr>
          <w:rFonts w:eastAsiaTheme="minorHAnsi"/>
          <w:color w:val="0070C0"/>
          <w:sz w:val="20"/>
          <w:lang w:val="en-US" w:eastAsia="en-US"/>
        </w:rPr>
        <w:t>VIEW</w:t>
      </w:r>
      <w:r w:rsidRPr="00C7392A">
        <w:rPr>
          <w:rFonts w:eastAsiaTheme="minorHAnsi"/>
          <w:color w:val="0070C0"/>
          <w:sz w:val="20"/>
          <w:lang w:val="en-US" w:eastAsia="en-US"/>
        </w:rPr>
        <w:t xml:space="preserve"> </w:t>
      </w:r>
      <w:r w:rsidR="00FC0D58">
        <w:rPr>
          <w:rFonts w:eastAsiaTheme="minorHAnsi"/>
          <w:color w:val="000000" w:themeColor="text1"/>
          <w:sz w:val="20"/>
          <w:lang w:val="en-US" w:eastAsia="en-US"/>
        </w:rPr>
        <w:t>User_in_DB</w:t>
      </w:r>
    </w:p>
    <w:p w14:paraId="5ECE8D2D" w14:textId="77777777" w:rsidR="00FC0D58" w:rsidRPr="00FC0D58" w:rsidRDefault="00FC0D58" w:rsidP="00A229C4">
      <w:pPr>
        <w:suppressAutoHyphens/>
        <w:rPr>
          <w:rFonts w:eastAsiaTheme="minorHAnsi"/>
          <w:sz w:val="20"/>
          <w:lang w:val="en-US" w:eastAsia="en-US"/>
        </w:rPr>
      </w:pPr>
      <w:r w:rsidRPr="00FC0D58">
        <w:rPr>
          <w:rFonts w:eastAsiaTheme="minorHAnsi"/>
          <w:sz w:val="20"/>
          <w:lang w:val="en-US" w:eastAsia="en-US"/>
        </w:rPr>
        <w:t xml:space="preserve">SELECT        </w:t>
      </w:r>
      <w:proofErr w:type="gramStart"/>
      <w:r w:rsidRPr="00FC0D58">
        <w:rPr>
          <w:rFonts w:eastAsiaTheme="minorHAnsi"/>
          <w:sz w:val="20"/>
          <w:lang w:val="en-US" w:eastAsia="en-US"/>
        </w:rPr>
        <w:t>COUNT(</w:t>
      </w:r>
      <w:proofErr w:type="gramEnd"/>
      <w:r w:rsidRPr="00FC0D58">
        <w:rPr>
          <w:rFonts w:eastAsiaTheme="minorHAnsi"/>
          <w:sz w:val="20"/>
          <w:lang w:val="en-US" w:eastAsia="en-US"/>
        </w:rPr>
        <w:t>ID) AS CUSTOMERS</w:t>
      </w:r>
    </w:p>
    <w:p w14:paraId="6281D4E8" w14:textId="350AE305" w:rsidR="00D76163" w:rsidRPr="00C037E8" w:rsidRDefault="00FC0D58" w:rsidP="00A229C4">
      <w:pPr>
        <w:suppressAutoHyphens/>
        <w:rPr>
          <w:lang w:val="ru-RU"/>
        </w:rPr>
      </w:pPr>
      <w:r w:rsidRPr="00FC0D58">
        <w:rPr>
          <w:rFonts w:eastAsiaTheme="minorHAnsi"/>
          <w:sz w:val="20"/>
          <w:lang w:val="en-US" w:eastAsia="en-US"/>
        </w:rPr>
        <w:t>FROM</w:t>
      </w:r>
      <w:r w:rsidRPr="00C7392A">
        <w:rPr>
          <w:rFonts w:eastAsiaTheme="minorHAnsi"/>
          <w:sz w:val="20"/>
          <w:lang w:val="ru-RU" w:eastAsia="en-US"/>
        </w:rPr>
        <w:t xml:space="preserve">            </w:t>
      </w:r>
      <w:r w:rsidRPr="00FC0D58">
        <w:rPr>
          <w:rFonts w:eastAsiaTheme="minorHAnsi"/>
          <w:sz w:val="20"/>
          <w:lang w:val="en-US" w:eastAsia="en-US"/>
        </w:rPr>
        <w:t>dbo</w:t>
      </w:r>
      <w:r w:rsidRPr="00C7392A">
        <w:rPr>
          <w:rFonts w:eastAsiaTheme="minorHAnsi"/>
          <w:sz w:val="20"/>
          <w:lang w:val="ru-RU" w:eastAsia="en-US"/>
        </w:rPr>
        <w:t>.</w:t>
      </w:r>
      <w:r w:rsidRPr="00FC0D58">
        <w:rPr>
          <w:rFonts w:eastAsiaTheme="minorHAnsi"/>
          <w:sz w:val="20"/>
          <w:lang w:val="en-US" w:eastAsia="en-US"/>
        </w:rPr>
        <w:t>CUSTOMERS</w:t>
      </w:r>
    </w:p>
    <w:p w14:paraId="363C91E4" w14:textId="493E4AAD" w:rsidR="00C037E8" w:rsidRPr="00C7392A" w:rsidRDefault="00C037E8" w:rsidP="00A229C4">
      <w:pPr>
        <w:suppressAutoHyphens/>
        <w:rPr>
          <w:rFonts w:eastAsiaTheme="minorHAnsi"/>
          <w:sz w:val="20"/>
          <w:lang w:val="ru-RU" w:eastAsia="en-US"/>
        </w:rPr>
      </w:pPr>
    </w:p>
    <w:p w14:paraId="4CB5A8FA" w14:textId="77777777" w:rsidR="00C037E8" w:rsidRDefault="00C037E8" w:rsidP="00A229C4">
      <w:pPr>
        <w:suppressAutoHyphens/>
      </w:pPr>
      <w:bookmarkStart w:id="29" w:name="_Toc121090575"/>
      <w:bookmarkStart w:id="30" w:name="_Toc121123330"/>
      <w:bookmarkStart w:id="31" w:name="_Toc121165743"/>
      <w:r>
        <w:t>Код</w:t>
      </w:r>
      <w:r>
        <w:rPr>
          <w:spacing w:val="-3"/>
        </w:rPr>
        <w:t xml:space="preserve"> </w:t>
      </w:r>
      <w:r>
        <w:t>создания</w:t>
      </w:r>
      <w:r>
        <w:rPr>
          <w:spacing w:val="-3"/>
        </w:rPr>
        <w:t xml:space="preserve"> </w:t>
      </w:r>
      <w:r>
        <w:t>хранимых процедур:</w:t>
      </w:r>
      <w:bookmarkEnd w:id="29"/>
      <w:bookmarkEnd w:id="30"/>
      <w:bookmarkEnd w:id="31"/>
    </w:p>
    <w:p w14:paraId="4826E67B" w14:textId="77777777" w:rsidR="00262D1F" w:rsidRPr="00C7392A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USE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[Kursach]</w:t>
      </w:r>
    </w:p>
    <w:p w14:paraId="1764CF68" w14:textId="77777777" w:rsidR="00262D1F" w:rsidRPr="00C7392A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117590A4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8000"/>
          <w:sz w:val="19"/>
          <w:szCs w:val="19"/>
          <w:lang w:val="en-US" w:eastAsia="ru-RU"/>
        </w:rPr>
        <w:t>/****** Object:  StoredProcedure [dbo]</w:t>
      </w:r>
      <w:proofErr w:type="gramStart"/>
      <w:r w:rsidRPr="00D87B98">
        <w:rPr>
          <w:rFonts w:ascii="Consolas" w:hAnsi="Consolas" w:cs="Consolas"/>
          <w:color w:val="008000"/>
          <w:sz w:val="19"/>
          <w:szCs w:val="19"/>
          <w:lang w:val="en-US" w:eastAsia="ru-RU"/>
        </w:rPr>
        <w:t>.[</w:t>
      </w:r>
      <w:proofErr w:type="gramEnd"/>
      <w:r w:rsidRPr="00D87B98">
        <w:rPr>
          <w:rFonts w:ascii="Consolas" w:hAnsi="Consolas" w:cs="Consolas"/>
          <w:color w:val="008000"/>
          <w:sz w:val="19"/>
          <w:szCs w:val="19"/>
          <w:lang w:val="en-US" w:eastAsia="ru-RU"/>
        </w:rPr>
        <w:t>Delete_Contract]    Script Date: 07.12.2022 3:22:12 ******/</w:t>
      </w:r>
    </w:p>
    <w:p w14:paraId="663A9E78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ANSI_NULLS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</w:p>
    <w:p w14:paraId="71DE58F4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7A07700A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QUOTED_IDENTIFIER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</w:p>
    <w:p w14:paraId="0A6222F3" w14:textId="77777777" w:rsidR="00262D1F" w:rsidRPr="00C7392A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71E38CBB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ALTER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proc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[dbo]</w:t>
      </w:r>
      <w:proofErr w:type="gramStart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.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Delete_Contract]</w:t>
      </w:r>
    </w:p>
    <w:p w14:paraId="419AD493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@Id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</w:p>
    <w:p w14:paraId="6BD9E1F1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as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begin</w:t>
      </w:r>
    </w:p>
    <w:p w14:paraId="20BDD2E3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from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CONTRACT</w:t>
      </w:r>
    </w:p>
    <w:p w14:paraId="2D501D84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where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CUSTOMERS_Number_ID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@Id</w:t>
      </w:r>
    </w:p>
    <w:p w14:paraId="0AD9CFB4" w14:textId="75891CA1" w:rsidR="00C037E8" w:rsidRDefault="00262D1F" w:rsidP="00A229C4">
      <w:pPr>
        <w:suppressAutoHyphens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end</w:t>
      </w:r>
      <w:proofErr w:type="gramEnd"/>
    </w:p>
    <w:p w14:paraId="6101E1BD" w14:textId="77777777" w:rsidR="00C037E8" w:rsidRDefault="00C037E8" w:rsidP="00A229C4">
      <w:pPr>
        <w:suppressAutoHyphens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C01E93F" w14:textId="77777777" w:rsidR="00262D1F" w:rsidRPr="00C7392A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USE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[Kursach]</w:t>
      </w:r>
    </w:p>
    <w:p w14:paraId="305DF50C" w14:textId="77777777" w:rsidR="00262D1F" w:rsidRPr="00C7392A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1F8E9B10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8000"/>
          <w:sz w:val="19"/>
          <w:szCs w:val="19"/>
          <w:lang w:val="en-US" w:eastAsia="ru-RU"/>
        </w:rPr>
        <w:t>/****** Object:  StoredProcedure [dbo]</w:t>
      </w:r>
      <w:proofErr w:type="gramStart"/>
      <w:r w:rsidRPr="00D87B98">
        <w:rPr>
          <w:rFonts w:ascii="Consolas" w:hAnsi="Consolas" w:cs="Consolas"/>
          <w:color w:val="008000"/>
          <w:sz w:val="19"/>
          <w:szCs w:val="19"/>
          <w:lang w:val="en-US" w:eastAsia="ru-RU"/>
        </w:rPr>
        <w:t>.[</w:t>
      </w:r>
      <w:proofErr w:type="gramEnd"/>
      <w:r w:rsidRPr="00D87B98">
        <w:rPr>
          <w:rFonts w:ascii="Consolas" w:hAnsi="Consolas" w:cs="Consolas"/>
          <w:color w:val="008000"/>
          <w:sz w:val="19"/>
          <w:szCs w:val="19"/>
          <w:lang w:val="en-US" w:eastAsia="ru-RU"/>
        </w:rPr>
        <w:t>Update_Contract]    Script Date: 07.12.2022 3:22:28 ******/</w:t>
      </w:r>
    </w:p>
    <w:p w14:paraId="3CDF7627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ANSI_NULLS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</w:p>
    <w:p w14:paraId="63C478A1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035496C1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QUOTED_IDENTIFIER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</w:p>
    <w:p w14:paraId="5F280A8E" w14:textId="77777777" w:rsidR="00262D1F" w:rsidRPr="00C7392A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1E29DC61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ALTER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procedure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[dbo]</w:t>
      </w:r>
      <w:proofErr w:type="gramStart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.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Update_Contract]</w:t>
      </w:r>
    </w:p>
    <w:p w14:paraId="46F84A35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@ID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</w:p>
    <w:p w14:paraId="3E43AC58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@PersonalID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</w:p>
    <w:p w14:paraId="453784AF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@TarifID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</w:p>
    <w:p w14:paraId="7DEA09CF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@Datestare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date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</w:p>
    <w:p w14:paraId="16873B0B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@Dateend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date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</w:p>
    <w:p w14:paraId="5CF0DDC0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@Balanse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money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</w:p>
    <w:p w14:paraId="1F77F6E7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@status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varchar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1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),</w:t>
      </w:r>
    </w:p>
    <w:p w14:paraId="5847C1D3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@MoneyTransTuber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</w:p>
    <w:p w14:paraId="53E3A78C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@PlaceNumber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</w:p>
    <w:p w14:paraId="5F9F9547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@Log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varchar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20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),</w:t>
      </w:r>
    </w:p>
    <w:p w14:paraId="082EA275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@Pas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varchar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20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001B17EF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as</w:t>
      </w:r>
      <w:proofErr w:type="gramEnd"/>
    </w:p>
    <w:p w14:paraId="2A71CC7F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FF00FF"/>
          <w:sz w:val="19"/>
          <w:szCs w:val="19"/>
          <w:lang w:val="en-US" w:eastAsia="ru-RU"/>
        </w:rPr>
        <w:t>Update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CONTRACT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6ABEDF1B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CUSTOMERS_Number_ID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@ID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</w:p>
    <w:p w14:paraId="3781F529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Personal_account_number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@PersonalID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</w:p>
    <w:p w14:paraId="0FA70462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TARIFF_Tariff_ID </w:t>
      </w:r>
      <w:proofErr w:type="gramStart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@TarifID</w:t>
      </w:r>
      <w:proofErr w:type="gramEnd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</w:p>
    <w:p w14:paraId="155FD8F4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Date_start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@Datestare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</w:p>
    <w:p w14:paraId="1912C8B5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Date_end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@Dateend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</w:p>
    <w:p w14:paraId="00AA86D9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Account_balance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@Balanse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</w:p>
    <w:p w14:paraId="2903E410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Contract_status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@status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</w:p>
    <w:p w14:paraId="1550FA41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MONETARY_TRSNSACTION_Number_ID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@PlaceNumber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</w:p>
    <w:p w14:paraId="5E9D56AE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PLACE_Number_ID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@MoneyTransTuber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</w:p>
    <w:p w14:paraId="55134935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Login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@Log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</w:p>
    <w:p w14:paraId="5FEC5F4D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Password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@Pas</w:t>
      </w:r>
    </w:p>
    <w:p w14:paraId="12DE0DC1" w14:textId="0A110024" w:rsidR="00C037E8" w:rsidRDefault="00262D1F" w:rsidP="00A229C4">
      <w:pPr>
        <w:suppressAutoHyphens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where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CUSTOMERS_Number_ID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@ID</w:t>
      </w:r>
    </w:p>
    <w:p w14:paraId="6BC24FF8" w14:textId="77777777" w:rsidR="00C037E8" w:rsidRDefault="00C037E8" w:rsidP="00A229C4">
      <w:pPr>
        <w:suppressAutoHyphens/>
        <w:rPr>
          <w:rFonts w:ascii="Consolas" w:hAnsi="Consolas" w:cs="Consolas"/>
          <w:color w:val="0000FF"/>
          <w:sz w:val="19"/>
          <w:szCs w:val="19"/>
        </w:rPr>
      </w:pPr>
    </w:p>
    <w:p w14:paraId="2E4119D4" w14:textId="77777777" w:rsidR="00262D1F" w:rsidRPr="00C7392A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USE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[Kursach]</w:t>
      </w:r>
    </w:p>
    <w:p w14:paraId="12889A62" w14:textId="77777777" w:rsidR="00262D1F" w:rsidRPr="00C7392A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1D975634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8000"/>
          <w:sz w:val="19"/>
          <w:szCs w:val="19"/>
          <w:lang w:val="en-US" w:eastAsia="ru-RU"/>
        </w:rPr>
        <w:t>/****** Object:  StoredProcedure [dbo]</w:t>
      </w:r>
      <w:proofErr w:type="gramStart"/>
      <w:r w:rsidRPr="00D87B98">
        <w:rPr>
          <w:rFonts w:ascii="Consolas" w:hAnsi="Consolas" w:cs="Consolas"/>
          <w:color w:val="008000"/>
          <w:sz w:val="19"/>
          <w:szCs w:val="19"/>
          <w:lang w:val="en-US" w:eastAsia="ru-RU"/>
        </w:rPr>
        <w:t>.[</w:t>
      </w:r>
      <w:proofErr w:type="gramEnd"/>
      <w:r w:rsidRPr="00D87B98">
        <w:rPr>
          <w:rFonts w:ascii="Consolas" w:hAnsi="Consolas" w:cs="Consolas"/>
          <w:color w:val="008000"/>
          <w:sz w:val="19"/>
          <w:szCs w:val="19"/>
          <w:lang w:val="en-US" w:eastAsia="ru-RU"/>
        </w:rPr>
        <w:t>Insert_Contract]    Script Date: 07.12.2022 3:22:50 ******/</w:t>
      </w:r>
    </w:p>
    <w:p w14:paraId="51D2CFFF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ANSI_NULLS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</w:p>
    <w:p w14:paraId="1F8251F0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658E3808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QUOTED_IDENTIFIER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</w:p>
    <w:p w14:paraId="1C086E90" w14:textId="77777777" w:rsidR="00262D1F" w:rsidRPr="00C7392A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0A86541F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ALTER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procedure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[dbo]</w:t>
      </w:r>
      <w:proofErr w:type="gramStart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.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Insert_Contract]</w:t>
      </w:r>
    </w:p>
    <w:p w14:paraId="5E55D984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@PersonalID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</w:p>
    <w:p w14:paraId="1E8675E5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@TarifID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</w:p>
    <w:p w14:paraId="27659CF9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@Datestare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date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</w:p>
    <w:p w14:paraId="0043BA94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@Dateend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date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</w:p>
    <w:p w14:paraId="41596322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@Balanse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money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</w:p>
    <w:p w14:paraId="1D3CDF01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@status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varchar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1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),</w:t>
      </w:r>
    </w:p>
    <w:p w14:paraId="4343EE73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@MoneyTransTuber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</w:p>
    <w:p w14:paraId="201F7763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@PlaceNumber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</w:p>
    <w:p w14:paraId="7233E0FC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@Log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varchar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20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),</w:t>
      </w:r>
    </w:p>
    <w:p w14:paraId="4B4B2373" w14:textId="77777777" w:rsidR="00262D1F" w:rsidRPr="00C7392A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@Pas </w:t>
      </w:r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varchar </w:t>
      </w:r>
      <w:r w:rsidRPr="00C7392A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20</w:t>
      </w:r>
      <w:r w:rsidRPr="00C7392A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1C9BCF04" w14:textId="77777777" w:rsidR="00262D1F" w:rsidRPr="00C7392A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as</w:t>
      </w:r>
      <w:proofErr w:type="gramEnd"/>
    </w:p>
    <w:p w14:paraId="443D5ECF" w14:textId="4E47A4D1" w:rsidR="00C037E8" w:rsidRPr="00D87B98" w:rsidRDefault="00262D1F" w:rsidP="00A229C4">
      <w:pPr>
        <w:suppressAutoHyphens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insert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into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CONTRACT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values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@PersonalID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@TarifID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@Datestare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@Dateend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@Balanse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@status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@PlaceNumber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@MoneyTransTuber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@Log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@Pas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2D8ABD98" w14:textId="77777777" w:rsidR="00262D1F" w:rsidRPr="00797AD8" w:rsidRDefault="00262D1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FD3404A" w14:textId="77777777" w:rsidR="00262D1F" w:rsidRPr="00C7392A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USE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[Kursach]</w:t>
      </w:r>
    </w:p>
    <w:p w14:paraId="2656349F" w14:textId="77777777" w:rsidR="00262D1F" w:rsidRPr="00C7392A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542D7427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8000"/>
          <w:sz w:val="19"/>
          <w:szCs w:val="19"/>
          <w:lang w:val="en-US" w:eastAsia="ru-RU"/>
        </w:rPr>
        <w:t>/****** Object:  StoredProcedure [dbo]</w:t>
      </w:r>
      <w:proofErr w:type="gramStart"/>
      <w:r w:rsidRPr="00D87B98">
        <w:rPr>
          <w:rFonts w:ascii="Consolas" w:hAnsi="Consolas" w:cs="Consolas"/>
          <w:color w:val="008000"/>
          <w:sz w:val="19"/>
          <w:szCs w:val="19"/>
          <w:lang w:val="en-US" w:eastAsia="ru-RU"/>
        </w:rPr>
        <w:t>.[</w:t>
      </w:r>
      <w:proofErr w:type="gramEnd"/>
      <w:r w:rsidRPr="00D87B98">
        <w:rPr>
          <w:rFonts w:ascii="Consolas" w:hAnsi="Consolas" w:cs="Consolas"/>
          <w:color w:val="008000"/>
          <w:sz w:val="19"/>
          <w:szCs w:val="19"/>
          <w:lang w:val="en-US" w:eastAsia="ru-RU"/>
        </w:rPr>
        <w:t>Insert_Customers]    Script Date: 07.12.2022 3:23:27 ******/</w:t>
      </w:r>
    </w:p>
    <w:p w14:paraId="6ECDE571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ANSI_NULLS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</w:p>
    <w:p w14:paraId="6BE801C1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3E9843EC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QUOTED_IDENTIFIER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</w:p>
    <w:p w14:paraId="7272837B" w14:textId="77777777" w:rsidR="00262D1F" w:rsidRPr="00C7392A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2E2B0237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ALTER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procedure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[dbo]</w:t>
      </w:r>
      <w:proofErr w:type="gramStart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.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Insert_Customers]</w:t>
      </w:r>
    </w:p>
    <w:p w14:paraId="4300CDA0" w14:textId="77777777" w:rsidR="00262D1F" w:rsidRPr="00C7392A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@personalCode </w:t>
      </w:r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varchar </w:t>
      </w:r>
      <w:r w:rsidRPr="00C7392A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5</w:t>
      </w:r>
      <w:r w:rsidRPr="00C7392A">
        <w:rPr>
          <w:rFonts w:ascii="Consolas" w:hAnsi="Consolas" w:cs="Consolas"/>
          <w:color w:val="808080"/>
          <w:sz w:val="19"/>
          <w:szCs w:val="19"/>
          <w:lang w:val="en-US" w:eastAsia="ru-RU"/>
        </w:rPr>
        <w:t>),</w:t>
      </w:r>
    </w:p>
    <w:p w14:paraId="10DD3E35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@Ful_name </w:t>
      </w: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varchar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50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),</w:t>
      </w:r>
    </w:p>
    <w:p w14:paraId="12A82AE2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@gender </w:t>
      </w: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varchar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1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),</w:t>
      </w:r>
    </w:p>
    <w:p w14:paraId="5881D958" w14:textId="77777777" w:rsidR="00262D1F" w:rsidRPr="00C7392A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@phone </w:t>
      </w:r>
      <w:proofErr w:type="gramStart"/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varchar</w:t>
      </w:r>
      <w:r w:rsidRPr="00C7392A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11</w:t>
      </w:r>
      <w:r w:rsidRPr="00C7392A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087BFC7C" w14:textId="77777777" w:rsidR="00262D1F" w:rsidRPr="00C7392A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as</w:t>
      </w:r>
      <w:proofErr w:type="gramEnd"/>
    </w:p>
    <w:p w14:paraId="4CB0A543" w14:textId="3E9837A0" w:rsidR="00C037E8" w:rsidRPr="00D87B98" w:rsidRDefault="00262D1F" w:rsidP="00A229C4">
      <w:pPr>
        <w:suppressAutoHyphens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insert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into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CUSTOMERS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values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@personalCode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@Ful_name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@gender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@phone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709AD2EF" w14:textId="77777777" w:rsidR="00262D1F" w:rsidRPr="00797AD8" w:rsidRDefault="00262D1F" w:rsidP="00A229C4">
      <w:pPr>
        <w:suppressAutoHyphens/>
        <w:rPr>
          <w:lang w:val="en-US"/>
        </w:rPr>
      </w:pPr>
    </w:p>
    <w:p w14:paraId="7C30AC0E" w14:textId="77777777" w:rsidR="00262D1F" w:rsidRPr="00C7392A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USE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[Kursach]</w:t>
      </w:r>
    </w:p>
    <w:p w14:paraId="7245A2B3" w14:textId="77777777" w:rsidR="00262D1F" w:rsidRPr="00C7392A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747F928D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8000"/>
          <w:sz w:val="19"/>
          <w:szCs w:val="19"/>
          <w:lang w:val="en-US" w:eastAsia="ru-RU"/>
        </w:rPr>
        <w:t>/****** Object:  StoredProcedure [dbo]</w:t>
      </w:r>
      <w:proofErr w:type="gramStart"/>
      <w:r w:rsidRPr="00D87B98">
        <w:rPr>
          <w:rFonts w:ascii="Consolas" w:hAnsi="Consolas" w:cs="Consolas"/>
          <w:color w:val="008000"/>
          <w:sz w:val="19"/>
          <w:szCs w:val="19"/>
          <w:lang w:val="en-US" w:eastAsia="ru-RU"/>
        </w:rPr>
        <w:t>.[</w:t>
      </w:r>
      <w:proofErr w:type="gramEnd"/>
      <w:r w:rsidRPr="00D87B98">
        <w:rPr>
          <w:rFonts w:ascii="Consolas" w:hAnsi="Consolas" w:cs="Consolas"/>
          <w:color w:val="008000"/>
          <w:sz w:val="19"/>
          <w:szCs w:val="19"/>
          <w:lang w:val="en-US" w:eastAsia="ru-RU"/>
        </w:rPr>
        <w:t>Update_Customers]    Script Date: 07.12.2022 3:23:53 ******/</w:t>
      </w:r>
    </w:p>
    <w:p w14:paraId="5D263038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ANSI_NULLS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</w:p>
    <w:p w14:paraId="1D14BE12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3FCC7754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QUOTED_IDENTIFIER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</w:p>
    <w:p w14:paraId="220AB399" w14:textId="77777777" w:rsidR="00262D1F" w:rsidRPr="00C7392A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0F98C582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ALTER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proc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[dbo]</w:t>
      </w:r>
      <w:proofErr w:type="gramStart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.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Update_Customers]</w:t>
      </w:r>
    </w:p>
    <w:p w14:paraId="72DDC64B" w14:textId="77777777" w:rsidR="00262D1F" w:rsidRPr="00C7392A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@id </w:t>
      </w:r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C7392A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</w:p>
    <w:p w14:paraId="410D22AF" w14:textId="77777777" w:rsidR="00262D1F" w:rsidRPr="00C7392A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@personalCode </w:t>
      </w:r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varchar </w:t>
      </w:r>
      <w:r w:rsidRPr="00C7392A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5</w:t>
      </w:r>
      <w:r w:rsidRPr="00C7392A">
        <w:rPr>
          <w:rFonts w:ascii="Consolas" w:hAnsi="Consolas" w:cs="Consolas"/>
          <w:color w:val="808080"/>
          <w:sz w:val="19"/>
          <w:szCs w:val="19"/>
          <w:lang w:val="en-US" w:eastAsia="ru-RU"/>
        </w:rPr>
        <w:t>),</w:t>
      </w:r>
    </w:p>
    <w:p w14:paraId="2FF85BBB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@Ful_name </w:t>
      </w: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varchar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50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),</w:t>
      </w:r>
    </w:p>
    <w:p w14:paraId="65E3EBB3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@gender </w:t>
      </w: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varchar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1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),</w:t>
      </w:r>
    </w:p>
    <w:p w14:paraId="73D618E7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@phone </w:t>
      </w: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varchar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11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77863ED1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as</w:t>
      </w:r>
      <w:proofErr w:type="gramEnd"/>
    </w:p>
    <w:p w14:paraId="7424BD27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begin</w:t>
      </w:r>
      <w:proofErr w:type="gramEnd"/>
    </w:p>
    <w:p w14:paraId="40796A4B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FF00FF"/>
          <w:sz w:val="19"/>
          <w:szCs w:val="19"/>
          <w:lang w:val="en-US" w:eastAsia="ru-RU"/>
        </w:rPr>
        <w:t>update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CUSTOMERS </w:t>
      </w:r>
    </w:p>
    <w:p w14:paraId="0CEF9318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lastRenderedPageBreak/>
        <w:t>set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Personal_code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@personalCode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Full_name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@Ful_name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Gender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@gender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Phone_number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@phone</w:t>
      </w:r>
    </w:p>
    <w:p w14:paraId="5DEABD02" w14:textId="77777777" w:rsidR="00262D1F" w:rsidRPr="00D87B98" w:rsidRDefault="00262D1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where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@id</w:t>
      </w:r>
    </w:p>
    <w:p w14:paraId="530D44B4" w14:textId="1161E5E6" w:rsidR="00C037E8" w:rsidRDefault="00262D1F" w:rsidP="00A229C4">
      <w:pPr>
        <w:suppressAutoHyphens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end</w:t>
      </w:r>
      <w:proofErr w:type="gramEnd"/>
    </w:p>
    <w:p w14:paraId="3F118B34" w14:textId="77777777" w:rsidR="00C037E8" w:rsidRDefault="00C037E8" w:rsidP="00A229C4">
      <w:pPr>
        <w:suppressAutoHyphens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D5A569F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USE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[Kursach]</w:t>
      </w:r>
    </w:p>
    <w:p w14:paraId="4DB9E262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6F2EB486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8000"/>
          <w:sz w:val="19"/>
          <w:szCs w:val="19"/>
          <w:lang w:val="en-US" w:eastAsia="ru-RU"/>
        </w:rPr>
        <w:t>/****** Object:  StoredProcedure [dbo]</w:t>
      </w:r>
      <w:proofErr w:type="gramStart"/>
      <w:r w:rsidRPr="00D87B98">
        <w:rPr>
          <w:rFonts w:ascii="Consolas" w:hAnsi="Consolas" w:cs="Consolas"/>
          <w:color w:val="008000"/>
          <w:sz w:val="19"/>
          <w:szCs w:val="19"/>
          <w:lang w:val="en-US" w:eastAsia="ru-RU"/>
        </w:rPr>
        <w:t>.[</w:t>
      </w:r>
      <w:proofErr w:type="gramEnd"/>
      <w:r w:rsidRPr="00D87B98">
        <w:rPr>
          <w:rFonts w:ascii="Consolas" w:hAnsi="Consolas" w:cs="Consolas"/>
          <w:color w:val="008000"/>
          <w:sz w:val="19"/>
          <w:szCs w:val="19"/>
          <w:lang w:val="en-US" w:eastAsia="ru-RU"/>
        </w:rPr>
        <w:t>Delete_Place]    Script Date: 07.12.2022 3:24:12 ******/</w:t>
      </w:r>
    </w:p>
    <w:p w14:paraId="6DD05A3C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ANSI_NULLS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</w:p>
    <w:p w14:paraId="6D229CD1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63E6E2DA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QUOTED_IDENTIFIER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</w:p>
    <w:p w14:paraId="2B99B8D0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4353C174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ALTER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proc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[dbo]</w:t>
      </w:r>
      <w:proofErr w:type="gramStart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.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Delete_Place]</w:t>
      </w:r>
    </w:p>
    <w:p w14:paraId="7F315A53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@Id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</w:p>
    <w:p w14:paraId="23632488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as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begin</w:t>
      </w:r>
    </w:p>
    <w:p w14:paraId="2D7D2AFB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from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PLACE</w:t>
      </w:r>
    </w:p>
    <w:p w14:paraId="35E6B427" w14:textId="77777777" w:rsidR="003502CF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@Id</w:t>
      </w:r>
    </w:p>
    <w:p w14:paraId="5071BCD2" w14:textId="6E9A1541" w:rsidR="00C037E8" w:rsidRPr="00D87B98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36659FA1" w14:textId="77777777" w:rsidR="00C037E8" w:rsidRDefault="00C037E8" w:rsidP="00A229C4">
      <w:pPr>
        <w:suppressAutoHyphens/>
      </w:pPr>
      <w:bookmarkStart w:id="32" w:name="_Toc121090577"/>
      <w:bookmarkStart w:id="33" w:name="_Toc121123332"/>
      <w:bookmarkStart w:id="34" w:name="_Toc121165745"/>
      <w:r>
        <w:t>Код</w:t>
      </w:r>
      <w:r>
        <w:rPr>
          <w:spacing w:val="-3"/>
        </w:rPr>
        <w:t xml:space="preserve"> </w:t>
      </w:r>
      <w:r>
        <w:t>создания</w:t>
      </w:r>
      <w:r>
        <w:rPr>
          <w:spacing w:val="-3"/>
        </w:rPr>
        <w:t xml:space="preserve"> </w:t>
      </w:r>
      <w:r>
        <w:t>триггеров:</w:t>
      </w:r>
      <w:bookmarkEnd w:id="32"/>
      <w:bookmarkEnd w:id="33"/>
      <w:bookmarkEnd w:id="34"/>
    </w:p>
    <w:p w14:paraId="50CF4A9E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USE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[Kursach]</w:t>
      </w:r>
    </w:p>
    <w:p w14:paraId="27EF9646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2D64BCC5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QUOTED_IDENTIFIER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</w:p>
    <w:p w14:paraId="0CAA9408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06FDAECE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ALTER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trigger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[dbo]</w:t>
      </w:r>
      <w:proofErr w:type="gramStart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.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Control_balance] </w:t>
      </w:r>
    </w:p>
    <w:p w14:paraId="4D27DBA5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[dbo]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.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[MONETARY_TRSNSACTION]</w:t>
      </w:r>
    </w:p>
    <w:p w14:paraId="0D22155F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after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</w:t>
      </w:r>
    </w:p>
    <w:p w14:paraId="6F9A9B7A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as</w:t>
      </w:r>
      <w:proofErr w:type="gramEnd"/>
    </w:p>
    <w:p w14:paraId="194B797B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declare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@balance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money</w:t>
      </w:r>
    </w:p>
    <w:p w14:paraId="7F80155C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declare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@id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</w:p>
    <w:p w14:paraId="6FC054AB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select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@balance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Transaction_amount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from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deleted</w:t>
      </w:r>
    </w:p>
    <w:p w14:paraId="407D13D7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select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@id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Client_ID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from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deleted</w:t>
      </w:r>
    </w:p>
    <w:p w14:paraId="196EF25A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C7392A">
        <w:rPr>
          <w:rFonts w:ascii="Consolas" w:hAnsi="Consolas" w:cs="Consolas"/>
          <w:color w:val="FF00FF"/>
          <w:sz w:val="19"/>
          <w:szCs w:val="19"/>
          <w:lang w:val="en-US" w:eastAsia="ru-RU"/>
        </w:rPr>
        <w:t>update</w:t>
      </w:r>
      <w:proofErr w:type="gramEnd"/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CONTRACT</w:t>
      </w:r>
    </w:p>
    <w:p w14:paraId="505438F7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Account_balance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Account_balance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-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@balance </w:t>
      </w:r>
    </w:p>
    <w:p w14:paraId="15354D8B" w14:textId="21808898" w:rsidR="00C037E8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where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CUSTOMERS_Number_ID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@id</w:t>
      </w:r>
    </w:p>
    <w:p w14:paraId="0AC03FEB" w14:textId="77777777" w:rsid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</w:rPr>
      </w:pPr>
    </w:p>
    <w:p w14:paraId="6AF29458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USE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[Kursach]</w:t>
      </w:r>
    </w:p>
    <w:p w14:paraId="7731F0B9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51ECEA9C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8000"/>
          <w:sz w:val="19"/>
          <w:szCs w:val="19"/>
          <w:lang w:val="en-US" w:eastAsia="ru-RU"/>
        </w:rPr>
        <w:t>/****** Object:  Trigger [dbo]</w:t>
      </w:r>
      <w:proofErr w:type="gramStart"/>
      <w:r w:rsidRPr="00D87B98">
        <w:rPr>
          <w:rFonts w:ascii="Consolas" w:hAnsi="Consolas" w:cs="Consolas"/>
          <w:color w:val="008000"/>
          <w:sz w:val="19"/>
          <w:szCs w:val="19"/>
          <w:lang w:val="en-US" w:eastAsia="ru-RU"/>
        </w:rPr>
        <w:t>.[</w:t>
      </w:r>
      <w:proofErr w:type="gramEnd"/>
      <w:r w:rsidRPr="00D87B98">
        <w:rPr>
          <w:rFonts w:ascii="Consolas" w:hAnsi="Consolas" w:cs="Consolas"/>
          <w:color w:val="008000"/>
          <w:sz w:val="19"/>
          <w:szCs w:val="19"/>
          <w:lang w:val="en-US" w:eastAsia="ru-RU"/>
        </w:rPr>
        <w:t>Data_Control]    Script Date: 07.12.2022 3:24:43 ******/</w:t>
      </w:r>
    </w:p>
    <w:p w14:paraId="08F130D3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ANSI_NULLS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</w:p>
    <w:p w14:paraId="27EAD370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76BE3FC8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QUOTED_IDENTIFIER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</w:p>
    <w:p w14:paraId="7BA1E286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0C7C2D16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ALTER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trigger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[dbo]</w:t>
      </w:r>
      <w:proofErr w:type="gramStart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.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Data_Control]</w:t>
      </w:r>
    </w:p>
    <w:p w14:paraId="12DA68F5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[dbo]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.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[MONETARY_TRSNSACTION]</w:t>
      </w:r>
    </w:p>
    <w:p w14:paraId="5FF928D0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after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insert</w:t>
      </w:r>
    </w:p>
    <w:p w14:paraId="749F9B09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as</w:t>
      </w:r>
      <w:proofErr w:type="gramEnd"/>
    </w:p>
    <w:p w14:paraId="2A0BA28E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begin</w:t>
      </w:r>
      <w:proofErr w:type="gramEnd"/>
    </w:p>
    <w:p w14:paraId="1B67E5D9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declare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@date2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date</w:t>
      </w:r>
    </w:p>
    <w:p w14:paraId="7BE97B83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declare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@date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date</w:t>
      </w:r>
    </w:p>
    <w:p w14:paraId="47344DF2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select</w:t>
      </w:r>
      <w:proofErr w:type="gramEnd"/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@date2 </w:t>
      </w:r>
      <w:r w:rsidRPr="00C7392A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Date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from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inserted</w:t>
      </w:r>
    </w:p>
    <w:p w14:paraId="3C9F1268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@date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 w:rsidRPr="00D87B98">
        <w:rPr>
          <w:rFonts w:ascii="Consolas" w:hAnsi="Consolas" w:cs="Consolas"/>
          <w:color w:val="FF00FF"/>
          <w:sz w:val="19"/>
          <w:szCs w:val="19"/>
          <w:lang w:val="en-US" w:eastAsia="ru-RU"/>
        </w:rPr>
        <w:t>Dateadd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r w:rsidRPr="00D87B98">
        <w:rPr>
          <w:rFonts w:ascii="Consolas" w:hAnsi="Consolas" w:cs="Consolas"/>
          <w:color w:val="FF00FF"/>
          <w:sz w:val="19"/>
          <w:szCs w:val="19"/>
          <w:lang w:val="en-US" w:eastAsia="ru-RU"/>
        </w:rPr>
        <w:t>day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1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FF00FF"/>
          <w:sz w:val="19"/>
          <w:szCs w:val="19"/>
          <w:lang w:val="en-US" w:eastAsia="ru-RU"/>
        </w:rPr>
        <w:t>CURRENT_TIMESTAMP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3D920349" w14:textId="77777777" w:rsidR="003502CF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@date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@date2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2594E9C1" w14:textId="77777777" w:rsidR="003502CF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begin</w:t>
      </w:r>
    </w:p>
    <w:p w14:paraId="5CD8499C" w14:textId="77777777" w:rsidR="003502CF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'Братик, ты что путешественник?'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16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708CBDDC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rollback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tran</w:t>
      </w:r>
    </w:p>
    <w:p w14:paraId="625C991B" w14:textId="51B4FE42" w:rsidR="003502CF" w:rsidRPr="00D87B98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end</w:t>
      </w:r>
      <w:proofErr w:type="gramEnd"/>
    </w:p>
    <w:p w14:paraId="278B0D2F" w14:textId="1C858A6F" w:rsidR="003502CF" w:rsidRPr="00D87B98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 w:eastAsia="ru-RU"/>
        </w:rPr>
      </w:pPr>
    </w:p>
    <w:p w14:paraId="34B66043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USE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[Kursach]</w:t>
      </w:r>
    </w:p>
    <w:p w14:paraId="5397B352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7DC7277A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8000"/>
          <w:sz w:val="19"/>
          <w:szCs w:val="19"/>
          <w:lang w:val="en-US" w:eastAsia="ru-RU"/>
        </w:rPr>
        <w:t>/****** Object:  Trigger [dbo]</w:t>
      </w:r>
      <w:proofErr w:type="gramStart"/>
      <w:r w:rsidRPr="00D87B98">
        <w:rPr>
          <w:rFonts w:ascii="Consolas" w:hAnsi="Consolas" w:cs="Consolas"/>
          <w:color w:val="008000"/>
          <w:sz w:val="19"/>
          <w:szCs w:val="19"/>
          <w:lang w:val="en-US" w:eastAsia="ru-RU"/>
        </w:rPr>
        <w:t>.[</w:t>
      </w:r>
      <w:proofErr w:type="gramEnd"/>
      <w:r w:rsidRPr="00D87B98">
        <w:rPr>
          <w:rFonts w:ascii="Consolas" w:hAnsi="Consolas" w:cs="Consolas"/>
          <w:color w:val="008000"/>
          <w:sz w:val="19"/>
          <w:szCs w:val="19"/>
          <w:lang w:val="en-US" w:eastAsia="ru-RU"/>
        </w:rPr>
        <w:t>Update_balance]    Script Date: 07.12.2022 3:25:09 ******/</w:t>
      </w:r>
    </w:p>
    <w:p w14:paraId="5C427997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ANSI_NULLS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</w:p>
    <w:p w14:paraId="7D3F82DF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088CB03B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lastRenderedPageBreak/>
        <w:t>SET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QUOTED_IDENTIFIER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</w:p>
    <w:p w14:paraId="18518DCB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GO</w:t>
      </w:r>
    </w:p>
    <w:p w14:paraId="0BB96DBB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ALTER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trigger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[dbo]</w:t>
      </w:r>
      <w:proofErr w:type="gramStart"/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.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Update_balance] </w:t>
      </w:r>
    </w:p>
    <w:p w14:paraId="63B34F43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[dbo]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.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[MONETARY_TRSNSACTION]</w:t>
      </w:r>
    </w:p>
    <w:p w14:paraId="70F49D3F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after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insert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,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FF00FF"/>
          <w:sz w:val="19"/>
          <w:szCs w:val="19"/>
          <w:lang w:val="en-US" w:eastAsia="ru-RU"/>
        </w:rPr>
        <w:t>update</w:t>
      </w:r>
    </w:p>
    <w:p w14:paraId="734166E8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as</w:t>
      </w:r>
      <w:proofErr w:type="gramEnd"/>
    </w:p>
    <w:p w14:paraId="2F15B736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declare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@balance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money</w:t>
      </w:r>
    </w:p>
    <w:p w14:paraId="6F225FDE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declare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@id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</w:p>
    <w:p w14:paraId="14C4ABE8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select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@balance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Transaction_amount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from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inserted</w:t>
      </w:r>
    </w:p>
    <w:p w14:paraId="58039841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select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@id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Client_ID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from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inserted</w:t>
      </w:r>
    </w:p>
    <w:p w14:paraId="1CF4DF90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FF00FF"/>
          <w:sz w:val="19"/>
          <w:szCs w:val="19"/>
          <w:lang w:val="en-US" w:eastAsia="ru-RU"/>
        </w:rPr>
        <w:t>update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CONTRACT</w:t>
      </w:r>
    </w:p>
    <w:p w14:paraId="79316B01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Account_balance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@balance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+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Account_balance </w:t>
      </w:r>
    </w:p>
    <w:p w14:paraId="77E30171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where</w:t>
      </w:r>
      <w:proofErr w:type="gramEnd"/>
    </w:p>
    <w:p w14:paraId="4A1C8D4E" w14:textId="5ABB4476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CUSTOMERS_Number_ID </w:t>
      </w:r>
      <w:r w:rsidRPr="00D87B98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@id</w:t>
      </w:r>
    </w:p>
    <w:p w14:paraId="156A8823" w14:textId="77777777" w:rsidR="003502CF" w:rsidRPr="00D87B98" w:rsidRDefault="003502CF" w:rsidP="00A229C4">
      <w:pPr>
        <w:suppressAutoHyphens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743BCC2" w14:textId="45C9BC79" w:rsidR="00317221" w:rsidRPr="00D87B98" w:rsidRDefault="00317221" w:rsidP="00A229C4">
      <w:pPr>
        <w:pStyle w:val="TableParagraph"/>
        <w:suppressAutoHyphens/>
        <w:spacing w:after="480" w:line="360" w:lineRule="auto"/>
        <w:jc w:val="center"/>
        <w:outlineLvl w:val="0"/>
        <w:rPr>
          <w:sz w:val="28"/>
          <w:lang w:val="en-US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/>
        </w:rPr>
        <w:br w:type="page"/>
      </w:r>
      <w:bookmarkStart w:id="35" w:name="_Toc121320243"/>
      <w:r>
        <w:rPr>
          <w:sz w:val="28"/>
        </w:rPr>
        <w:lastRenderedPageBreak/>
        <w:t>ПРИЛОЖЕНИЕ</w:t>
      </w:r>
      <w:r w:rsidRPr="00D87B98">
        <w:rPr>
          <w:sz w:val="28"/>
          <w:lang w:val="en-US"/>
        </w:rPr>
        <w:t xml:space="preserve"> </w:t>
      </w:r>
      <w:r w:rsidR="00AD6F4D">
        <w:rPr>
          <w:sz w:val="28"/>
        </w:rPr>
        <w:t>Г</w:t>
      </w:r>
      <w:bookmarkEnd w:id="35"/>
    </w:p>
    <w:p w14:paraId="5CAD3B29" w14:textId="77777777" w:rsidR="00317221" w:rsidRDefault="000B270E" w:rsidP="00A229C4">
      <w:pPr>
        <w:suppressAutoHyphens/>
      </w:pPr>
      <w:bookmarkStart w:id="36" w:name="_Toc121165748"/>
      <w:r>
        <w:t>Код создания приложения.</w:t>
      </w:r>
      <w:bookmarkEnd w:id="36"/>
    </w:p>
    <w:p w14:paraId="7CC3882E" w14:textId="77777777" w:rsidR="000B270E" w:rsidRDefault="000B270E" w:rsidP="00A229C4">
      <w:pPr>
        <w:suppressAutoHyphens/>
      </w:pPr>
    </w:p>
    <w:p w14:paraId="744C4950" w14:textId="77777777" w:rsidR="00317221" w:rsidRPr="00D87B98" w:rsidRDefault="00317221" w:rsidP="00A229C4">
      <w:pPr>
        <w:suppressAutoHyphens/>
      </w:pPr>
      <w:bookmarkStart w:id="37" w:name="_Toc121090580"/>
      <w:bookmarkStart w:id="38" w:name="_Toc121123335"/>
      <w:bookmarkStart w:id="39" w:name="_Toc121165749"/>
      <w:r>
        <w:t>Код</w:t>
      </w:r>
      <w:r w:rsidRPr="00D87B98">
        <w:t xml:space="preserve"> </w:t>
      </w:r>
      <w:r>
        <w:rPr>
          <w:lang w:val="en-US"/>
        </w:rPr>
        <w:t>Form</w:t>
      </w:r>
      <w:r w:rsidRPr="00D87B98">
        <w:t>1:</w:t>
      </w:r>
      <w:bookmarkEnd w:id="37"/>
      <w:bookmarkEnd w:id="38"/>
      <w:bookmarkEnd w:id="39"/>
    </w:p>
    <w:p w14:paraId="6B05E943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5CD29A90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16805D75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System.ComponentModel;</w:t>
      </w:r>
    </w:p>
    <w:p w14:paraId="558E0E7F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System.Data;</w:t>
      </w:r>
    </w:p>
    <w:p w14:paraId="45CEF26E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System.Drawing;</w:t>
      </w:r>
    </w:p>
    <w:p w14:paraId="2F374D10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77943640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0BF2347B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1475881E" w14:textId="4C8988C2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System.Windows.Forms;</w:t>
      </w:r>
    </w:p>
    <w:p w14:paraId="7BF3A802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Курсач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_V2</w:t>
      </w:r>
    </w:p>
    <w:p w14:paraId="4D814F02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74C0EA59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partial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2B91AF"/>
          <w:sz w:val="19"/>
          <w:szCs w:val="19"/>
          <w:lang w:val="en-US" w:eastAsia="ru-RU"/>
        </w:rPr>
        <w:t>Form1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Form</w:t>
      </w:r>
    </w:p>
    <w:p w14:paraId="27EB4461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07AB1462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7392A">
        <w:rPr>
          <w:rFonts w:ascii="Consolas" w:hAnsi="Consolas" w:cs="Consolas"/>
          <w:color w:val="2B91AF"/>
          <w:sz w:val="19"/>
          <w:szCs w:val="19"/>
          <w:lang w:val="en-US" w:eastAsia="ru-RU"/>
        </w:rPr>
        <w:t>Form1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()</w:t>
      </w:r>
    </w:p>
    <w:p w14:paraId="4939B098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5388B83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InitializeComponent(</w:t>
      </w:r>
      <w:proofErr w:type="gramEnd"/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72CE8BF" w14:textId="18428F8B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0E999E4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button1_Click(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0CC183A4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6E3ECD0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Program.user = textBox1.Text;</w:t>
      </w:r>
    </w:p>
    <w:p w14:paraId="2100D748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pas = textBox2.Text;</w:t>
      </w:r>
    </w:p>
    <w:p w14:paraId="384FB867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(Program.user == </w:t>
      </w:r>
      <w:r w:rsidRPr="00D87B98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Аналитик</w:t>
      </w:r>
      <w:r w:rsidRPr="00D87B98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&amp;&amp; pas == </w:t>
      </w:r>
      <w:r w:rsidRPr="00D87B98">
        <w:rPr>
          <w:rFonts w:ascii="Consolas" w:hAnsi="Consolas" w:cs="Consolas"/>
          <w:color w:val="A31515"/>
          <w:sz w:val="19"/>
          <w:szCs w:val="19"/>
          <w:lang w:val="en-US" w:eastAsia="ru-RU"/>
        </w:rPr>
        <w:t>"123"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656219B0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F805FB5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Menu a =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Menu();</w:t>
      </w:r>
    </w:p>
    <w:p w14:paraId="7AE49CBC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a.Show();</w:t>
      </w:r>
    </w:p>
    <w:p w14:paraId="2F5DCD69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C9E0B63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</w:t>
      </w:r>
    </w:p>
    <w:p w14:paraId="1627B16E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(Program.user == </w:t>
      </w:r>
      <w:r w:rsidRPr="00D87B98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Хелпер</w:t>
      </w:r>
      <w:r w:rsidRPr="00D87B98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&amp;&amp; pas == </w:t>
      </w:r>
      <w:r w:rsidRPr="00D87B98">
        <w:rPr>
          <w:rFonts w:ascii="Consolas" w:hAnsi="Consolas" w:cs="Consolas"/>
          <w:color w:val="A31515"/>
          <w:sz w:val="19"/>
          <w:szCs w:val="19"/>
          <w:lang w:val="en-US" w:eastAsia="ru-RU"/>
        </w:rPr>
        <w:t>"123"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0BCE81FC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C5D5CCB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Menu a =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Menu();</w:t>
      </w:r>
    </w:p>
    <w:p w14:paraId="74BD8CB8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a.Show();</w:t>
      </w:r>
    </w:p>
    <w:p w14:paraId="26CC58CB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8773798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</w:t>
      </w:r>
    </w:p>
    <w:p w14:paraId="609C7F82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(Program.user == </w:t>
      </w:r>
      <w:r w:rsidRPr="00D87B98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Админ</w:t>
      </w:r>
      <w:r w:rsidRPr="00D87B98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&amp;&amp; pas == </w:t>
      </w:r>
      <w:r w:rsidRPr="00D87B98">
        <w:rPr>
          <w:rFonts w:ascii="Consolas" w:hAnsi="Consolas" w:cs="Consolas"/>
          <w:color w:val="A31515"/>
          <w:sz w:val="19"/>
          <w:szCs w:val="19"/>
          <w:lang w:val="en-US" w:eastAsia="ru-RU"/>
        </w:rPr>
        <w:t>"123"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6ED48E64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B678F4E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Menu a =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Menu();</w:t>
      </w:r>
    </w:p>
    <w:p w14:paraId="7EF1A2A3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a.Show();</w:t>
      </w:r>
    </w:p>
    <w:p w14:paraId="16F9386F" w14:textId="77777777" w:rsidR="003502CF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14:paraId="71F6BF7B" w14:textId="77777777" w:rsidR="003502CF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else</w:t>
      </w:r>
    </w:p>
    <w:p w14:paraId="221CC4A0" w14:textId="77777777" w:rsidR="003502CF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{</w:t>
      </w:r>
    </w:p>
    <w:p w14:paraId="44AFFA2D" w14:textId="77777777" w:rsidR="003502CF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"Логин или пароль не верны! Попробуйте снова."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"Оповещение"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14:paraId="7991B61D" w14:textId="2C962CD4" w:rsidR="003502CF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}</w:t>
      </w:r>
    </w:p>
    <w:p w14:paraId="518EA1F6" w14:textId="078C4DED" w:rsidR="003502CF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}</w:t>
      </w:r>
    </w:p>
    <w:p w14:paraId="67E842D1" w14:textId="77777777" w:rsidR="003502CF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}</w:t>
      </w:r>
    </w:p>
    <w:p w14:paraId="54582DB5" w14:textId="77777777" w:rsidR="003502CF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14:paraId="0ED54656" w14:textId="77777777" w:rsidR="00317221" w:rsidRPr="00D87B98" w:rsidRDefault="00317221" w:rsidP="00A229C4">
      <w:pPr>
        <w:suppressAutoHyphens/>
      </w:pPr>
    </w:p>
    <w:p w14:paraId="26F7FDAD" w14:textId="7D5855BB" w:rsidR="00317221" w:rsidRPr="00D87B98" w:rsidRDefault="00317221" w:rsidP="00A229C4">
      <w:pPr>
        <w:suppressAutoHyphens/>
      </w:pPr>
      <w:bookmarkStart w:id="40" w:name="_Toc121090581"/>
      <w:bookmarkStart w:id="41" w:name="_Toc121123336"/>
      <w:bookmarkStart w:id="42" w:name="_Toc121165750"/>
      <w:r>
        <w:t>Код</w:t>
      </w:r>
      <w:r w:rsidRPr="00D87B98">
        <w:t xml:space="preserve"> </w:t>
      </w:r>
      <w:r w:rsidR="003502CF">
        <w:rPr>
          <w:lang w:val="en-US"/>
        </w:rPr>
        <w:t>Menu</w:t>
      </w:r>
      <w:r w:rsidRPr="00D87B98">
        <w:t>:</w:t>
      </w:r>
      <w:bookmarkEnd w:id="40"/>
      <w:bookmarkEnd w:id="41"/>
      <w:bookmarkEnd w:id="42"/>
    </w:p>
    <w:p w14:paraId="069E2EBC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7D738C67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54DE4EC4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System.ComponentModel;</w:t>
      </w:r>
    </w:p>
    <w:p w14:paraId="6F809F13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System.Data;</w:t>
      </w:r>
    </w:p>
    <w:p w14:paraId="34638EFE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System.Drawing;</w:t>
      </w:r>
    </w:p>
    <w:p w14:paraId="6A71801C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1F4CAA36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5B2A8CA4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lastRenderedPageBreak/>
        <w:t>using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0A62642C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System.Windows.Forms;</w:t>
      </w:r>
    </w:p>
    <w:p w14:paraId="7BA9915F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33ADBDA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Курсач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_V2</w:t>
      </w:r>
    </w:p>
    <w:p w14:paraId="74111B39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4F4E6287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partial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2B91AF"/>
          <w:sz w:val="19"/>
          <w:szCs w:val="19"/>
          <w:lang w:val="en-US" w:eastAsia="ru-RU"/>
        </w:rPr>
        <w:t>Menu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Form</w:t>
      </w:r>
    </w:p>
    <w:p w14:paraId="0D26A299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1E387AFC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7392A">
        <w:rPr>
          <w:rFonts w:ascii="Consolas" w:hAnsi="Consolas" w:cs="Consolas"/>
          <w:color w:val="2B91AF"/>
          <w:sz w:val="19"/>
          <w:szCs w:val="19"/>
          <w:lang w:val="en-US" w:eastAsia="ru-RU"/>
        </w:rPr>
        <w:t>Menu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()</w:t>
      </w:r>
    </w:p>
    <w:p w14:paraId="77D2E03F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FF1D4C2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B7C0AB1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0B2F7A6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CD382DA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button2_Click(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594FE672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94889FD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Customers a =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Customers();</w:t>
      </w:r>
    </w:p>
    <w:p w14:paraId="1EE2A24D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a.Show();</w:t>
      </w:r>
    </w:p>
    <w:p w14:paraId="77793352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7FB2B856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656BCA6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button1_Click(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488FD417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0C86181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Contract a =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Contract();</w:t>
      </w:r>
    </w:p>
    <w:p w14:paraId="325161F6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a.Show();</w:t>
      </w:r>
    </w:p>
    <w:p w14:paraId="7727FADF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53D03B6A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6843BD4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button3_Click(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49F82A8D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50854AD9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Monetary_transaction</w:t>
      </w:r>
      <w:proofErr w:type="spell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 =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Monetary_</w:t>
      </w:r>
      <w:proofErr w:type="gram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transaction(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49548B1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a.Show</w:t>
      </w:r>
      <w:proofErr w:type="spellEnd"/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3859238" w14:textId="03783339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64764A7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button4_Click(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5BED53AD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AAFFB19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Place a =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Place();</w:t>
      </w:r>
    </w:p>
    <w:p w14:paraId="0C40D377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a.Show();</w:t>
      </w:r>
    </w:p>
    <w:p w14:paraId="63BA7455" w14:textId="355E7340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030DC271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button5_Click(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41E90932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4129A16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Tariff a =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Tariff();</w:t>
      </w:r>
    </w:p>
    <w:p w14:paraId="78ADFD14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a.Show();</w:t>
      </w:r>
    </w:p>
    <w:p w14:paraId="46D6D938" w14:textId="0D05DF91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3B58223E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button6_Click(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3F2689C0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47F73CD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Statistic a =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Statistic();</w:t>
      </w:r>
    </w:p>
    <w:p w14:paraId="688A4C46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a.Show();</w:t>
      </w:r>
    </w:p>
    <w:p w14:paraId="4D38C3B6" w14:textId="614E1EF1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15B8F6E2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Menu_Load</w:t>
      </w:r>
      <w:proofErr w:type="spell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73E406CD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DE5EA5A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(Program.user == </w:t>
      </w:r>
      <w:r w:rsidRPr="00D87B98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Аналитик</w:t>
      </w:r>
      <w:r w:rsidRPr="00D87B98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485C262F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231A85A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button1.Enabled =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6143EEB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button2.Enabled =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1BE7605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button3.Enabled =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2C25D95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button4.Enabled =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58CE6B6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button5.Enabled =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97B95D4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4597D272" w14:textId="339474B5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C71282B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button7_Click(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4C1EE1C5" w14:textId="77777777" w:rsidR="003502CF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{</w:t>
      </w:r>
    </w:p>
    <w:p w14:paraId="57C82EFD" w14:textId="77777777" w:rsidR="003502CF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"Работу выполнил Горшков Алексй. Группа ИП3-20"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"Приложение к БД интерент-провайдера v2 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14:paraId="35BF7362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2CDD9BBE" w14:textId="3551C46F" w:rsidR="00317221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4CAC8B62" w14:textId="1C54E977" w:rsidR="00317221" w:rsidRDefault="00317221" w:rsidP="00A229C4">
      <w:pPr>
        <w:suppressAutoHyphens/>
        <w:rPr>
          <w:lang w:val="en-US"/>
        </w:rPr>
      </w:pPr>
      <w:bookmarkStart w:id="43" w:name="_Toc121090582"/>
      <w:bookmarkStart w:id="44" w:name="_Toc121123337"/>
      <w:bookmarkStart w:id="45" w:name="_Toc121165751"/>
      <w:r>
        <w:t>Код</w:t>
      </w:r>
      <w:r w:rsidRPr="00797AD8">
        <w:rPr>
          <w:lang w:val="en-US"/>
        </w:rPr>
        <w:t xml:space="preserve"> </w:t>
      </w:r>
      <w:r w:rsidR="003502CF">
        <w:rPr>
          <w:lang w:val="en-US"/>
        </w:rPr>
        <w:t>CONTRACT</w:t>
      </w:r>
      <w:r w:rsidRPr="00797AD8">
        <w:rPr>
          <w:lang w:val="en-US"/>
        </w:rPr>
        <w:t>:</w:t>
      </w:r>
      <w:bookmarkEnd w:id="43"/>
      <w:bookmarkEnd w:id="44"/>
      <w:bookmarkEnd w:id="45"/>
    </w:p>
    <w:p w14:paraId="5F91F6A5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>using System;</w:t>
      </w:r>
    </w:p>
    <w:p w14:paraId="7DAFF393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 System.Collections.Generic;</w:t>
      </w:r>
    </w:p>
    <w:p w14:paraId="62205439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>using System.ComponentModel;</w:t>
      </w:r>
    </w:p>
    <w:p w14:paraId="0D4BF86F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>using System.Data;</w:t>
      </w:r>
    </w:p>
    <w:p w14:paraId="3686791D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>using System.Data.SqlClient;</w:t>
      </w:r>
    </w:p>
    <w:p w14:paraId="5FE12F9D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>using System.Drawing;</w:t>
      </w:r>
    </w:p>
    <w:p w14:paraId="5CEC9152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>using System.Linq;</w:t>
      </w:r>
    </w:p>
    <w:p w14:paraId="7A8FD738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>using System.Text;</w:t>
      </w:r>
    </w:p>
    <w:p w14:paraId="7B4076C7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>using System.Threading.Tasks;</w:t>
      </w:r>
    </w:p>
    <w:p w14:paraId="73199ECF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>using System.Windows.Forms;</w:t>
      </w:r>
    </w:p>
    <w:p w14:paraId="38EE6868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D282557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>namespace Курсач_V2</w:t>
      </w:r>
    </w:p>
    <w:p w14:paraId="782D3FFC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14:paraId="7AFCAE63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public partial class Contract : Form</w:t>
      </w:r>
    </w:p>
    <w:p w14:paraId="4ABB184E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</w:t>
      </w:r>
    </w:p>
    <w:p w14:paraId="06A04A6C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int peremennaya = 0;</w:t>
      </w:r>
    </w:p>
    <w:p w14:paraId="4E53BBCB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Contract()</w:t>
      </w:r>
    </w:p>
    <w:p w14:paraId="7D583B2D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14:paraId="3CE324C9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InitializeComponent();</w:t>
      </w:r>
    </w:p>
    <w:p w14:paraId="7106FB2C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33DEC41E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4167391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private void Contract_Load(object sender, EventArgs e)</w:t>
      </w:r>
    </w:p>
    <w:p w14:paraId="6C5C2BC8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14:paraId="27089B02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(Program.user == "Хелпер")</w:t>
      </w:r>
    </w:p>
    <w:p w14:paraId="102F5F3D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046573E4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button1.Enabled = false;</w:t>
      </w:r>
    </w:p>
    <w:p w14:paraId="431BA54E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button2.Enabled = false;</w:t>
      </w:r>
    </w:p>
    <w:p w14:paraId="16A17303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button3.Enabled = false;</w:t>
      </w:r>
    </w:p>
    <w:p w14:paraId="4AC5ED1E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6266620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2A28A561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LoadData();</w:t>
      </w:r>
    </w:p>
    <w:p w14:paraId="745D4636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395B8CDD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private void LoadData()</w:t>
      </w:r>
    </w:p>
    <w:p w14:paraId="0837CEE2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14:paraId="60086A59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try</w:t>
      </w:r>
    </w:p>
    <w:p w14:paraId="3DE4C5A7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0C7F7209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SqlConnection conn = new SqlConnection();</w:t>
      </w:r>
    </w:p>
    <w:p w14:paraId="104678FF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conn.ConnectionString = Properties.Settings.Default.Connection;</w:t>
      </w:r>
    </w:p>
    <w:p w14:paraId="7A9C8B2D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SqlCommand cmd = new SqlCommand();</w:t>
      </w:r>
    </w:p>
    <w:p w14:paraId="6294348F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cmd.Connection = conn;</w:t>
      </w:r>
    </w:p>
    <w:p w14:paraId="6AB12B7C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cmd.CommandText = "Select * from Contract";</w:t>
      </w:r>
    </w:p>
    <w:p w14:paraId="29DE3693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conn.Open();</w:t>
      </w:r>
    </w:p>
    <w:p w14:paraId="4CE068EA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SqlDataReader rdr = cmd.ExecuteReader();</w:t>
      </w:r>
    </w:p>
    <w:p w14:paraId="5825A5BC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DataTable dt = new DataTable();</w:t>
      </w:r>
    </w:p>
    <w:p w14:paraId="3753F723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 (int i = 0; i &lt; rdr.FieldCount; i++)</w:t>
      </w:r>
    </w:p>
    <w:p w14:paraId="2B3CCB63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14:paraId="56536E5A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dt.Columns.Add(new DataColumn(rdr.GetName(i), rdr.GetFieldType(i)));</w:t>
      </w:r>
    </w:p>
    <w:p w14:paraId="59BD6748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52302745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while (rdr.Read())</w:t>
      </w:r>
    </w:p>
    <w:p w14:paraId="1C5F7469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14:paraId="15019AAB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DataRow row = dt.NewRow();</w:t>
      </w:r>
    </w:p>
    <w:p w14:paraId="79974046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for (int i = 0; i &lt; rdr.FieldCount; i++)</w:t>
      </w:r>
    </w:p>
    <w:p w14:paraId="3A89B970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14:paraId="509BC8D7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row[i] = rdr.GetValue(i);</w:t>
      </w:r>
    </w:p>
    <w:p w14:paraId="0374C111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}</w:t>
      </w:r>
    </w:p>
    <w:p w14:paraId="311F5E4D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dt.Rows.Add(row);</w:t>
      </w:r>
    </w:p>
    <w:p w14:paraId="1B71817F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6C81B096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conn.Close();</w:t>
      </w:r>
    </w:p>
    <w:p w14:paraId="46606753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dataGridView1.DataSource = dt;</w:t>
      </w:r>
    </w:p>
    <w:p w14:paraId="7B68A64D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78C0DF4A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catch (System.ArgumentException)</w:t>
      </w:r>
    </w:p>
    <w:p w14:paraId="1A431BE3" w14:textId="77777777" w:rsidR="003502CF" w:rsidRPr="00C7392A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 w:rsidRPr="00C7392A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1B918CA3" w14:textId="77777777" w:rsidR="003502CF" w:rsidRPr="00C7392A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C7392A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>MessageBox</w:t>
      </w:r>
      <w:proofErr w:type="spellEnd"/>
      <w:r w:rsidRPr="00C7392A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>Show</w:t>
      </w:r>
      <w:r w:rsidRPr="00C7392A">
        <w:rPr>
          <w:rFonts w:ascii="Consolas" w:hAnsi="Consolas" w:cs="Consolas"/>
          <w:color w:val="0000FF"/>
          <w:sz w:val="19"/>
          <w:szCs w:val="19"/>
          <w:lang w:val="ru-RU"/>
        </w:rPr>
        <w:t>(</w:t>
      </w:r>
      <w:proofErr w:type="gramEnd"/>
      <w:r w:rsidRPr="00C7392A">
        <w:rPr>
          <w:rFonts w:ascii="Consolas" w:hAnsi="Consolas" w:cs="Consolas"/>
          <w:color w:val="0000FF"/>
          <w:sz w:val="19"/>
          <w:szCs w:val="19"/>
          <w:lang w:val="ru-RU"/>
        </w:rPr>
        <w:t>"Значение не соответствуют полям!", "Оповещение");</w:t>
      </w:r>
    </w:p>
    <w:p w14:paraId="39CD1365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7392A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0B6DDCCA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10BBF5B8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5CE6080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private void button1_Click(object sender, EventArgs e)</w:t>
      </w:r>
    </w:p>
    <w:p w14:paraId="2958BB02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14:paraId="4C0B1185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try</w:t>
      </w:r>
    </w:p>
    <w:p w14:paraId="5FABF454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62C932A0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Contract_changes form = new Contract_changes(((DataTable)dataGridView1.DataSource).NewRow(), false);</w:t>
      </w:r>
    </w:p>
    <w:p w14:paraId="5BA8047B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(form.ShowDialog() == DialogResult.OK)</w:t>
      </w:r>
    </w:p>
    <w:p w14:paraId="57C0D326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14:paraId="1B714B4C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SqlConnection conn = new</w:t>
      </w:r>
    </w:p>
    <w:p w14:paraId="64626B10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SqlConnection(Курсач_V2.Properties.Settings.Default.Connection);</w:t>
      </w:r>
    </w:p>
    <w:p w14:paraId="2EB23774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SqlCommand com = new SqlCommand();</w:t>
      </w:r>
    </w:p>
    <w:p w14:paraId="06063389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com.Connection = conn;</w:t>
      </w:r>
    </w:p>
    <w:p w14:paraId="36F3D2CE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com.CommandType = CommandType.StoredProcedure;</w:t>
      </w:r>
    </w:p>
    <w:p w14:paraId="42EAFFFA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com.CommandText = "Insert_Contract";</w:t>
      </w:r>
    </w:p>
    <w:p w14:paraId="4C6AFD2D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com.Parameters.Add(new SqlParameter("@ID", SqlDbType.Int));</w:t>
      </w:r>
    </w:p>
    <w:p w14:paraId="3F7F7BA4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com.Parameters["@ID"].Value = form.Row["CUSTOMERS_Number_ID"];</w:t>
      </w:r>
    </w:p>
    <w:p w14:paraId="18B729AF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com.Parameters.Add(new SqlParameter("@PersonalID", SqlDbType.Int));</w:t>
      </w:r>
    </w:p>
    <w:p w14:paraId="45C6CFA7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com.Parameters["@PersonalID"].Value = form.Row["Personal_account_number"];</w:t>
      </w:r>
    </w:p>
    <w:p w14:paraId="77191288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com.Parameters.Add(new SqlParameter("@TarifID", SqlDbType.Int));</w:t>
      </w:r>
    </w:p>
    <w:p w14:paraId="17E8D595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com.Parameters["@TarifID"].Value = form.Row["TARIFF_Tariff_ID"];</w:t>
      </w:r>
    </w:p>
    <w:p w14:paraId="5A567770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com.Parameters.Add(new SqlParameter("@Datestare", SqlDbType.Date));</w:t>
      </w:r>
    </w:p>
    <w:p w14:paraId="4230FA60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com.Parameters["@Datestare"].Value = form.Row["Date_start"];</w:t>
      </w:r>
    </w:p>
    <w:p w14:paraId="6C0203EC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com.Parameters.Add(new SqlParameter("@Dateend", SqlDbType.Date));</w:t>
      </w:r>
    </w:p>
    <w:p w14:paraId="245D66C7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com.Parameters["@Dateend"].Value = form.Row["Date_end"];</w:t>
      </w:r>
    </w:p>
    <w:p w14:paraId="2E3CA574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com.Parameters.Add(new SqlParameter("@Balanse", SqlDbType.Money));</w:t>
      </w:r>
    </w:p>
    <w:p w14:paraId="67A41FB7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com.Parameters["@Balanse"].Value = form.Row["Account_balance"];</w:t>
      </w:r>
    </w:p>
    <w:p w14:paraId="1E61A1C0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com.Parameters.Add(new SqlParameter("@status", SqlDbType.VarChar));</w:t>
      </w:r>
    </w:p>
    <w:p w14:paraId="2286F64E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com.Parameters["@status"].Value = form.Row["Contract_status"];</w:t>
      </w:r>
    </w:p>
    <w:p w14:paraId="2EA3C09D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com.Parameters.Add(new SqlParameter("@MoneyTransTuber", SqlDbType.Int));</w:t>
      </w:r>
    </w:p>
    <w:p w14:paraId="5B211C4D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com.Parameters["@MoneyTransTuber"].Value = form.Row["MONETARY_TRSNSACTION_Number_ID"];</w:t>
      </w:r>
    </w:p>
    <w:p w14:paraId="2047AAF0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com.Parameters.Add(new SqlParameter("@PlaceNumber", SqlDbType.Int));</w:t>
      </w:r>
    </w:p>
    <w:p w14:paraId="7875816A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com.Parameters["@PlaceNumber"].Value = form.Row["PLACE_Number_ID"];</w:t>
      </w:r>
    </w:p>
    <w:p w14:paraId="4EF2C39B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com.Parameters.Add(new SqlParameter("@Log", SqlDbType.VarChar));</w:t>
      </w:r>
    </w:p>
    <w:p w14:paraId="5246F423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com.Parameters["@Log"].Value = form.Row["Login"];</w:t>
      </w:r>
    </w:p>
    <w:p w14:paraId="0710D2F6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com.Parameters.Add(new SqlParameter("@Pas", SqlDbType.VarChar));</w:t>
      </w:r>
    </w:p>
    <w:p w14:paraId="2B79DE97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com.Parameters["@Pas"].Value = form.Row["Password"];</w:t>
      </w:r>
    </w:p>
    <w:p w14:paraId="7D5D1BAC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conn.Open();</w:t>
      </w:r>
    </w:p>
    <w:p w14:paraId="77FB86FF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if (com.ExecuteNonQuery() &gt; 0)</w:t>
      </w:r>
    </w:p>
    <w:p w14:paraId="0776EC09" w14:textId="77777777" w:rsidR="003502CF" w:rsidRPr="00D87B98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r w:rsidRPr="00D87B98">
        <w:rPr>
          <w:rFonts w:ascii="Consolas" w:hAnsi="Consolas" w:cs="Consolas"/>
          <w:color w:val="0000FF"/>
          <w:sz w:val="19"/>
          <w:szCs w:val="19"/>
        </w:rPr>
        <w:t>{</w:t>
      </w:r>
    </w:p>
    <w:p w14:paraId="7849D16F" w14:textId="77777777" w:rsidR="003502CF" w:rsidRPr="00D87B98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</w:rPr>
      </w:pPr>
      <w:r w:rsidRPr="00D87B98">
        <w:rPr>
          <w:rFonts w:ascii="Consolas" w:hAnsi="Consolas" w:cs="Consolas"/>
          <w:color w:val="0000FF"/>
          <w:sz w:val="19"/>
          <w:szCs w:val="19"/>
        </w:rPr>
        <w:t xml:space="preserve">                        </w:t>
      </w: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>MessageBox</w:t>
      </w:r>
      <w:r w:rsidRPr="00D87B98">
        <w:rPr>
          <w:rFonts w:ascii="Consolas" w:hAnsi="Consolas" w:cs="Consolas"/>
          <w:color w:val="0000FF"/>
          <w:sz w:val="19"/>
          <w:szCs w:val="19"/>
        </w:rPr>
        <w:t>.</w:t>
      </w: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>Show</w:t>
      </w:r>
      <w:r w:rsidRPr="00D87B98">
        <w:rPr>
          <w:rFonts w:ascii="Consolas" w:hAnsi="Consolas" w:cs="Consolas"/>
          <w:color w:val="0000FF"/>
          <w:sz w:val="19"/>
          <w:szCs w:val="19"/>
        </w:rPr>
        <w:t>("Контракт успешно добавлен.", "Оповещение");</w:t>
      </w:r>
    </w:p>
    <w:p w14:paraId="42F48A0F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87B98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3A61294E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conn.Close();</w:t>
      </w:r>
    </w:p>
    <w:p w14:paraId="3C7A7698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LoadData();</w:t>
      </w:r>
    </w:p>
    <w:p w14:paraId="41247637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dataGridView1.Rows[dataGridView1.Rows.Count - 1].Selected = true;</w:t>
      </w:r>
    </w:p>
    <w:p w14:paraId="2ED80362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3006938E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075776F8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catch (System.ArgumentException)</w:t>
      </w:r>
    </w:p>
    <w:p w14:paraId="417BCD67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4583C2EE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MessageBox.Show("Значение не соответствуют полям!", "Оповещение");</w:t>
      </w:r>
    </w:p>
    <w:p w14:paraId="6ADA0E7B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4A6A85B6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catch (System.Data.SqlClient.SqlException)</w:t>
      </w:r>
    </w:p>
    <w:p w14:paraId="739868DC" w14:textId="77777777" w:rsidR="003502CF" w:rsidRPr="00D87B98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 w:rsidRPr="00D87B98">
        <w:rPr>
          <w:rFonts w:ascii="Consolas" w:hAnsi="Consolas" w:cs="Consolas"/>
          <w:color w:val="0000FF"/>
          <w:sz w:val="19"/>
          <w:szCs w:val="19"/>
        </w:rPr>
        <w:t>{</w:t>
      </w:r>
    </w:p>
    <w:p w14:paraId="38FBC6A5" w14:textId="77777777" w:rsidR="003502CF" w:rsidRPr="00D87B98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</w:rPr>
      </w:pPr>
      <w:r w:rsidRPr="00D87B98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>MessageBox</w:t>
      </w:r>
      <w:r w:rsidRPr="00D87B98">
        <w:rPr>
          <w:rFonts w:ascii="Consolas" w:hAnsi="Consolas" w:cs="Consolas"/>
          <w:color w:val="0000FF"/>
          <w:sz w:val="19"/>
          <w:szCs w:val="19"/>
        </w:rPr>
        <w:t>.</w:t>
      </w: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>Show</w:t>
      </w:r>
      <w:r w:rsidRPr="00D87B98">
        <w:rPr>
          <w:rFonts w:ascii="Consolas" w:hAnsi="Consolas" w:cs="Consolas"/>
          <w:color w:val="0000FF"/>
          <w:sz w:val="19"/>
          <w:szCs w:val="19"/>
        </w:rPr>
        <w:t>("Ошибку внутренней логики приложния!", "Оповещение");</w:t>
      </w:r>
    </w:p>
    <w:p w14:paraId="2E007232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87B98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6229C23A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770D11A5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</w:p>
    <w:p w14:paraId="4B6ADA55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D46BE3A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private void button2_Click(object sender, EventArgs e)</w:t>
      </w:r>
    </w:p>
    <w:p w14:paraId="7DFC9E9E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14:paraId="5F5E14A6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try</w:t>
      </w:r>
    </w:p>
    <w:p w14:paraId="374B0AE2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54ED4D20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    int id = (int)dataGridView1.SelectedRows[0].Cells["CUSTOMERS_Number_ID"].Value;</w:t>
      </w:r>
    </w:p>
    <w:p w14:paraId="2EB4BA57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DataTable dt = (DataTable)dataGridView1.DataSource;</w:t>
      </w:r>
    </w:p>
    <w:p w14:paraId="665D5CCB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DataRow[] rows = dt.Select(String.Format("CUSTOMERS_Number_ID={0}", id));</w:t>
      </w:r>
    </w:p>
    <w:p w14:paraId="26BDB2A3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Contract_changes form = new Contract_changes(rows[0], true);</w:t>
      </w:r>
    </w:p>
    <w:p w14:paraId="567AD75A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(form.ShowDialog() == DialogResult.OK)</w:t>
      </w:r>
    </w:p>
    <w:p w14:paraId="41A4841E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14:paraId="5F6D465E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SqlConnection conn = new</w:t>
      </w:r>
    </w:p>
    <w:p w14:paraId="7E316B52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SqlConnection(Курсач_V2.Properties.Settings.Default.Connection);</w:t>
      </w:r>
    </w:p>
    <w:p w14:paraId="48EF2D90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SqlCommand com = new SqlCommand();</w:t>
      </w:r>
    </w:p>
    <w:p w14:paraId="1AB3C20F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com.Connection = conn;</w:t>
      </w:r>
    </w:p>
    <w:p w14:paraId="7D287DA1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com.CommandType = CommandType.StoredProcedure;</w:t>
      </w:r>
    </w:p>
    <w:p w14:paraId="156894EF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com.CommandText = "Update_Contracts";</w:t>
      </w:r>
    </w:p>
    <w:p w14:paraId="682649A6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</w:t>
      </w:r>
    </w:p>
    <w:p w14:paraId="1FE44152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com.Parameters.Add(new SqlParameter("@PersonalID", SqlDbType.Int));</w:t>
      </w:r>
    </w:p>
    <w:p w14:paraId="12AA9C5E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com.Parameters["@PersonalID"].Value = form.Row["Personal_account_number"];</w:t>
      </w:r>
    </w:p>
    <w:p w14:paraId="363D70C1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com.Parameters.Add(new SqlParameter("@TarifID", SqlDbType.Int));</w:t>
      </w:r>
    </w:p>
    <w:p w14:paraId="6E1B7533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com.Parameters["@TarifID"].Value = form.Row["TARIFF_Tariff_ID"];</w:t>
      </w:r>
    </w:p>
    <w:p w14:paraId="2E6C249B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com.Parameters.Add(new SqlParameter("@Datestare", SqlDbType.Date));</w:t>
      </w:r>
    </w:p>
    <w:p w14:paraId="05C52A8D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com.Parameters["@Datestare"].Value = form.Row["Date_start"];</w:t>
      </w:r>
    </w:p>
    <w:p w14:paraId="77FE0756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com.Parameters.Add(new SqlParameter("@Dateend", SqlDbType.Date));</w:t>
      </w:r>
    </w:p>
    <w:p w14:paraId="676C5D35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com.Parameters["@Dateend"].Value = form.Row["Date_end"];</w:t>
      </w:r>
    </w:p>
    <w:p w14:paraId="4340BAE8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com.Parameters.Add(new SqlParameter("@Balanse", SqlDbType.Money));</w:t>
      </w:r>
    </w:p>
    <w:p w14:paraId="254F2B67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com.Parameters["@Balanse"].Value = form.Row["Account_balance"];</w:t>
      </w:r>
    </w:p>
    <w:p w14:paraId="6940CF14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com.Parameters.Add(new SqlParameter("@status", SqlDbType.VarChar));</w:t>
      </w:r>
    </w:p>
    <w:p w14:paraId="76552919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com.Parameters["@status"].Value = form.Row["Contract_status"];</w:t>
      </w:r>
    </w:p>
    <w:p w14:paraId="3C16A76F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com.Parameters.Add(new SqlParameter("@MoneyTransTuber", SqlDbType.Int));</w:t>
      </w:r>
    </w:p>
    <w:p w14:paraId="4C2210D6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com.Parameters["@MoneyTransTuber"].Value = form.Row["MONETARY_TRSNSACTION_Number_ID"];</w:t>
      </w:r>
    </w:p>
    <w:p w14:paraId="51ECAE78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com.Parameters.Add(new SqlParameter("@PlaceNumber", SqlDbType.Int));</w:t>
      </w:r>
    </w:p>
    <w:p w14:paraId="7FEE0B6E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com.Parameters["@PlaceNumber"].Value = form.Row["PLACE_Number_ID"];</w:t>
      </w:r>
    </w:p>
    <w:p w14:paraId="6A3972FE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com.Parameters.Add(new SqlParameter("@Log", SqlDbType.VarChar));</w:t>
      </w:r>
    </w:p>
    <w:p w14:paraId="38FD7A2D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com.Parameters["@Log"].Value = form.Row["Login"];</w:t>
      </w:r>
    </w:p>
    <w:p w14:paraId="6F44EC82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com.Parameters.Add(new SqlParameter("@Pas", SqlDbType.VarChar));</w:t>
      </w:r>
    </w:p>
    <w:p w14:paraId="4232211A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com.Parameters["@Pas"].Value = form.Row["Password"];</w:t>
      </w:r>
    </w:p>
    <w:p w14:paraId="182CAF40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conn.Open();</w:t>
      </w:r>
    </w:p>
    <w:p w14:paraId="054BE4B3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com.ExecuteNonQuery();</w:t>
      </w:r>
    </w:p>
    <w:p w14:paraId="4B914E37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conn.Close();</w:t>
      </w:r>
    </w:p>
    <w:p w14:paraId="20726DBF" w14:textId="77777777" w:rsidR="003502CF" w:rsidRPr="00D87B98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LoadData</w:t>
      </w:r>
      <w:r w:rsidRPr="00D87B98">
        <w:rPr>
          <w:rFonts w:ascii="Consolas" w:hAnsi="Consolas" w:cs="Consolas"/>
          <w:color w:val="0000FF"/>
          <w:sz w:val="19"/>
          <w:szCs w:val="19"/>
        </w:rPr>
        <w:t>();</w:t>
      </w:r>
    </w:p>
    <w:p w14:paraId="60E90317" w14:textId="77777777" w:rsidR="003502CF" w:rsidRPr="00D87B98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</w:rPr>
      </w:pPr>
      <w:r w:rsidRPr="00D87B98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>MessageBox</w:t>
      </w:r>
      <w:r w:rsidRPr="00D87B98">
        <w:rPr>
          <w:rFonts w:ascii="Consolas" w:hAnsi="Consolas" w:cs="Consolas"/>
          <w:color w:val="0000FF"/>
          <w:sz w:val="19"/>
          <w:szCs w:val="19"/>
        </w:rPr>
        <w:t>.</w:t>
      </w: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>Show</w:t>
      </w:r>
      <w:r w:rsidRPr="00D87B98">
        <w:rPr>
          <w:rFonts w:ascii="Consolas" w:hAnsi="Consolas" w:cs="Consolas"/>
          <w:color w:val="0000FF"/>
          <w:sz w:val="19"/>
          <w:szCs w:val="19"/>
        </w:rPr>
        <w:t>("Изминения контракта внесены.", "Оповещение");</w:t>
      </w:r>
    </w:p>
    <w:p w14:paraId="662866DD" w14:textId="77777777" w:rsidR="003502CF" w:rsidRPr="00D87B98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</w:rPr>
      </w:pPr>
      <w:r w:rsidRPr="00D87B98">
        <w:rPr>
          <w:rFonts w:ascii="Consolas" w:hAnsi="Consolas" w:cs="Consolas"/>
          <w:color w:val="0000FF"/>
          <w:sz w:val="19"/>
          <w:szCs w:val="19"/>
        </w:rPr>
        <w:t xml:space="preserve">                }</w:t>
      </w:r>
    </w:p>
    <w:p w14:paraId="36FF2080" w14:textId="77777777" w:rsidR="003502CF" w:rsidRPr="00D87B98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</w:rPr>
      </w:pPr>
      <w:r w:rsidRPr="00D87B98">
        <w:rPr>
          <w:rFonts w:ascii="Consolas" w:hAnsi="Consolas" w:cs="Consolas"/>
          <w:color w:val="0000FF"/>
          <w:sz w:val="19"/>
          <w:szCs w:val="19"/>
        </w:rPr>
        <w:t xml:space="preserve">            }</w:t>
      </w:r>
    </w:p>
    <w:p w14:paraId="748E9DC5" w14:textId="77777777" w:rsidR="003502CF" w:rsidRPr="00D87B98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</w:rPr>
      </w:pPr>
      <w:r w:rsidRPr="00D87B98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87B98">
        <w:rPr>
          <w:rFonts w:ascii="Consolas" w:hAnsi="Consolas" w:cs="Consolas"/>
          <w:color w:val="0000FF"/>
          <w:sz w:val="19"/>
          <w:szCs w:val="19"/>
        </w:rPr>
        <w:t xml:space="preserve"> (</w:t>
      </w: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>System</w:t>
      </w:r>
      <w:r w:rsidRPr="00D87B98">
        <w:rPr>
          <w:rFonts w:ascii="Consolas" w:hAnsi="Consolas" w:cs="Consolas"/>
          <w:color w:val="0000FF"/>
          <w:sz w:val="19"/>
          <w:szCs w:val="19"/>
        </w:rPr>
        <w:t>.</w:t>
      </w: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>ArgumentOutOfRangeException</w:t>
      </w:r>
      <w:r w:rsidRPr="00D87B98">
        <w:rPr>
          <w:rFonts w:ascii="Consolas" w:hAnsi="Consolas" w:cs="Consolas"/>
          <w:color w:val="0000FF"/>
          <w:sz w:val="19"/>
          <w:szCs w:val="19"/>
        </w:rPr>
        <w:t>)</w:t>
      </w:r>
    </w:p>
    <w:p w14:paraId="1E479584" w14:textId="77777777" w:rsidR="003502CF" w:rsidRPr="00D87B98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</w:rPr>
      </w:pPr>
      <w:r w:rsidRPr="00D87B98">
        <w:rPr>
          <w:rFonts w:ascii="Consolas" w:hAnsi="Consolas" w:cs="Consolas"/>
          <w:color w:val="0000FF"/>
          <w:sz w:val="19"/>
          <w:szCs w:val="19"/>
        </w:rPr>
        <w:t xml:space="preserve">            {</w:t>
      </w:r>
    </w:p>
    <w:p w14:paraId="3B3FA1AD" w14:textId="77777777" w:rsidR="003502CF" w:rsidRPr="00D87B98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</w:rPr>
      </w:pPr>
      <w:r w:rsidRPr="00D87B98">
        <w:rPr>
          <w:rFonts w:ascii="Consolas" w:hAnsi="Consolas" w:cs="Consolas"/>
          <w:color w:val="0000FF"/>
          <w:sz w:val="19"/>
          <w:szCs w:val="19"/>
        </w:rPr>
        <w:t xml:space="preserve">                //</w:t>
      </w: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>MessageBox</w:t>
      </w:r>
      <w:r w:rsidRPr="00D87B98">
        <w:rPr>
          <w:rFonts w:ascii="Consolas" w:hAnsi="Consolas" w:cs="Consolas"/>
          <w:color w:val="0000FF"/>
          <w:sz w:val="19"/>
          <w:szCs w:val="19"/>
        </w:rPr>
        <w:t>.</w:t>
      </w: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>Show</w:t>
      </w:r>
      <w:r w:rsidRPr="00D87B98">
        <w:rPr>
          <w:rFonts w:ascii="Consolas" w:hAnsi="Consolas" w:cs="Consolas"/>
          <w:color w:val="0000FF"/>
          <w:sz w:val="19"/>
          <w:szCs w:val="19"/>
        </w:rPr>
        <w:t>("Вы не выбрали запись.", "Оповещение");</w:t>
      </w:r>
    </w:p>
    <w:p w14:paraId="132A3095" w14:textId="77777777" w:rsidR="003502CF" w:rsidRPr="00D87B98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</w:rPr>
      </w:pPr>
      <w:r w:rsidRPr="00D87B98">
        <w:rPr>
          <w:rFonts w:ascii="Consolas" w:hAnsi="Consolas" w:cs="Consolas"/>
          <w:color w:val="0000FF"/>
          <w:sz w:val="19"/>
          <w:szCs w:val="19"/>
        </w:rPr>
        <w:t xml:space="preserve">            }</w:t>
      </w:r>
    </w:p>
    <w:p w14:paraId="54968996" w14:textId="77777777" w:rsidR="003502CF" w:rsidRPr="00D87B98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</w:rPr>
      </w:pPr>
      <w:r w:rsidRPr="00D87B98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87B98">
        <w:rPr>
          <w:rFonts w:ascii="Consolas" w:hAnsi="Consolas" w:cs="Consolas"/>
          <w:color w:val="0000FF"/>
          <w:sz w:val="19"/>
          <w:szCs w:val="19"/>
        </w:rPr>
        <w:t xml:space="preserve"> (</w:t>
      </w: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>System</w:t>
      </w:r>
      <w:r w:rsidRPr="00D87B98">
        <w:rPr>
          <w:rFonts w:ascii="Consolas" w:hAnsi="Consolas" w:cs="Consolas"/>
          <w:color w:val="0000FF"/>
          <w:sz w:val="19"/>
          <w:szCs w:val="19"/>
        </w:rPr>
        <w:t>.</w:t>
      </w: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>ArgumentException</w:t>
      </w:r>
      <w:r w:rsidRPr="00D87B98">
        <w:rPr>
          <w:rFonts w:ascii="Consolas" w:hAnsi="Consolas" w:cs="Consolas"/>
          <w:color w:val="0000FF"/>
          <w:sz w:val="19"/>
          <w:szCs w:val="19"/>
        </w:rPr>
        <w:t>)</w:t>
      </w:r>
    </w:p>
    <w:p w14:paraId="2E2927F2" w14:textId="77777777" w:rsidR="003502CF" w:rsidRPr="00D87B98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</w:rPr>
      </w:pPr>
      <w:r w:rsidRPr="00D87B98">
        <w:rPr>
          <w:rFonts w:ascii="Consolas" w:hAnsi="Consolas" w:cs="Consolas"/>
          <w:color w:val="0000FF"/>
          <w:sz w:val="19"/>
          <w:szCs w:val="19"/>
        </w:rPr>
        <w:t xml:space="preserve">            {</w:t>
      </w:r>
    </w:p>
    <w:p w14:paraId="7BEE2A54" w14:textId="77777777" w:rsidR="003502CF" w:rsidRPr="00D87B98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</w:rPr>
      </w:pPr>
      <w:r w:rsidRPr="00D87B98">
        <w:rPr>
          <w:rFonts w:ascii="Consolas" w:hAnsi="Consolas" w:cs="Consolas"/>
          <w:color w:val="0000FF"/>
          <w:sz w:val="19"/>
          <w:szCs w:val="19"/>
        </w:rPr>
        <w:t xml:space="preserve">                //</w:t>
      </w: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>MessageBox</w:t>
      </w:r>
      <w:r w:rsidRPr="00D87B98">
        <w:rPr>
          <w:rFonts w:ascii="Consolas" w:hAnsi="Consolas" w:cs="Consolas"/>
          <w:color w:val="0000FF"/>
          <w:sz w:val="19"/>
          <w:szCs w:val="19"/>
        </w:rPr>
        <w:t>.</w:t>
      </w: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>Show</w:t>
      </w:r>
      <w:r w:rsidRPr="00D87B98">
        <w:rPr>
          <w:rFonts w:ascii="Consolas" w:hAnsi="Consolas" w:cs="Consolas"/>
          <w:color w:val="0000FF"/>
          <w:sz w:val="19"/>
          <w:szCs w:val="19"/>
        </w:rPr>
        <w:t>("Значение не соответствуют полям!", "Оповещение");</w:t>
      </w:r>
    </w:p>
    <w:p w14:paraId="7ADADA4A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87B98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38F539CD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32B73D1F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AB0AB53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private void button3_Click(object sender, EventArgs e)</w:t>
      </w:r>
    </w:p>
    <w:p w14:paraId="26A9598F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14:paraId="49DD8496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try</w:t>
      </w:r>
    </w:p>
    <w:p w14:paraId="52344CD3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3B742ECB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int id = (int)dataGridView1.SelectedRows[0].Cells["CUSTOMERS_Number_ID"].Value;</w:t>
      </w:r>
    </w:p>
    <w:p w14:paraId="7333EA0D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(MessageBox.Show("Удалить выделенный контракт?", "Удаление", MessageBoxButtons.OK) == DialogResult.OK)</w:t>
      </w:r>
    </w:p>
    <w:p w14:paraId="29A6D96E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14:paraId="00F0093C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SqlConnection conn = new SqlConnection(Курсач_V2.Properties.Settings.Default.Connection);</w:t>
      </w:r>
    </w:p>
    <w:p w14:paraId="139F0616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SqlCommand com = new SqlCommand();</w:t>
      </w:r>
    </w:p>
    <w:p w14:paraId="56B931D0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        com.Connection = conn;</w:t>
      </w:r>
    </w:p>
    <w:p w14:paraId="19B8EA45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com.CommandType = CommandType.StoredProcedure;</w:t>
      </w:r>
    </w:p>
    <w:p w14:paraId="660011DC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com.CommandText = "Delete_Contract";</w:t>
      </w:r>
    </w:p>
    <w:p w14:paraId="2BBA18FD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com.Parameters.Add(new SqlParameter("@ID", SqlDbType.Int));</w:t>
      </w:r>
    </w:p>
    <w:p w14:paraId="1D5D6340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com.Parameters["@ID"].Value = id;</w:t>
      </w:r>
    </w:p>
    <w:p w14:paraId="22B550B7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conn.Open();</w:t>
      </w:r>
    </w:p>
    <w:p w14:paraId="20E63461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com.ExecuteNonQuery();</w:t>
      </w:r>
    </w:p>
    <w:p w14:paraId="3A74340C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conn.Close();</w:t>
      </w:r>
    </w:p>
    <w:p w14:paraId="16FD7CCA" w14:textId="77777777" w:rsidR="003502CF" w:rsidRPr="00D87B98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MessageBox</w:t>
      </w:r>
      <w:r w:rsidRPr="00D87B98">
        <w:rPr>
          <w:rFonts w:ascii="Consolas" w:hAnsi="Consolas" w:cs="Consolas"/>
          <w:color w:val="0000FF"/>
          <w:sz w:val="19"/>
          <w:szCs w:val="19"/>
        </w:rPr>
        <w:t>.</w:t>
      </w: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>Show</w:t>
      </w:r>
      <w:r w:rsidRPr="00D87B98">
        <w:rPr>
          <w:rFonts w:ascii="Consolas" w:hAnsi="Consolas" w:cs="Consolas"/>
          <w:color w:val="0000FF"/>
          <w:sz w:val="19"/>
          <w:szCs w:val="19"/>
        </w:rPr>
        <w:t>("Контракт успешно удален.", "Оповещение");</w:t>
      </w:r>
    </w:p>
    <w:p w14:paraId="15A90F5A" w14:textId="77777777" w:rsidR="003502CF" w:rsidRPr="00D87B98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</w:rPr>
      </w:pPr>
      <w:r w:rsidRPr="00D87B98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>LoadData</w:t>
      </w:r>
      <w:r w:rsidRPr="00D87B98">
        <w:rPr>
          <w:rFonts w:ascii="Consolas" w:hAnsi="Consolas" w:cs="Consolas"/>
          <w:color w:val="0000FF"/>
          <w:sz w:val="19"/>
          <w:szCs w:val="19"/>
        </w:rPr>
        <w:t>();</w:t>
      </w:r>
    </w:p>
    <w:p w14:paraId="11BEAB7E" w14:textId="77777777" w:rsidR="003502CF" w:rsidRPr="00D87B98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</w:rPr>
      </w:pPr>
      <w:r w:rsidRPr="00D87B98">
        <w:rPr>
          <w:rFonts w:ascii="Consolas" w:hAnsi="Consolas" w:cs="Consolas"/>
          <w:color w:val="0000FF"/>
          <w:sz w:val="19"/>
          <w:szCs w:val="19"/>
        </w:rPr>
        <w:t xml:space="preserve">                }</w:t>
      </w:r>
    </w:p>
    <w:p w14:paraId="5AC5B24D" w14:textId="77777777" w:rsidR="003502CF" w:rsidRPr="00D87B98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</w:rPr>
      </w:pPr>
      <w:r w:rsidRPr="00D87B98">
        <w:rPr>
          <w:rFonts w:ascii="Consolas" w:hAnsi="Consolas" w:cs="Consolas"/>
          <w:color w:val="0000FF"/>
          <w:sz w:val="19"/>
          <w:szCs w:val="19"/>
        </w:rPr>
        <w:t xml:space="preserve">            }</w:t>
      </w:r>
    </w:p>
    <w:p w14:paraId="6D561048" w14:textId="77777777" w:rsidR="003502CF" w:rsidRPr="00D87B98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</w:rPr>
      </w:pPr>
      <w:r w:rsidRPr="00D87B98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87B98">
        <w:rPr>
          <w:rFonts w:ascii="Consolas" w:hAnsi="Consolas" w:cs="Consolas"/>
          <w:color w:val="0000FF"/>
          <w:sz w:val="19"/>
          <w:szCs w:val="19"/>
        </w:rPr>
        <w:t xml:space="preserve"> (</w:t>
      </w: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>System</w:t>
      </w:r>
      <w:r w:rsidRPr="00D87B98">
        <w:rPr>
          <w:rFonts w:ascii="Consolas" w:hAnsi="Consolas" w:cs="Consolas"/>
          <w:color w:val="0000FF"/>
          <w:sz w:val="19"/>
          <w:szCs w:val="19"/>
        </w:rPr>
        <w:t>.</w:t>
      </w: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>ArgumentOutOfRangeException</w:t>
      </w:r>
      <w:r w:rsidRPr="00D87B98">
        <w:rPr>
          <w:rFonts w:ascii="Consolas" w:hAnsi="Consolas" w:cs="Consolas"/>
          <w:color w:val="0000FF"/>
          <w:sz w:val="19"/>
          <w:szCs w:val="19"/>
        </w:rPr>
        <w:t>)</w:t>
      </w:r>
    </w:p>
    <w:p w14:paraId="19BB91F8" w14:textId="77777777" w:rsidR="003502CF" w:rsidRPr="00D87B98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</w:rPr>
      </w:pPr>
      <w:r w:rsidRPr="00D87B98">
        <w:rPr>
          <w:rFonts w:ascii="Consolas" w:hAnsi="Consolas" w:cs="Consolas"/>
          <w:color w:val="0000FF"/>
          <w:sz w:val="19"/>
          <w:szCs w:val="19"/>
        </w:rPr>
        <w:t xml:space="preserve">            {</w:t>
      </w:r>
    </w:p>
    <w:p w14:paraId="4BDB9BA7" w14:textId="77777777" w:rsidR="003502CF" w:rsidRPr="00D87B98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</w:rPr>
      </w:pPr>
      <w:r w:rsidRPr="00D87B98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>MessageBox</w:t>
      </w:r>
      <w:r w:rsidRPr="00D87B98">
        <w:rPr>
          <w:rFonts w:ascii="Consolas" w:hAnsi="Consolas" w:cs="Consolas"/>
          <w:color w:val="0000FF"/>
          <w:sz w:val="19"/>
          <w:szCs w:val="19"/>
        </w:rPr>
        <w:t>.</w:t>
      </w: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>Show</w:t>
      </w:r>
      <w:r w:rsidRPr="00D87B98">
        <w:rPr>
          <w:rFonts w:ascii="Consolas" w:hAnsi="Consolas" w:cs="Consolas"/>
          <w:color w:val="0000FF"/>
          <w:sz w:val="19"/>
          <w:szCs w:val="19"/>
        </w:rPr>
        <w:t>("Вы не выбрали запись.", "Оповещение");</w:t>
      </w:r>
    </w:p>
    <w:p w14:paraId="42EF373A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87B98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54066EAE" w14:textId="426FF251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15D0FE07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private void button4_Click(object sender, EventArgs e)</w:t>
      </w:r>
    </w:p>
    <w:p w14:paraId="0DAE0CD7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14:paraId="692F53B8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peremennaya = peremennaya + 1;</w:t>
      </w:r>
    </w:p>
    <w:p w14:paraId="57AB9BD9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(peremennaya % 2 == 0)</w:t>
      </w:r>
    </w:p>
    <w:p w14:paraId="6D86C426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661FCA5B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label1.Visible = false;</w:t>
      </w:r>
    </w:p>
    <w:p w14:paraId="6CA2FC44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textBox1.Visible = false;</w:t>
      </w:r>
    </w:p>
    <w:p w14:paraId="43B4BC88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LoadData();</w:t>
      </w:r>
    </w:p>
    <w:p w14:paraId="07B182C1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3FF1D552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else</w:t>
      </w:r>
    </w:p>
    <w:p w14:paraId="3B916EE6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55584BAA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label1.Visible = true;</w:t>
      </w:r>
    </w:p>
    <w:p w14:paraId="375B97FE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textBox1.Visible = true;</w:t>
      </w:r>
    </w:p>
    <w:p w14:paraId="4FE2BFF1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try</w:t>
      </w:r>
    </w:p>
    <w:p w14:paraId="48EA6421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14:paraId="63102F30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SqlConnection conn = new SqlConnection();</w:t>
      </w:r>
    </w:p>
    <w:p w14:paraId="7EEF1F2C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conn.ConnectionString = Properties.Settings.Default.Connection;</w:t>
      </w:r>
    </w:p>
    <w:p w14:paraId="368BD9EA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SqlCommand cmd = new SqlCommand();</w:t>
      </w:r>
    </w:p>
    <w:p w14:paraId="2E33B476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cmd.Connection = conn;</w:t>
      </w:r>
    </w:p>
    <w:p w14:paraId="109ECD2A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cmd.CommandText = "Select * from View_6";</w:t>
      </w:r>
    </w:p>
    <w:p w14:paraId="373183DF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conn.Open();</w:t>
      </w:r>
    </w:p>
    <w:p w14:paraId="019CE406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SqlDataReader rdr = cmd.ExecuteReader();</w:t>
      </w:r>
    </w:p>
    <w:p w14:paraId="7AE45DC4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DataTable dt = new DataTable();</w:t>
      </w:r>
    </w:p>
    <w:p w14:paraId="25EE3320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for (int i = 0; i &lt; rdr.FieldCount; i++)</w:t>
      </w:r>
    </w:p>
    <w:p w14:paraId="3E2C0880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14:paraId="3A4EE0FB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dt.Columns.Add(new DataColumn(rdr.GetName(i), rdr.GetFieldType(i)));</w:t>
      </w:r>
    </w:p>
    <w:p w14:paraId="7F19C5C9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}</w:t>
      </w:r>
    </w:p>
    <w:p w14:paraId="1AC5B099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while (rdr.Read())</w:t>
      </w:r>
    </w:p>
    <w:p w14:paraId="2D14ABBC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14:paraId="0D0D1016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DataRow row = dt.NewRow();</w:t>
      </w:r>
    </w:p>
    <w:p w14:paraId="492EC5BA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for (int i = 0; i &lt; rdr.FieldCount; i++)</w:t>
      </w:r>
    </w:p>
    <w:p w14:paraId="22645115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{</w:t>
      </w:r>
    </w:p>
    <w:p w14:paraId="7D87444E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row[i] = rdr.GetValue(i);</w:t>
      </w:r>
    </w:p>
    <w:p w14:paraId="49544E96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}</w:t>
      </w:r>
    </w:p>
    <w:p w14:paraId="425799D9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dt.Rows.Add(row);</w:t>
      </w:r>
    </w:p>
    <w:p w14:paraId="35B5ED01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}</w:t>
      </w:r>
    </w:p>
    <w:p w14:paraId="1F520AAB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conn.Close();</w:t>
      </w:r>
    </w:p>
    <w:p w14:paraId="29700AA7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dataGridView1.DataSource = dt;</w:t>
      </w:r>
    </w:p>
    <w:p w14:paraId="4A557BEA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4C7F9247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catch (System.ArgumentException)</w:t>
      </w:r>
    </w:p>
    <w:p w14:paraId="551B9891" w14:textId="77777777" w:rsidR="003502CF" w:rsidRPr="00C7392A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C7392A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1EB8C64C" w14:textId="77777777" w:rsidR="003502CF" w:rsidRPr="00C7392A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C7392A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proofErr w:type="spellStart"/>
      <w:proofErr w:type="gramStart"/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>MessageBox</w:t>
      </w:r>
      <w:proofErr w:type="spellEnd"/>
      <w:r w:rsidRPr="00C7392A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>Show</w:t>
      </w:r>
      <w:r w:rsidRPr="00C7392A">
        <w:rPr>
          <w:rFonts w:ascii="Consolas" w:hAnsi="Consolas" w:cs="Consolas"/>
          <w:color w:val="0000FF"/>
          <w:sz w:val="19"/>
          <w:szCs w:val="19"/>
          <w:lang w:val="ru-RU"/>
        </w:rPr>
        <w:t>(</w:t>
      </w:r>
      <w:proofErr w:type="gramEnd"/>
      <w:r w:rsidRPr="00C7392A">
        <w:rPr>
          <w:rFonts w:ascii="Consolas" w:hAnsi="Consolas" w:cs="Consolas"/>
          <w:color w:val="0000FF"/>
          <w:sz w:val="19"/>
          <w:szCs w:val="19"/>
          <w:lang w:val="ru-RU"/>
        </w:rPr>
        <w:t>"Значение не соответствуют полям!", "Оповещение");</w:t>
      </w:r>
    </w:p>
    <w:p w14:paraId="319C205C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7392A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4D923F97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1BD68ED7" w14:textId="008D2924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113289FA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private void textBox1_TextChanged(object sender, EventArgs e)</w:t>
      </w:r>
    </w:p>
    <w:p w14:paraId="5AE3F451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14:paraId="76209F9D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SqlConnection conn = new SqlConnection(Курсач_V2.Properties.Settings.Default.Connection);</w:t>
      </w:r>
    </w:p>
    <w:p w14:paraId="5C984238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SqlCommand com = new SqlCommand();</w:t>
      </w:r>
    </w:p>
    <w:p w14:paraId="583145AB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conn.Open();</w:t>
      </w:r>
    </w:p>
    <w:p w14:paraId="754A9D77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com = new SqlCommand("Select * from View_6 where Full_name like '%" + textBox1.Text + "%'    ", conn);</w:t>
      </w:r>
    </w:p>
    <w:p w14:paraId="4A87D118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DataTable dt = new DataTable();</w:t>
      </w:r>
    </w:p>
    <w:p w14:paraId="576D7117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dt.Load(com.ExecuteReader());</w:t>
      </w:r>
    </w:p>
    <w:p w14:paraId="1C98645C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dataGridView1.DataSource = dt.DefaultView;</w:t>
      </w:r>
    </w:p>
    <w:p w14:paraId="1D4EF192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conn.Close();</w:t>
      </w:r>
    </w:p>
    <w:p w14:paraId="789620D6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3276B7CA" w14:textId="77777777" w:rsidR="003502CF" w:rsidRPr="003502CF" w:rsidRDefault="003502CF" w:rsidP="00A229C4">
      <w:pPr>
        <w:suppressAutoHyphens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14:paraId="3819B394" w14:textId="0F759894" w:rsidR="00317221" w:rsidRPr="00317221" w:rsidRDefault="003502CF" w:rsidP="00A229C4">
      <w:pPr>
        <w:suppressAutoHyphens/>
        <w:rPr>
          <w:lang w:val="en-US"/>
        </w:rPr>
      </w:pPr>
      <w:r w:rsidRPr="003502CF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4D0B09E2" w14:textId="0FFF443B" w:rsidR="00317221" w:rsidRDefault="00317221" w:rsidP="00A229C4">
      <w:pPr>
        <w:suppressAutoHyphens/>
        <w:rPr>
          <w:lang w:val="en-US"/>
        </w:rPr>
      </w:pPr>
      <w:bookmarkStart w:id="46" w:name="_Toc121090583"/>
      <w:bookmarkStart w:id="47" w:name="_Toc121123338"/>
      <w:bookmarkStart w:id="48" w:name="_Toc121165752"/>
      <w:r>
        <w:t>Код</w:t>
      </w:r>
      <w:r w:rsidRPr="00797AD8">
        <w:rPr>
          <w:lang w:val="en-US"/>
        </w:rPr>
        <w:t xml:space="preserve"> </w:t>
      </w:r>
      <w:r>
        <w:rPr>
          <w:lang w:val="en-US"/>
        </w:rPr>
        <w:t>Edit</w:t>
      </w:r>
      <w:r w:rsidR="003502CF">
        <w:rPr>
          <w:lang w:val="en-US"/>
        </w:rPr>
        <w:t>CONTRACT</w:t>
      </w:r>
      <w:r w:rsidRPr="00797AD8">
        <w:rPr>
          <w:lang w:val="en-US"/>
        </w:rPr>
        <w:t>:</w:t>
      </w:r>
      <w:bookmarkEnd w:id="46"/>
      <w:bookmarkEnd w:id="47"/>
      <w:bookmarkEnd w:id="48"/>
    </w:p>
    <w:p w14:paraId="71738208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77506BAF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633FFF4D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System.ComponentModel;</w:t>
      </w:r>
    </w:p>
    <w:p w14:paraId="29320803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System.Data;</w:t>
      </w:r>
    </w:p>
    <w:p w14:paraId="7F6A2929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System.Data.SqlClient;</w:t>
      </w:r>
    </w:p>
    <w:p w14:paraId="26BA1470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System.Drawing;</w:t>
      </w:r>
    </w:p>
    <w:p w14:paraId="4BAEE0FB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0EF9E44A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23B79BF7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55E7053B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System.Windows.Forms;</w:t>
      </w:r>
    </w:p>
    <w:p w14:paraId="1AC0929C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8C52CE8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proofErr w:type="gramEnd"/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Курсач</w:t>
      </w:r>
      <w:proofErr w:type="spellEnd"/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_V2</w:t>
      </w:r>
    </w:p>
    <w:p w14:paraId="6F58AFFF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3864C32C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partial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87B98">
        <w:rPr>
          <w:rFonts w:ascii="Consolas" w:hAnsi="Consolas" w:cs="Consolas"/>
          <w:color w:val="2B91AF"/>
          <w:sz w:val="19"/>
          <w:szCs w:val="19"/>
          <w:lang w:val="en-US" w:eastAsia="ru-RU"/>
        </w:rPr>
        <w:t>Contract_changes</w:t>
      </w:r>
      <w:proofErr w:type="spell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Form</w:t>
      </w:r>
    </w:p>
    <w:p w14:paraId="0CA03A71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79EEB127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DataRow row;</w:t>
      </w:r>
    </w:p>
    <w:p w14:paraId="550F1689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isUpdate;</w:t>
      </w:r>
    </w:p>
    <w:p w14:paraId="3EE058DE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2B91AF"/>
          <w:sz w:val="19"/>
          <w:szCs w:val="19"/>
          <w:lang w:val="en-US" w:eastAsia="ru-RU"/>
        </w:rPr>
        <w:t>Contract_changes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(DataRow inputRow,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update)</w:t>
      </w:r>
    </w:p>
    <w:p w14:paraId="3FBE00FC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 </w:t>
      </w:r>
    </w:p>
    <w:p w14:paraId="77389032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InitializeComponent();</w:t>
      </w:r>
    </w:p>
    <w:p w14:paraId="5000C766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row = inputRow;</w:t>
      </w:r>
    </w:p>
    <w:p w14:paraId="48EE69FF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isUpdate = update;</w:t>
      </w:r>
    </w:p>
    <w:p w14:paraId="7D654296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30B8645D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CEEFE9B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button1_Click(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67AA4A56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AF2B0C5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row[</w:t>
      </w:r>
      <w:r w:rsidRPr="00D87B98">
        <w:rPr>
          <w:rFonts w:ascii="Consolas" w:hAnsi="Consolas" w:cs="Consolas"/>
          <w:color w:val="A31515"/>
          <w:sz w:val="19"/>
          <w:szCs w:val="19"/>
          <w:lang w:val="en-US" w:eastAsia="ru-RU"/>
        </w:rPr>
        <w:t>"CUSTOMERS_Number_ID"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] = textBox1.Text;</w:t>
      </w:r>
    </w:p>
    <w:p w14:paraId="1B741BC8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row[</w:t>
      </w:r>
      <w:r w:rsidRPr="00D87B98">
        <w:rPr>
          <w:rFonts w:ascii="Consolas" w:hAnsi="Consolas" w:cs="Consolas"/>
          <w:color w:val="A31515"/>
          <w:sz w:val="19"/>
          <w:szCs w:val="19"/>
          <w:lang w:val="en-US" w:eastAsia="ru-RU"/>
        </w:rPr>
        <w:t>"Personal_account_number"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] = textBox2.Text;</w:t>
      </w:r>
    </w:p>
    <w:p w14:paraId="505A938F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row[</w:t>
      </w:r>
      <w:r w:rsidRPr="00D87B98">
        <w:rPr>
          <w:rFonts w:ascii="Consolas" w:hAnsi="Consolas" w:cs="Consolas"/>
          <w:color w:val="A31515"/>
          <w:sz w:val="19"/>
          <w:szCs w:val="19"/>
          <w:lang w:val="en-US" w:eastAsia="ru-RU"/>
        </w:rPr>
        <w:t>"TARIFF_Tariff_ID"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] = textBox3.Text;</w:t>
      </w:r>
    </w:p>
    <w:p w14:paraId="3DDBAEDD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row[</w:t>
      </w:r>
      <w:r w:rsidRPr="00D87B98">
        <w:rPr>
          <w:rFonts w:ascii="Consolas" w:hAnsi="Consolas" w:cs="Consolas"/>
          <w:color w:val="A31515"/>
          <w:sz w:val="19"/>
          <w:szCs w:val="19"/>
          <w:lang w:val="en-US" w:eastAsia="ru-RU"/>
        </w:rPr>
        <w:t>"Date_start"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] = maskedTextBox1.Text;</w:t>
      </w:r>
    </w:p>
    <w:p w14:paraId="2FD02CED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row[</w:t>
      </w:r>
      <w:r w:rsidRPr="00D87B98">
        <w:rPr>
          <w:rFonts w:ascii="Consolas" w:hAnsi="Consolas" w:cs="Consolas"/>
          <w:color w:val="A31515"/>
          <w:sz w:val="19"/>
          <w:szCs w:val="19"/>
          <w:lang w:val="en-US" w:eastAsia="ru-RU"/>
        </w:rPr>
        <w:t>"Date_end"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] = maskedTextBox2.Text;</w:t>
      </w:r>
    </w:p>
    <w:p w14:paraId="6058555D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row[</w:t>
      </w:r>
      <w:r w:rsidRPr="00D87B98">
        <w:rPr>
          <w:rFonts w:ascii="Consolas" w:hAnsi="Consolas" w:cs="Consolas"/>
          <w:color w:val="A31515"/>
          <w:sz w:val="19"/>
          <w:szCs w:val="19"/>
          <w:lang w:val="en-US" w:eastAsia="ru-RU"/>
        </w:rPr>
        <w:t>"Account_balance"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] = maskedTextBox3.Text;</w:t>
      </w:r>
    </w:p>
    <w:p w14:paraId="37CFC5C0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row[</w:t>
      </w:r>
      <w:r w:rsidRPr="00D87B98">
        <w:rPr>
          <w:rFonts w:ascii="Consolas" w:hAnsi="Consolas" w:cs="Consolas"/>
          <w:color w:val="A31515"/>
          <w:sz w:val="19"/>
          <w:szCs w:val="19"/>
          <w:lang w:val="en-US" w:eastAsia="ru-RU"/>
        </w:rPr>
        <w:t>"Contract_status"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] = maskedTextBox4.Text;</w:t>
      </w:r>
    </w:p>
    <w:p w14:paraId="38E21EFB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row[</w:t>
      </w:r>
      <w:r w:rsidRPr="00D87B98">
        <w:rPr>
          <w:rFonts w:ascii="Consolas" w:hAnsi="Consolas" w:cs="Consolas"/>
          <w:color w:val="A31515"/>
          <w:sz w:val="19"/>
          <w:szCs w:val="19"/>
          <w:lang w:val="en-US" w:eastAsia="ru-RU"/>
        </w:rPr>
        <w:t>"MONETARY_TRSNSACTION_Number_ID"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] = maskedTextBox5.Text;</w:t>
      </w:r>
    </w:p>
    <w:p w14:paraId="55CB60EB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row[</w:t>
      </w:r>
      <w:r w:rsidRPr="00D87B98">
        <w:rPr>
          <w:rFonts w:ascii="Consolas" w:hAnsi="Consolas" w:cs="Consolas"/>
          <w:color w:val="A31515"/>
          <w:sz w:val="19"/>
          <w:szCs w:val="19"/>
          <w:lang w:val="en-US" w:eastAsia="ru-RU"/>
        </w:rPr>
        <w:t>"PLACE_Number_ID"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] = maskedTextBox5.Text;</w:t>
      </w:r>
    </w:p>
    <w:p w14:paraId="7651FA20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row[</w:t>
      </w:r>
      <w:r w:rsidRPr="00D87B98">
        <w:rPr>
          <w:rFonts w:ascii="Consolas" w:hAnsi="Consolas" w:cs="Consolas"/>
          <w:color w:val="A31515"/>
          <w:sz w:val="19"/>
          <w:szCs w:val="19"/>
          <w:lang w:val="en-US" w:eastAsia="ru-RU"/>
        </w:rPr>
        <w:t>"Login"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] = textBox4.Text;</w:t>
      </w:r>
    </w:p>
    <w:p w14:paraId="41F586E6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row[</w:t>
      </w:r>
      <w:r w:rsidRPr="00D87B98">
        <w:rPr>
          <w:rFonts w:ascii="Consolas" w:hAnsi="Consolas" w:cs="Consolas"/>
          <w:color w:val="A31515"/>
          <w:sz w:val="19"/>
          <w:szCs w:val="19"/>
          <w:lang w:val="en-US" w:eastAsia="ru-RU"/>
        </w:rPr>
        <w:t>"Password"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] = textBox5.Text;</w:t>
      </w:r>
    </w:p>
    <w:p w14:paraId="03450757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0A3749A9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DataRow</w:t>
      </w:r>
      <w:proofErr w:type="spellEnd"/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Row</w:t>
      </w:r>
    </w:p>
    <w:p w14:paraId="06117C97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7E56D0F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row; }</w:t>
      </w:r>
    </w:p>
    <w:p w14:paraId="6795BC94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 row = value; }</w:t>
      </w:r>
    </w:p>
    <w:p w14:paraId="767074CB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533D99B0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D3DDE35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Contract_changes_Load</w:t>
      </w:r>
      <w:proofErr w:type="spell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49829F53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33270799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isUpdate</w:t>
      </w:r>
      <w:proofErr w:type="spellEnd"/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7B5B4741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7C97E2C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7FA5E0A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textBox1.Text = </w:t>
      </w:r>
      <w:proofErr w:type="gram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row[</w:t>
      </w:r>
      <w:proofErr w:type="gramEnd"/>
      <w:r w:rsidRPr="00D87B98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D87B98">
        <w:rPr>
          <w:rFonts w:ascii="Consolas" w:hAnsi="Consolas" w:cs="Consolas"/>
          <w:color w:val="A31515"/>
          <w:sz w:val="19"/>
          <w:szCs w:val="19"/>
          <w:lang w:val="en-US" w:eastAsia="ru-RU"/>
        </w:rPr>
        <w:t>CUSTOMERS_Number_ID</w:t>
      </w:r>
      <w:proofErr w:type="spellEnd"/>
      <w:r w:rsidRPr="00D87B98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2AF66972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textBox2.Text = row[</w:t>
      </w:r>
      <w:r w:rsidRPr="00D87B98">
        <w:rPr>
          <w:rFonts w:ascii="Consolas" w:hAnsi="Consolas" w:cs="Consolas"/>
          <w:color w:val="A31515"/>
          <w:sz w:val="19"/>
          <w:szCs w:val="19"/>
          <w:lang w:val="en-US" w:eastAsia="ru-RU"/>
        </w:rPr>
        <w:t>"Personal_account_number"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].ToString();</w:t>
      </w:r>
    </w:p>
    <w:p w14:paraId="4A37FCA6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textBox3.Text = row[</w:t>
      </w:r>
      <w:r w:rsidRPr="00D87B98">
        <w:rPr>
          <w:rFonts w:ascii="Consolas" w:hAnsi="Consolas" w:cs="Consolas"/>
          <w:color w:val="A31515"/>
          <w:sz w:val="19"/>
          <w:szCs w:val="19"/>
          <w:lang w:val="en-US" w:eastAsia="ru-RU"/>
        </w:rPr>
        <w:t>"TARIFF_Tariff_ID"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].ToString();</w:t>
      </w:r>
    </w:p>
    <w:p w14:paraId="60E45C05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maskedTextBox1.Text = row[</w:t>
      </w:r>
      <w:r w:rsidRPr="00D87B98">
        <w:rPr>
          <w:rFonts w:ascii="Consolas" w:hAnsi="Consolas" w:cs="Consolas"/>
          <w:color w:val="A31515"/>
          <w:sz w:val="19"/>
          <w:szCs w:val="19"/>
          <w:lang w:val="en-US" w:eastAsia="ru-RU"/>
        </w:rPr>
        <w:t>"Date_start"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].ToString();</w:t>
      </w:r>
    </w:p>
    <w:p w14:paraId="33AB255A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maskedTextBox2.Text  = row[</w:t>
      </w:r>
      <w:r w:rsidRPr="00D87B98">
        <w:rPr>
          <w:rFonts w:ascii="Consolas" w:hAnsi="Consolas" w:cs="Consolas"/>
          <w:color w:val="A31515"/>
          <w:sz w:val="19"/>
          <w:szCs w:val="19"/>
          <w:lang w:val="en-US" w:eastAsia="ru-RU"/>
        </w:rPr>
        <w:t>"Date_end"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].ToString();</w:t>
      </w:r>
    </w:p>
    <w:p w14:paraId="47C4B900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maskedTextBox3.Text = row[</w:t>
      </w:r>
      <w:r w:rsidRPr="00D87B98">
        <w:rPr>
          <w:rFonts w:ascii="Consolas" w:hAnsi="Consolas" w:cs="Consolas"/>
          <w:color w:val="A31515"/>
          <w:sz w:val="19"/>
          <w:szCs w:val="19"/>
          <w:lang w:val="en-US" w:eastAsia="ru-RU"/>
        </w:rPr>
        <w:t>"Account_balance"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].ToString();</w:t>
      </w:r>
    </w:p>
    <w:p w14:paraId="60F9FD87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maskedTextBox4.Text = row[</w:t>
      </w:r>
      <w:r w:rsidRPr="00D87B98">
        <w:rPr>
          <w:rFonts w:ascii="Consolas" w:hAnsi="Consolas" w:cs="Consolas"/>
          <w:color w:val="A31515"/>
          <w:sz w:val="19"/>
          <w:szCs w:val="19"/>
          <w:lang w:val="en-US" w:eastAsia="ru-RU"/>
        </w:rPr>
        <w:t>"Contract_status"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].ToString();</w:t>
      </w:r>
    </w:p>
    <w:p w14:paraId="71801DA6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maskedTextBox5.Text = row[</w:t>
      </w:r>
      <w:r w:rsidRPr="00D87B98">
        <w:rPr>
          <w:rFonts w:ascii="Consolas" w:hAnsi="Consolas" w:cs="Consolas"/>
          <w:color w:val="A31515"/>
          <w:sz w:val="19"/>
          <w:szCs w:val="19"/>
          <w:lang w:val="en-US" w:eastAsia="ru-RU"/>
        </w:rPr>
        <w:t>"MONETARY_TRSNSACTION_Number_ID"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].ToString();</w:t>
      </w:r>
    </w:p>
    <w:p w14:paraId="5AFE61F0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maskedTextBox5.Text = row[</w:t>
      </w:r>
      <w:r w:rsidRPr="00D87B98">
        <w:rPr>
          <w:rFonts w:ascii="Consolas" w:hAnsi="Consolas" w:cs="Consolas"/>
          <w:color w:val="A31515"/>
          <w:sz w:val="19"/>
          <w:szCs w:val="19"/>
          <w:lang w:val="en-US" w:eastAsia="ru-RU"/>
        </w:rPr>
        <w:t>"PLACE_Number_ID"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].ToString();</w:t>
      </w:r>
    </w:p>
    <w:p w14:paraId="6C001F1C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textBox4.Text = row[</w:t>
      </w:r>
      <w:r w:rsidRPr="00D87B98">
        <w:rPr>
          <w:rFonts w:ascii="Consolas" w:hAnsi="Consolas" w:cs="Consolas"/>
          <w:color w:val="A31515"/>
          <w:sz w:val="19"/>
          <w:szCs w:val="19"/>
          <w:lang w:val="en-US" w:eastAsia="ru-RU"/>
        </w:rPr>
        <w:t>"Login"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].ToString();</w:t>
      </w:r>
    </w:p>
    <w:p w14:paraId="5BB656BA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textBox5.Text = row[</w:t>
      </w:r>
      <w:r w:rsidRPr="00D87B98">
        <w:rPr>
          <w:rFonts w:ascii="Consolas" w:hAnsi="Consolas" w:cs="Consolas"/>
          <w:color w:val="A31515"/>
          <w:sz w:val="19"/>
          <w:szCs w:val="19"/>
          <w:lang w:val="en-US" w:eastAsia="ru-RU"/>
        </w:rPr>
        <w:t>"Password"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].ToString();</w:t>
      </w:r>
    </w:p>
    <w:p w14:paraId="7D2A0A96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0E527B5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</w:p>
    <w:p w14:paraId="0231377B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52A0C4D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926BCAB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E20BCAB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58F2D013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6CA55F6A" w14:textId="77777777" w:rsidR="00317221" w:rsidRPr="00317221" w:rsidRDefault="00317221" w:rsidP="00A229C4">
      <w:pPr>
        <w:suppressAutoHyphens/>
        <w:rPr>
          <w:lang w:val="en-US"/>
        </w:rPr>
      </w:pPr>
    </w:p>
    <w:p w14:paraId="1F4A5B5F" w14:textId="1C578BB3" w:rsidR="00317221" w:rsidRDefault="00317221" w:rsidP="00A229C4">
      <w:pPr>
        <w:suppressAutoHyphens/>
        <w:rPr>
          <w:lang w:val="en-US"/>
        </w:rPr>
      </w:pPr>
      <w:bookmarkStart w:id="49" w:name="_Toc121090584"/>
      <w:bookmarkStart w:id="50" w:name="_Toc121123339"/>
      <w:bookmarkStart w:id="51" w:name="_Toc121165753"/>
      <w:r>
        <w:t>Код</w:t>
      </w:r>
      <w:r w:rsidRPr="00797AD8">
        <w:rPr>
          <w:lang w:val="en-US"/>
        </w:rPr>
        <w:t xml:space="preserve"> </w:t>
      </w:r>
      <w:r w:rsidR="003502CF">
        <w:rPr>
          <w:lang w:val="en-US"/>
        </w:rPr>
        <w:t>Statistic</w:t>
      </w:r>
      <w:r w:rsidRPr="00797AD8">
        <w:rPr>
          <w:lang w:val="en-US"/>
        </w:rPr>
        <w:t>:</w:t>
      </w:r>
      <w:bookmarkEnd w:id="49"/>
      <w:bookmarkEnd w:id="50"/>
      <w:bookmarkEnd w:id="51"/>
    </w:p>
    <w:p w14:paraId="7F342664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0EB1D0AE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569F4A8C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System.ComponentModel;</w:t>
      </w:r>
    </w:p>
    <w:p w14:paraId="37FBC490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System.Data;</w:t>
      </w:r>
    </w:p>
    <w:p w14:paraId="50B08AC6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System.Data.SqlClient;</w:t>
      </w:r>
    </w:p>
    <w:p w14:paraId="1FC8AC31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System.Drawing;</w:t>
      </w:r>
    </w:p>
    <w:p w14:paraId="70829A9B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5D721F19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7E1FE668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28D72C4D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System.Windows.Forms;</w:t>
      </w:r>
    </w:p>
    <w:p w14:paraId="61CB5E03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1E28356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Курсач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_V2</w:t>
      </w:r>
    </w:p>
    <w:p w14:paraId="79D569CF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0B4915CD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partial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2B91AF"/>
          <w:sz w:val="19"/>
          <w:szCs w:val="19"/>
          <w:lang w:val="en-US" w:eastAsia="ru-RU"/>
        </w:rPr>
        <w:t>Statistic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Form</w:t>
      </w:r>
    </w:p>
    <w:p w14:paraId="0DD606A8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66CA22CF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7392A">
        <w:rPr>
          <w:rFonts w:ascii="Consolas" w:hAnsi="Consolas" w:cs="Consolas"/>
          <w:color w:val="2B91AF"/>
          <w:sz w:val="19"/>
          <w:szCs w:val="19"/>
          <w:lang w:val="en-US" w:eastAsia="ru-RU"/>
        </w:rPr>
        <w:t>Statistic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()</w:t>
      </w:r>
    </w:p>
    <w:p w14:paraId="73A65FD9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0B80350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E63FB17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CA471D5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BAFAF00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button1_Click(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4DD97CCC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2B958A3C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  <w:proofErr w:type="gramEnd"/>
    </w:p>
    <w:p w14:paraId="22E4D765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0280EFD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 =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SqlConnection(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BD3DCD2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conn.ConnectionString = Properties.Settings.Default.Connection;</w:t>
      </w:r>
    </w:p>
    <w:p w14:paraId="69CB471E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SqlCommand cmd =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SqlCommand();</w:t>
      </w:r>
    </w:p>
    <w:p w14:paraId="36743A24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cmd.Connection = conn;</w:t>
      </w:r>
    </w:p>
    <w:p w14:paraId="23E754AA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cmd.CommandText = </w:t>
      </w:r>
      <w:r w:rsidRPr="00D87B98">
        <w:rPr>
          <w:rFonts w:ascii="Consolas" w:hAnsi="Consolas" w:cs="Consolas"/>
          <w:color w:val="A31515"/>
          <w:sz w:val="19"/>
          <w:szCs w:val="19"/>
          <w:lang w:val="en-US" w:eastAsia="ru-RU"/>
        </w:rPr>
        <w:t>"Select * from TarifCount"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CA7D293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conn.Open();</w:t>
      </w:r>
    </w:p>
    <w:p w14:paraId="4D4642EB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SqlDataReader rdr = cmd.ExecuteReader();</w:t>
      </w:r>
    </w:p>
    <w:p w14:paraId="1B821268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DataTable dt =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DataTable();</w:t>
      </w:r>
    </w:p>
    <w:p w14:paraId="6808DBDF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rdr.FieldCount; i++)</w:t>
      </w:r>
    </w:p>
    <w:p w14:paraId="36E7EDC7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7A99B71E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dt.Columns.Add</w:t>
      </w:r>
      <w:proofErr w:type="spell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DataColumn</w:t>
      </w:r>
      <w:proofErr w:type="spell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rdr.GetName</w:t>
      </w:r>
      <w:proofErr w:type="spell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(i), </w:t>
      </w:r>
      <w:proofErr w:type="spell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rdr.GetFieldType</w:t>
      </w:r>
      <w:proofErr w:type="spell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(i)));</w:t>
      </w:r>
    </w:p>
    <w:p w14:paraId="7612F334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50091517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(rdr.Read())</w:t>
      </w:r>
    </w:p>
    <w:p w14:paraId="077AEF4C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23AE538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DataRow row = dt.NewRow();</w:t>
      </w:r>
    </w:p>
    <w:p w14:paraId="78784811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rdr.FieldCount; i++)</w:t>
      </w:r>
    </w:p>
    <w:p w14:paraId="3971B341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59F6A0D9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gram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row[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i] = </w:t>
      </w:r>
      <w:proofErr w:type="spell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rdr.GetValue</w:t>
      </w:r>
      <w:proofErr w:type="spell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(i);</w:t>
      </w:r>
    </w:p>
    <w:p w14:paraId="658595AC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50CBD674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dt.Rows.Add(row);</w:t>
      </w:r>
    </w:p>
    <w:p w14:paraId="36EEFA5B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9074336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conn.Close();</w:t>
      </w:r>
    </w:p>
    <w:p w14:paraId="76AA3366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dataGridView1.DataSource = dt;</w:t>
      </w:r>
    </w:p>
    <w:p w14:paraId="7A82C683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606968A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(System.ArgumentException)</w:t>
      </w:r>
    </w:p>
    <w:p w14:paraId="45C9E4DA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7392A">
        <w:rPr>
          <w:rFonts w:ascii="Consolas" w:hAnsi="Consolas" w:cs="Consolas"/>
          <w:color w:val="000000"/>
          <w:sz w:val="19"/>
          <w:szCs w:val="19"/>
          <w:lang w:val="ru-RU" w:eastAsia="ru-RU"/>
        </w:rPr>
        <w:t>{</w:t>
      </w:r>
    </w:p>
    <w:p w14:paraId="6D5D6C4A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    </w:t>
      </w:r>
      <w:proofErr w:type="spellStart"/>
      <w:proofErr w:type="gram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</w:t>
      </w:r>
      <w:proofErr w:type="spellEnd"/>
      <w:r w:rsidRPr="00C7392A">
        <w:rPr>
          <w:rFonts w:ascii="Consolas" w:hAnsi="Consolas" w:cs="Consolas"/>
          <w:color w:val="000000"/>
          <w:sz w:val="19"/>
          <w:szCs w:val="19"/>
          <w:lang w:val="ru-RU" w:eastAsia="ru-RU"/>
        </w:rPr>
        <w:t>.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Show</w:t>
      </w:r>
      <w:r w:rsidRPr="00C7392A"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gramEnd"/>
      <w:r w:rsidRPr="00C7392A"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Значение</w:t>
      </w:r>
      <w:r w:rsidRPr="00C7392A"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не</w:t>
      </w:r>
      <w:r w:rsidRPr="00C7392A"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соответствуют</w:t>
      </w:r>
      <w:r w:rsidRPr="00C7392A"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полям</w:t>
      </w:r>
      <w:r w:rsidRPr="00C7392A">
        <w:rPr>
          <w:rFonts w:ascii="Consolas" w:hAnsi="Consolas" w:cs="Consolas"/>
          <w:color w:val="A31515"/>
          <w:sz w:val="19"/>
          <w:szCs w:val="19"/>
          <w:lang w:val="ru-RU" w:eastAsia="ru-RU"/>
        </w:rPr>
        <w:t>!"</w:t>
      </w:r>
      <w:r w:rsidRPr="00C7392A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r w:rsidRPr="00C7392A"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Оповещение</w:t>
      </w:r>
      <w:r w:rsidRPr="00C7392A"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r w:rsidRPr="00C7392A"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14:paraId="34103EB5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6E4267EA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49964C3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BBB3DEC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button2_Click(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2943393D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12F79CF9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  <w:proofErr w:type="gramEnd"/>
    </w:p>
    <w:p w14:paraId="404DBEB2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1997C06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 =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SqlConnection(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8379EFC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conn.ConnectionString = Properties.Settings.Default.Connection;</w:t>
      </w:r>
    </w:p>
    <w:p w14:paraId="08DB1B38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SqlCommand cmd =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SqlCommand();</w:t>
      </w:r>
    </w:p>
    <w:p w14:paraId="58AFE120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cmd.Connection = conn;</w:t>
      </w:r>
    </w:p>
    <w:p w14:paraId="6E5C61CA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cmd.CommandText = </w:t>
      </w:r>
      <w:r w:rsidRPr="00D87B98">
        <w:rPr>
          <w:rFonts w:ascii="Consolas" w:hAnsi="Consolas" w:cs="Consolas"/>
          <w:color w:val="A31515"/>
          <w:sz w:val="19"/>
          <w:szCs w:val="19"/>
          <w:lang w:val="en-US" w:eastAsia="ru-RU"/>
        </w:rPr>
        <w:t>"Select * from UsersInDB"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9206210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conn.Open();</w:t>
      </w:r>
    </w:p>
    <w:p w14:paraId="1A5EFE5E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SqlDataReader rdr = cmd.ExecuteReader();</w:t>
      </w:r>
    </w:p>
    <w:p w14:paraId="49512DF8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DataTable dt =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DataTable();</w:t>
      </w:r>
    </w:p>
    <w:p w14:paraId="4A5D6A6B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rdr.FieldCount; i++)</w:t>
      </w:r>
    </w:p>
    <w:p w14:paraId="7CC87737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31926BD9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dt.Columns.Add</w:t>
      </w:r>
      <w:proofErr w:type="spell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DataColumn</w:t>
      </w:r>
      <w:proofErr w:type="spell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rdr.GetName</w:t>
      </w:r>
      <w:proofErr w:type="spell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(i), </w:t>
      </w:r>
      <w:proofErr w:type="spell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rdr.GetFieldType</w:t>
      </w:r>
      <w:proofErr w:type="spell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(i)));</w:t>
      </w:r>
    </w:p>
    <w:p w14:paraId="594028D7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D6BA51D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(rdr.Read())</w:t>
      </w:r>
    </w:p>
    <w:p w14:paraId="75A9F750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481B798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DataRow row = dt.NewRow();</w:t>
      </w:r>
    </w:p>
    <w:p w14:paraId="4F6CFBB0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rdr.FieldCount; i++)</w:t>
      </w:r>
    </w:p>
    <w:p w14:paraId="230074FE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6394F6E2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gram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row[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i] = </w:t>
      </w:r>
      <w:proofErr w:type="spell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rdr.GetValue</w:t>
      </w:r>
      <w:proofErr w:type="spell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(i);</w:t>
      </w:r>
    </w:p>
    <w:p w14:paraId="64D0284C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20A6D08A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dt.Rows.Add(row);</w:t>
      </w:r>
    </w:p>
    <w:p w14:paraId="3A9B0B4F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90DB2FC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conn.Close();</w:t>
      </w:r>
    </w:p>
    <w:p w14:paraId="4D984CDB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dataGridView1.DataSource = dt;</w:t>
      </w:r>
    </w:p>
    <w:p w14:paraId="66C94932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309E29F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(System.ArgumentException)</w:t>
      </w:r>
    </w:p>
    <w:p w14:paraId="3D47D756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7392A">
        <w:rPr>
          <w:rFonts w:ascii="Consolas" w:hAnsi="Consolas" w:cs="Consolas"/>
          <w:color w:val="000000"/>
          <w:sz w:val="19"/>
          <w:szCs w:val="19"/>
          <w:lang w:val="ru-RU" w:eastAsia="ru-RU"/>
        </w:rPr>
        <w:t>{</w:t>
      </w:r>
    </w:p>
    <w:p w14:paraId="081CD576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    </w:t>
      </w:r>
      <w:proofErr w:type="spellStart"/>
      <w:proofErr w:type="gram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</w:t>
      </w:r>
      <w:proofErr w:type="spellEnd"/>
      <w:r w:rsidRPr="00C7392A">
        <w:rPr>
          <w:rFonts w:ascii="Consolas" w:hAnsi="Consolas" w:cs="Consolas"/>
          <w:color w:val="000000"/>
          <w:sz w:val="19"/>
          <w:szCs w:val="19"/>
          <w:lang w:val="ru-RU" w:eastAsia="ru-RU"/>
        </w:rPr>
        <w:t>.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Show</w:t>
      </w:r>
      <w:r w:rsidRPr="00C7392A"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gramEnd"/>
      <w:r w:rsidRPr="00C7392A"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Значение</w:t>
      </w:r>
      <w:r w:rsidRPr="00C7392A"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не</w:t>
      </w:r>
      <w:r w:rsidRPr="00C7392A"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соответствуют</w:t>
      </w:r>
      <w:r w:rsidRPr="00C7392A"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полям</w:t>
      </w:r>
      <w:r w:rsidRPr="00C7392A">
        <w:rPr>
          <w:rFonts w:ascii="Consolas" w:hAnsi="Consolas" w:cs="Consolas"/>
          <w:color w:val="A31515"/>
          <w:sz w:val="19"/>
          <w:szCs w:val="19"/>
          <w:lang w:val="ru-RU" w:eastAsia="ru-RU"/>
        </w:rPr>
        <w:t>!"</w:t>
      </w:r>
      <w:r w:rsidRPr="00C7392A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r w:rsidRPr="00C7392A"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Оповещение</w:t>
      </w:r>
      <w:r w:rsidRPr="00C7392A"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r w:rsidRPr="00C7392A"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14:paraId="5535D3D4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0D0C3C31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96DE4EA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7F3B8ED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button3_Click(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5C0A46B8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1147ECF8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  <w:proofErr w:type="gramEnd"/>
    </w:p>
    <w:p w14:paraId="0F5A9DB2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260609A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 =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SqlConnection(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666AA7E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conn.ConnectionString = Properties.Settings.Default.Connection;</w:t>
      </w:r>
    </w:p>
    <w:p w14:paraId="0BA7869B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SqlCommand cmd =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SqlCommand();</w:t>
      </w:r>
    </w:p>
    <w:p w14:paraId="34E3B230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cmd.Connection = conn;</w:t>
      </w:r>
    </w:p>
    <w:p w14:paraId="1E37B906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cmd.CommandText = </w:t>
      </w:r>
      <w:r w:rsidRPr="00D87B98">
        <w:rPr>
          <w:rFonts w:ascii="Consolas" w:hAnsi="Consolas" w:cs="Consolas"/>
          <w:color w:val="A31515"/>
          <w:sz w:val="19"/>
          <w:szCs w:val="19"/>
          <w:lang w:val="en-US" w:eastAsia="ru-RU"/>
        </w:rPr>
        <w:t>"Select * from UserAndTariff"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AC1EFFF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conn.Open();</w:t>
      </w:r>
    </w:p>
    <w:p w14:paraId="5D20FB27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SqlDataReader rdr = cmd.ExecuteReader();</w:t>
      </w:r>
    </w:p>
    <w:p w14:paraId="554FE820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DataTable dt =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DataTable();</w:t>
      </w:r>
    </w:p>
    <w:p w14:paraId="7588EF1C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rdr.FieldCount; i++)</w:t>
      </w:r>
    </w:p>
    <w:p w14:paraId="2149FD0F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2E7DF3E7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dt.Columns.Add</w:t>
      </w:r>
      <w:proofErr w:type="spell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DataColumn</w:t>
      </w:r>
      <w:proofErr w:type="spell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rdr.GetName</w:t>
      </w:r>
      <w:proofErr w:type="spell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(i), </w:t>
      </w:r>
      <w:proofErr w:type="spell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rdr.GetFieldType</w:t>
      </w:r>
      <w:proofErr w:type="spell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(i)));</w:t>
      </w:r>
    </w:p>
    <w:p w14:paraId="3102BB63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50DB8FF8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(rdr.Read())</w:t>
      </w:r>
    </w:p>
    <w:p w14:paraId="122EF01E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2DBE6C44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DataRow row = dt.NewRow();</w:t>
      </w:r>
    </w:p>
    <w:p w14:paraId="7D4C3D79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rdr.FieldCount; i++)</w:t>
      </w:r>
    </w:p>
    <w:p w14:paraId="70DF43D0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40398251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gram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row[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i] = </w:t>
      </w:r>
      <w:proofErr w:type="spell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rdr.GetValue</w:t>
      </w:r>
      <w:proofErr w:type="spell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(i);</w:t>
      </w:r>
    </w:p>
    <w:p w14:paraId="79492BB9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071F514C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dt.Rows.Add(row);</w:t>
      </w:r>
    </w:p>
    <w:p w14:paraId="577E721A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8EC30B4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conn.Close();</w:t>
      </w:r>
    </w:p>
    <w:p w14:paraId="08153A64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dataGridView1.DataSource = dt;</w:t>
      </w:r>
    </w:p>
    <w:p w14:paraId="316DCF5E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CB91619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(System.ArgumentException)</w:t>
      </w:r>
    </w:p>
    <w:p w14:paraId="4391ABD3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7392A">
        <w:rPr>
          <w:rFonts w:ascii="Consolas" w:hAnsi="Consolas" w:cs="Consolas"/>
          <w:color w:val="000000"/>
          <w:sz w:val="19"/>
          <w:szCs w:val="19"/>
          <w:lang w:val="ru-RU" w:eastAsia="ru-RU"/>
        </w:rPr>
        <w:t>{</w:t>
      </w:r>
    </w:p>
    <w:p w14:paraId="4679A953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    </w:t>
      </w:r>
      <w:proofErr w:type="spellStart"/>
      <w:proofErr w:type="gram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</w:t>
      </w:r>
      <w:proofErr w:type="spellEnd"/>
      <w:r w:rsidRPr="00C7392A">
        <w:rPr>
          <w:rFonts w:ascii="Consolas" w:hAnsi="Consolas" w:cs="Consolas"/>
          <w:color w:val="000000"/>
          <w:sz w:val="19"/>
          <w:szCs w:val="19"/>
          <w:lang w:val="ru-RU" w:eastAsia="ru-RU"/>
        </w:rPr>
        <w:t>.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Show</w:t>
      </w:r>
      <w:r w:rsidRPr="00C7392A"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gramEnd"/>
      <w:r w:rsidRPr="00C7392A"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Значение</w:t>
      </w:r>
      <w:r w:rsidRPr="00C7392A"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не</w:t>
      </w:r>
      <w:r w:rsidRPr="00C7392A"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соответствуют</w:t>
      </w:r>
      <w:r w:rsidRPr="00C7392A"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полям</w:t>
      </w:r>
      <w:r w:rsidRPr="00C7392A">
        <w:rPr>
          <w:rFonts w:ascii="Consolas" w:hAnsi="Consolas" w:cs="Consolas"/>
          <w:color w:val="A31515"/>
          <w:sz w:val="19"/>
          <w:szCs w:val="19"/>
          <w:lang w:val="ru-RU" w:eastAsia="ru-RU"/>
        </w:rPr>
        <w:t>!"</w:t>
      </w:r>
      <w:r w:rsidRPr="00C7392A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r w:rsidRPr="00C7392A"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Оповещение</w:t>
      </w:r>
      <w:r w:rsidRPr="00C7392A"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r w:rsidRPr="00C7392A"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14:paraId="4461AFAA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729CF6C7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AB43153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</w:p>
    <w:p w14:paraId="3DD4E889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button4_Click(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2BE9B021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3F16AC18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  <w:proofErr w:type="gramEnd"/>
    </w:p>
    <w:p w14:paraId="63D4E0D8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8C2AD49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 =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SqlConnection(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F7EBC29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conn.ConnectionString = Properties.Settings.Default.Connection;</w:t>
      </w:r>
    </w:p>
    <w:p w14:paraId="1C054770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SqlCommand cmd =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SqlCommand();</w:t>
      </w:r>
    </w:p>
    <w:p w14:paraId="119265AA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cmd.Connection = conn;</w:t>
      </w:r>
    </w:p>
    <w:p w14:paraId="3852D34B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cmd.CommandText = </w:t>
      </w:r>
      <w:r w:rsidRPr="00D87B98">
        <w:rPr>
          <w:rFonts w:ascii="Consolas" w:hAnsi="Consolas" w:cs="Consolas"/>
          <w:color w:val="A31515"/>
          <w:sz w:val="19"/>
          <w:szCs w:val="19"/>
          <w:lang w:val="en-US" w:eastAsia="ru-RU"/>
        </w:rPr>
        <w:t>"Select * from UserContract"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C80C859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conn.Open();</w:t>
      </w:r>
    </w:p>
    <w:p w14:paraId="5392F1F2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SqlDataReader rdr = cmd.ExecuteReader();</w:t>
      </w:r>
    </w:p>
    <w:p w14:paraId="4758B52B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DataTable dt =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DataTable();</w:t>
      </w:r>
    </w:p>
    <w:p w14:paraId="312B0DCF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rdr.FieldCount; i++)</w:t>
      </w:r>
    </w:p>
    <w:p w14:paraId="5BBD9A36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13D1E58F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dt.Columns.Add</w:t>
      </w:r>
      <w:proofErr w:type="spell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DataColumn</w:t>
      </w:r>
      <w:proofErr w:type="spell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rdr.GetName</w:t>
      </w:r>
      <w:proofErr w:type="spell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(i), </w:t>
      </w:r>
      <w:proofErr w:type="spell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rdr.GetFieldType</w:t>
      </w:r>
      <w:proofErr w:type="spell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(i)));</w:t>
      </w:r>
    </w:p>
    <w:p w14:paraId="76604D8D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78C19AC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(rdr.Read())</w:t>
      </w:r>
    </w:p>
    <w:p w14:paraId="04C1DAA4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BED826C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DataRow row = dt.NewRow();</w:t>
      </w:r>
    </w:p>
    <w:p w14:paraId="01B12F99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rdr.FieldCount; i++)</w:t>
      </w:r>
    </w:p>
    <w:p w14:paraId="057BA334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7330B238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gram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row[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i] = </w:t>
      </w:r>
      <w:proofErr w:type="spell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rdr.GetValue</w:t>
      </w:r>
      <w:proofErr w:type="spell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(i);</w:t>
      </w:r>
    </w:p>
    <w:p w14:paraId="2E32053F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500016A1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dt.Rows.Add(row);</w:t>
      </w:r>
    </w:p>
    <w:p w14:paraId="2E71090A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1748359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conn.Close();</w:t>
      </w:r>
    </w:p>
    <w:p w14:paraId="2DDFC872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dataGridView1.DataSource = dt;</w:t>
      </w:r>
    </w:p>
    <w:p w14:paraId="7D199274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9147290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(System.ArgumentException)</w:t>
      </w:r>
    </w:p>
    <w:p w14:paraId="007BD310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7392A">
        <w:rPr>
          <w:rFonts w:ascii="Consolas" w:hAnsi="Consolas" w:cs="Consolas"/>
          <w:color w:val="000000"/>
          <w:sz w:val="19"/>
          <w:szCs w:val="19"/>
          <w:lang w:val="ru-RU" w:eastAsia="ru-RU"/>
        </w:rPr>
        <w:t>{</w:t>
      </w:r>
    </w:p>
    <w:p w14:paraId="295CAAA3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    </w:t>
      </w:r>
      <w:proofErr w:type="spellStart"/>
      <w:proofErr w:type="gram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</w:t>
      </w:r>
      <w:proofErr w:type="spellEnd"/>
      <w:r w:rsidRPr="00C7392A">
        <w:rPr>
          <w:rFonts w:ascii="Consolas" w:hAnsi="Consolas" w:cs="Consolas"/>
          <w:color w:val="000000"/>
          <w:sz w:val="19"/>
          <w:szCs w:val="19"/>
          <w:lang w:val="ru-RU" w:eastAsia="ru-RU"/>
        </w:rPr>
        <w:t>.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Show</w:t>
      </w:r>
      <w:r w:rsidRPr="00C7392A"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gramEnd"/>
      <w:r w:rsidRPr="00C7392A"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Значение</w:t>
      </w:r>
      <w:r w:rsidRPr="00C7392A"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не</w:t>
      </w:r>
      <w:r w:rsidRPr="00C7392A"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соответствуют</w:t>
      </w:r>
      <w:r w:rsidRPr="00C7392A"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полям</w:t>
      </w:r>
      <w:r w:rsidRPr="00C7392A">
        <w:rPr>
          <w:rFonts w:ascii="Consolas" w:hAnsi="Consolas" w:cs="Consolas"/>
          <w:color w:val="A31515"/>
          <w:sz w:val="19"/>
          <w:szCs w:val="19"/>
          <w:lang w:val="ru-RU" w:eastAsia="ru-RU"/>
        </w:rPr>
        <w:t>!"</w:t>
      </w:r>
      <w:r w:rsidRPr="00C7392A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r w:rsidRPr="00C7392A"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Оповещение</w:t>
      </w:r>
      <w:r w:rsidRPr="00C7392A"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r w:rsidRPr="00C7392A"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14:paraId="630AEDEE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3556AA14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8C77E8E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84EFDC0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button5_Click(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0969ABBC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35EDFDE0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C7392A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  <w:proofErr w:type="gramEnd"/>
    </w:p>
    <w:p w14:paraId="06314528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B36CDA6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 =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SqlConnection(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07C2308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conn.ConnectionString = Properties.Settings.Default.Connection;</w:t>
      </w:r>
    </w:p>
    <w:p w14:paraId="6558DFEB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SqlCommand cmd =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SqlCommand();</w:t>
      </w:r>
    </w:p>
    <w:p w14:paraId="1D931782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cmd.Connection = conn;</w:t>
      </w:r>
    </w:p>
    <w:p w14:paraId="2EF9A79A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cmd.CommandText = </w:t>
      </w:r>
      <w:r w:rsidRPr="00D87B98">
        <w:rPr>
          <w:rFonts w:ascii="Consolas" w:hAnsi="Consolas" w:cs="Consolas"/>
          <w:color w:val="A31515"/>
          <w:sz w:val="19"/>
          <w:szCs w:val="19"/>
          <w:lang w:val="en-US" w:eastAsia="ru-RU"/>
        </w:rPr>
        <w:t>"Select * from UserMoney"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A9F7C76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conn.Open();</w:t>
      </w:r>
    </w:p>
    <w:p w14:paraId="13769994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SqlDataReader rdr = cmd.ExecuteReader();</w:t>
      </w:r>
    </w:p>
    <w:p w14:paraId="47EE8D05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DataTable dt =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DataTable();</w:t>
      </w:r>
    </w:p>
    <w:p w14:paraId="25A4D2E2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rdr.FieldCount; i++)</w:t>
      </w:r>
    </w:p>
    <w:p w14:paraId="3F3AE851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51EF3874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dt.Columns.Add</w:t>
      </w:r>
      <w:proofErr w:type="spell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DataColumn</w:t>
      </w:r>
      <w:proofErr w:type="spell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rdr.GetName</w:t>
      </w:r>
      <w:proofErr w:type="spell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(i), </w:t>
      </w:r>
      <w:proofErr w:type="spell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rdr.GetFieldType</w:t>
      </w:r>
      <w:proofErr w:type="spell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(i)));</w:t>
      </w:r>
    </w:p>
    <w:p w14:paraId="6155897D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}</w:t>
      </w:r>
    </w:p>
    <w:p w14:paraId="298867F6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(rdr.Read())</w:t>
      </w:r>
    </w:p>
    <w:p w14:paraId="71092341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069A5B1E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DataRow row = dt.NewRow();</w:t>
      </w:r>
    </w:p>
    <w:p w14:paraId="6AA653F4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rdr.FieldCount; i++)</w:t>
      </w:r>
    </w:p>
    <w:p w14:paraId="09EFB17A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4B785622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gram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row[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i] = </w:t>
      </w:r>
      <w:proofErr w:type="spell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rdr.GetValue</w:t>
      </w:r>
      <w:proofErr w:type="spell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(i);</w:t>
      </w:r>
    </w:p>
    <w:p w14:paraId="628D34C2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5E2DF195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dt.Rows.Add(row);</w:t>
      </w:r>
    </w:p>
    <w:p w14:paraId="2399CBAE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5E2790ED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conn.Close();</w:t>
      </w:r>
    </w:p>
    <w:p w14:paraId="2EEFAF36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dataGridView1.DataSource = dt;</w:t>
      </w:r>
    </w:p>
    <w:p w14:paraId="3C217FA9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C2B5673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(System.ArgumentException)</w:t>
      </w:r>
    </w:p>
    <w:p w14:paraId="55A074BC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7392A">
        <w:rPr>
          <w:rFonts w:ascii="Consolas" w:hAnsi="Consolas" w:cs="Consolas"/>
          <w:color w:val="000000"/>
          <w:sz w:val="19"/>
          <w:szCs w:val="19"/>
          <w:lang w:val="ru-RU" w:eastAsia="ru-RU"/>
        </w:rPr>
        <w:t>{</w:t>
      </w:r>
    </w:p>
    <w:p w14:paraId="07AB2CFD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    </w:t>
      </w:r>
      <w:proofErr w:type="spellStart"/>
      <w:proofErr w:type="gram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</w:t>
      </w:r>
      <w:proofErr w:type="spellEnd"/>
      <w:r w:rsidRPr="00C7392A">
        <w:rPr>
          <w:rFonts w:ascii="Consolas" w:hAnsi="Consolas" w:cs="Consolas"/>
          <w:color w:val="000000"/>
          <w:sz w:val="19"/>
          <w:szCs w:val="19"/>
          <w:lang w:val="ru-RU" w:eastAsia="ru-RU"/>
        </w:rPr>
        <w:t>.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Show</w:t>
      </w:r>
      <w:r w:rsidRPr="00C7392A"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gramEnd"/>
      <w:r w:rsidRPr="00C7392A"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Значение</w:t>
      </w:r>
      <w:r w:rsidRPr="00C7392A"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не</w:t>
      </w:r>
      <w:r w:rsidRPr="00C7392A"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соответствуют</w:t>
      </w:r>
      <w:r w:rsidRPr="00C7392A"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полям</w:t>
      </w:r>
      <w:r w:rsidRPr="00C7392A">
        <w:rPr>
          <w:rFonts w:ascii="Consolas" w:hAnsi="Consolas" w:cs="Consolas"/>
          <w:color w:val="A31515"/>
          <w:sz w:val="19"/>
          <w:szCs w:val="19"/>
          <w:lang w:val="ru-RU" w:eastAsia="ru-RU"/>
        </w:rPr>
        <w:t>!"</w:t>
      </w:r>
      <w:r w:rsidRPr="00C7392A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r w:rsidRPr="00C7392A"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Оповещение</w:t>
      </w:r>
      <w:r w:rsidRPr="00C7392A"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r w:rsidRPr="00C7392A"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14:paraId="4CE98D79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36E53133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19D4DFE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AC5C24B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button6_Click(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6FBB99D9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0B0A1B89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Application.Exit</w:t>
      </w:r>
      <w:proofErr w:type="spellEnd"/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DCF1A6F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D35C8A0" w14:textId="77777777" w:rsidR="003502CF" w:rsidRPr="00C7392A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35E73BA" w14:textId="77777777" w:rsidR="003502CF" w:rsidRPr="00D87B98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39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Statistic_Load</w:t>
      </w:r>
      <w:proofErr w:type="spellEnd"/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D87B9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598A52A0" w14:textId="77777777" w:rsidR="003502CF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87B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{</w:t>
      </w:r>
    </w:p>
    <w:p w14:paraId="2A90BCD6" w14:textId="77777777" w:rsidR="003502CF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0DA92920" w14:textId="77777777" w:rsidR="003502CF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}</w:t>
      </w:r>
    </w:p>
    <w:p w14:paraId="2D9B59C3" w14:textId="77777777" w:rsidR="003502CF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}</w:t>
      </w:r>
    </w:p>
    <w:p w14:paraId="3BCF5CF7" w14:textId="77777777" w:rsidR="003502CF" w:rsidRDefault="003502CF" w:rsidP="00A229C4">
      <w:pPr>
        <w:suppressAutoHyphens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14:paraId="2DDD36C2" w14:textId="77777777" w:rsidR="00317221" w:rsidRPr="00317221" w:rsidRDefault="00317221" w:rsidP="00A229C4">
      <w:pPr>
        <w:suppressAutoHyphens/>
        <w:rPr>
          <w:lang w:val="en-US"/>
        </w:rPr>
      </w:pPr>
    </w:p>
    <w:p w14:paraId="1A8A7484" w14:textId="77777777" w:rsidR="00317221" w:rsidRPr="00317221" w:rsidRDefault="00317221" w:rsidP="00A229C4">
      <w:pPr>
        <w:suppressAutoHyphens/>
        <w:rPr>
          <w:lang w:val="en-US"/>
        </w:rPr>
      </w:pPr>
    </w:p>
    <w:p w14:paraId="4CA49CBB" w14:textId="77777777" w:rsidR="00317221" w:rsidRPr="00317221" w:rsidRDefault="00317221" w:rsidP="00A229C4">
      <w:pPr>
        <w:suppressAutoHyphens/>
        <w:rPr>
          <w:lang w:val="en-US"/>
        </w:rPr>
      </w:pPr>
    </w:p>
    <w:p w14:paraId="621D9549" w14:textId="77777777" w:rsidR="00317221" w:rsidRPr="00317221" w:rsidRDefault="00317221" w:rsidP="00A229C4">
      <w:pPr>
        <w:suppressAutoHyphens/>
        <w:rPr>
          <w:lang w:val="en-US"/>
        </w:rPr>
      </w:pPr>
    </w:p>
    <w:p w14:paraId="23F50C2E" w14:textId="77777777" w:rsidR="00C037E8" w:rsidRDefault="00C037E8" w:rsidP="00A229C4">
      <w:pPr>
        <w:suppressAutoHyphens/>
      </w:pPr>
    </w:p>
    <w:p w14:paraId="0AE10174" w14:textId="77777777" w:rsidR="00C037E8" w:rsidRPr="00C037E8" w:rsidRDefault="00C037E8" w:rsidP="00A229C4">
      <w:pPr>
        <w:suppressAutoHyphens/>
        <w:rPr>
          <w:rFonts w:eastAsiaTheme="minorHAnsi"/>
          <w:sz w:val="20"/>
          <w:lang w:val="ru-RU" w:eastAsia="en-US"/>
        </w:rPr>
      </w:pPr>
    </w:p>
    <w:sectPr w:rsidR="00C037E8" w:rsidRPr="00C037E8" w:rsidSect="0065430C">
      <w:headerReference w:type="first" r:id="rId45"/>
      <w:pgSz w:w="11906" w:h="16838"/>
      <w:pgMar w:top="851" w:right="567" w:bottom="1701" w:left="1418" w:header="142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153403" w14:textId="77777777" w:rsidR="00AA3476" w:rsidRDefault="00AA3476" w:rsidP="00EF6F56">
      <w:r>
        <w:separator/>
      </w:r>
    </w:p>
  </w:endnote>
  <w:endnote w:type="continuationSeparator" w:id="0">
    <w:p w14:paraId="1670F67B" w14:textId="77777777" w:rsidR="00AA3476" w:rsidRDefault="00AA3476" w:rsidP="00EF6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Journal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1F6276" w14:textId="77777777" w:rsidR="00AA3476" w:rsidRDefault="00AA3476" w:rsidP="00EF6F56">
      <w:r>
        <w:separator/>
      </w:r>
    </w:p>
  </w:footnote>
  <w:footnote w:type="continuationSeparator" w:id="0">
    <w:p w14:paraId="215BB52F" w14:textId="77777777" w:rsidR="00AA3476" w:rsidRDefault="00AA3476" w:rsidP="00EF6F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FC5670" w14:textId="77777777" w:rsidR="00C7392A" w:rsidRPr="007B3518" w:rsidRDefault="00C7392A">
    <w:pPr>
      <w:pStyle w:val="af"/>
      <w:rPr>
        <w:lang w:val="ru-RU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F08F484" wp14:editId="35992739">
              <wp:simplePos x="0" y="0"/>
              <wp:positionH relativeFrom="column">
                <wp:posOffset>-203200</wp:posOffset>
              </wp:positionH>
              <wp:positionV relativeFrom="paragraph">
                <wp:posOffset>88265</wp:posOffset>
              </wp:positionV>
              <wp:extent cx="6664325" cy="10336530"/>
              <wp:effectExtent l="0" t="0" r="3175" b="7620"/>
              <wp:wrapNone/>
              <wp:docPr id="51" name="Группа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4325" cy="10336530"/>
                        <a:chOff x="1133" y="307"/>
                        <a:chExt cx="10495" cy="16278"/>
                      </a:xfrm>
                    </wpg:grpSpPr>
                    <wps:wsp>
                      <wps:cNvPr id="52" name="Rectangle 4"/>
                      <wps:cNvSpPr>
                        <a:spLocks noChangeArrowheads="1"/>
                      </wps:cNvSpPr>
                      <wps:spPr bwMode="auto">
                        <a:xfrm>
                          <a:off x="1140" y="307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6"/>
                      <wps:cNvCnPr>
                        <a:cxnSpLocks noChangeShapeType="1"/>
                      </wps:cNvCnPr>
                      <wps:spPr bwMode="auto">
                        <a:xfrm>
                          <a:off x="1133" y="15721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10"/>
                      <wps:cNvCnPr>
                        <a:cxnSpLocks noChangeShapeType="1"/>
                      </wps:cNvCnPr>
                      <wps:spPr bwMode="auto">
                        <a:xfrm>
                          <a:off x="4824" y="15724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13"/>
                      <wps:cNvCnPr>
                        <a:cxnSpLocks noChangeShapeType="1"/>
                      </wps:cNvCnPr>
                      <wps:spPr bwMode="auto">
                        <a:xfrm>
                          <a:off x="1142" y="16314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14"/>
                      <wps:cNvCnPr>
                        <a:cxnSpLocks noChangeShapeType="1"/>
                      </wps:cNvCnPr>
                      <wps:spPr bwMode="auto">
                        <a:xfrm>
                          <a:off x="11062" y="16128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Rectangle 27"/>
                      <wps:cNvSpPr>
                        <a:spLocks noChangeArrowheads="1"/>
                      </wps:cNvSpPr>
                      <wps:spPr bwMode="auto">
                        <a:xfrm>
                          <a:off x="1531" y="16329"/>
                          <a:ext cx="56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1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19"/>
                      <wps:cNvSpPr>
                        <a:spLocks noChangeArrowheads="1"/>
                      </wps:cNvSpPr>
                      <wps:spPr bwMode="auto">
                        <a:xfrm>
                          <a:off x="4273" y="16326"/>
                          <a:ext cx="56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2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20"/>
                      <wps:cNvSpPr>
                        <a:spLocks noChangeArrowheads="1"/>
                      </wps:cNvSpPr>
                      <wps:spPr bwMode="auto">
                        <a:xfrm>
                          <a:off x="11063" y="15785"/>
                          <a:ext cx="558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3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21"/>
                      <wps:cNvSpPr>
                        <a:spLocks noChangeArrowheads="1"/>
                      </wps:cNvSpPr>
                      <wps:spPr bwMode="auto">
                        <a:xfrm>
                          <a:off x="11063" y="16188"/>
                          <a:ext cx="558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635DD6" w14:textId="0A3B7363" w:rsidR="00C7392A" w:rsidRDefault="00C7392A" w:rsidP="00543EA3">
                            <w:pPr>
                              <w:pStyle w:val="af4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separate"/>
                            </w:r>
                            <w:r w:rsidR="00DD03EA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</w:rPr>
                              <w:t>18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end"/>
                            </w:r>
                          </w:p>
                          <w:p w14:paraId="2413B7E1" w14:textId="77777777" w:rsidR="00C7392A" w:rsidRDefault="00C7392A" w:rsidP="00543EA3">
                            <w:pPr>
                              <w:rPr>
                                <w:i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22"/>
                      <wps:cNvSpPr>
                        <a:spLocks noChangeArrowheads="1"/>
                      </wps:cNvSpPr>
                      <wps:spPr bwMode="auto">
                        <a:xfrm>
                          <a:off x="4840" y="15940"/>
                          <a:ext cx="6220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48A0D" w14:textId="77777777" w:rsidR="00C7392A" w:rsidRDefault="00C7392A" w:rsidP="00543EA3">
                            <w:pPr>
                              <w:pStyle w:val="af4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К</w:t>
                            </w:r>
                            <w:r w:rsidRPr="0056366B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П.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Ип3-20.2</w:t>
                            </w:r>
                            <w:r w:rsidRPr="0056366B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2.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МДК.11.</w:t>
                            </w:r>
                            <w:r w:rsidRPr="0056366B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1</w:t>
                            </w:r>
                            <w:r w:rsidRPr="0056366B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.ПЗ</w:t>
                            </w:r>
                          </w:p>
                          <w:p w14:paraId="5390F36E" w14:textId="77777777" w:rsidR="00C7392A" w:rsidRDefault="00C7392A" w:rsidP="00543EA3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Line 13"/>
                      <wps:cNvCnPr>
                        <a:cxnSpLocks noChangeShapeType="1"/>
                      </wps:cNvCnPr>
                      <wps:spPr bwMode="auto">
                        <a:xfrm>
                          <a:off x="1142" y="1600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0"/>
                      <wps:cNvCnPr>
                        <a:cxnSpLocks noChangeShapeType="1"/>
                      </wps:cNvCnPr>
                      <wps:spPr bwMode="auto">
                        <a:xfrm>
                          <a:off x="1533" y="15727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0"/>
                      <wps:cNvCnPr>
                        <a:cxnSpLocks noChangeShapeType="1"/>
                      </wps:cNvCnPr>
                      <wps:spPr bwMode="auto">
                        <a:xfrm>
                          <a:off x="2102" y="15728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0"/>
                      <wps:cNvCnPr>
                        <a:cxnSpLocks noChangeShapeType="1"/>
                      </wps:cNvCnPr>
                      <wps:spPr bwMode="auto">
                        <a:xfrm>
                          <a:off x="3415" y="15731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0"/>
                      <wps:cNvCnPr>
                        <a:cxnSpLocks noChangeShapeType="1"/>
                      </wps:cNvCnPr>
                      <wps:spPr bwMode="auto">
                        <a:xfrm>
                          <a:off x="4267" y="15723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0"/>
                      <wps:cNvCnPr>
                        <a:cxnSpLocks noChangeShapeType="1"/>
                      </wps:cNvCnPr>
                      <wps:spPr bwMode="auto">
                        <a:xfrm>
                          <a:off x="11054" y="15723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Rectangle 38"/>
                      <wps:cNvSpPr>
                        <a:spLocks noChangeArrowheads="1"/>
                      </wps:cNvSpPr>
                      <wps:spPr bwMode="auto">
                        <a:xfrm>
                          <a:off x="1146" y="16330"/>
                          <a:ext cx="39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110ED4" w14:textId="77777777" w:rsidR="00C7392A" w:rsidRDefault="00C7392A" w:rsidP="00543EA3">
                            <w:pPr>
                              <w:pStyle w:val="af4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Изм.</w:t>
                            </w:r>
                          </w:p>
                          <w:p w14:paraId="6972C1BD" w14:textId="77777777" w:rsidR="00C7392A" w:rsidRDefault="00C7392A" w:rsidP="00543EA3">
                            <w:pPr>
                              <w:rPr>
                                <w:i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39"/>
                      <wps:cNvSpPr>
                        <a:spLocks noChangeArrowheads="1"/>
                      </wps:cNvSpPr>
                      <wps:spPr bwMode="auto">
                        <a:xfrm>
                          <a:off x="2116" y="16322"/>
                          <a:ext cx="1303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1E6105" w14:textId="77777777" w:rsidR="00C7392A" w:rsidRDefault="00C7392A" w:rsidP="00543EA3">
                            <w:pPr>
                              <w:pStyle w:val="af4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  <w:p w14:paraId="0E7CBED5" w14:textId="77777777" w:rsidR="00C7392A" w:rsidRDefault="00C7392A" w:rsidP="00543EA3">
                            <w:pPr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6"/>
                      <wps:cNvSpPr>
                        <a:spLocks noChangeArrowheads="1"/>
                      </wps:cNvSpPr>
                      <wps:spPr bwMode="auto">
                        <a:xfrm>
                          <a:off x="3418" y="16320"/>
                          <a:ext cx="850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8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41" o:spid="_x0000_s1026" style="position:absolute;left:0;text-align:left;margin-left:-16pt;margin-top:6.95pt;width:524.75pt;height:813.9pt;z-index:251658240" coordorigin="1133,307" coordsize="10495,16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">
              <v:rect id="Rectangle 4" o:spid="_x0000_s1027" style="position:absolute;left:1140;top:307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<v:line id="Line 6" o:spid="_x0000_s1028" style="position:absolute;visibility:visible;mso-wrap-style:square" from="1133,15721" to="11621,15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10" o:spid="_x0000_s1029" style="position:absolute;visibility:visible;mso-wrap-style:square" from="4824,15724" to="4825,16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13" o:spid="_x0000_s1030" style="position:absolute;visibility:visible;mso-wrap-style:square" from="1142,16314" to="4827,16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14" o:spid="_x0000_s1031" style="position:absolute;visibility:visible;mso-wrap-style:square" from="11062,16128" to="11628,16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rect id="Rectangle 27" o:spid="_x0000_s1032" style="position:absolute;left:1531;top:16329;width:566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<v:textbox inset="1pt,1pt,1pt,1pt">
                  <w:txbxContent/>
                </v:textbox>
              </v:rect>
              <v:rect id="Rectangle 19" o:spid="_x0000_s1033" style="position:absolute;left:4273;top:16326;width:566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<v:textbox inset="1pt,1pt,1pt,1pt">
                  <w:txbxContent/>
                </v:textbox>
              </v:rect>
              <v:rect id="Rectangle 20" o:spid="_x0000_s1034" style="position:absolute;left:11063;top:15785;width:558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<v:textbox inset="1pt,1pt,1pt,1pt">
                  <w:txbxContent/>
                </v:textbox>
              </v:rect>
              <v:rect id="Rectangle 21" o:spid="_x0000_s1035" style="position:absolute;left:11063;top:16188;width:558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<v:textbox inset="1pt,1pt,1pt,1pt">
                  <w:txbxContent>
                    <w:p w14:paraId="69635DD6" w14:textId="0A3B7363" w:rsidR="00C7392A" w:rsidRDefault="00C7392A" w:rsidP="00543EA3">
                      <w:pPr>
                        <w:pStyle w:val="af4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separate"/>
                      </w:r>
                      <w:r w:rsidR="00DD03EA">
                        <w:rPr>
                          <w:rFonts w:ascii="Times New Roman" w:hAnsi="Times New Roman"/>
                          <w:i w:val="0"/>
                          <w:noProof/>
                          <w:sz w:val="24"/>
                        </w:rPr>
                        <w:t>18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end"/>
                      </w:r>
                    </w:p>
                    <w:p w14:paraId="2413B7E1" w14:textId="77777777" w:rsidR="00C7392A" w:rsidRDefault="00C7392A" w:rsidP="00543EA3">
                      <w:pPr>
                        <w:rPr>
                          <w:i/>
                          <w:sz w:val="24"/>
                        </w:rPr>
                      </w:pPr>
                    </w:p>
                  </w:txbxContent>
                </v:textbox>
              </v:rect>
              <v:rect id="Rectangle 22" o:spid="_x0000_s1036" style="position:absolute;left:4840;top:15940;width:6220;height: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<v:textbox inset="1pt,1pt,1pt,1pt">
                  <w:txbxContent>
                    <w:p w14:paraId="4DE48A0D" w14:textId="77777777" w:rsidR="00C7392A" w:rsidRDefault="00C7392A" w:rsidP="00543EA3">
                      <w:pPr>
                        <w:pStyle w:val="af4"/>
                        <w:jc w:val="center"/>
                        <w:rPr>
                          <w:rFonts w:ascii="Times New Roman" w:hAnsi="Times New Roman"/>
                          <w:i w:val="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К</w:t>
                      </w:r>
                      <w:r w:rsidRPr="0056366B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П.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Ип3-20.2</w:t>
                      </w:r>
                      <w:r w:rsidRPr="0056366B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2.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МДК.11.</w:t>
                      </w:r>
                      <w:r w:rsidRPr="0056366B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1</w:t>
                      </w:r>
                      <w:r w:rsidRPr="0056366B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.ПЗ</w:t>
                      </w:r>
                    </w:p>
                    <w:p w14:paraId="5390F36E" w14:textId="77777777" w:rsidR="00C7392A" w:rsidRDefault="00C7392A" w:rsidP="00543EA3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  <v:line id="Line 13" o:spid="_x0000_s1037" style="position:absolute;visibility:visible;mso-wrap-style:square" from="1142,16007" to="4827,16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<v:line id="Line 10" o:spid="_x0000_s1038" style="position:absolute;visibility:visible;mso-wrap-style:square" from="1533,15727" to="1534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<v:line id="Line 10" o:spid="_x0000_s1039" style="position:absolute;visibility:visible;mso-wrap-style:square" from="2102,15728" to="2103,1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<v:line id="Line 10" o:spid="_x0000_s1040" style="position:absolute;visibility:visible;mso-wrap-style:square" from="3415,15731" to="3416,16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<v:line id="Line 10" o:spid="_x0000_s1041" style="position:absolute;visibility:visible;mso-wrap-style:square" from="4267,15723" to="4268,16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<v:line id="Line 10" o:spid="_x0000_s1042" style="position:absolute;visibility:visible;mso-wrap-style:square" from="11054,15723" to="11055,16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<v:rect id="Rectangle 38" o:spid="_x0000_s1043" style="position:absolute;left:1146;top:16330;width:396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14:paraId="40110ED4" w14:textId="77777777" w:rsidR="00C7392A" w:rsidRDefault="00C7392A" w:rsidP="00543EA3">
                      <w:pPr>
                        <w:pStyle w:val="af4"/>
                        <w:jc w:val="center"/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  <w:lang w:val="ru-RU"/>
                        </w:rPr>
                        <w:t>Изм.</w:t>
                      </w:r>
                    </w:p>
                    <w:p w14:paraId="6972C1BD" w14:textId="77777777" w:rsidR="00C7392A" w:rsidRDefault="00C7392A" w:rsidP="00543EA3">
                      <w:pPr>
                        <w:rPr>
                          <w:i/>
                          <w:sz w:val="17"/>
                          <w:szCs w:val="17"/>
                        </w:rPr>
                      </w:pPr>
                    </w:p>
                  </w:txbxContent>
                </v:textbox>
              </v:rect>
              <v:rect id="Rectangle 39" o:spid="_x0000_s1044" style="position:absolute;left:2116;top:16322;width:1303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14:paraId="1E1E6105" w14:textId="77777777" w:rsidR="00C7392A" w:rsidRDefault="00C7392A" w:rsidP="00543EA3">
                      <w:pPr>
                        <w:pStyle w:val="af4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№ докум.</w:t>
                      </w:r>
                    </w:p>
                    <w:p w14:paraId="0E7CBED5" w14:textId="77777777" w:rsidR="00C7392A" w:rsidRDefault="00C7392A" w:rsidP="00543EA3">
                      <w:pPr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rect>
              <v:rect id="Rectangle 16" o:spid="_x0000_s1045" style="position:absolute;left:3418;top:16320;width:850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/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4BF8D1" w14:textId="77777777" w:rsidR="00C7392A" w:rsidRDefault="00C7392A">
    <w:pPr>
      <w:pStyle w:val="af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F82832F" wp14:editId="5CEF74DE">
              <wp:simplePos x="0" y="0"/>
              <wp:positionH relativeFrom="column">
                <wp:posOffset>-178435</wp:posOffset>
              </wp:positionH>
              <wp:positionV relativeFrom="paragraph">
                <wp:posOffset>163830</wp:posOffset>
              </wp:positionV>
              <wp:extent cx="6588760" cy="10175875"/>
              <wp:effectExtent l="17145" t="15875" r="13970" b="19050"/>
              <wp:wrapNone/>
              <wp:docPr id="1" name="Группа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75875"/>
                        <a:chOff x="1131" y="339"/>
                        <a:chExt cx="10376" cy="16158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1131" y="339"/>
                          <a:ext cx="10376" cy="161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"/>
                      <wps:cNvCnPr>
                        <a:cxnSpLocks noChangeShapeType="1"/>
                      </wps:cNvCnPr>
                      <wps:spPr bwMode="auto">
                        <a:xfrm>
                          <a:off x="1527" y="14242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"/>
                      <wps:cNvCnPr>
                        <a:cxnSpLocks noChangeShapeType="1"/>
                      </wps:cNvCnPr>
                      <wps:spPr bwMode="auto">
                        <a:xfrm>
                          <a:off x="1132" y="14242"/>
                          <a:ext cx="1035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6"/>
                      <wps:cNvCnPr>
                        <a:cxnSpLocks noChangeShapeType="1"/>
                      </wps:cNvCnPr>
                      <wps:spPr bwMode="auto">
                        <a:xfrm>
                          <a:off x="2103" y="14229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7"/>
                      <wps:cNvCnPr>
                        <a:cxnSpLocks noChangeShapeType="1"/>
                      </wps:cNvCnPr>
                      <wps:spPr bwMode="auto">
                        <a:xfrm>
                          <a:off x="3414" y="14230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"/>
                      <wps:cNvCnPr>
                        <a:cxnSpLocks noChangeShapeType="1"/>
                      </wps:cNvCnPr>
                      <wps:spPr bwMode="auto">
                        <a:xfrm>
                          <a:off x="4270" y="14249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9"/>
                      <wps:cNvCnPr>
                        <a:cxnSpLocks noChangeShapeType="1"/>
                      </wps:cNvCnPr>
                      <wps:spPr bwMode="auto">
                        <a:xfrm>
                          <a:off x="4838" y="14251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0"/>
                      <wps:cNvCnPr>
                        <a:cxnSpLocks noChangeShapeType="1"/>
                      </wps:cNvCnPr>
                      <wps:spPr bwMode="auto">
                        <a:xfrm>
                          <a:off x="9513" y="15105"/>
                          <a:ext cx="2" cy="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1"/>
                      <wps:cNvCnPr>
                        <a:cxnSpLocks noChangeShapeType="1"/>
                      </wps:cNvCnPr>
                      <wps:spPr bwMode="auto">
                        <a:xfrm>
                          <a:off x="1138" y="15936"/>
                          <a:ext cx="3685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2"/>
                      <wps:cNvCnPr>
                        <a:cxnSpLocks noChangeShapeType="1"/>
                      </wps:cNvCnPr>
                      <wps:spPr bwMode="auto">
                        <a:xfrm>
                          <a:off x="1141" y="1621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1159" y="14844"/>
                          <a:ext cx="340" cy="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33958C" w14:textId="77777777" w:rsidR="00C7392A" w:rsidRPr="0027759C" w:rsidRDefault="00C7392A" w:rsidP="00217BF8">
                            <w:pPr>
                              <w:pStyle w:val="af4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14400" rIns="0" bIns="12700" anchor="t" anchorCtr="0" upright="1">
                        <a:noAutofit/>
                      </wps:bodyPr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1553" y="14850"/>
                          <a:ext cx="510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D19E83" w14:textId="77777777" w:rsidR="00C7392A" w:rsidRPr="0027759C" w:rsidRDefault="00C7392A" w:rsidP="00217BF8">
                            <w:pPr>
                              <w:pStyle w:val="af4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2143" y="14849"/>
                          <a:ext cx="1247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EDCD8A" w14:textId="77777777" w:rsidR="00C7392A" w:rsidRPr="0027759C" w:rsidRDefault="00C7392A" w:rsidP="00217BF8">
                            <w:pPr>
                              <w:pStyle w:val="af4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3450" y="14849"/>
                          <a:ext cx="793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8">
                        <w:txbxContent>
                          <w:p w14:paraId="14AE1060" w14:textId="77777777" w:rsidR="00C7392A" w:rsidRDefault="00C7392A" w:rsidP="00543EA3">
                            <w:pPr>
                              <w:pStyle w:val="af4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  <w:p w14:paraId="74B6E586" w14:textId="77777777" w:rsidR="00C7392A" w:rsidRDefault="00C7392A" w:rsidP="00543EA3">
                            <w:pPr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7"/>
                      <wps:cNvSpPr>
                        <a:spLocks noChangeArrowheads="1"/>
                      </wps:cNvSpPr>
                      <wps:spPr bwMode="auto">
                        <a:xfrm>
                          <a:off x="4294" y="14849"/>
                          <a:ext cx="510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F4ED0" w14:textId="77777777" w:rsidR="00C7392A" w:rsidRPr="00081EF4" w:rsidRDefault="00C7392A" w:rsidP="00217BF8">
                            <w:pPr>
                              <w:pStyle w:val="af4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81EF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8"/>
                      <wps:cNvSpPr>
                        <a:spLocks noChangeArrowheads="1"/>
                      </wps:cNvSpPr>
                      <wps:spPr bwMode="auto">
                        <a:xfrm>
                          <a:off x="9568" y="15104"/>
                          <a:ext cx="73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F1BD02" w14:textId="77777777" w:rsidR="00C7392A" w:rsidRPr="00081EF4" w:rsidRDefault="00C7392A" w:rsidP="00217BF8">
                            <w:pPr>
                              <w:pStyle w:val="af4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81EF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9"/>
                      <wps:cNvSpPr>
                        <a:spLocks noChangeArrowheads="1"/>
                      </wps:cNvSpPr>
                      <wps:spPr bwMode="auto">
                        <a:xfrm>
                          <a:off x="9575" y="15401"/>
                          <a:ext cx="73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2">
                        <w:txbxContent>
                          <w:p w14:paraId="4E5A1C93" w14:textId="6FBBBFEE" w:rsidR="00C7392A" w:rsidRDefault="00C7392A" w:rsidP="00543EA3">
                            <w:pPr>
                              <w:pStyle w:val="af4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</w:rPr>
                            </w:pPr>
                          </w:p>
                          <w:p w14:paraId="7207176E" w14:textId="1E2F5DA0" w:rsidR="00C7392A" w:rsidRPr="006C5098" w:rsidRDefault="00C7392A" w:rsidP="006C5098">
                            <w:pPr>
                              <w:jc w:val="center"/>
                              <w:rPr>
                                <w:iCs/>
                                <w:sz w:val="17"/>
                                <w:szCs w:val="17"/>
                                <w:lang w:val="ru-RU"/>
                              </w:rPr>
                            </w:pPr>
                            <w:r w:rsidRPr="006C5098">
                              <w:rPr>
                                <w:iCs/>
                                <w:sz w:val="17"/>
                                <w:szCs w:val="17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20"/>
                      <wps:cNvSpPr>
                        <a:spLocks noChangeArrowheads="1"/>
                      </wps:cNvSpPr>
                      <wps:spPr bwMode="auto">
                        <a:xfrm>
                          <a:off x="4893" y="14427"/>
                          <a:ext cx="6574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3">
                        <w:txbxContent>
                          <w:p w14:paraId="3ECEF9D5" w14:textId="5E3C2AE7" w:rsidR="00C7392A" w:rsidRDefault="00C7392A" w:rsidP="00543EA3">
                            <w:pPr>
                              <w:pStyle w:val="af4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  <w:t>П.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Ип3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20.06.МДК.11.01.ПЗ</w:t>
                            </w:r>
                          </w:p>
                          <w:p w14:paraId="25534921" w14:textId="6080DEE9" w:rsidR="00C7392A" w:rsidRPr="006C5098" w:rsidRDefault="00C7392A" w:rsidP="006C5098">
                            <w:pPr>
                              <w:jc w:val="center"/>
                              <w:rPr>
                                <w:iCs/>
                                <w:sz w:val="18"/>
                                <w:lang w:val="ru-RU"/>
                              </w:rPr>
                            </w:pPr>
                            <w:r w:rsidRPr="006C5098">
                              <w:rPr>
                                <w:iCs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1"/>
                      <wps:cNvCnPr>
                        <a:cxnSpLocks noChangeShapeType="1"/>
                      </wps:cNvCnPr>
                      <wps:spPr bwMode="auto">
                        <a:xfrm>
                          <a:off x="1139" y="15094"/>
                          <a:ext cx="1035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"/>
                      <wps:cNvCnPr>
                        <a:cxnSpLocks noChangeShapeType="1"/>
                      </wps:cNvCnPr>
                      <wps:spPr bwMode="auto">
                        <a:xfrm>
                          <a:off x="1145" y="1481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"/>
                      <wps:cNvCnPr>
                        <a:cxnSpLocks noChangeShapeType="1"/>
                      </wps:cNvCnPr>
                      <wps:spPr bwMode="auto">
                        <a:xfrm>
                          <a:off x="1138" y="14535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4"/>
                      <wps:cNvCnPr>
                        <a:cxnSpLocks noChangeShapeType="1"/>
                      </wps:cNvCnPr>
                      <wps:spPr bwMode="auto">
                        <a:xfrm>
                          <a:off x="1138" y="1565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5"/>
                      <wps:cNvCnPr>
                        <a:cxnSpLocks noChangeShapeType="1"/>
                      </wps:cNvCnPr>
                      <wps:spPr bwMode="auto">
                        <a:xfrm>
                          <a:off x="1138" y="1537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126"/>
                      <wpg:cNvGrpSpPr>
                        <a:grpSpLocks/>
                      </wpg:cNvGrpSpPr>
                      <wpg:grpSpPr bwMode="auto">
                        <a:xfrm>
                          <a:off x="1161" y="15099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1">
                          <w:txbxContent>
                            <w:p w14:paraId="56ACEB15" w14:textId="77777777" w:rsidR="00C7392A" w:rsidRDefault="00C7392A" w:rsidP="00543EA3">
                              <w:pPr>
                                <w:pStyle w:val="af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  <w:szCs w:val="17"/>
                                </w:rPr>
                              </w:pPr>
                              <w:r w:rsidRPr="00081EF4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Разраб.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  <w:szCs w:val="17"/>
                                </w:rPr>
                                <w:t>Лист</w:t>
                              </w:r>
                            </w:p>
                            <w:p w14:paraId="42C3770B" w14:textId="793FDA28" w:rsidR="00C7392A" w:rsidRPr="006C5098" w:rsidRDefault="00C7392A" w:rsidP="006C5098">
                              <w:pPr>
                                <w:jc w:val="center"/>
                                <w:rPr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6C5098">
                                <w:rPr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B7FD3C" w14:textId="77777777" w:rsidR="00C7392A" w:rsidRPr="001C780E" w:rsidRDefault="00C7392A" w:rsidP="00217BF8">
                              <w:pPr>
                                <w:pStyle w:val="af4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Горшков А.К.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8" name="Line 41"/>
                      <wps:cNvCnPr>
                        <a:cxnSpLocks noChangeShapeType="1"/>
                      </wps:cNvCnPr>
                      <wps:spPr bwMode="auto">
                        <a:xfrm>
                          <a:off x="8660" y="15088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Rectangle 42"/>
                      <wps:cNvSpPr>
                        <a:spLocks noChangeArrowheads="1"/>
                      </wps:cNvSpPr>
                      <wps:spPr bwMode="auto">
                        <a:xfrm>
                          <a:off x="4895" y="14896"/>
                          <a:ext cx="3742" cy="15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EAA7B3" w14:textId="77777777" w:rsidR="00C7392A" w:rsidRPr="001C780E" w:rsidRDefault="00C7392A" w:rsidP="0070648F">
                            <w:pPr>
                              <w:pStyle w:val="af4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8"/>
                                <w:lang w:val="ru-RU"/>
                              </w:rPr>
                              <w:t>Технология разрабоки и защиты базы данных интернет-провайдера</w:t>
                            </w:r>
                          </w:p>
                        </w:txbxContent>
                      </wps:txbx>
                      <wps:bodyPr rot="0" vert="horz" wrap="square" lIns="12700" tIns="266400" rIns="12700" bIns="12700" anchor="ctr" anchorCtr="0" upright="1">
                        <a:noAutofit/>
                      </wps:bodyPr>
                    </wps:wsp>
                    <wps:wsp>
                      <wps:cNvPr id="30" name="Line 43"/>
                      <wps:cNvCnPr>
                        <a:cxnSpLocks noChangeShapeType="1"/>
                      </wps:cNvCnPr>
                      <wps:spPr bwMode="auto">
                        <a:xfrm>
                          <a:off x="8661" y="15390"/>
                          <a:ext cx="283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4"/>
                      <wps:cNvCnPr>
                        <a:cxnSpLocks noChangeShapeType="1"/>
                      </wps:cNvCnPr>
                      <wps:spPr bwMode="auto">
                        <a:xfrm>
                          <a:off x="8668" y="15673"/>
                          <a:ext cx="283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5"/>
                      <wps:cNvCnPr>
                        <a:cxnSpLocks noChangeShapeType="1"/>
                      </wps:cNvCnPr>
                      <wps:spPr bwMode="auto">
                        <a:xfrm>
                          <a:off x="10368" y="15103"/>
                          <a:ext cx="1" cy="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46"/>
                      <wps:cNvSpPr>
                        <a:spLocks noChangeArrowheads="1"/>
                      </wps:cNvSpPr>
                      <wps:spPr bwMode="auto">
                        <a:xfrm>
                          <a:off x="8718" y="15104"/>
                          <a:ext cx="73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9D47F" w14:textId="77777777" w:rsidR="00C7392A" w:rsidRPr="00081EF4" w:rsidRDefault="00C7392A" w:rsidP="00217BF8">
                            <w:pPr>
                              <w:pStyle w:val="af4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81EF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47"/>
                      <wps:cNvSpPr>
                        <a:spLocks noChangeArrowheads="1"/>
                      </wps:cNvSpPr>
                      <wps:spPr bwMode="auto">
                        <a:xfrm>
                          <a:off x="10430" y="15104"/>
                          <a:ext cx="102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A92BC8" w14:textId="77777777" w:rsidR="00C7392A" w:rsidRPr="00081EF4" w:rsidRDefault="00C7392A" w:rsidP="00217BF8">
                            <w:pPr>
                              <w:pStyle w:val="af4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81EF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48"/>
                      <wps:cNvSpPr>
                        <a:spLocks noChangeArrowheads="1"/>
                      </wps:cNvSpPr>
                      <wps:spPr bwMode="auto">
                        <a:xfrm>
                          <a:off x="10426" y="15391"/>
                          <a:ext cx="102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E13EFB" w14:textId="77777777" w:rsidR="00C7392A" w:rsidRPr="006733E0" w:rsidRDefault="00C7392A" w:rsidP="00217BF8">
                            <w:pPr>
                              <w:pStyle w:val="af4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57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Line 49"/>
                      <wps:cNvCnPr>
                        <a:cxnSpLocks noChangeShapeType="1"/>
                      </wps:cNvCnPr>
                      <wps:spPr bwMode="auto">
                        <a:xfrm>
                          <a:off x="8944" y="15403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50"/>
                      <wps:cNvCnPr>
                        <a:cxnSpLocks noChangeShapeType="1"/>
                      </wps:cNvCnPr>
                      <wps:spPr bwMode="auto">
                        <a:xfrm>
                          <a:off x="9228" y="15403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51"/>
                      <wps:cNvSpPr>
                        <a:spLocks noChangeArrowheads="1"/>
                      </wps:cNvSpPr>
                      <wps:spPr bwMode="auto">
                        <a:xfrm>
                          <a:off x="8730" y="15938"/>
                          <a:ext cx="2721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D2988" w14:textId="77777777" w:rsidR="00C7392A" w:rsidRPr="00081EF4" w:rsidRDefault="00C7392A" w:rsidP="00217BF8">
                            <w:pPr>
                              <w:pStyle w:val="af4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6733E0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t>МЦК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t xml:space="preserve"> – </w:t>
                            </w:r>
                            <w:r w:rsidRPr="00081EF4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t>ЧЭМК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39" name="Group 140"/>
                      <wpg:cNvGrpSpPr>
                        <a:grpSpLocks/>
                      </wpg:cNvGrpSpPr>
                      <wpg:grpSpPr bwMode="auto">
                        <a:xfrm>
                          <a:off x="1161" y="15379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4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65CAC3" w14:textId="77777777" w:rsidR="00C7392A" w:rsidRPr="009836A9" w:rsidRDefault="00C7392A" w:rsidP="00217BF8">
                              <w:pPr>
                                <w:pStyle w:val="af4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70BA24" w14:textId="77777777" w:rsidR="00C7392A" w:rsidRPr="001C780E" w:rsidRDefault="00C7392A" w:rsidP="00217BF8">
                              <w:pPr>
                                <w:pStyle w:val="af4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Игнатьева Т.А.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2" name="Group 143"/>
                      <wpg:cNvGrpSpPr>
                        <a:grpSpLocks/>
                      </wpg:cNvGrpSpPr>
                      <wpg:grpSpPr bwMode="auto">
                        <a:xfrm>
                          <a:off x="1161" y="15655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4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5D2A1D" w14:textId="77777777" w:rsidR="00C7392A" w:rsidRPr="009836A9" w:rsidRDefault="00C7392A" w:rsidP="00217BF8">
                              <w:pPr>
                                <w:pStyle w:val="af4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E58D6D" w14:textId="77777777" w:rsidR="00C7392A" w:rsidRPr="001C780E" w:rsidRDefault="00C7392A" w:rsidP="00217BF8">
                              <w:pPr>
                                <w:pStyle w:val="af4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5" name="Group 146"/>
                      <wpg:cNvGrpSpPr>
                        <a:grpSpLocks/>
                      </wpg:cNvGrpSpPr>
                      <wpg:grpSpPr bwMode="auto">
                        <a:xfrm>
                          <a:off x="1161" y="15939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4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9672E9" w14:textId="77777777" w:rsidR="00C7392A" w:rsidRPr="009836A9" w:rsidRDefault="00C7392A" w:rsidP="00217BF8">
                              <w:pPr>
                                <w:pStyle w:val="af4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19ABD6" w14:textId="77777777" w:rsidR="00C7392A" w:rsidRPr="00217BF8" w:rsidRDefault="00C7392A" w:rsidP="00217BF8">
                              <w:pPr>
                                <w:pStyle w:val="af4"/>
                                <w:ind w:right="-54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26"/>
                      <wpg:cNvGrpSpPr>
                        <a:grpSpLocks/>
                      </wpg:cNvGrpSpPr>
                      <wpg:grpSpPr bwMode="auto">
                        <a:xfrm>
                          <a:off x="1161" y="16219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4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3070AB" w14:textId="77777777" w:rsidR="00C7392A" w:rsidRPr="009836A9" w:rsidRDefault="00C7392A" w:rsidP="00217BF8">
                              <w:pPr>
                                <w:pStyle w:val="af4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Зав.отд.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77D870" w14:textId="77777777" w:rsidR="00C7392A" w:rsidRPr="001C780E" w:rsidRDefault="00C7392A" w:rsidP="00217BF8">
                              <w:pPr>
                                <w:pStyle w:val="af4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80" o:spid="_x0000_s1046" style="position:absolute;left:0;text-align:left;margin-left:-14.05pt;margin-top:12.9pt;width:518.8pt;height:801.25pt;z-index:251657216" coordorigin="1131,339" coordsize="10376,16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">
              <v:rect id="Rectangle 3" o:spid="_x0000_s1047" style="position:absolute;left:1131;top:339;width:10376;height:16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4" o:spid="_x0000_s1048" style="position:absolute;visibility:visible;mso-wrap-style:square" from="1527,14242" to="1528,1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5" o:spid="_x0000_s1049" style="position:absolute;visibility:visible;mso-wrap-style:square" from="1132,14242" to="11490,14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6" o:spid="_x0000_s1050" style="position:absolute;visibility:visible;mso-wrap-style:square" from="2103,14229" to="2104,16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7" o:spid="_x0000_s1051" style="position:absolute;visibility:visible;mso-wrap-style:square" from="3414,14230" to="3415,16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8" o:spid="_x0000_s1052" style="position:absolute;visibility:visible;mso-wrap-style:square" from="4270,14249" to="4271,16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9" o:spid="_x0000_s1053" style="position:absolute;visibility:visible;mso-wrap-style:square" from="4838,14251" to="4839,16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10" o:spid="_x0000_s1054" style="position:absolute;visibility:visible;mso-wrap-style:square" from="9513,15105" to="9515,15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1" o:spid="_x0000_s1055" style="position:absolute;visibility:visible;mso-wrap-style:square" from="1138,15936" to="4823,15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  <v:line id="Line 12" o:spid="_x0000_s1056" style="position:absolute;visibility:visible;mso-wrap-style:square" from="1141,16217" to="4826,1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  <v:rect id="Rectangle 13" o:spid="_x0000_s1057" style="position:absolute;left:1159;top:14844;width:340;height: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zHQcMA&#10;AADbAAAADwAAAGRycy9kb3ducmV2LnhtbERPTWvCQBC9F/wPywi9FN0YqNjUVcRWEXqQWsXrNDsm&#10;wexsyGw1/fduQehtHu9zpvPO1epCrVSeDYyGCSji3NuKCwP7r9VgAkoCssXaMxn4JYH5rPcwxcz6&#10;K3/SZRcKFUNYMjRQhtBkWktekkMZ+oY4ciffOgwRtoW2LV5juKt1miRj7bDi2FBiQ8uS8vPuxxl4&#10;e9bbVD7W8iTfi2P3vj8kk5eDMY/9bvEKKlAX/sV398bG+Sn8/RIP0L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lzHQcMAAADbAAAADwAAAAAAAAAAAAAAAACYAgAAZHJzL2Rv&#10;d25yZXYueG1sUEsFBgAAAAAEAAQA9QAAAIgDAAAAAA==&#10;" filled="f" stroked="f" strokeweight=".25pt">
                <v:textbox inset="0,.4mm,0,1pt">
                  <w:txbxContent>
                    <w:p w14:paraId="5433958C" w14:textId="77777777" w:rsidR="00C7392A" w:rsidRPr="0027759C" w:rsidRDefault="00C7392A" w:rsidP="00217BF8">
                      <w:pPr>
                        <w:pStyle w:val="af4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58" style="position:absolute;left:1553;top:14850;width:510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14:paraId="5BD19E83" w14:textId="77777777" w:rsidR="00C7392A" w:rsidRPr="0027759C" w:rsidRDefault="00C7392A" w:rsidP="00217BF8">
                      <w:pPr>
                        <w:pStyle w:val="af4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59" style="position:absolute;left:2143;top:14849;width:1247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14:paraId="05EDCD8A" w14:textId="77777777" w:rsidR="00C7392A" w:rsidRPr="0027759C" w:rsidRDefault="00C7392A" w:rsidP="00217BF8">
                      <w:pPr>
                        <w:pStyle w:val="af4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60" style="position:absolute;left:3450;top:14849;width:793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style="mso-next-textbox:#Rectangle 16" inset="1pt,1pt,1pt,1pt">
                  <w:txbxContent>
                    <w:p w14:paraId="14AE1060" w14:textId="77777777" w:rsidR="00C7392A" w:rsidRDefault="00C7392A" w:rsidP="00543EA3">
                      <w:pPr>
                        <w:pStyle w:val="af4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Подпись</w:t>
                      </w:r>
                    </w:p>
                    <w:p w14:paraId="74B6E586" w14:textId="77777777" w:rsidR="00C7392A" w:rsidRDefault="00C7392A" w:rsidP="00543EA3">
                      <w:pPr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rect>
              <v:rect id="Rectangle 17" o:spid="_x0000_s1061" style="position:absolute;left:4294;top:14849;width:510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14:paraId="639F4ED0" w14:textId="77777777" w:rsidR="00C7392A" w:rsidRPr="00081EF4" w:rsidRDefault="00C7392A" w:rsidP="00217BF8">
                      <w:pPr>
                        <w:pStyle w:val="af4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81EF4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2" style="position:absolute;left:9568;top:15104;width:73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14:paraId="0DF1BD02" w14:textId="77777777" w:rsidR="00C7392A" w:rsidRPr="00081EF4" w:rsidRDefault="00C7392A" w:rsidP="00217BF8">
                      <w:pPr>
                        <w:pStyle w:val="af4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81EF4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63" style="position:absolute;left:9575;top:15401;width:73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style="mso-next-textbox:#Rectangle 19" inset="1pt,1pt,1pt,1pt">
                  <w:txbxContent>
                    <w:p w14:paraId="4E5A1C93" w14:textId="6FBBBFEE" w:rsidR="00C7392A" w:rsidRDefault="00C7392A" w:rsidP="00543EA3">
                      <w:pPr>
                        <w:pStyle w:val="af4"/>
                        <w:jc w:val="center"/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</w:rPr>
                      </w:pPr>
                    </w:p>
                    <w:p w14:paraId="7207176E" w14:textId="1E2F5DA0" w:rsidR="00C7392A" w:rsidRPr="006C5098" w:rsidRDefault="00C7392A" w:rsidP="006C5098">
                      <w:pPr>
                        <w:jc w:val="center"/>
                        <w:rPr>
                          <w:iCs/>
                          <w:sz w:val="17"/>
                          <w:szCs w:val="17"/>
                          <w:lang w:val="ru-RU"/>
                        </w:rPr>
                      </w:pPr>
                      <w:r w:rsidRPr="006C5098">
                        <w:rPr>
                          <w:iCs/>
                          <w:sz w:val="17"/>
                          <w:szCs w:val="17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20" o:spid="_x0000_s1064" style="position:absolute;left:4893;top:14427;width:6574;height: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style="mso-next-textbox:#Rectangle 20" inset="1pt,1pt,1pt,1pt">
                  <w:txbxContent>
                    <w:p w14:paraId="3ECEF9D5" w14:textId="5E3C2AE7" w:rsidR="00C7392A" w:rsidRDefault="00C7392A" w:rsidP="00543EA3">
                      <w:pPr>
                        <w:pStyle w:val="af4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К</w:t>
                      </w:r>
                      <w:r>
                        <w:rPr>
                          <w:rFonts w:ascii="Times New Roman" w:hAnsi="Times New Roman"/>
                          <w:i w:val="0"/>
                          <w:lang w:val="en-US"/>
                        </w:rPr>
                        <w:t>П.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Ип3</w:t>
                      </w:r>
                      <w:r>
                        <w:rPr>
                          <w:rFonts w:ascii="Times New Roman" w:hAnsi="Times New Roman"/>
                          <w:i w:val="0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20.06.МДК.11.01.ПЗ</w:t>
                      </w:r>
                    </w:p>
                    <w:p w14:paraId="25534921" w14:textId="6080DEE9" w:rsidR="00C7392A" w:rsidRPr="006C5098" w:rsidRDefault="00C7392A" w:rsidP="006C5098">
                      <w:pPr>
                        <w:jc w:val="center"/>
                        <w:rPr>
                          <w:iCs/>
                          <w:sz w:val="18"/>
                          <w:lang w:val="ru-RU"/>
                        </w:rPr>
                      </w:pPr>
                      <w:r w:rsidRPr="006C5098">
                        <w:rPr>
                          <w:iCs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line id="Line 21" o:spid="_x0000_s1065" style="position:absolute;visibility:visible;mso-wrap-style:square" from="1139,15094" to="11497,15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  <v:line id="Line 22" o:spid="_x0000_s1066" style="position:absolute;visibility:visible;mso-wrap-style:square" from="1145,14816" to="4830,14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    <v:line id="Line 23" o:spid="_x0000_s1067" style="position:absolute;visibility:visible;mso-wrap-style:square" from="1138,14535" to="4823,14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  <v:line id="Line 24" o:spid="_x0000_s1068" style="position:absolute;visibility:visible;mso-wrap-style:square" from="1138,15656" to="4823,15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  <v:line id="Line 25" o:spid="_x0000_s1069" style="position:absolute;visibility:visible;mso-wrap-style:square" from="1138,15377" to="4823,15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    <v:group id="Group 126" o:spid="_x0000_s1070" style="position:absolute;left:1161;top:15099;width:2228;height:248" coordorigin=",-161" coordsize="17895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27" o:spid="_x0000_s1071" style="position:absolute;top:-161;width:7741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style="mso-next-textbox:#Rectangle 27" inset="1pt,1pt,1pt,1pt">
                    <w:txbxContent>
                      <w:p w14:paraId="56ACEB15" w14:textId="77777777" w:rsidR="00C7392A" w:rsidRDefault="00C7392A" w:rsidP="00543EA3">
                        <w:pPr>
                          <w:pStyle w:val="af4"/>
                          <w:jc w:val="center"/>
                          <w:rPr>
                            <w:rFonts w:ascii="Times New Roman" w:hAnsi="Times New Roman"/>
                            <w:i w:val="0"/>
                            <w:sz w:val="17"/>
                            <w:szCs w:val="17"/>
                          </w:rPr>
                        </w:pPr>
                        <w:r w:rsidRPr="00081EF4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Разраб.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7"/>
                            <w:szCs w:val="17"/>
                          </w:rPr>
                          <w:t>Лист</w:t>
                        </w:r>
                      </w:p>
                      <w:p w14:paraId="42C3770B" w14:textId="793FDA28" w:rsidR="00C7392A" w:rsidRPr="006C5098" w:rsidRDefault="00C7392A" w:rsidP="006C5098">
                        <w:pPr>
                          <w:jc w:val="center"/>
                          <w:rPr>
                            <w:iCs/>
                            <w:sz w:val="17"/>
                            <w:szCs w:val="17"/>
                            <w:lang w:val="ru-RU"/>
                          </w:rPr>
                        </w:pPr>
                        <w:r w:rsidRPr="006C5098">
                          <w:rPr>
                            <w:iCs/>
                            <w:sz w:val="17"/>
                            <w:szCs w:val="17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28" o:spid="_x0000_s1072" style="position:absolute;left:7757;top:-161;width:1013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14:paraId="1BB7FD3C" w14:textId="77777777" w:rsidR="00C7392A" w:rsidRPr="001C780E" w:rsidRDefault="00C7392A" w:rsidP="00217BF8">
                        <w:pPr>
                          <w:pStyle w:val="af4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Горшков А.К.</w:t>
                        </w:r>
                      </w:p>
                    </w:txbxContent>
                  </v:textbox>
                </v:rect>
              </v:group>
              <v:line id="Line 41" o:spid="_x0000_s1073" style="position:absolute;visibility:visible;mso-wrap-style:square" from="8660,15088" to="8661,16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rect id="Rectangle 42" o:spid="_x0000_s1074" style="position:absolute;left:4895;top:14896;width:3742;height:1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vsi8QA&#10;AADbAAAADwAAAGRycy9kb3ducmV2LnhtbESPQWsCMRSE7wX/Q3iCl6JZPbR1NYoIVU9tXT14fCTP&#10;3eDmZdmk6/rvm0Khx2FmvmGW697VoqM2WM8KppMMBLH2xnKp4Hx6H7+BCBHZYO2ZFDwowHo1eFpi&#10;bvydj9QVsRQJwiFHBVWMTS5l0BU5DBPfECfv6luHMcm2lKbFe4K7Ws6y7EU6tJwWKmxoW5G+Fd9O&#10;watuLrbYTzv99flscXdyx4/5TqnRsN8sQETq43/4r30wCmZz+P2Sf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77IvEAAAA2wAAAA8AAAAAAAAAAAAAAAAAmAIAAGRycy9k&#10;b3ducmV2LnhtbFBLBQYAAAAABAAEAPUAAACJAwAAAAA=&#10;" filled="f" stroked="f" strokeweight=".25pt">
                <v:textbox inset="1pt,7.4mm,1pt,1pt">
                  <w:txbxContent>
                    <w:p w14:paraId="05EAA7B3" w14:textId="77777777" w:rsidR="00C7392A" w:rsidRPr="001C780E" w:rsidRDefault="00C7392A" w:rsidP="0070648F">
                      <w:pPr>
                        <w:pStyle w:val="af4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8"/>
                          <w:lang w:val="ru-RU"/>
                        </w:rPr>
                        <w:t>Технология разрабоки и защиты базы данных интернет-провайдера</w:t>
                      </w:r>
                    </w:p>
                  </w:txbxContent>
                </v:textbox>
              </v:rect>
              <v:line id="Line 43" o:spid="_x0000_s1075" style="position:absolute;visibility:visible;mso-wrap-style:square" from="8661,15390" to="11495,15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Line 44" o:spid="_x0000_s1076" style="position:absolute;visibility:visible;mso-wrap-style:square" from="8668,15673" to="11502,15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<v:line id="Line 45" o:spid="_x0000_s1077" style="position:absolute;visibility:visible;mso-wrap-style:square" from="10368,15103" to="10369,15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<v:rect id="Rectangle 46" o:spid="_x0000_s1078" style="position:absolute;left:8718;top:15104;width:73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<v:textbox inset="1pt,1pt,1pt,1pt">
                  <w:txbxContent>
                    <w:p w14:paraId="5499D47F" w14:textId="77777777" w:rsidR="00C7392A" w:rsidRPr="00081EF4" w:rsidRDefault="00C7392A" w:rsidP="00217BF8">
                      <w:pPr>
                        <w:pStyle w:val="af4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81EF4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7" o:spid="_x0000_s1079" style="position:absolute;left:10430;top:15104;width:102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<v:textbox inset="1pt,1pt,1pt,1pt">
                  <w:txbxContent>
                    <w:p w14:paraId="5CA92BC8" w14:textId="77777777" w:rsidR="00C7392A" w:rsidRPr="00081EF4" w:rsidRDefault="00C7392A" w:rsidP="00217BF8">
                      <w:pPr>
                        <w:pStyle w:val="af4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81EF4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80" style="position:absolute;left:10426;top:15391;width:102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14:paraId="12E13EFB" w14:textId="77777777" w:rsidR="00C7392A" w:rsidRPr="006733E0" w:rsidRDefault="00C7392A" w:rsidP="00217BF8">
                      <w:pPr>
                        <w:pStyle w:val="af4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57</w:t>
                      </w:r>
                    </w:p>
                  </w:txbxContent>
                </v:textbox>
              </v:rect>
              <v:line id="Line 49" o:spid="_x0000_s1081" style="position:absolute;visibility:visible;mso-wrap-style:square" from="8944,15403" to="8945,15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6Hx8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ofHxAAAANsAAAAPAAAAAAAAAAAA&#10;AAAAAKECAABkcnMvZG93bnJldi54bWxQSwUGAAAAAAQABAD5AAAAkgMAAAAA&#10;" strokeweight="1pt"/>
              <v:line id="Line 50" o:spid="_x0000_s1082" style="position:absolute;visibility:visible;mso-wrap-style:square" from="9228,15403" to="9229,15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/>
              <v:rect id="Rectangle 51" o:spid="_x0000_s1083" style="position:absolute;left:8730;top:15938;width:272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<v:textbox inset="1pt,1pt,1pt,1pt">
                  <w:txbxContent>
                    <w:p w14:paraId="535D2988" w14:textId="77777777" w:rsidR="00C7392A" w:rsidRPr="00081EF4" w:rsidRDefault="00C7392A" w:rsidP="00217BF8">
                      <w:pPr>
                        <w:pStyle w:val="af4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 w:rsidRPr="006733E0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t>МЦК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t xml:space="preserve"> – </w:t>
                      </w:r>
                      <w:r w:rsidRPr="00081EF4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t>ЧЭМК</w:t>
                      </w:r>
                    </w:p>
                  </w:txbxContent>
                </v:textbox>
              </v:rect>
              <v:group id="Group 140" o:spid="_x0000_s1084" style="position:absolute;left:1161;top:15379;width:2228;height:248" coordorigin=",-161" coordsize="17895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<v:rect id="Rectangle 27" o:spid="_x0000_s1085" style="position:absolute;top:-161;width:7741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14:paraId="3965CAC3" w14:textId="77777777" w:rsidR="00C7392A" w:rsidRPr="009836A9" w:rsidRDefault="00C7392A" w:rsidP="00217BF8">
                        <w:pPr>
                          <w:pStyle w:val="af4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Пров.</w:t>
                        </w:r>
                      </w:p>
                    </w:txbxContent>
                  </v:textbox>
                </v:rect>
                <v:rect id="Rectangle 28" o:spid="_x0000_s1086" style="position:absolute;left:7757;top:-161;width:1013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14:paraId="2670BA24" w14:textId="77777777" w:rsidR="00C7392A" w:rsidRPr="001C780E" w:rsidRDefault="00C7392A" w:rsidP="00217BF8">
                        <w:pPr>
                          <w:pStyle w:val="af4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Игнатьева Т.А.</w:t>
                        </w:r>
                      </w:p>
                    </w:txbxContent>
                  </v:textbox>
                </v:rect>
              </v:group>
              <v:group id="Group 143" o:spid="_x0000_s1087" style="position:absolute;left:1161;top:15655;width:2228;height:248" coordorigin=",-161" coordsize="17895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<v:rect id="Rectangle 27" o:spid="_x0000_s1088" style="position:absolute;top:-161;width:7741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  <v:textbox inset="1pt,1pt,1pt,1pt">
                    <w:txbxContent>
                      <w:p w14:paraId="525D2A1D" w14:textId="77777777" w:rsidR="00C7392A" w:rsidRPr="009836A9" w:rsidRDefault="00C7392A" w:rsidP="00217BF8">
                        <w:pPr>
                          <w:pStyle w:val="af4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еценз.</w:t>
                        </w:r>
                      </w:p>
                    </w:txbxContent>
                  </v:textbox>
                </v:rect>
                <v:rect id="Rectangle 28" o:spid="_x0000_s1089" style="position:absolute;left:7757;top:-161;width:1013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  <v:textbox inset="1pt,1pt,1pt,1pt">
                    <w:txbxContent>
                      <w:p w14:paraId="47E58D6D" w14:textId="77777777" w:rsidR="00C7392A" w:rsidRPr="001C780E" w:rsidRDefault="00C7392A" w:rsidP="00217BF8">
                        <w:pPr>
                          <w:pStyle w:val="af4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46" o:spid="_x0000_s1090" style="position:absolute;left:1161;top:15939;width:2228;height:248" coordorigin=",-161" coordsize="17895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rect id="Rectangle 27" o:spid="_x0000_s1091" style="position:absolute;top:-161;width:7741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14:paraId="679672E9" w14:textId="77777777" w:rsidR="00C7392A" w:rsidRPr="009836A9" w:rsidRDefault="00C7392A" w:rsidP="00217BF8">
                        <w:pPr>
                          <w:pStyle w:val="af4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28" o:spid="_x0000_s1092" style="position:absolute;left:7757;top:-161;width:1013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14:paraId="0C19ABD6" w14:textId="77777777" w:rsidR="00C7392A" w:rsidRPr="00217BF8" w:rsidRDefault="00C7392A" w:rsidP="00217BF8">
                        <w:pPr>
                          <w:pStyle w:val="af4"/>
                          <w:ind w:right="-54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6" o:spid="_x0000_s1093" style="position:absolute;left:1161;top:16219;width:2228;height:248" coordorigin=",-161" coordsize="17895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<v:rect id="Rectangle 27" o:spid="_x0000_s1094" style="position:absolute;top:-161;width:7741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<v:textbox inset="1pt,1pt,1pt,1pt">
                    <w:txbxContent>
                      <w:p w14:paraId="2A3070AB" w14:textId="77777777" w:rsidR="00C7392A" w:rsidRPr="009836A9" w:rsidRDefault="00C7392A" w:rsidP="00217BF8">
                        <w:pPr>
                          <w:pStyle w:val="af4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Зав.отд.</w:t>
                        </w:r>
                      </w:p>
                    </w:txbxContent>
                  </v:textbox>
                </v:rect>
                <v:rect id="Rectangle 28" o:spid="_x0000_s1095" style="position:absolute;left:7757;top:-161;width:1013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14:paraId="2077D870" w14:textId="77777777" w:rsidR="00C7392A" w:rsidRPr="001C780E" w:rsidRDefault="00C7392A" w:rsidP="00217BF8">
                        <w:pPr>
                          <w:pStyle w:val="af4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0000003"/>
    <w:multiLevelType w:val="multi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>
    <w:nsid w:val="00000004"/>
    <w:multiLevelType w:val="multilevel"/>
    <w:tmpl w:val="5876349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suff w:val="nothing"/>
      <w:lvlText w:val="2. 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00000006"/>
    <w:multiLevelType w:val="multilevel"/>
    <w:tmpl w:val="0000000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F604DC"/>
    <w:multiLevelType w:val="hybridMultilevel"/>
    <w:tmpl w:val="2F5E9D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037F48C9"/>
    <w:multiLevelType w:val="hybridMultilevel"/>
    <w:tmpl w:val="E788F672"/>
    <w:lvl w:ilvl="0" w:tplc="9C5032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44863A2"/>
    <w:multiLevelType w:val="hybridMultilevel"/>
    <w:tmpl w:val="2B525E02"/>
    <w:lvl w:ilvl="0" w:tplc="2BF0212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97744E2"/>
    <w:multiLevelType w:val="hybridMultilevel"/>
    <w:tmpl w:val="8682D1DE"/>
    <w:lvl w:ilvl="0" w:tplc="CC64D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99D749D"/>
    <w:multiLevelType w:val="hybridMultilevel"/>
    <w:tmpl w:val="67A82974"/>
    <w:lvl w:ilvl="0" w:tplc="B020614C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0177DB8"/>
    <w:multiLevelType w:val="hybridMultilevel"/>
    <w:tmpl w:val="7C60CE26"/>
    <w:lvl w:ilvl="0" w:tplc="CC64D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1A63D1A"/>
    <w:multiLevelType w:val="multilevel"/>
    <w:tmpl w:val="1DF46098"/>
    <w:lvl w:ilvl="0">
      <w:start w:val="1"/>
      <w:numFmt w:val="decimal"/>
      <w:lvlText w:val="%1"/>
      <w:lvlJc w:val="left"/>
      <w:pPr>
        <w:ind w:left="5174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1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10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0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9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0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61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51" w:hanging="423"/>
      </w:pPr>
      <w:rPr>
        <w:rFonts w:hint="default"/>
        <w:lang w:val="ru-RU" w:eastAsia="en-US" w:bidi="ar-SA"/>
      </w:rPr>
    </w:lvl>
  </w:abstractNum>
  <w:abstractNum w:abstractNumId="13">
    <w:nsid w:val="133D3838"/>
    <w:multiLevelType w:val="hybridMultilevel"/>
    <w:tmpl w:val="EF088ECC"/>
    <w:lvl w:ilvl="0" w:tplc="B020614C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B30191"/>
    <w:multiLevelType w:val="hybridMultilevel"/>
    <w:tmpl w:val="8EAE2AE4"/>
    <w:lvl w:ilvl="0" w:tplc="C63ED500">
      <w:numFmt w:val="bullet"/>
      <w:lvlText w:val="–"/>
      <w:lvlJc w:val="left"/>
      <w:pPr>
        <w:ind w:left="114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87EBD06">
      <w:numFmt w:val="bullet"/>
      <w:lvlText w:val="•"/>
      <w:lvlJc w:val="left"/>
      <w:pPr>
        <w:ind w:left="2058" w:hanging="212"/>
      </w:pPr>
      <w:rPr>
        <w:rFonts w:hint="default"/>
        <w:lang w:val="ru-RU" w:eastAsia="en-US" w:bidi="ar-SA"/>
      </w:rPr>
    </w:lvl>
    <w:lvl w:ilvl="2" w:tplc="1988C398">
      <w:numFmt w:val="bullet"/>
      <w:lvlText w:val="•"/>
      <w:lvlJc w:val="left"/>
      <w:pPr>
        <w:ind w:left="2977" w:hanging="212"/>
      </w:pPr>
      <w:rPr>
        <w:rFonts w:hint="default"/>
        <w:lang w:val="ru-RU" w:eastAsia="en-US" w:bidi="ar-SA"/>
      </w:rPr>
    </w:lvl>
    <w:lvl w:ilvl="3" w:tplc="44527918">
      <w:numFmt w:val="bullet"/>
      <w:lvlText w:val="•"/>
      <w:lvlJc w:val="left"/>
      <w:pPr>
        <w:ind w:left="3896" w:hanging="212"/>
      </w:pPr>
      <w:rPr>
        <w:rFonts w:hint="default"/>
        <w:lang w:val="ru-RU" w:eastAsia="en-US" w:bidi="ar-SA"/>
      </w:rPr>
    </w:lvl>
    <w:lvl w:ilvl="4" w:tplc="32126A2E">
      <w:numFmt w:val="bullet"/>
      <w:lvlText w:val="•"/>
      <w:lvlJc w:val="left"/>
      <w:pPr>
        <w:ind w:left="4815" w:hanging="212"/>
      </w:pPr>
      <w:rPr>
        <w:rFonts w:hint="default"/>
        <w:lang w:val="ru-RU" w:eastAsia="en-US" w:bidi="ar-SA"/>
      </w:rPr>
    </w:lvl>
    <w:lvl w:ilvl="5" w:tplc="080AA16E">
      <w:numFmt w:val="bullet"/>
      <w:lvlText w:val="•"/>
      <w:lvlJc w:val="left"/>
      <w:pPr>
        <w:ind w:left="5734" w:hanging="212"/>
      </w:pPr>
      <w:rPr>
        <w:rFonts w:hint="default"/>
        <w:lang w:val="ru-RU" w:eastAsia="en-US" w:bidi="ar-SA"/>
      </w:rPr>
    </w:lvl>
    <w:lvl w:ilvl="6" w:tplc="7B50256C">
      <w:numFmt w:val="bullet"/>
      <w:lvlText w:val="•"/>
      <w:lvlJc w:val="left"/>
      <w:pPr>
        <w:ind w:left="6653" w:hanging="212"/>
      </w:pPr>
      <w:rPr>
        <w:rFonts w:hint="default"/>
        <w:lang w:val="ru-RU" w:eastAsia="en-US" w:bidi="ar-SA"/>
      </w:rPr>
    </w:lvl>
    <w:lvl w:ilvl="7" w:tplc="1A462E6C">
      <w:numFmt w:val="bullet"/>
      <w:lvlText w:val="•"/>
      <w:lvlJc w:val="left"/>
      <w:pPr>
        <w:ind w:left="7572" w:hanging="212"/>
      </w:pPr>
      <w:rPr>
        <w:rFonts w:hint="default"/>
        <w:lang w:val="ru-RU" w:eastAsia="en-US" w:bidi="ar-SA"/>
      </w:rPr>
    </w:lvl>
    <w:lvl w:ilvl="8" w:tplc="3A9A8A36">
      <w:numFmt w:val="bullet"/>
      <w:lvlText w:val="•"/>
      <w:lvlJc w:val="left"/>
      <w:pPr>
        <w:ind w:left="8491" w:hanging="212"/>
      </w:pPr>
      <w:rPr>
        <w:rFonts w:hint="default"/>
        <w:lang w:val="ru-RU" w:eastAsia="en-US" w:bidi="ar-SA"/>
      </w:rPr>
    </w:lvl>
  </w:abstractNum>
  <w:abstractNum w:abstractNumId="15">
    <w:nsid w:val="16F0231C"/>
    <w:multiLevelType w:val="multilevel"/>
    <w:tmpl w:val="5876349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>
    <w:nsid w:val="19CB389B"/>
    <w:multiLevelType w:val="hybridMultilevel"/>
    <w:tmpl w:val="94A64B1E"/>
    <w:lvl w:ilvl="0" w:tplc="CC64D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C2C7A73"/>
    <w:multiLevelType w:val="hybridMultilevel"/>
    <w:tmpl w:val="E7821F42"/>
    <w:lvl w:ilvl="0" w:tplc="81AACCE2">
      <w:start w:val="1"/>
      <w:numFmt w:val="decimal"/>
      <w:lvlText w:val="%1)"/>
      <w:lvlJc w:val="left"/>
      <w:pPr>
        <w:ind w:left="222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060837A">
      <w:numFmt w:val="bullet"/>
      <w:lvlText w:val="•"/>
      <w:lvlJc w:val="left"/>
      <w:pPr>
        <w:ind w:left="1230" w:hanging="305"/>
      </w:pPr>
      <w:rPr>
        <w:rFonts w:hint="default"/>
        <w:lang w:val="ru-RU" w:eastAsia="en-US" w:bidi="ar-SA"/>
      </w:rPr>
    </w:lvl>
    <w:lvl w:ilvl="2" w:tplc="731C85C2">
      <w:numFmt w:val="bullet"/>
      <w:lvlText w:val="•"/>
      <w:lvlJc w:val="left"/>
      <w:pPr>
        <w:ind w:left="2240" w:hanging="305"/>
      </w:pPr>
      <w:rPr>
        <w:rFonts w:hint="default"/>
        <w:lang w:val="ru-RU" w:eastAsia="en-US" w:bidi="ar-SA"/>
      </w:rPr>
    </w:lvl>
    <w:lvl w:ilvl="3" w:tplc="C258572E">
      <w:numFmt w:val="bullet"/>
      <w:lvlText w:val="•"/>
      <w:lvlJc w:val="left"/>
      <w:pPr>
        <w:ind w:left="3251" w:hanging="305"/>
      </w:pPr>
      <w:rPr>
        <w:rFonts w:hint="default"/>
        <w:lang w:val="ru-RU" w:eastAsia="en-US" w:bidi="ar-SA"/>
      </w:rPr>
    </w:lvl>
    <w:lvl w:ilvl="4" w:tplc="D78CCEB4">
      <w:numFmt w:val="bullet"/>
      <w:lvlText w:val="•"/>
      <w:lvlJc w:val="left"/>
      <w:pPr>
        <w:ind w:left="4261" w:hanging="305"/>
      </w:pPr>
      <w:rPr>
        <w:rFonts w:hint="default"/>
        <w:lang w:val="ru-RU" w:eastAsia="en-US" w:bidi="ar-SA"/>
      </w:rPr>
    </w:lvl>
    <w:lvl w:ilvl="5" w:tplc="6B0E74EC">
      <w:numFmt w:val="bullet"/>
      <w:lvlText w:val="•"/>
      <w:lvlJc w:val="left"/>
      <w:pPr>
        <w:ind w:left="5272" w:hanging="305"/>
      </w:pPr>
      <w:rPr>
        <w:rFonts w:hint="default"/>
        <w:lang w:val="ru-RU" w:eastAsia="en-US" w:bidi="ar-SA"/>
      </w:rPr>
    </w:lvl>
    <w:lvl w:ilvl="6" w:tplc="0AE2C628">
      <w:numFmt w:val="bullet"/>
      <w:lvlText w:val="•"/>
      <w:lvlJc w:val="left"/>
      <w:pPr>
        <w:ind w:left="6282" w:hanging="305"/>
      </w:pPr>
      <w:rPr>
        <w:rFonts w:hint="default"/>
        <w:lang w:val="ru-RU" w:eastAsia="en-US" w:bidi="ar-SA"/>
      </w:rPr>
    </w:lvl>
    <w:lvl w:ilvl="7" w:tplc="A306CF56">
      <w:numFmt w:val="bullet"/>
      <w:lvlText w:val="•"/>
      <w:lvlJc w:val="left"/>
      <w:pPr>
        <w:ind w:left="7292" w:hanging="305"/>
      </w:pPr>
      <w:rPr>
        <w:rFonts w:hint="default"/>
        <w:lang w:val="ru-RU" w:eastAsia="en-US" w:bidi="ar-SA"/>
      </w:rPr>
    </w:lvl>
    <w:lvl w:ilvl="8" w:tplc="B13A9EB6">
      <w:numFmt w:val="bullet"/>
      <w:lvlText w:val="•"/>
      <w:lvlJc w:val="left"/>
      <w:pPr>
        <w:ind w:left="8303" w:hanging="305"/>
      </w:pPr>
      <w:rPr>
        <w:rFonts w:hint="default"/>
        <w:lang w:val="ru-RU" w:eastAsia="en-US" w:bidi="ar-SA"/>
      </w:rPr>
    </w:lvl>
  </w:abstractNum>
  <w:abstractNum w:abstractNumId="18">
    <w:nsid w:val="1DB97BDF"/>
    <w:multiLevelType w:val="hybridMultilevel"/>
    <w:tmpl w:val="F37A3A3C"/>
    <w:lvl w:ilvl="0" w:tplc="938267C0">
      <w:numFmt w:val="bullet"/>
      <w:lvlText w:val=""/>
      <w:lvlJc w:val="left"/>
      <w:pPr>
        <w:ind w:left="1153" w:hanging="22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902E980C">
      <w:numFmt w:val="bullet"/>
      <w:lvlText w:val="•"/>
      <w:lvlJc w:val="left"/>
      <w:pPr>
        <w:ind w:left="2076" w:hanging="224"/>
      </w:pPr>
      <w:rPr>
        <w:rFonts w:hint="default"/>
        <w:lang w:val="ru-RU" w:eastAsia="en-US" w:bidi="ar-SA"/>
      </w:rPr>
    </w:lvl>
    <w:lvl w:ilvl="2" w:tplc="B3AA29D0">
      <w:numFmt w:val="bullet"/>
      <w:lvlText w:val="•"/>
      <w:lvlJc w:val="left"/>
      <w:pPr>
        <w:ind w:left="2993" w:hanging="224"/>
      </w:pPr>
      <w:rPr>
        <w:rFonts w:hint="default"/>
        <w:lang w:val="ru-RU" w:eastAsia="en-US" w:bidi="ar-SA"/>
      </w:rPr>
    </w:lvl>
    <w:lvl w:ilvl="3" w:tplc="54E67496">
      <w:numFmt w:val="bullet"/>
      <w:lvlText w:val="•"/>
      <w:lvlJc w:val="left"/>
      <w:pPr>
        <w:ind w:left="3910" w:hanging="224"/>
      </w:pPr>
      <w:rPr>
        <w:rFonts w:hint="default"/>
        <w:lang w:val="ru-RU" w:eastAsia="en-US" w:bidi="ar-SA"/>
      </w:rPr>
    </w:lvl>
    <w:lvl w:ilvl="4" w:tplc="3BAED0A0">
      <w:numFmt w:val="bullet"/>
      <w:lvlText w:val="•"/>
      <w:lvlJc w:val="left"/>
      <w:pPr>
        <w:ind w:left="4826" w:hanging="224"/>
      </w:pPr>
      <w:rPr>
        <w:rFonts w:hint="default"/>
        <w:lang w:val="ru-RU" w:eastAsia="en-US" w:bidi="ar-SA"/>
      </w:rPr>
    </w:lvl>
    <w:lvl w:ilvl="5" w:tplc="248C663A">
      <w:numFmt w:val="bullet"/>
      <w:lvlText w:val="•"/>
      <w:lvlJc w:val="left"/>
      <w:pPr>
        <w:ind w:left="5743" w:hanging="224"/>
      </w:pPr>
      <w:rPr>
        <w:rFonts w:hint="default"/>
        <w:lang w:val="ru-RU" w:eastAsia="en-US" w:bidi="ar-SA"/>
      </w:rPr>
    </w:lvl>
    <w:lvl w:ilvl="6" w:tplc="370AFAFE">
      <w:numFmt w:val="bullet"/>
      <w:lvlText w:val="•"/>
      <w:lvlJc w:val="left"/>
      <w:pPr>
        <w:ind w:left="6660" w:hanging="224"/>
      </w:pPr>
      <w:rPr>
        <w:rFonts w:hint="default"/>
        <w:lang w:val="ru-RU" w:eastAsia="en-US" w:bidi="ar-SA"/>
      </w:rPr>
    </w:lvl>
    <w:lvl w:ilvl="7" w:tplc="7E167738">
      <w:numFmt w:val="bullet"/>
      <w:lvlText w:val="•"/>
      <w:lvlJc w:val="left"/>
      <w:pPr>
        <w:ind w:left="7576" w:hanging="224"/>
      </w:pPr>
      <w:rPr>
        <w:rFonts w:hint="default"/>
        <w:lang w:val="ru-RU" w:eastAsia="en-US" w:bidi="ar-SA"/>
      </w:rPr>
    </w:lvl>
    <w:lvl w:ilvl="8" w:tplc="145A1CB2">
      <w:numFmt w:val="bullet"/>
      <w:lvlText w:val="•"/>
      <w:lvlJc w:val="left"/>
      <w:pPr>
        <w:ind w:left="8493" w:hanging="224"/>
      </w:pPr>
      <w:rPr>
        <w:rFonts w:hint="default"/>
        <w:lang w:val="ru-RU" w:eastAsia="en-US" w:bidi="ar-SA"/>
      </w:rPr>
    </w:lvl>
  </w:abstractNum>
  <w:abstractNum w:abstractNumId="19">
    <w:nsid w:val="1DE50371"/>
    <w:multiLevelType w:val="hybridMultilevel"/>
    <w:tmpl w:val="5130F3D0"/>
    <w:lvl w:ilvl="0" w:tplc="2B1AD8CA">
      <w:start w:val="1"/>
      <w:numFmt w:val="decimal"/>
      <w:lvlText w:val="%1."/>
      <w:lvlJc w:val="left"/>
      <w:pPr>
        <w:ind w:left="222" w:hanging="33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70C7CC8">
      <w:numFmt w:val="bullet"/>
      <w:lvlText w:val="•"/>
      <w:lvlJc w:val="left"/>
      <w:pPr>
        <w:ind w:left="1230" w:hanging="336"/>
      </w:pPr>
      <w:rPr>
        <w:rFonts w:hint="default"/>
        <w:lang w:val="ru-RU" w:eastAsia="en-US" w:bidi="ar-SA"/>
      </w:rPr>
    </w:lvl>
    <w:lvl w:ilvl="2" w:tplc="652CA2E2">
      <w:numFmt w:val="bullet"/>
      <w:lvlText w:val="•"/>
      <w:lvlJc w:val="left"/>
      <w:pPr>
        <w:ind w:left="2241" w:hanging="336"/>
      </w:pPr>
      <w:rPr>
        <w:rFonts w:hint="default"/>
        <w:lang w:val="ru-RU" w:eastAsia="en-US" w:bidi="ar-SA"/>
      </w:rPr>
    </w:lvl>
    <w:lvl w:ilvl="3" w:tplc="3B385F58">
      <w:numFmt w:val="bullet"/>
      <w:lvlText w:val="•"/>
      <w:lvlJc w:val="left"/>
      <w:pPr>
        <w:ind w:left="3252" w:hanging="336"/>
      </w:pPr>
      <w:rPr>
        <w:rFonts w:hint="default"/>
        <w:lang w:val="ru-RU" w:eastAsia="en-US" w:bidi="ar-SA"/>
      </w:rPr>
    </w:lvl>
    <w:lvl w:ilvl="4" w:tplc="44A4B604">
      <w:numFmt w:val="bullet"/>
      <w:lvlText w:val="•"/>
      <w:lvlJc w:val="left"/>
      <w:pPr>
        <w:ind w:left="4263" w:hanging="336"/>
      </w:pPr>
      <w:rPr>
        <w:rFonts w:hint="default"/>
        <w:lang w:val="ru-RU" w:eastAsia="en-US" w:bidi="ar-SA"/>
      </w:rPr>
    </w:lvl>
    <w:lvl w:ilvl="5" w:tplc="405C8090">
      <w:numFmt w:val="bullet"/>
      <w:lvlText w:val="•"/>
      <w:lvlJc w:val="left"/>
      <w:pPr>
        <w:ind w:left="5274" w:hanging="336"/>
      </w:pPr>
      <w:rPr>
        <w:rFonts w:hint="default"/>
        <w:lang w:val="ru-RU" w:eastAsia="en-US" w:bidi="ar-SA"/>
      </w:rPr>
    </w:lvl>
    <w:lvl w:ilvl="6" w:tplc="A67EE2F2">
      <w:numFmt w:val="bullet"/>
      <w:lvlText w:val="•"/>
      <w:lvlJc w:val="left"/>
      <w:pPr>
        <w:ind w:left="6285" w:hanging="336"/>
      </w:pPr>
      <w:rPr>
        <w:rFonts w:hint="default"/>
        <w:lang w:val="ru-RU" w:eastAsia="en-US" w:bidi="ar-SA"/>
      </w:rPr>
    </w:lvl>
    <w:lvl w:ilvl="7" w:tplc="21703336">
      <w:numFmt w:val="bullet"/>
      <w:lvlText w:val="•"/>
      <w:lvlJc w:val="left"/>
      <w:pPr>
        <w:ind w:left="7296" w:hanging="336"/>
      </w:pPr>
      <w:rPr>
        <w:rFonts w:hint="default"/>
        <w:lang w:val="ru-RU" w:eastAsia="en-US" w:bidi="ar-SA"/>
      </w:rPr>
    </w:lvl>
    <w:lvl w:ilvl="8" w:tplc="10167D8E">
      <w:numFmt w:val="bullet"/>
      <w:lvlText w:val="•"/>
      <w:lvlJc w:val="left"/>
      <w:pPr>
        <w:ind w:left="8307" w:hanging="336"/>
      </w:pPr>
      <w:rPr>
        <w:rFonts w:hint="default"/>
        <w:lang w:val="ru-RU" w:eastAsia="en-US" w:bidi="ar-SA"/>
      </w:rPr>
    </w:lvl>
  </w:abstractNum>
  <w:abstractNum w:abstractNumId="20">
    <w:nsid w:val="20EA77B6"/>
    <w:multiLevelType w:val="hybridMultilevel"/>
    <w:tmpl w:val="B89E2368"/>
    <w:lvl w:ilvl="0" w:tplc="CC64D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2149209D"/>
    <w:multiLevelType w:val="hybridMultilevel"/>
    <w:tmpl w:val="C12A1A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4BB5AB8"/>
    <w:multiLevelType w:val="hybridMultilevel"/>
    <w:tmpl w:val="FC6C3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280F05AE"/>
    <w:multiLevelType w:val="hybridMultilevel"/>
    <w:tmpl w:val="311C84C0"/>
    <w:lvl w:ilvl="0" w:tplc="2BF0212E">
      <w:start w:val="1"/>
      <w:numFmt w:val="russianLower"/>
      <w:lvlText w:val="%1)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>
    <w:nsid w:val="29B66BE8"/>
    <w:multiLevelType w:val="hybridMultilevel"/>
    <w:tmpl w:val="2E8E8C9E"/>
    <w:lvl w:ilvl="0" w:tplc="9048A4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29DD3EE9"/>
    <w:multiLevelType w:val="hybridMultilevel"/>
    <w:tmpl w:val="583438A8"/>
    <w:lvl w:ilvl="0" w:tplc="CC64D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2CEB7CC1"/>
    <w:multiLevelType w:val="hybridMultilevel"/>
    <w:tmpl w:val="B4F2177C"/>
    <w:lvl w:ilvl="0" w:tplc="2BF0212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2E2865A4"/>
    <w:multiLevelType w:val="multilevel"/>
    <w:tmpl w:val="392467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28">
    <w:nsid w:val="31ED1B6C"/>
    <w:multiLevelType w:val="hybridMultilevel"/>
    <w:tmpl w:val="648A5E16"/>
    <w:lvl w:ilvl="0" w:tplc="EEB071E0">
      <w:numFmt w:val="bullet"/>
      <w:lvlText w:val="–"/>
      <w:lvlJc w:val="left"/>
      <w:pPr>
        <w:ind w:left="22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2C23A0C">
      <w:numFmt w:val="bullet"/>
      <w:lvlText w:val="•"/>
      <w:lvlJc w:val="left"/>
      <w:pPr>
        <w:ind w:left="1230" w:hanging="212"/>
      </w:pPr>
      <w:rPr>
        <w:rFonts w:hint="default"/>
        <w:lang w:val="ru-RU" w:eastAsia="en-US" w:bidi="ar-SA"/>
      </w:rPr>
    </w:lvl>
    <w:lvl w:ilvl="2" w:tplc="401843B8">
      <w:numFmt w:val="bullet"/>
      <w:lvlText w:val="•"/>
      <w:lvlJc w:val="left"/>
      <w:pPr>
        <w:ind w:left="2241" w:hanging="212"/>
      </w:pPr>
      <w:rPr>
        <w:rFonts w:hint="default"/>
        <w:lang w:val="ru-RU" w:eastAsia="en-US" w:bidi="ar-SA"/>
      </w:rPr>
    </w:lvl>
    <w:lvl w:ilvl="3" w:tplc="48E8555E">
      <w:numFmt w:val="bullet"/>
      <w:lvlText w:val="•"/>
      <w:lvlJc w:val="left"/>
      <w:pPr>
        <w:ind w:left="3252" w:hanging="212"/>
      </w:pPr>
      <w:rPr>
        <w:rFonts w:hint="default"/>
        <w:lang w:val="ru-RU" w:eastAsia="en-US" w:bidi="ar-SA"/>
      </w:rPr>
    </w:lvl>
    <w:lvl w:ilvl="4" w:tplc="5DF60B32">
      <w:numFmt w:val="bullet"/>
      <w:lvlText w:val="•"/>
      <w:lvlJc w:val="left"/>
      <w:pPr>
        <w:ind w:left="4263" w:hanging="212"/>
      </w:pPr>
      <w:rPr>
        <w:rFonts w:hint="default"/>
        <w:lang w:val="ru-RU" w:eastAsia="en-US" w:bidi="ar-SA"/>
      </w:rPr>
    </w:lvl>
    <w:lvl w:ilvl="5" w:tplc="F02091DE">
      <w:numFmt w:val="bullet"/>
      <w:lvlText w:val="•"/>
      <w:lvlJc w:val="left"/>
      <w:pPr>
        <w:ind w:left="5274" w:hanging="212"/>
      </w:pPr>
      <w:rPr>
        <w:rFonts w:hint="default"/>
        <w:lang w:val="ru-RU" w:eastAsia="en-US" w:bidi="ar-SA"/>
      </w:rPr>
    </w:lvl>
    <w:lvl w:ilvl="6" w:tplc="75281286">
      <w:numFmt w:val="bullet"/>
      <w:lvlText w:val="•"/>
      <w:lvlJc w:val="left"/>
      <w:pPr>
        <w:ind w:left="6285" w:hanging="212"/>
      </w:pPr>
      <w:rPr>
        <w:rFonts w:hint="default"/>
        <w:lang w:val="ru-RU" w:eastAsia="en-US" w:bidi="ar-SA"/>
      </w:rPr>
    </w:lvl>
    <w:lvl w:ilvl="7" w:tplc="DD56E59A">
      <w:numFmt w:val="bullet"/>
      <w:lvlText w:val="•"/>
      <w:lvlJc w:val="left"/>
      <w:pPr>
        <w:ind w:left="7296" w:hanging="212"/>
      </w:pPr>
      <w:rPr>
        <w:rFonts w:hint="default"/>
        <w:lang w:val="ru-RU" w:eastAsia="en-US" w:bidi="ar-SA"/>
      </w:rPr>
    </w:lvl>
    <w:lvl w:ilvl="8" w:tplc="D6BC7EA4">
      <w:numFmt w:val="bullet"/>
      <w:lvlText w:val="•"/>
      <w:lvlJc w:val="left"/>
      <w:pPr>
        <w:ind w:left="8307" w:hanging="212"/>
      </w:pPr>
      <w:rPr>
        <w:rFonts w:hint="default"/>
        <w:lang w:val="ru-RU" w:eastAsia="en-US" w:bidi="ar-SA"/>
      </w:rPr>
    </w:lvl>
  </w:abstractNum>
  <w:abstractNum w:abstractNumId="29">
    <w:nsid w:val="35583F45"/>
    <w:multiLevelType w:val="hybridMultilevel"/>
    <w:tmpl w:val="DDD6D562"/>
    <w:lvl w:ilvl="0" w:tplc="CC64D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3DD6022D"/>
    <w:multiLevelType w:val="hybridMultilevel"/>
    <w:tmpl w:val="416AEF8C"/>
    <w:lvl w:ilvl="0" w:tplc="CC64D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4DD7730E"/>
    <w:multiLevelType w:val="hybridMultilevel"/>
    <w:tmpl w:val="144C19D0"/>
    <w:lvl w:ilvl="0" w:tplc="71703C2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190565"/>
    <w:multiLevelType w:val="hybridMultilevel"/>
    <w:tmpl w:val="527E2762"/>
    <w:lvl w:ilvl="0" w:tplc="71703C28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37752D8"/>
    <w:multiLevelType w:val="hybridMultilevel"/>
    <w:tmpl w:val="D736E222"/>
    <w:lvl w:ilvl="0" w:tplc="BC442886">
      <w:numFmt w:val="bullet"/>
      <w:lvlText w:val="–"/>
      <w:lvlJc w:val="left"/>
      <w:pPr>
        <w:ind w:left="1200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8289766">
      <w:numFmt w:val="bullet"/>
      <w:lvlText w:val="•"/>
      <w:lvlJc w:val="left"/>
      <w:pPr>
        <w:ind w:left="2113" w:hanging="212"/>
      </w:pPr>
      <w:rPr>
        <w:rFonts w:hint="default"/>
        <w:lang w:val="ru-RU" w:eastAsia="en-US" w:bidi="ar-SA"/>
      </w:rPr>
    </w:lvl>
    <w:lvl w:ilvl="2" w:tplc="9EC22514">
      <w:numFmt w:val="bullet"/>
      <w:lvlText w:val="•"/>
      <w:lvlJc w:val="left"/>
      <w:pPr>
        <w:ind w:left="3026" w:hanging="212"/>
      </w:pPr>
      <w:rPr>
        <w:rFonts w:hint="default"/>
        <w:lang w:val="ru-RU" w:eastAsia="en-US" w:bidi="ar-SA"/>
      </w:rPr>
    </w:lvl>
    <w:lvl w:ilvl="3" w:tplc="DE88C9B0">
      <w:numFmt w:val="bullet"/>
      <w:lvlText w:val="•"/>
      <w:lvlJc w:val="left"/>
      <w:pPr>
        <w:ind w:left="3939" w:hanging="212"/>
      </w:pPr>
      <w:rPr>
        <w:rFonts w:hint="default"/>
        <w:lang w:val="ru-RU" w:eastAsia="en-US" w:bidi="ar-SA"/>
      </w:rPr>
    </w:lvl>
    <w:lvl w:ilvl="4" w:tplc="23840C14">
      <w:numFmt w:val="bullet"/>
      <w:lvlText w:val="•"/>
      <w:lvlJc w:val="left"/>
      <w:pPr>
        <w:ind w:left="4853" w:hanging="212"/>
      </w:pPr>
      <w:rPr>
        <w:rFonts w:hint="default"/>
        <w:lang w:val="ru-RU" w:eastAsia="en-US" w:bidi="ar-SA"/>
      </w:rPr>
    </w:lvl>
    <w:lvl w:ilvl="5" w:tplc="A4026038">
      <w:numFmt w:val="bullet"/>
      <w:lvlText w:val="•"/>
      <w:lvlJc w:val="left"/>
      <w:pPr>
        <w:ind w:left="5766" w:hanging="212"/>
      </w:pPr>
      <w:rPr>
        <w:rFonts w:hint="default"/>
        <w:lang w:val="ru-RU" w:eastAsia="en-US" w:bidi="ar-SA"/>
      </w:rPr>
    </w:lvl>
    <w:lvl w:ilvl="6" w:tplc="9FCE2FF6">
      <w:numFmt w:val="bullet"/>
      <w:lvlText w:val="•"/>
      <w:lvlJc w:val="left"/>
      <w:pPr>
        <w:ind w:left="6679" w:hanging="212"/>
      </w:pPr>
      <w:rPr>
        <w:rFonts w:hint="default"/>
        <w:lang w:val="ru-RU" w:eastAsia="en-US" w:bidi="ar-SA"/>
      </w:rPr>
    </w:lvl>
    <w:lvl w:ilvl="7" w:tplc="46EC5F50">
      <w:numFmt w:val="bullet"/>
      <w:lvlText w:val="•"/>
      <w:lvlJc w:val="left"/>
      <w:pPr>
        <w:ind w:left="7593" w:hanging="212"/>
      </w:pPr>
      <w:rPr>
        <w:rFonts w:hint="default"/>
        <w:lang w:val="ru-RU" w:eastAsia="en-US" w:bidi="ar-SA"/>
      </w:rPr>
    </w:lvl>
    <w:lvl w:ilvl="8" w:tplc="0100A7D8">
      <w:numFmt w:val="bullet"/>
      <w:lvlText w:val="•"/>
      <w:lvlJc w:val="left"/>
      <w:pPr>
        <w:ind w:left="8506" w:hanging="212"/>
      </w:pPr>
      <w:rPr>
        <w:rFonts w:hint="default"/>
        <w:lang w:val="ru-RU" w:eastAsia="en-US" w:bidi="ar-SA"/>
      </w:rPr>
    </w:lvl>
  </w:abstractNum>
  <w:abstractNum w:abstractNumId="34">
    <w:nsid w:val="57505CB8"/>
    <w:multiLevelType w:val="hybridMultilevel"/>
    <w:tmpl w:val="AC8ABBEE"/>
    <w:lvl w:ilvl="0" w:tplc="CC64D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89466BD"/>
    <w:multiLevelType w:val="hybridMultilevel"/>
    <w:tmpl w:val="4A564E30"/>
    <w:lvl w:ilvl="0" w:tplc="E4BA6866">
      <w:start w:val="5"/>
      <w:numFmt w:val="decimal"/>
      <w:lvlText w:val="%1)"/>
      <w:lvlJc w:val="left"/>
      <w:pPr>
        <w:ind w:left="222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A84AD1C">
      <w:numFmt w:val="bullet"/>
      <w:lvlText w:val="•"/>
      <w:lvlJc w:val="left"/>
      <w:pPr>
        <w:ind w:left="1231" w:hanging="305"/>
      </w:pPr>
      <w:rPr>
        <w:rFonts w:hint="default"/>
        <w:lang w:val="ru-RU" w:eastAsia="en-US" w:bidi="ar-SA"/>
      </w:rPr>
    </w:lvl>
    <w:lvl w:ilvl="2" w:tplc="80A854CE">
      <w:numFmt w:val="bullet"/>
      <w:lvlText w:val="•"/>
      <w:lvlJc w:val="left"/>
      <w:pPr>
        <w:ind w:left="2242" w:hanging="305"/>
      </w:pPr>
      <w:rPr>
        <w:rFonts w:hint="default"/>
        <w:lang w:val="ru-RU" w:eastAsia="en-US" w:bidi="ar-SA"/>
      </w:rPr>
    </w:lvl>
    <w:lvl w:ilvl="3" w:tplc="D6BED5E2">
      <w:numFmt w:val="bullet"/>
      <w:lvlText w:val="•"/>
      <w:lvlJc w:val="left"/>
      <w:pPr>
        <w:ind w:left="3253" w:hanging="305"/>
      </w:pPr>
      <w:rPr>
        <w:rFonts w:hint="default"/>
        <w:lang w:val="ru-RU" w:eastAsia="en-US" w:bidi="ar-SA"/>
      </w:rPr>
    </w:lvl>
    <w:lvl w:ilvl="4" w:tplc="E1286000">
      <w:numFmt w:val="bullet"/>
      <w:lvlText w:val="•"/>
      <w:lvlJc w:val="left"/>
      <w:pPr>
        <w:ind w:left="4264" w:hanging="305"/>
      </w:pPr>
      <w:rPr>
        <w:rFonts w:hint="default"/>
        <w:lang w:val="ru-RU" w:eastAsia="en-US" w:bidi="ar-SA"/>
      </w:rPr>
    </w:lvl>
    <w:lvl w:ilvl="5" w:tplc="7BE8DE18">
      <w:numFmt w:val="bullet"/>
      <w:lvlText w:val="•"/>
      <w:lvlJc w:val="left"/>
      <w:pPr>
        <w:ind w:left="5275" w:hanging="305"/>
      </w:pPr>
      <w:rPr>
        <w:rFonts w:hint="default"/>
        <w:lang w:val="ru-RU" w:eastAsia="en-US" w:bidi="ar-SA"/>
      </w:rPr>
    </w:lvl>
    <w:lvl w:ilvl="6" w:tplc="C02854BC">
      <w:numFmt w:val="bullet"/>
      <w:lvlText w:val="•"/>
      <w:lvlJc w:val="left"/>
      <w:pPr>
        <w:ind w:left="6286" w:hanging="305"/>
      </w:pPr>
      <w:rPr>
        <w:rFonts w:hint="default"/>
        <w:lang w:val="ru-RU" w:eastAsia="en-US" w:bidi="ar-SA"/>
      </w:rPr>
    </w:lvl>
    <w:lvl w:ilvl="7" w:tplc="0744240E">
      <w:numFmt w:val="bullet"/>
      <w:lvlText w:val="•"/>
      <w:lvlJc w:val="left"/>
      <w:pPr>
        <w:ind w:left="7297" w:hanging="305"/>
      </w:pPr>
      <w:rPr>
        <w:rFonts w:hint="default"/>
        <w:lang w:val="ru-RU" w:eastAsia="en-US" w:bidi="ar-SA"/>
      </w:rPr>
    </w:lvl>
    <w:lvl w:ilvl="8" w:tplc="B7328546">
      <w:numFmt w:val="bullet"/>
      <w:lvlText w:val="•"/>
      <w:lvlJc w:val="left"/>
      <w:pPr>
        <w:ind w:left="8308" w:hanging="305"/>
      </w:pPr>
      <w:rPr>
        <w:rFonts w:hint="default"/>
        <w:lang w:val="ru-RU" w:eastAsia="en-US" w:bidi="ar-SA"/>
      </w:rPr>
    </w:lvl>
  </w:abstractNum>
  <w:abstractNum w:abstractNumId="36">
    <w:nsid w:val="5E5C352E"/>
    <w:multiLevelType w:val="hybridMultilevel"/>
    <w:tmpl w:val="A3683F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17F0935"/>
    <w:multiLevelType w:val="hybridMultilevel"/>
    <w:tmpl w:val="E286B15A"/>
    <w:lvl w:ilvl="0" w:tplc="7E32A3A8">
      <w:numFmt w:val="bullet"/>
      <w:lvlText w:val="–"/>
      <w:lvlJc w:val="left"/>
      <w:pPr>
        <w:ind w:left="114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14E5EE8">
      <w:numFmt w:val="bullet"/>
      <w:lvlText w:val="•"/>
      <w:lvlJc w:val="left"/>
      <w:pPr>
        <w:ind w:left="2060" w:hanging="212"/>
      </w:pPr>
      <w:rPr>
        <w:rFonts w:hint="default"/>
        <w:lang w:val="ru-RU" w:eastAsia="en-US" w:bidi="ar-SA"/>
      </w:rPr>
    </w:lvl>
    <w:lvl w:ilvl="2" w:tplc="736EB2F8">
      <w:numFmt w:val="bullet"/>
      <w:lvlText w:val="•"/>
      <w:lvlJc w:val="left"/>
      <w:pPr>
        <w:ind w:left="2981" w:hanging="212"/>
      </w:pPr>
      <w:rPr>
        <w:rFonts w:hint="default"/>
        <w:lang w:val="ru-RU" w:eastAsia="en-US" w:bidi="ar-SA"/>
      </w:rPr>
    </w:lvl>
    <w:lvl w:ilvl="3" w:tplc="688C5BC6">
      <w:numFmt w:val="bullet"/>
      <w:lvlText w:val="•"/>
      <w:lvlJc w:val="left"/>
      <w:pPr>
        <w:ind w:left="3902" w:hanging="212"/>
      </w:pPr>
      <w:rPr>
        <w:rFonts w:hint="default"/>
        <w:lang w:val="ru-RU" w:eastAsia="en-US" w:bidi="ar-SA"/>
      </w:rPr>
    </w:lvl>
    <w:lvl w:ilvl="4" w:tplc="1ACECCB2">
      <w:numFmt w:val="bullet"/>
      <w:lvlText w:val="•"/>
      <w:lvlJc w:val="left"/>
      <w:pPr>
        <w:ind w:left="4822" w:hanging="212"/>
      </w:pPr>
      <w:rPr>
        <w:rFonts w:hint="default"/>
        <w:lang w:val="ru-RU" w:eastAsia="en-US" w:bidi="ar-SA"/>
      </w:rPr>
    </w:lvl>
    <w:lvl w:ilvl="5" w:tplc="438CD6D8">
      <w:numFmt w:val="bullet"/>
      <w:lvlText w:val="•"/>
      <w:lvlJc w:val="left"/>
      <w:pPr>
        <w:ind w:left="5743" w:hanging="212"/>
      </w:pPr>
      <w:rPr>
        <w:rFonts w:hint="default"/>
        <w:lang w:val="ru-RU" w:eastAsia="en-US" w:bidi="ar-SA"/>
      </w:rPr>
    </w:lvl>
    <w:lvl w:ilvl="6" w:tplc="D31A3374">
      <w:numFmt w:val="bullet"/>
      <w:lvlText w:val="•"/>
      <w:lvlJc w:val="left"/>
      <w:pPr>
        <w:ind w:left="6664" w:hanging="212"/>
      </w:pPr>
      <w:rPr>
        <w:rFonts w:hint="default"/>
        <w:lang w:val="ru-RU" w:eastAsia="en-US" w:bidi="ar-SA"/>
      </w:rPr>
    </w:lvl>
    <w:lvl w:ilvl="7" w:tplc="324AB830">
      <w:numFmt w:val="bullet"/>
      <w:lvlText w:val="•"/>
      <w:lvlJc w:val="left"/>
      <w:pPr>
        <w:ind w:left="7584" w:hanging="212"/>
      </w:pPr>
      <w:rPr>
        <w:rFonts w:hint="default"/>
        <w:lang w:val="ru-RU" w:eastAsia="en-US" w:bidi="ar-SA"/>
      </w:rPr>
    </w:lvl>
    <w:lvl w:ilvl="8" w:tplc="B6045092">
      <w:numFmt w:val="bullet"/>
      <w:lvlText w:val="•"/>
      <w:lvlJc w:val="left"/>
      <w:pPr>
        <w:ind w:left="8505" w:hanging="212"/>
      </w:pPr>
      <w:rPr>
        <w:rFonts w:hint="default"/>
        <w:lang w:val="ru-RU" w:eastAsia="en-US" w:bidi="ar-SA"/>
      </w:rPr>
    </w:lvl>
  </w:abstractNum>
  <w:abstractNum w:abstractNumId="38">
    <w:nsid w:val="63A0406F"/>
    <w:multiLevelType w:val="hybridMultilevel"/>
    <w:tmpl w:val="4468C9F2"/>
    <w:lvl w:ilvl="0" w:tplc="06425C04">
      <w:numFmt w:val="bullet"/>
      <w:lvlText w:val="–"/>
      <w:lvlJc w:val="left"/>
      <w:pPr>
        <w:ind w:left="222" w:hanging="19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1FAE214">
      <w:numFmt w:val="bullet"/>
      <w:lvlText w:val="•"/>
      <w:lvlJc w:val="left"/>
      <w:pPr>
        <w:ind w:left="1230" w:hanging="197"/>
      </w:pPr>
      <w:rPr>
        <w:rFonts w:hint="default"/>
        <w:lang w:val="ru-RU" w:eastAsia="en-US" w:bidi="ar-SA"/>
      </w:rPr>
    </w:lvl>
    <w:lvl w:ilvl="2" w:tplc="C3A8B73E">
      <w:numFmt w:val="bullet"/>
      <w:lvlText w:val="•"/>
      <w:lvlJc w:val="left"/>
      <w:pPr>
        <w:ind w:left="2241" w:hanging="197"/>
      </w:pPr>
      <w:rPr>
        <w:rFonts w:hint="default"/>
        <w:lang w:val="ru-RU" w:eastAsia="en-US" w:bidi="ar-SA"/>
      </w:rPr>
    </w:lvl>
    <w:lvl w:ilvl="3" w:tplc="5A3AB786">
      <w:numFmt w:val="bullet"/>
      <w:lvlText w:val="•"/>
      <w:lvlJc w:val="left"/>
      <w:pPr>
        <w:ind w:left="3252" w:hanging="197"/>
      </w:pPr>
      <w:rPr>
        <w:rFonts w:hint="default"/>
        <w:lang w:val="ru-RU" w:eastAsia="en-US" w:bidi="ar-SA"/>
      </w:rPr>
    </w:lvl>
    <w:lvl w:ilvl="4" w:tplc="3726FB82">
      <w:numFmt w:val="bullet"/>
      <w:lvlText w:val="•"/>
      <w:lvlJc w:val="left"/>
      <w:pPr>
        <w:ind w:left="4263" w:hanging="197"/>
      </w:pPr>
      <w:rPr>
        <w:rFonts w:hint="default"/>
        <w:lang w:val="ru-RU" w:eastAsia="en-US" w:bidi="ar-SA"/>
      </w:rPr>
    </w:lvl>
    <w:lvl w:ilvl="5" w:tplc="54A800F8">
      <w:numFmt w:val="bullet"/>
      <w:lvlText w:val="•"/>
      <w:lvlJc w:val="left"/>
      <w:pPr>
        <w:ind w:left="5274" w:hanging="197"/>
      </w:pPr>
      <w:rPr>
        <w:rFonts w:hint="default"/>
        <w:lang w:val="ru-RU" w:eastAsia="en-US" w:bidi="ar-SA"/>
      </w:rPr>
    </w:lvl>
    <w:lvl w:ilvl="6" w:tplc="66DEB67C">
      <w:numFmt w:val="bullet"/>
      <w:lvlText w:val="•"/>
      <w:lvlJc w:val="left"/>
      <w:pPr>
        <w:ind w:left="6285" w:hanging="197"/>
      </w:pPr>
      <w:rPr>
        <w:rFonts w:hint="default"/>
        <w:lang w:val="ru-RU" w:eastAsia="en-US" w:bidi="ar-SA"/>
      </w:rPr>
    </w:lvl>
    <w:lvl w:ilvl="7" w:tplc="45E6D918">
      <w:numFmt w:val="bullet"/>
      <w:lvlText w:val="•"/>
      <w:lvlJc w:val="left"/>
      <w:pPr>
        <w:ind w:left="7296" w:hanging="197"/>
      </w:pPr>
      <w:rPr>
        <w:rFonts w:hint="default"/>
        <w:lang w:val="ru-RU" w:eastAsia="en-US" w:bidi="ar-SA"/>
      </w:rPr>
    </w:lvl>
    <w:lvl w:ilvl="8" w:tplc="2564F45A">
      <w:numFmt w:val="bullet"/>
      <w:lvlText w:val="•"/>
      <w:lvlJc w:val="left"/>
      <w:pPr>
        <w:ind w:left="8307" w:hanging="197"/>
      </w:pPr>
      <w:rPr>
        <w:rFonts w:hint="default"/>
        <w:lang w:val="ru-RU" w:eastAsia="en-US" w:bidi="ar-SA"/>
      </w:rPr>
    </w:lvl>
  </w:abstractNum>
  <w:abstractNum w:abstractNumId="39">
    <w:nsid w:val="6CA130C5"/>
    <w:multiLevelType w:val="hybridMultilevel"/>
    <w:tmpl w:val="79A65AB8"/>
    <w:lvl w:ilvl="0" w:tplc="18583FA2">
      <w:start w:val="1"/>
      <w:numFmt w:val="decimal"/>
      <w:lvlText w:val="%1)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6CF71F49"/>
    <w:multiLevelType w:val="multilevel"/>
    <w:tmpl w:val="E5C422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1">
    <w:nsid w:val="6D8D1241"/>
    <w:multiLevelType w:val="hybridMultilevel"/>
    <w:tmpl w:val="9AE6F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E0574E"/>
    <w:multiLevelType w:val="hybridMultilevel"/>
    <w:tmpl w:val="221E3642"/>
    <w:lvl w:ilvl="0" w:tplc="2BF0212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6252FCC"/>
    <w:multiLevelType w:val="hybridMultilevel"/>
    <w:tmpl w:val="E55E09B0"/>
    <w:lvl w:ilvl="0" w:tplc="FC0A8EC6">
      <w:numFmt w:val="bullet"/>
      <w:lvlText w:val="–"/>
      <w:lvlJc w:val="left"/>
      <w:pPr>
        <w:ind w:left="22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386BA22">
      <w:numFmt w:val="bullet"/>
      <w:lvlText w:val="•"/>
      <w:lvlJc w:val="left"/>
      <w:pPr>
        <w:ind w:left="1230" w:hanging="212"/>
      </w:pPr>
      <w:rPr>
        <w:rFonts w:hint="default"/>
        <w:lang w:val="ru-RU" w:eastAsia="en-US" w:bidi="ar-SA"/>
      </w:rPr>
    </w:lvl>
    <w:lvl w:ilvl="2" w:tplc="1EAC19BA">
      <w:numFmt w:val="bullet"/>
      <w:lvlText w:val="•"/>
      <w:lvlJc w:val="left"/>
      <w:pPr>
        <w:ind w:left="2241" w:hanging="212"/>
      </w:pPr>
      <w:rPr>
        <w:rFonts w:hint="default"/>
        <w:lang w:val="ru-RU" w:eastAsia="en-US" w:bidi="ar-SA"/>
      </w:rPr>
    </w:lvl>
    <w:lvl w:ilvl="3" w:tplc="415CBB66">
      <w:numFmt w:val="bullet"/>
      <w:lvlText w:val="•"/>
      <w:lvlJc w:val="left"/>
      <w:pPr>
        <w:ind w:left="3252" w:hanging="212"/>
      </w:pPr>
      <w:rPr>
        <w:rFonts w:hint="default"/>
        <w:lang w:val="ru-RU" w:eastAsia="en-US" w:bidi="ar-SA"/>
      </w:rPr>
    </w:lvl>
    <w:lvl w:ilvl="4" w:tplc="C4ACAFC8">
      <w:numFmt w:val="bullet"/>
      <w:lvlText w:val="•"/>
      <w:lvlJc w:val="left"/>
      <w:pPr>
        <w:ind w:left="4263" w:hanging="212"/>
      </w:pPr>
      <w:rPr>
        <w:rFonts w:hint="default"/>
        <w:lang w:val="ru-RU" w:eastAsia="en-US" w:bidi="ar-SA"/>
      </w:rPr>
    </w:lvl>
    <w:lvl w:ilvl="5" w:tplc="27BEEE5E">
      <w:numFmt w:val="bullet"/>
      <w:lvlText w:val="•"/>
      <w:lvlJc w:val="left"/>
      <w:pPr>
        <w:ind w:left="5274" w:hanging="212"/>
      </w:pPr>
      <w:rPr>
        <w:rFonts w:hint="default"/>
        <w:lang w:val="ru-RU" w:eastAsia="en-US" w:bidi="ar-SA"/>
      </w:rPr>
    </w:lvl>
    <w:lvl w:ilvl="6" w:tplc="10167350">
      <w:numFmt w:val="bullet"/>
      <w:lvlText w:val="•"/>
      <w:lvlJc w:val="left"/>
      <w:pPr>
        <w:ind w:left="6285" w:hanging="212"/>
      </w:pPr>
      <w:rPr>
        <w:rFonts w:hint="default"/>
        <w:lang w:val="ru-RU" w:eastAsia="en-US" w:bidi="ar-SA"/>
      </w:rPr>
    </w:lvl>
    <w:lvl w:ilvl="7" w:tplc="226627D6">
      <w:numFmt w:val="bullet"/>
      <w:lvlText w:val="•"/>
      <w:lvlJc w:val="left"/>
      <w:pPr>
        <w:ind w:left="7296" w:hanging="212"/>
      </w:pPr>
      <w:rPr>
        <w:rFonts w:hint="default"/>
        <w:lang w:val="ru-RU" w:eastAsia="en-US" w:bidi="ar-SA"/>
      </w:rPr>
    </w:lvl>
    <w:lvl w:ilvl="8" w:tplc="B36E387E">
      <w:numFmt w:val="bullet"/>
      <w:lvlText w:val="•"/>
      <w:lvlJc w:val="left"/>
      <w:pPr>
        <w:ind w:left="8307" w:hanging="212"/>
      </w:pPr>
      <w:rPr>
        <w:rFonts w:hint="default"/>
        <w:lang w:val="ru-RU" w:eastAsia="en-US" w:bidi="ar-SA"/>
      </w:rPr>
    </w:lvl>
  </w:abstractNum>
  <w:abstractNum w:abstractNumId="44">
    <w:nsid w:val="7AF262EC"/>
    <w:multiLevelType w:val="hybridMultilevel"/>
    <w:tmpl w:val="A8204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4B1B33"/>
    <w:multiLevelType w:val="hybridMultilevel"/>
    <w:tmpl w:val="363AE012"/>
    <w:lvl w:ilvl="0" w:tplc="B020614C">
      <w:numFmt w:val="bullet"/>
      <w:lvlText w:val=""/>
      <w:lvlJc w:val="left"/>
      <w:pPr>
        <w:ind w:left="224" w:hanging="22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1590B8E0">
      <w:numFmt w:val="bullet"/>
      <w:lvlText w:val="•"/>
      <w:lvlJc w:val="left"/>
      <w:pPr>
        <w:ind w:left="1231" w:hanging="224"/>
      </w:pPr>
      <w:rPr>
        <w:rFonts w:hint="default"/>
        <w:lang w:val="ru-RU" w:eastAsia="en-US" w:bidi="ar-SA"/>
      </w:rPr>
    </w:lvl>
    <w:lvl w:ilvl="2" w:tplc="1B367004">
      <w:numFmt w:val="bullet"/>
      <w:lvlText w:val="•"/>
      <w:lvlJc w:val="left"/>
      <w:pPr>
        <w:ind w:left="2242" w:hanging="224"/>
      </w:pPr>
      <w:rPr>
        <w:rFonts w:hint="default"/>
        <w:lang w:val="ru-RU" w:eastAsia="en-US" w:bidi="ar-SA"/>
      </w:rPr>
    </w:lvl>
    <w:lvl w:ilvl="3" w:tplc="A9C21540">
      <w:numFmt w:val="bullet"/>
      <w:lvlText w:val="•"/>
      <w:lvlJc w:val="left"/>
      <w:pPr>
        <w:ind w:left="3253" w:hanging="224"/>
      </w:pPr>
      <w:rPr>
        <w:rFonts w:hint="default"/>
        <w:lang w:val="ru-RU" w:eastAsia="en-US" w:bidi="ar-SA"/>
      </w:rPr>
    </w:lvl>
    <w:lvl w:ilvl="4" w:tplc="87960F02">
      <w:numFmt w:val="bullet"/>
      <w:lvlText w:val="•"/>
      <w:lvlJc w:val="left"/>
      <w:pPr>
        <w:ind w:left="4264" w:hanging="224"/>
      </w:pPr>
      <w:rPr>
        <w:rFonts w:hint="default"/>
        <w:lang w:val="ru-RU" w:eastAsia="en-US" w:bidi="ar-SA"/>
      </w:rPr>
    </w:lvl>
    <w:lvl w:ilvl="5" w:tplc="144022BA">
      <w:numFmt w:val="bullet"/>
      <w:lvlText w:val="•"/>
      <w:lvlJc w:val="left"/>
      <w:pPr>
        <w:ind w:left="5275" w:hanging="224"/>
      </w:pPr>
      <w:rPr>
        <w:rFonts w:hint="default"/>
        <w:lang w:val="ru-RU" w:eastAsia="en-US" w:bidi="ar-SA"/>
      </w:rPr>
    </w:lvl>
    <w:lvl w:ilvl="6" w:tplc="9B7C8E44">
      <w:numFmt w:val="bullet"/>
      <w:lvlText w:val="•"/>
      <w:lvlJc w:val="left"/>
      <w:pPr>
        <w:ind w:left="6286" w:hanging="224"/>
      </w:pPr>
      <w:rPr>
        <w:rFonts w:hint="default"/>
        <w:lang w:val="ru-RU" w:eastAsia="en-US" w:bidi="ar-SA"/>
      </w:rPr>
    </w:lvl>
    <w:lvl w:ilvl="7" w:tplc="35E05DAC">
      <w:numFmt w:val="bullet"/>
      <w:lvlText w:val="•"/>
      <w:lvlJc w:val="left"/>
      <w:pPr>
        <w:ind w:left="7297" w:hanging="224"/>
      </w:pPr>
      <w:rPr>
        <w:rFonts w:hint="default"/>
        <w:lang w:val="ru-RU" w:eastAsia="en-US" w:bidi="ar-SA"/>
      </w:rPr>
    </w:lvl>
    <w:lvl w:ilvl="8" w:tplc="1FC406BE">
      <w:numFmt w:val="bullet"/>
      <w:lvlText w:val="•"/>
      <w:lvlJc w:val="left"/>
      <w:pPr>
        <w:ind w:left="8308" w:hanging="224"/>
      </w:pPr>
      <w:rPr>
        <w:rFonts w:hint="default"/>
        <w:lang w:val="ru-RU" w:eastAsia="en-US" w:bidi="ar-SA"/>
      </w:rPr>
    </w:lvl>
  </w:abstractNum>
  <w:abstractNum w:abstractNumId="46">
    <w:nsid w:val="7C953DC3"/>
    <w:multiLevelType w:val="hybridMultilevel"/>
    <w:tmpl w:val="9AE6F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5967B0"/>
    <w:multiLevelType w:val="multilevel"/>
    <w:tmpl w:val="538A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24"/>
  </w:num>
  <w:num w:numId="8">
    <w:abstractNumId w:val="36"/>
  </w:num>
  <w:num w:numId="9">
    <w:abstractNumId w:val="21"/>
  </w:num>
  <w:num w:numId="10">
    <w:abstractNumId w:val="47"/>
  </w:num>
  <w:num w:numId="11">
    <w:abstractNumId w:val="44"/>
  </w:num>
  <w:num w:numId="12">
    <w:abstractNumId w:val="46"/>
  </w:num>
  <w:num w:numId="13">
    <w:abstractNumId w:val="41"/>
  </w:num>
  <w:num w:numId="14">
    <w:abstractNumId w:val="7"/>
  </w:num>
  <w:num w:numId="15">
    <w:abstractNumId w:val="15"/>
  </w:num>
  <w:num w:numId="16">
    <w:abstractNumId w:val="45"/>
  </w:num>
  <w:num w:numId="17">
    <w:abstractNumId w:val="43"/>
  </w:num>
  <w:num w:numId="18">
    <w:abstractNumId w:val="12"/>
  </w:num>
  <w:num w:numId="19">
    <w:abstractNumId w:val="20"/>
  </w:num>
  <w:num w:numId="20">
    <w:abstractNumId w:val="9"/>
  </w:num>
  <w:num w:numId="21">
    <w:abstractNumId w:val="39"/>
  </w:num>
  <w:num w:numId="22">
    <w:abstractNumId w:val="34"/>
  </w:num>
  <w:num w:numId="23">
    <w:abstractNumId w:val="25"/>
  </w:num>
  <w:num w:numId="24">
    <w:abstractNumId w:val="28"/>
  </w:num>
  <w:num w:numId="25">
    <w:abstractNumId w:val="11"/>
  </w:num>
  <w:num w:numId="26">
    <w:abstractNumId w:val="33"/>
  </w:num>
  <w:num w:numId="27">
    <w:abstractNumId w:val="18"/>
  </w:num>
  <w:num w:numId="28">
    <w:abstractNumId w:val="6"/>
  </w:num>
  <w:num w:numId="29">
    <w:abstractNumId w:val="37"/>
  </w:num>
  <w:num w:numId="30">
    <w:abstractNumId w:val="38"/>
  </w:num>
  <w:num w:numId="31">
    <w:abstractNumId w:val="29"/>
  </w:num>
  <w:num w:numId="32">
    <w:abstractNumId w:val="14"/>
  </w:num>
  <w:num w:numId="33">
    <w:abstractNumId w:val="30"/>
  </w:num>
  <w:num w:numId="34">
    <w:abstractNumId w:val="19"/>
  </w:num>
  <w:num w:numId="35">
    <w:abstractNumId w:val="27"/>
  </w:num>
  <w:num w:numId="36">
    <w:abstractNumId w:val="40"/>
  </w:num>
  <w:num w:numId="37">
    <w:abstractNumId w:val="23"/>
  </w:num>
  <w:num w:numId="38">
    <w:abstractNumId w:val="42"/>
  </w:num>
  <w:num w:numId="39">
    <w:abstractNumId w:val="26"/>
  </w:num>
  <w:num w:numId="40">
    <w:abstractNumId w:val="8"/>
  </w:num>
  <w:num w:numId="41">
    <w:abstractNumId w:val="31"/>
  </w:num>
  <w:num w:numId="42">
    <w:abstractNumId w:val="22"/>
  </w:num>
  <w:num w:numId="43">
    <w:abstractNumId w:val="32"/>
  </w:num>
  <w:num w:numId="44">
    <w:abstractNumId w:val="16"/>
  </w:num>
  <w:num w:numId="45">
    <w:abstractNumId w:val="17"/>
  </w:num>
  <w:num w:numId="46">
    <w:abstractNumId w:val="35"/>
  </w:num>
  <w:num w:numId="47">
    <w:abstractNumId w:val="13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defaultTableStyle w:val="a"/>
  <w:drawingGridHorizontalSpacing w:val="14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F56"/>
    <w:rsid w:val="000009BE"/>
    <w:rsid w:val="00002334"/>
    <w:rsid w:val="0002545A"/>
    <w:rsid w:val="00026EEA"/>
    <w:rsid w:val="0003620E"/>
    <w:rsid w:val="00044627"/>
    <w:rsid w:val="0004799A"/>
    <w:rsid w:val="00050C0D"/>
    <w:rsid w:val="0005376F"/>
    <w:rsid w:val="00060BDD"/>
    <w:rsid w:val="0006331F"/>
    <w:rsid w:val="00071BFD"/>
    <w:rsid w:val="00086005"/>
    <w:rsid w:val="00092648"/>
    <w:rsid w:val="00092F2E"/>
    <w:rsid w:val="0009732A"/>
    <w:rsid w:val="000A12EE"/>
    <w:rsid w:val="000A3A91"/>
    <w:rsid w:val="000A4145"/>
    <w:rsid w:val="000A586C"/>
    <w:rsid w:val="000B15C0"/>
    <w:rsid w:val="000B270E"/>
    <w:rsid w:val="000D1ACC"/>
    <w:rsid w:val="000D36F2"/>
    <w:rsid w:val="000E23DB"/>
    <w:rsid w:val="000E48E9"/>
    <w:rsid w:val="000E4EA4"/>
    <w:rsid w:val="000F3A7E"/>
    <w:rsid w:val="000F77ED"/>
    <w:rsid w:val="001110A5"/>
    <w:rsid w:val="00120552"/>
    <w:rsid w:val="00121E34"/>
    <w:rsid w:val="0012232F"/>
    <w:rsid w:val="001352A4"/>
    <w:rsid w:val="00140F8F"/>
    <w:rsid w:val="001534C6"/>
    <w:rsid w:val="00157379"/>
    <w:rsid w:val="001647D8"/>
    <w:rsid w:val="00165597"/>
    <w:rsid w:val="00173083"/>
    <w:rsid w:val="001748FE"/>
    <w:rsid w:val="001778B6"/>
    <w:rsid w:val="00180F69"/>
    <w:rsid w:val="0018219D"/>
    <w:rsid w:val="00184C4C"/>
    <w:rsid w:val="00194279"/>
    <w:rsid w:val="001C2089"/>
    <w:rsid w:val="001D1AD5"/>
    <w:rsid w:val="001D5EED"/>
    <w:rsid w:val="001F2652"/>
    <w:rsid w:val="00202BF2"/>
    <w:rsid w:val="0021789C"/>
    <w:rsid w:val="00217BB1"/>
    <w:rsid w:val="00217BF8"/>
    <w:rsid w:val="00224EFC"/>
    <w:rsid w:val="0022544C"/>
    <w:rsid w:val="00225E5E"/>
    <w:rsid w:val="00252EA7"/>
    <w:rsid w:val="002616FF"/>
    <w:rsid w:val="00262962"/>
    <w:rsid w:val="00262D1F"/>
    <w:rsid w:val="00265DF2"/>
    <w:rsid w:val="0027412E"/>
    <w:rsid w:val="002807A1"/>
    <w:rsid w:val="00282CC3"/>
    <w:rsid w:val="002856A5"/>
    <w:rsid w:val="00293788"/>
    <w:rsid w:val="002A05D6"/>
    <w:rsid w:val="002A2B6E"/>
    <w:rsid w:val="002B115A"/>
    <w:rsid w:val="002C4E44"/>
    <w:rsid w:val="002D38E1"/>
    <w:rsid w:val="002D5318"/>
    <w:rsid w:val="002E16F0"/>
    <w:rsid w:val="002E566E"/>
    <w:rsid w:val="002F1090"/>
    <w:rsid w:val="002F5285"/>
    <w:rsid w:val="002F6FA4"/>
    <w:rsid w:val="003014DB"/>
    <w:rsid w:val="00302B77"/>
    <w:rsid w:val="00317221"/>
    <w:rsid w:val="00330CF1"/>
    <w:rsid w:val="00331E8A"/>
    <w:rsid w:val="00347834"/>
    <w:rsid w:val="003502CF"/>
    <w:rsid w:val="003643D8"/>
    <w:rsid w:val="003647FE"/>
    <w:rsid w:val="0038583E"/>
    <w:rsid w:val="0038749C"/>
    <w:rsid w:val="00391F1B"/>
    <w:rsid w:val="003A7140"/>
    <w:rsid w:val="003B3188"/>
    <w:rsid w:val="003C4344"/>
    <w:rsid w:val="003F27E9"/>
    <w:rsid w:val="003F563B"/>
    <w:rsid w:val="003F73C6"/>
    <w:rsid w:val="00404D93"/>
    <w:rsid w:val="004132C6"/>
    <w:rsid w:val="00425C37"/>
    <w:rsid w:val="004265B8"/>
    <w:rsid w:val="00431E8A"/>
    <w:rsid w:val="004334D6"/>
    <w:rsid w:val="004449F5"/>
    <w:rsid w:val="00456C00"/>
    <w:rsid w:val="00456EDC"/>
    <w:rsid w:val="00463F8E"/>
    <w:rsid w:val="00467EDE"/>
    <w:rsid w:val="004752E5"/>
    <w:rsid w:val="00495ECA"/>
    <w:rsid w:val="004A42D4"/>
    <w:rsid w:val="004A75AF"/>
    <w:rsid w:val="004B03DE"/>
    <w:rsid w:val="004B7946"/>
    <w:rsid w:val="004C79BA"/>
    <w:rsid w:val="00510E82"/>
    <w:rsid w:val="00514394"/>
    <w:rsid w:val="0051526F"/>
    <w:rsid w:val="00515D89"/>
    <w:rsid w:val="0052388E"/>
    <w:rsid w:val="00536662"/>
    <w:rsid w:val="00543EA3"/>
    <w:rsid w:val="0054498A"/>
    <w:rsid w:val="00550095"/>
    <w:rsid w:val="00551BD4"/>
    <w:rsid w:val="005563A6"/>
    <w:rsid w:val="005645EF"/>
    <w:rsid w:val="00576D49"/>
    <w:rsid w:val="00577D81"/>
    <w:rsid w:val="00592AF7"/>
    <w:rsid w:val="00595902"/>
    <w:rsid w:val="005A114E"/>
    <w:rsid w:val="005A5E4E"/>
    <w:rsid w:val="005C37F4"/>
    <w:rsid w:val="005C5E75"/>
    <w:rsid w:val="005E2F33"/>
    <w:rsid w:val="006035A4"/>
    <w:rsid w:val="006224F2"/>
    <w:rsid w:val="00623183"/>
    <w:rsid w:val="00626018"/>
    <w:rsid w:val="006342E6"/>
    <w:rsid w:val="00635CA4"/>
    <w:rsid w:val="0065430C"/>
    <w:rsid w:val="00682224"/>
    <w:rsid w:val="00684520"/>
    <w:rsid w:val="006908E5"/>
    <w:rsid w:val="00693BDE"/>
    <w:rsid w:val="0069704B"/>
    <w:rsid w:val="006A2B5F"/>
    <w:rsid w:val="006A3ED9"/>
    <w:rsid w:val="006B1842"/>
    <w:rsid w:val="006C5098"/>
    <w:rsid w:val="006C5B8B"/>
    <w:rsid w:val="006E16A0"/>
    <w:rsid w:val="006E2BF9"/>
    <w:rsid w:val="006E5990"/>
    <w:rsid w:val="006E5E67"/>
    <w:rsid w:val="006F652E"/>
    <w:rsid w:val="0070648F"/>
    <w:rsid w:val="00726E0C"/>
    <w:rsid w:val="007307D5"/>
    <w:rsid w:val="0074440A"/>
    <w:rsid w:val="00744A87"/>
    <w:rsid w:val="00747CDA"/>
    <w:rsid w:val="00757392"/>
    <w:rsid w:val="00764935"/>
    <w:rsid w:val="007701FC"/>
    <w:rsid w:val="00784223"/>
    <w:rsid w:val="007873B2"/>
    <w:rsid w:val="00791572"/>
    <w:rsid w:val="007935C0"/>
    <w:rsid w:val="00795EEB"/>
    <w:rsid w:val="00797AD8"/>
    <w:rsid w:val="007A30F8"/>
    <w:rsid w:val="007B3518"/>
    <w:rsid w:val="007D13FF"/>
    <w:rsid w:val="007E1E0C"/>
    <w:rsid w:val="00801B97"/>
    <w:rsid w:val="008063D2"/>
    <w:rsid w:val="00812694"/>
    <w:rsid w:val="00822E19"/>
    <w:rsid w:val="00827DEB"/>
    <w:rsid w:val="008411A6"/>
    <w:rsid w:val="0084413D"/>
    <w:rsid w:val="008514C4"/>
    <w:rsid w:val="00854EA5"/>
    <w:rsid w:val="00860FBC"/>
    <w:rsid w:val="0087682C"/>
    <w:rsid w:val="008817AE"/>
    <w:rsid w:val="00893CB5"/>
    <w:rsid w:val="008A1FE2"/>
    <w:rsid w:val="008A6553"/>
    <w:rsid w:val="008C7632"/>
    <w:rsid w:val="008D0FC0"/>
    <w:rsid w:val="008D4936"/>
    <w:rsid w:val="008E7DA0"/>
    <w:rsid w:val="008F2AFE"/>
    <w:rsid w:val="009011D2"/>
    <w:rsid w:val="00902C1F"/>
    <w:rsid w:val="009445C9"/>
    <w:rsid w:val="00950657"/>
    <w:rsid w:val="00950709"/>
    <w:rsid w:val="0095141D"/>
    <w:rsid w:val="00952C7A"/>
    <w:rsid w:val="00967124"/>
    <w:rsid w:val="00972368"/>
    <w:rsid w:val="00972E06"/>
    <w:rsid w:val="009747E9"/>
    <w:rsid w:val="00980659"/>
    <w:rsid w:val="009807CB"/>
    <w:rsid w:val="00997B70"/>
    <w:rsid w:val="009A0DB0"/>
    <w:rsid w:val="009A2C17"/>
    <w:rsid w:val="009B15C7"/>
    <w:rsid w:val="009B3824"/>
    <w:rsid w:val="009B46F9"/>
    <w:rsid w:val="009B50A2"/>
    <w:rsid w:val="009C583B"/>
    <w:rsid w:val="009D726F"/>
    <w:rsid w:val="009D7B5D"/>
    <w:rsid w:val="009D7CE4"/>
    <w:rsid w:val="009E2699"/>
    <w:rsid w:val="009F3895"/>
    <w:rsid w:val="00A02200"/>
    <w:rsid w:val="00A04055"/>
    <w:rsid w:val="00A04F81"/>
    <w:rsid w:val="00A1051A"/>
    <w:rsid w:val="00A229C4"/>
    <w:rsid w:val="00A43D34"/>
    <w:rsid w:val="00A50314"/>
    <w:rsid w:val="00A71207"/>
    <w:rsid w:val="00A732B5"/>
    <w:rsid w:val="00A749E0"/>
    <w:rsid w:val="00A815D8"/>
    <w:rsid w:val="00A94101"/>
    <w:rsid w:val="00AA28CB"/>
    <w:rsid w:val="00AA3476"/>
    <w:rsid w:val="00AA347E"/>
    <w:rsid w:val="00AA787F"/>
    <w:rsid w:val="00AB50BA"/>
    <w:rsid w:val="00AB6003"/>
    <w:rsid w:val="00AB7DEB"/>
    <w:rsid w:val="00AC4EE0"/>
    <w:rsid w:val="00AD1237"/>
    <w:rsid w:val="00AD252A"/>
    <w:rsid w:val="00AD6F4D"/>
    <w:rsid w:val="00B03C2E"/>
    <w:rsid w:val="00B06AAD"/>
    <w:rsid w:val="00B114BE"/>
    <w:rsid w:val="00B11D95"/>
    <w:rsid w:val="00B31381"/>
    <w:rsid w:val="00B47FFA"/>
    <w:rsid w:val="00B673D9"/>
    <w:rsid w:val="00B80AA9"/>
    <w:rsid w:val="00B93622"/>
    <w:rsid w:val="00BC1014"/>
    <w:rsid w:val="00BC2A7C"/>
    <w:rsid w:val="00BC36F2"/>
    <w:rsid w:val="00BE1E60"/>
    <w:rsid w:val="00C00E9A"/>
    <w:rsid w:val="00C037E8"/>
    <w:rsid w:val="00C0505B"/>
    <w:rsid w:val="00C21BD6"/>
    <w:rsid w:val="00C326AD"/>
    <w:rsid w:val="00C32E67"/>
    <w:rsid w:val="00C54C32"/>
    <w:rsid w:val="00C601D4"/>
    <w:rsid w:val="00C7392A"/>
    <w:rsid w:val="00C81B22"/>
    <w:rsid w:val="00C87926"/>
    <w:rsid w:val="00C96CBF"/>
    <w:rsid w:val="00CA0830"/>
    <w:rsid w:val="00CA3965"/>
    <w:rsid w:val="00CC3073"/>
    <w:rsid w:val="00CC4260"/>
    <w:rsid w:val="00CC5616"/>
    <w:rsid w:val="00CF1053"/>
    <w:rsid w:val="00CF7272"/>
    <w:rsid w:val="00CF7A92"/>
    <w:rsid w:val="00D04B8C"/>
    <w:rsid w:val="00D13777"/>
    <w:rsid w:val="00D23769"/>
    <w:rsid w:val="00D242F6"/>
    <w:rsid w:val="00D25F91"/>
    <w:rsid w:val="00D37776"/>
    <w:rsid w:val="00D64ABF"/>
    <w:rsid w:val="00D76163"/>
    <w:rsid w:val="00D87B98"/>
    <w:rsid w:val="00DA03BC"/>
    <w:rsid w:val="00DA33B9"/>
    <w:rsid w:val="00DA7BED"/>
    <w:rsid w:val="00DB121C"/>
    <w:rsid w:val="00DC617F"/>
    <w:rsid w:val="00DD03EA"/>
    <w:rsid w:val="00DD37C9"/>
    <w:rsid w:val="00DD5D4E"/>
    <w:rsid w:val="00DE7C44"/>
    <w:rsid w:val="00DF6240"/>
    <w:rsid w:val="00E076D9"/>
    <w:rsid w:val="00E15A23"/>
    <w:rsid w:val="00E17DD3"/>
    <w:rsid w:val="00E25646"/>
    <w:rsid w:val="00E36039"/>
    <w:rsid w:val="00E40F61"/>
    <w:rsid w:val="00E46131"/>
    <w:rsid w:val="00E56097"/>
    <w:rsid w:val="00E6063F"/>
    <w:rsid w:val="00E62B36"/>
    <w:rsid w:val="00E73537"/>
    <w:rsid w:val="00E74DE8"/>
    <w:rsid w:val="00E86813"/>
    <w:rsid w:val="00E97AB0"/>
    <w:rsid w:val="00EA7B97"/>
    <w:rsid w:val="00EB5657"/>
    <w:rsid w:val="00EB7F79"/>
    <w:rsid w:val="00ED5E99"/>
    <w:rsid w:val="00EF3F69"/>
    <w:rsid w:val="00EF49B0"/>
    <w:rsid w:val="00EF6F56"/>
    <w:rsid w:val="00F14CA5"/>
    <w:rsid w:val="00F33A87"/>
    <w:rsid w:val="00F360EC"/>
    <w:rsid w:val="00F37532"/>
    <w:rsid w:val="00F40B5F"/>
    <w:rsid w:val="00F42129"/>
    <w:rsid w:val="00F531B1"/>
    <w:rsid w:val="00F652E8"/>
    <w:rsid w:val="00F6737C"/>
    <w:rsid w:val="00F7697D"/>
    <w:rsid w:val="00F81C58"/>
    <w:rsid w:val="00F85F92"/>
    <w:rsid w:val="00F871B8"/>
    <w:rsid w:val="00F9394A"/>
    <w:rsid w:val="00F96BB6"/>
    <w:rsid w:val="00F97A2D"/>
    <w:rsid w:val="00FA7096"/>
    <w:rsid w:val="00FB5A51"/>
    <w:rsid w:val="00FC0D58"/>
    <w:rsid w:val="00FC2553"/>
    <w:rsid w:val="00FE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8E593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E0C"/>
    <w:pPr>
      <w:jc w:val="both"/>
    </w:pPr>
    <w:rPr>
      <w:sz w:val="28"/>
      <w:lang w:val="uk-UA" w:eastAsia="ar-SA"/>
    </w:rPr>
  </w:style>
  <w:style w:type="paragraph" w:styleId="1">
    <w:name w:val="heading 1"/>
    <w:basedOn w:val="a"/>
    <w:next w:val="a0"/>
    <w:qFormat/>
    <w:rsid w:val="007E1E0C"/>
    <w:pPr>
      <w:pageBreakBefore/>
      <w:numPr>
        <w:numId w:val="1"/>
      </w:numPr>
      <w:spacing w:after="357" w:line="360" w:lineRule="auto"/>
      <w:ind w:left="0" w:firstLine="0"/>
      <w:jc w:val="center"/>
      <w:outlineLvl w:val="0"/>
    </w:pPr>
    <w:rPr>
      <w:caps/>
      <w:kern w:val="1"/>
      <w:sz w:val="36"/>
    </w:rPr>
  </w:style>
  <w:style w:type="paragraph" w:styleId="2">
    <w:name w:val="heading 2"/>
    <w:basedOn w:val="a"/>
    <w:next w:val="a0"/>
    <w:qFormat/>
    <w:rsid w:val="007E1E0C"/>
    <w:pPr>
      <w:numPr>
        <w:ilvl w:val="1"/>
        <w:numId w:val="1"/>
      </w:numPr>
      <w:spacing w:before="357" w:after="238" w:line="360" w:lineRule="auto"/>
      <w:ind w:left="0" w:firstLine="720"/>
      <w:jc w:val="left"/>
      <w:outlineLvl w:val="1"/>
    </w:pPr>
  </w:style>
  <w:style w:type="paragraph" w:styleId="3">
    <w:name w:val="heading 3"/>
    <w:basedOn w:val="a"/>
    <w:next w:val="a0"/>
    <w:qFormat/>
    <w:rsid w:val="007E1E0C"/>
    <w:pPr>
      <w:numPr>
        <w:ilvl w:val="2"/>
        <w:numId w:val="1"/>
      </w:numPr>
      <w:spacing w:before="119" w:after="119" w:line="360" w:lineRule="auto"/>
      <w:ind w:left="0" w:firstLine="720"/>
      <w:jc w:val="left"/>
      <w:outlineLvl w:val="2"/>
    </w:pPr>
  </w:style>
  <w:style w:type="paragraph" w:styleId="4">
    <w:name w:val="heading 4"/>
    <w:basedOn w:val="a"/>
    <w:next w:val="a"/>
    <w:qFormat/>
    <w:rsid w:val="007E1E0C"/>
    <w:pPr>
      <w:numPr>
        <w:ilvl w:val="3"/>
        <w:numId w:val="1"/>
      </w:numPr>
      <w:suppressAutoHyphens/>
      <w:spacing w:line="336" w:lineRule="auto"/>
      <w:jc w:val="center"/>
      <w:outlineLvl w:val="3"/>
    </w:pPr>
    <w:rPr>
      <w:b/>
    </w:rPr>
  </w:style>
  <w:style w:type="paragraph" w:styleId="5">
    <w:name w:val="heading 5"/>
    <w:basedOn w:val="a"/>
    <w:next w:val="a"/>
    <w:qFormat/>
    <w:rsid w:val="007E1E0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7E1E0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7E1E0C"/>
    <w:pPr>
      <w:spacing w:before="240" w:after="60"/>
      <w:outlineLvl w:val="6"/>
    </w:pPr>
  </w:style>
  <w:style w:type="paragraph" w:styleId="8">
    <w:name w:val="heading 8"/>
    <w:basedOn w:val="a"/>
    <w:next w:val="a"/>
    <w:qFormat/>
    <w:rsid w:val="007E1E0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7E1E0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Основной шрифт абзаца1"/>
    <w:rsid w:val="007E1E0C"/>
  </w:style>
  <w:style w:type="character" w:styleId="a4">
    <w:name w:val="page number"/>
    <w:rsid w:val="007E1E0C"/>
    <w:rPr>
      <w:rFonts w:ascii="Times New Roman" w:hAnsi="Times New Roman"/>
      <w:lang w:val="uk-UA"/>
    </w:rPr>
  </w:style>
  <w:style w:type="character" w:customStyle="1" w:styleId="WW8Num2z0">
    <w:name w:val="WW8Num2z0"/>
    <w:rsid w:val="007E1E0C"/>
    <w:rPr>
      <w:rFonts w:ascii="Courier New" w:hAnsi="Courier New"/>
    </w:rPr>
  </w:style>
  <w:style w:type="character" w:customStyle="1" w:styleId="WW8Num2z1">
    <w:name w:val="WW8Num2z1"/>
    <w:rsid w:val="007E1E0C"/>
    <w:rPr>
      <w:rFonts w:ascii="Courier New" w:hAnsi="Courier New" w:cs="Courier New"/>
    </w:rPr>
  </w:style>
  <w:style w:type="character" w:customStyle="1" w:styleId="WW8Num2z2">
    <w:name w:val="WW8Num2z2"/>
    <w:rsid w:val="007E1E0C"/>
    <w:rPr>
      <w:rFonts w:ascii="Wingdings" w:hAnsi="Wingdings"/>
    </w:rPr>
  </w:style>
  <w:style w:type="character" w:customStyle="1" w:styleId="WW8Num2z3">
    <w:name w:val="WW8Num2z3"/>
    <w:rsid w:val="007E1E0C"/>
    <w:rPr>
      <w:rFonts w:ascii="Symbol" w:hAnsi="Symbol"/>
    </w:rPr>
  </w:style>
  <w:style w:type="character" w:customStyle="1" w:styleId="WW8Num4z0">
    <w:name w:val="WW8Num4z0"/>
    <w:rsid w:val="007E1E0C"/>
    <w:rPr>
      <w:rFonts w:ascii="Symbol" w:hAnsi="Symbol"/>
      <w:sz w:val="20"/>
    </w:rPr>
  </w:style>
  <w:style w:type="character" w:customStyle="1" w:styleId="WW8Num4z1">
    <w:name w:val="WW8Num4z1"/>
    <w:rsid w:val="007E1E0C"/>
    <w:rPr>
      <w:rFonts w:ascii="Courier New" w:hAnsi="Courier New"/>
      <w:sz w:val="20"/>
    </w:rPr>
  </w:style>
  <w:style w:type="character" w:customStyle="1" w:styleId="WW8Num4z2">
    <w:name w:val="WW8Num4z2"/>
    <w:rsid w:val="007E1E0C"/>
    <w:rPr>
      <w:rFonts w:ascii="Wingdings" w:hAnsi="Wingdings"/>
      <w:sz w:val="20"/>
    </w:rPr>
  </w:style>
  <w:style w:type="character" w:customStyle="1" w:styleId="WW8Num5z0">
    <w:name w:val="WW8Num5z0"/>
    <w:rsid w:val="007E1E0C"/>
    <w:rPr>
      <w:rFonts w:ascii="Symbol" w:hAnsi="Symbol"/>
      <w:sz w:val="20"/>
    </w:rPr>
  </w:style>
  <w:style w:type="character" w:customStyle="1" w:styleId="WW8Num5z1">
    <w:name w:val="WW8Num5z1"/>
    <w:rsid w:val="007E1E0C"/>
    <w:rPr>
      <w:rFonts w:ascii="Courier New" w:hAnsi="Courier New"/>
      <w:sz w:val="20"/>
    </w:rPr>
  </w:style>
  <w:style w:type="character" w:customStyle="1" w:styleId="WW8Num5z2">
    <w:name w:val="WW8Num5z2"/>
    <w:rsid w:val="007E1E0C"/>
    <w:rPr>
      <w:rFonts w:ascii="Wingdings" w:hAnsi="Wingdings"/>
      <w:sz w:val="20"/>
    </w:rPr>
  </w:style>
  <w:style w:type="character" w:customStyle="1" w:styleId="WW8Num6z0">
    <w:name w:val="WW8Num6z0"/>
    <w:rsid w:val="007E1E0C"/>
    <w:rPr>
      <w:rFonts w:ascii="Symbol" w:hAnsi="Symbol"/>
      <w:sz w:val="20"/>
    </w:rPr>
  </w:style>
  <w:style w:type="character" w:customStyle="1" w:styleId="WW8Num6z1">
    <w:name w:val="WW8Num6z1"/>
    <w:rsid w:val="007E1E0C"/>
    <w:rPr>
      <w:rFonts w:ascii="Courier New" w:hAnsi="Courier New"/>
      <w:sz w:val="20"/>
    </w:rPr>
  </w:style>
  <w:style w:type="character" w:customStyle="1" w:styleId="WW8Num6z2">
    <w:name w:val="WW8Num6z2"/>
    <w:rsid w:val="007E1E0C"/>
    <w:rPr>
      <w:rFonts w:ascii="Wingdings" w:hAnsi="Wingdings"/>
      <w:sz w:val="20"/>
    </w:rPr>
  </w:style>
  <w:style w:type="character" w:customStyle="1" w:styleId="WW8Num7z0">
    <w:name w:val="WW8Num7z0"/>
    <w:rsid w:val="007E1E0C"/>
    <w:rPr>
      <w:rFonts w:ascii="Courier New" w:hAnsi="Courier New"/>
    </w:rPr>
  </w:style>
  <w:style w:type="character" w:customStyle="1" w:styleId="WW8Num7z1">
    <w:name w:val="WW8Num7z1"/>
    <w:rsid w:val="007E1E0C"/>
    <w:rPr>
      <w:rFonts w:ascii="Courier New" w:hAnsi="Courier New" w:cs="Courier New"/>
    </w:rPr>
  </w:style>
  <w:style w:type="character" w:customStyle="1" w:styleId="WW8Num7z2">
    <w:name w:val="WW8Num7z2"/>
    <w:rsid w:val="007E1E0C"/>
    <w:rPr>
      <w:rFonts w:ascii="Wingdings" w:hAnsi="Wingdings"/>
    </w:rPr>
  </w:style>
  <w:style w:type="character" w:customStyle="1" w:styleId="WW8Num7z3">
    <w:name w:val="WW8Num7z3"/>
    <w:rsid w:val="007E1E0C"/>
    <w:rPr>
      <w:rFonts w:ascii="Symbol" w:hAnsi="Symbol"/>
    </w:rPr>
  </w:style>
  <w:style w:type="character" w:customStyle="1" w:styleId="WW8Num8z0">
    <w:name w:val="WW8Num8z0"/>
    <w:rsid w:val="007E1E0C"/>
    <w:rPr>
      <w:rFonts w:ascii="Symbol" w:hAnsi="Symbol"/>
      <w:sz w:val="20"/>
    </w:rPr>
  </w:style>
  <w:style w:type="character" w:customStyle="1" w:styleId="WW8Num8z1">
    <w:name w:val="WW8Num8z1"/>
    <w:rsid w:val="007E1E0C"/>
    <w:rPr>
      <w:rFonts w:ascii="Courier New" w:hAnsi="Courier New"/>
      <w:sz w:val="20"/>
    </w:rPr>
  </w:style>
  <w:style w:type="character" w:customStyle="1" w:styleId="WW8Num8z2">
    <w:name w:val="WW8Num8z2"/>
    <w:rsid w:val="007E1E0C"/>
    <w:rPr>
      <w:rFonts w:ascii="Wingdings" w:hAnsi="Wingdings"/>
      <w:sz w:val="20"/>
    </w:rPr>
  </w:style>
  <w:style w:type="character" w:customStyle="1" w:styleId="WW8Num9z1">
    <w:name w:val="WW8Num9z1"/>
    <w:rsid w:val="007E1E0C"/>
    <w:rPr>
      <w:rFonts w:ascii="Courier New" w:hAnsi="Courier New"/>
      <w:sz w:val="20"/>
    </w:rPr>
  </w:style>
  <w:style w:type="character" w:customStyle="1" w:styleId="WW8Num10z0">
    <w:name w:val="WW8Num10z0"/>
    <w:rsid w:val="007E1E0C"/>
    <w:rPr>
      <w:rFonts w:ascii="Courier New" w:hAnsi="Courier New"/>
    </w:rPr>
  </w:style>
  <w:style w:type="character" w:customStyle="1" w:styleId="WW8Num10z1">
    <w:name w:val="WW8Num10z1"/>
    <w:rsid w:val="007E1E0C"/>
    <w:rPr>
      <w:rFonts w:ascii="Courier New" w:hAnsi="Courier New" w:cs="Courier New"/>
    </w:rPr>
  </w:style>
  <w:style w:type="character" w:customStyle="1" w:styleId="WW8Num10z2">
    <w:name w:val="WW8Num10z2"/>
    <w:rsid w:val="007E1E0C"/>
    <w:rPr>
      <w:rFonts w:ascii="Wingdings" w:hAnsi="Wingdings"/>
    </w:rPr>
  </w:style>
  <w:style w:type="character" w:customStyle="1" w:styleId="WW8Num10z3">
    <w:name w:val="WW8Num10z3"/>
    <w:rsid w:val="007E1E0C"/>
    <w:rPr>
      <w:rFonts w:ascii="Symbol" w:hAnsi="Symbol"/>
    </w:rPr>
  </w:style>
  <w:style w:type="character" w:customStyle="1" w:styleId="WW8Num11z0">
    <w:name w:val="WW8Num11z0"/>
    <w:rsid w:val="007E1E0C"/>
    <w:rPr>
      <w:rFonts w:ascii="Symbol" w:hAnsi="Symbol"/>
      <w:sz w:val="20"/>
    </w:rPr>
  </w:style>
  <w:style w:type="character" w:customStyle="1" w:styleId="WW8Num11z1">
    <w:name w:val="WW8Num11z1"/>
    <w:rsid w:val="007E1E0C"/>
    <w:rPr>
      <w:rFonts w:ascii="Courier New" w:hAnsi="Courier New"/>
      <w:sz w:val="20"/>
    </w:rPr>
  </w:style>
  <w:style w:type="character" w:customStyle="1" w:styleId="WW8Num11z2">
    <w:name w:val="WW8Num11z2"/>
    <w:rsid w:val="007E1E0C"/>
    <w:rPr>
      <w:rFonts w:ascii="Wingdings" w:hAnsi="Wingdings"/>
      <w:sz w:val="20"/>
    </w:rPr>
  </w:style>
  <w:style w:type="character" w:customStyle="1" w:styleId="WW8Num12z0">
    <w:name w:val="WW8Num12z0"/>
    <w:rsid w:val="007E1E0C"/>
    <w:rPr>
      <w:rFonts w:ascii="Symbol" w:hAnsi="Symbol"/>
      <w:sz w:val="20"/>
    </w:rPr>
  </w:style>
  <w:style w:type="character" w:customStyle="1" w:styleId="WW8Num12z1">
    <w:name w:val="WW8Num12z1"/>
    <w:rsid w:val="007E1E0C"/>
    <w:rPr>
      <w:rFonts w:ascii="Courier New" w:hAnsi="Courier New"/>
      <w:sz w:val="20"/>
    </w:rPr>
  </w:style>
  <w:style w:type="character" w:customStyle="1" w:styleId="WW8Num12z2">
    <w:name w:val="WW8Num12z2"/>
    <w:rsid w:val="007E1E0C"/>
    <w:rPr>
      <w:rFonts w:ascii="Wingdings" w:hAnsi="Wingdings"/>
      <w:sz w:val="20"/>
    </w:rPr>
  </w:style>
  <w:style w:type="character" w:customStyle="1" w:styleId="WW8Num13z0">
    <w:name w:val="WW8Num13z0"/>
    <w:rsid w:val="007E1E0C"/>
    <w:rPr>
      <w:rFonts w:ascii="Symbol" w:eastAsia="Times New Roman" w:hAnsi="Symbol" w:cs="Times New Roman"/>
    </w:rPr>
  </w:style>
  <w:style w:type="character" w:customStyle="1" w:styleId="WW8Num13z1">
    <w:name w:val="WW8Num13z1"/>
    <w:rsid w:val="007E1E0C"/>
    <w:rPr>
      <w:rFonts w:ascii="Courier New" w:hAnsi="Courier New" w:cs="Courier New"/>
    </w:rPr>
  </w:style>
  <w:style w:type="character" w:customStyle="1" w:styleId="WW8Num13z2">
    <w:name w:val="WW8Num13z2"/>
    <w:rsid w:val="007E1E0C"/>
    <w:rPr>
      <w:rFonts w:ascii="Wingdings" w:hAnsi="Wingdings"/>
    </w:rPr>
  </w:style>
  <w:style w:type="character" w:customStyle="1" w:styleId="WW8Num13z3">
    <w:name w:val="WW8Num13z3"/>
    <w:rsid w:val="007E1E0C"/>
    <w:rPr>
      <w:rFonts w:ascii="Symbol" w:hAnsi="Symbol"/>
    </w:rPr>
  </w:style>
  <w:style w:type="character" w:customStyle="1" w:styleId="WW8Num15z0">
    <w:name w:val="WW8Num15z0"/>
    <w:rsid w:val="007E1E0C"/>
    <w:rPr>
      <w:rFonts w:ascii="Symbol" w:hAnsi="Symbol"/>
      <w:sz w:val="20"/>
    </w:rPr>
  </w:style>
  <w:style w:type="character" w:customStyle="1" w:styleId="WW8Num15z1">
    <w:name w:val="WW8Num15z1"/>
    <w:rsid w:val="007E1E0C"/>
    <w:rPr>
      <w:rFonts w:ascii="Courier New" w:hAnsi="Courier New"/>
      <w:sz w:val="20"/>
    </w:rPr>
  </w:style>
  <w:style w:type="character" w:customStyle="1" w:styleId="WW8Num15z2">
    <w:name w:val="WW8Num15z2"/>
    <w:rsid w:val="007E1E0C"/>
    <w:rPr>
      <w:rFonts w:ascii="Wingdings" w:hAnsi="Wingdings"/>
      <w:sz w:val="20"/>
    </w:rPr>
  </w:style>
  <w:style w:type="character" w:customStyle="1" w:styleId="WW8Num16z0">
    <w:name w:val="WW8Num16z0"/>
    <w:rsid w:val="007E1E0C"/>
    <w:rPr>
      <w:rFonts w:ascii="Symbol" w:hAnsi="Symbol"/>
      <w:sz w:val="20"/>
    </w:rPr>
  </w:style>
  <w:style w:type="character" w:customStyle="1" w:styleId="WW8Num16z1">
    <w:name w:val="WW8Num16z1"/>
    <w:rsid w:val="007E1E0C"/>
    <w:rPr>
      <w:rFonts w:ascii="Courier New" w:hAnsi="Courier New"/>
      <w:sz w:val="20"/>
    </w:rPr>
  </w:style>
  <w:style w:type="character" w:customStyle="1" w:styleId="WW8Num16z2">
    <w:name w:val="WW8Num16z2"/>
    <w:rsid w:val="007E1E0C"/>
    <w:rPr>
      <w:rFonts w:ascii="Wingdings" w:hAnsi="Wingdings"/>
      <w:sz w:val="20"/>
    </w:rPr>
  </w:style>
  <w:style w:type="character" w:customStyle="1" w:styleId="WW8Num19z0">
    <w:name w:val="WW8Num19z0"/>
    <w:rsid w:val="007E1E0C"/>
    <w:rPr>
      <w:rFonts w:ascii="Symbol" w:hAnsi="Symbol"/>
      <w:sz w:val="20"/>
    </w:rPr>
  </w:style>
  <w:style w:type="character" w:customStyle="1" w:styleId="WW8Num19z1">
    <w:name w:val="WW8Num19z1"/>
    <w:rsid w:val="007E1E0C"/>
    <w:rPr>
      <w:rFonts w:ascii="Courier New" w:hAnsi="Courier New"/>
      <w:sz w:val="20"/>
    </w:rPr>
  </w:style>
  <w:style w:type="character" w:customStyle="1" w:styleId="WW8Num19z2">
    <w:name w:val="WW8Num19z2"/>
    <w:rsid w:val="007E1E0C"/>
    <w:rPr>
      <w:rFonts w:ascii="Wingdings" w:hAnsi="Wingdings"/>
      <w:sz w:val="20"/>
    </w:rPr>
  </w:style>
  <w:style w:type="character" w:customStyle="1" w:styleId="WW8Num21z0">
    <w:name w:val="WW8Num21z0"/>
    <w:rsid w:val="007E1E0C"/>
    <w:rPr>
      <w:rFonts w:ascii="Courier New" w:hAnsi="Courier New"/>
    </w:rPr>
  </w:style>
  <w:style w:type="character" w:customStyle="1" w:styleId="WW8Num21z1">
    <w:name w:val="WW8Num21z1"/>
    <w:rsid w:val="007E1E0C"/>
    <w:rPr>
      <w:rFonts w:ascii="Courier New" w:hAnsi="Courier New" w:cs="Courier New"/>
    </w:rPr>
  </w:style>
  <w:style w:type="character" w:customStyle="1" w:styleId="WW8Num21z2">
    <w:name w:val="WW8Num21z2"/>
    <w:rsid w:val="007E1E0C"/>
    <w:rPr>
      <w:rFonts w:ascii="Wingdings" w:hAnsi="Wingdings"/>
    </w:rPr>
  </w:style>
  <w:style w:type="character" w:customStyle="1" w:styleId="WW8Num21z3">
    <w:name w:val="WW8Num21z3"/>
    <w:rsid w:val="007E1E0C"/>
    <w:rPr>
      <w:rFonts w:ascii="Symbol" w:hAnsi="Symbol"/>
    </w:rPr>
  </w:style>
  <w:style w:type="character" w:customStyle="1" w:styleId="WW8Num22z0">
    <w:name w:val="WW8Num22z0"/>
    <w:rsid w:val="007E1E0C"/>
    <w:rPr>
      <w:rFonts w:ascii="Courier New" w:hAnsi="Courier New"/>
    </w:rPr>
  </w:style>
  <w:style w:type="character" w:customStyle="1" w:styleId="WW8Num22z1">
    <w:name w:val="WW8Num22z1"/>
    <w:rsid w:val="007E1E0C"/>
    <w:rPr>
      <w:rFonts w:ascii="Courier New" w:hAnsi="Courier New" w:cs="Courier New"/>
    </w:rPr>
  </w:style>
  <w:style w:type="character" w:customStyle="1" w:styleId="WW8Num22z2">
    <w:name w:val="WW8Num22z2"/>
    <w:rsid w:val="007E1E0C"/>
    <w:rPr>
      <w:rFonts w:ascii="Wingdings" w:hAnsi="Wingdings"/>
    </w:rPr>
  </w:style>
  <w:style w:type="character" w:customStyle="1" w:styleId="WW8Num22z3">
    <w:name w:val="WW8Num22z3"/>
    <w:rsid w:val="007E1E0C"/>
    <w:rPr>
      <w:rFonts w:ascii="Symbol" w:hAnsi="Symbol"/>
    </w:rPr>
  </w:style>
  <w:style w:type="character" w:customStyle="1" w:styleId="WW8Num24z0">
    <w:name w:val="WW8Num24z0"/>
    <w:rsid w:val="007E1E0C"/>
    <w:rPr>
      <w:rFonts w:ascii="Symbol" w:hAnsi="Symbol"/>
      <w:sz w:val="20"/>
    </w:rPr>
  </w:style>
  <w:style w:type="character" w:customStyle="1" w:styleId="WW8Num24z1">
    <w:name w:val="WW8Num24z1"/>
    <w:rsid w:val="007E1E0C"/>
    <w:rPr>
      <w:rFonts w:ascii="Courier New" w:hAnsi="Courier New"/>
      <w:sz w:val="20"/>
    </w:rPr>
  </w:style>
  <w:style w:type="character" w:customStyle="1" w:styleId="WW8Num24z2">
    <w:name w:val="WW8Num24z2"/>
    <w:rsid w:val="007E1E0C"/>
    <w:rPr>
      <w:rFonts w:ascii="Wingdings" w:hAnsi="Wingdings"/>
      <w:sz w:val="20"/>
    </w:rPr>
  </w:style>
  <w:style w:type="character" w:customStyle="1" w:styleId="WW8Num25z0">
    <w:name w:val="WW8Num25z0"/>
    <w:rsid w:val="007E1E0C"/>
    <w:rPr>
      <w:rFonts w:ascii="Symbol" w:hAnsi="Symbol"/>
      <w:sz w:val="20"/>
    </w:rPr>
  </w:style>
  <w:style w:type="character" w:customStyle="1" w:styleId="WW8Num25z1">
    <w:name w:val="WW8Num25z1"/>
    <w:rsid w:val="007E1E0C"/>
    <w:rPr>
      <w:rFonts w:ascii="Courier New" w:hAnsi="Courier New"/>
      <w:sz w:val="20"/>
    </w:rPr>
  </w:style>
  <w:style w:type="character" w:customStyle="1" w:styleId="WW8Num25z2">
    <w:name w:val="WW8Num25z2"/>
    <w:rsid w:val="007E1E0C"/>
    <w:rPr>
      <w:rFonts w:ascii="Wingdings" w:hAnsi="Wingdings"/>
      <w:sz w:val="20"/>
    </w:rPr>
  </w:style>
  <w:style w:type="character" w:customStyle="1" w:styleId="WW8Num27z0">
    <w:name w:val="WW8Num27z0"/>
    <w:rsid w:val="007E1E0C"/>
    <w:rPr>
      <w:sz w:val="20"/>
    </w:rPr>
  </w:style>
  <w:style w:type="character" w:customStyle="1" w:styleId="WW8Num28z0">
    <w:name w:val="WW8Num28z0"/>
    <w:rsid w:val="007E1E0C"/>
    <w:rPr>
      <w:rFonts w:ascii="Symbol" w:hAnsi="Symbol"/>
      <w:sz w:val="20"/>
    </w:rPr>
  </w:style>
  <w:style w:type="character" w:customStyle="1" w:styleId="WW8Num28z1">
    <w:name w:val="WW8Num28z1"/>
    <w:rsid w:val="007E1E0C"/>
    <w:rPr>
      <w:rFonts w:ascii="Courier New" w:hAnsi="Courier New"/>
      <w:sz w:val="20"/>
    </w:rPr>
  </w:style>
  <w:style w:type="character" w:customStyle="1" w:styleId="WW8Num28z2">
    <w:name w:val="WW8Num28z2"/>
    <w:rsid w:val="007E1E0C"/>
    <w:rPr>
      <w:rFonts w:ascii="Wingdings" w:hAnsi="Wingdings"/>
      <w:sz w:val="20"/>
    </w:rPr>
  </w:style>
  <w:style w:type="character" w:customStyle="1" w:styleId="WW8Num29z0">
    <w:name w:val="WW8Num29z0"/>
    <w:rsid w:val="007E1E0C"/>
    <w:rPr>
      <w:rFonts w:ascii="Courier New" w:hAnsi="Courier New"/>
    </w:rPr>
  </w:style>
  <w:style w:type="character" w:customStyle="1" w:styleId="WW8Num32z0">
    <w:name w:val="WW8Num32z0"/>
    <w:rsid w:val="007E1E0C"/>
    <w:rPr>
      <w:rFonts w:ascii="Symbol" w:hAnsi="Symbol"/>
      <w:sz w:val="20"/>
    </w:rPr>
  </w:style>
  <w:style w:type="character" w:customStyle="1" w:styleId="WW8Num32z1">
    <w:name w:val="WW8Num32z1"/>
    <w:rsid w:val="007E1E0C"/>
    <w:rPr>
      <w:rFonts w:ascii="Courier New" w:hAnsi="Courier New"/>
      <w:sz w:val="20"/>
    </w:rPr>
  </w:style>
  <w:style w:type="character" w:customStyle="1" w:styleId="WW8Num32z2">
    <w:name w:val="WW8Num32z2"/>
    <w:rsid w:val="007E1E0C"/>
    <w:rPr>
      <w:rFonts w:ascii="Wingdings" w:hAnsi="Wingdings"/>
      <w:sz w:val="20"/>
    </w:rPr>
  </w:style>
  <w:style w:type="character" w:customStyle="1" w:styleId="WW8Num35z0">
    <w:name w:val="WW8Num35z0"/>
    <w:rsid w:val="007E1E0C"/>
    <w:rPr>
      <w:rFonts w:ascii="Symbol" w:hAnsi="Symbol"/>
      <w:sz w:val="20"/>
    </w:rPr>
  </w:style>
  <w:style w:type="character" w:customStyle="1" w:styleId="WW8Num35z1">
    <w:name w:val="WW8Num35z1"/>
    <w:rsid w:val="007E1E0C"/>
    <w:rPr>
      <w:rFonts w:ascii="Courier New" w:hAnsi="Courier New"/>
      <w:sz w:val="20"/>
    </w:rPr>
  </w:style>
  <w:style w:type="character" w:customStyle="1" w:styleId="WW8Num35z2">
    <w:name w:val="WW8Num35z2"/>
    <w:rsid w:val="007E1E0C"/>
    <w:rPr>
      <w:rFonts w:ascii="Wingdings" w:hAnsi="Wingdings"/>
      <w:sz w:val="20"/>
    </w:rPr>
  </w:style>
  <w:style w:type="character" w:customStyle="1" w:styleId="WW8Num36z0">
    <w:name w:val="WW8Num36z0"/>
    <w:rsid w:val="007E1E0C"/>
    <w:rPr>
      <w:rFonts w:ascii="Symbol" w:hAnsi="Symbol"/>
      <w:sz w:val="20"/>
    </w:rPr>
  </w:style>
  <w:style w:type="character" w:customStyle="1" w:styleId="WW8Num36z1">
    <w:name w:val="WW8Num36z1"/>
    <w:rsid w:val="007E1E0C"/>
    <w:rPr>
      <w:rFonts w:ascii="Courier New" w:hAnsi="Courier New"/>
      <w:sz w:val="20"/>
    </w:rPr>
  </w:style>
  <w:style w:type="character" w:customStyle="1" w:styleId="WW8Num36z2">
    <w:name w:val="WW8Num36z2"/>
    <w:rsid w:val="007E1E0C"/>
    <w:rPr>
      <w:rFonts w:ascii="Wingdings" w:hAnsi="Wingdings"/>
      <w:sz w:val="20"/>
    </w:rPr>
  </w:style>
  <w:style w:type="character" w:customStyle="1" w:styleId="WW8Num37z0">
    <w:name w:val="WW8Num37z0"/>
    <w:rsid w:val="007E1E0C"/>
    <w:rPr>
      <w:rFonts w:ascii="Courier New" w:hAnsi="Courier New"/>
    </w:rPr>
  </w:style>
  <w:style w:type="character" w:customStyle="1" w:styleId="WW8Num37z1">
    <w:name w:val="WW8Num37z1"/>
    <w:rsid w:val="007E1E0C"/>
    <w:rPr>
      <w:rFonts w:ascii="Courier New" w:hAnsi="Courier New" w:cs="Courier New"/>
    </w:rPr>
  </w:style>
  <w:style w:type="character" w:customStyle="1" w:styleId="WW8Num37z2">
    <w:name w:val="WW8Num37z2"/>
    <w:rsid w:val="007E1E0C"/>
    <w:rPr>
      <w:rFonts w:ascii="Wingdings" w:hAnsi="Wingdings"/>
    </w:rPr>
  </w:style>
  <w:style w:type="character" w:customStyle="1" w:styleId="WW8Num37z3">
    <w:name w:val="WW8Num37z3"/>
    <w:rsid w:val="007E1E0C"/>
    <w:rPr>
      <w:rFonts w:ascii="Symbol" w:hAnsi="Symbol"/>
    </w:rPr>
  </w:style>
  <w:style w:type="character" w:customStyle="1" w:styleId="WW8Num39z0">
    <w:name w:val="WW8Num39z0"/>
    <w:rsid w:val="007E1E0C"/>
    <w:rPr>
      <w:rFonts w:ascii="Symbol" w:hAnsi="Symbol"/>
      <w:sz w:val="20"/>
    </w:rPr>
  </w:style>
  <w:style w:type="character" w:customStyle="1" w:styleId="WW8Num39z1">
    <w:name w:val="WW8Num39z1"/>
    <w:rsid w:val="007E1E0C"/>
    <w:rPr>
      <w:rFonts w:ascii="Courier New" w:hAnsi="Courier New"/>
      <w:sz w:val="20"/>
    </w:rPr>
  </w:style>
  <w:style w:type="character" w:customStyle="1" w:styleId="WW8Num39z2">
    <w:name w:val="WW8Num39z2"/>
    <w:rsid w:val="007E1E0C"/>
    <w:rPr>
      <w:rFonts w:ascii="Wingdings" w:hAnsi="Wingdings"/>
      <w:sz w:val="20"/>
    </w:rPr>
  </w:style>
  <w:style w:type="character" w:customStyle="1" w:styleId="WW8Num43z0">
    <w:name w:val="WW8Num43z0"/>
    <w:rsid w:val="007E1E0C"/>
    <w:rPr>
      <w:rFonts w:ascii="Symbol" w:eastAsia="Times New Roman" w:hAnsi="Symbol" w:cs="Times New Roman"/>
    </w:rPr>
  </w:style>
  <w:style w:type="character" w:customStyle="1" w:styleId="WW8Num43z1">
    <w:name w:val="WW8Num43z1"/>
    <w:rsid w:val="007E1E0C"/>
    <w:rPr>
      <w:rFonts w:ascii="Courier New" w:hAnsi="Courier New" w:cs="Courier New"/>
    </w:rPr>
  </w:style>
  <w:style w:type="character" w:customStyle="1" w:styleId="WW8Num43z2">
    <w:name w:val="WW8Num43z2"/>
    <w:rsid w:val="007E1E0C"/>
    <w:rPr>
      <w:rFonts w:ascii="Wingdings" w:hAnsi="Wingdings"/>
    </w:rPr>
  </w:style>
  <w:style w:type="character" w:customStyle="1" w:styleId="WW8Num43z3">
    <w:name w:val="WW8Num43z3"/>
    <w:rsid w:val="007E1E0C"/>
    <w:rPr>
      <w:rFonts w:ascii="Symbol" w:hAnsi="Symbol"/>
    </w:rPr>
  </w:style>
  <w:style w:type="character" w:styleId="a5">
    <w:name w:val="Hyperlink"/>
    <w:uiPriority w:val="99"/>
    <w:rsid w:val="007E1E0C"/>
    <w:rPr>
      <w:color w:val="0000FF"/>
      <w:u w:val="single"/>
    </w:rPr>
  </w:style>
  <w:style w:type="character" w:customStyle="1" w:styleId="a6">
    <w:name w:val="Символ сноски"/>
    <w:rsid w:val="007E1E0C"/>
    <w:rPr>
      <w:vertAlign w:val="superscript"/>
    </w:rPr>
  </w:style>
  <w:style w:type="character" w:customStyle="1" w:styleId="11">
    <w:name w:val="Знак примечания1"/>
    <w:rsid w:val="007E1E0C"/>
    <w:rPr>
      <w:sz w:val="16"/>
      <w:szCs w:val="16"/>
    </w:rPr>
  </w:style>
  <w:style w:type="character" w:customStyle="1" w:styleId="a7">
    <w:name w:val="Маркеры списка"/>
    <w:rsid w:val="007E1E0C"/>
    <w:rPr>
      <w:rFonts w:ascii="OpenSymbol" w:eastAsia="OpenSymbol" w:hAnsi="OpenSymbol" w:cs="OpenSymbol"/>
    </w:rPr>
  </w:style>
  <w:style w:type="character" w:styleId="a8">
    <w:name w:val="FollowedHyperlink"/>
    <w:rsid w:val="007E1E0C"/>
    <w:rPr>
      <w:color w:val="800000"/>
      <w:u w:val="single"/>
    </w:rPr>
  </w:style>
  <w:style w:type="character" w:customStyle="1" w:styleId="a9">
    <w:name w:val="Символ нумерации"/>
    <w:rsid w:val="007E1E0C"/>
  </w:style>
  <w:style w:type="character" w:customStyle="1" w:styleId="12">
    <w:name w:val="Строгий1"/>
    <w:rsid w:val="007E1E0C"/>
    <w:rPr>
      <w:b/>
      <w:bCs/>
    </w:rPr>
  </w:style>
  <w:style w:type="character" w:styleId="aa">
    <w:name w:val="Strong"/>
    <w:uiPriority w:val="22"/>
    <w:qFormat/>
    <w:rsid w:val="007E1E0C"/>
    <w:rPr>
      <w:b/>
      <w:bCs/>
    </w:rPr>
  </w:style>
  <w:style w:type="paragraph" w:customStyle="1" w:styleId="13">
    <w:name w:val="Заголовок1"/>
    <w:basedOn w:val="a"/>
    <w:next w:val="ab"/>
    <w:rsid w:val="007E1E0C"/>
    <w:pPr>
      <w:keepNext/>
      <w:spacing w:before="240" w:after="120"/>
    </w:pPr>
    <w:rPr>
      <w:rFonts w:ascii="Arial" w:eastAsia="MS Mincho" w:hAnsi="Arial" w:cs="Tahoma"/>
      <w:szCs w:val="28"/>
    </w:rPr>
  </w:style>
  <w:style w:type="paragraph" w:styleId="ab">
    <w:name w:val="Body Text"/>
    <w:basedOn w:val="a"/>
    <w:rsid w:val="007E1E0C"/>
    <w:pPr>
      <w:spacing w:line="336" w:lineRule="auto"/>
      <w:ind w:firstLine="851"/>
    </w:pPr>
  </w:style>
  <w:style w:type="paragraph" w:styleId="ac">
    <w:name w:val="Title"/>
    <w:basedOn w:val="a"/>
    <w:next w:val="ab"/>
    <w:qFormat/>
    <w:rsid w:val="007E1E0C"/>
    <w:pPr>
      <w:keepNext/>
      <w:spacing w:before="240" w:after="120"/>
    </w:pPr>
    <w:rPr>
      <w:rFonts w:ascii="Arial" w:eastAsia="Arial Unicode MS" w:hAnsi="Arial" w:cs="Mangal"/>
      <w:szCs w:val="28"/>
    </w:rPr>
  </w:style>
  <w:style w:type="paragraph" w:styleId="ad">
    <w:name w:val="Subtitle"/>
    <w:basedOn w:val="ac"/>
    <w:next w:val="ab"/>
    <w:qFormat/>
    <w:rsid w:val="007E1E0C"/>
    <w:pPr>
      <w:jc w:val="center"/>
    </w:pPr>
    <w:rPr>
      <w:i/>
      <w:iCs/>
    </w:rPr>
  </w:style>
  <w:style w:type="paragraph" w:styleId="ae">
    <w:name w:val="List"/>
    <w:basedOn w:val="ab"/>
    <w:rsid w:val="007E1E0C"/>
    <w:rPr>
      <w:rFonts w:ascii="Arial" w:hAnsi="Arial" w:cs="Mangal"/>
    </w:rPr>
  </w:style>
  <w:style w:type="paragraph" w:customStyle="1" w:styleId="14">
    <w:name w:val="Название1"/>
    <w:basedOn w:val="a"/>
    <w:rsid w:val="007E1E0C"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customStyle="1" w:styleId="15">
    <w:name w:val="Указатель1"/>
    <w:basedOn w:val="a"/>
    <w:rsid w:val="007E1E0C"/>
    <w:pPr>
      <w:suppressLineNumbers/>
    </w:pPr>
    <w:rPr>
      <w:rFonts w:ascii="Arial" w:hAnsi="Arial" w:cs="Mangal"/>
    </w:rPr>
  </w:style>
  <w:style w:type="paragraph" w:styleId="af">
    <w:name w:val="header"/>
    <w:basedOn w:val="a"/>
    <w:link w:val="af0"/>
    <w:uiPriority w:val="99"/>
    <w:rsid w:val="007E1E0C"/>
    <w:pPr>
      <w:tabs>
        <w:tab w:val="center" w:pos="4153"/>
        <w:tab w:val="right" w:pos="8306"/>
      </w:tabs>
    </w:pPr>
  </w:style>
  <w:style w:type="paragraph" w:customStyle="1" w:styleId="16">
    <w:name w:val="Название объекта1"/>
    <w:basedOn w:val="a"/>
    <w:next w:val="a"/>
    <w:rsid w:val="007E1E0C"/>
    <w:pPr>
      <w:suppressAutoHyphens/>
      <w:spacing w:line="336" w:lineRule="auto"/>
      <w:jc w:val="center"/>
    </w:pPr>
  </w:style>
  <w:style w:type="paragraph" w:styleId="af1">
    <w:name w:val="footer"/>
    <w:basedOn w:val="a"/>
    <w:rsid w:val="007E1E0C"/>
    <w:pPr>
      <w:tabs>
        <w:tab w:val="center" w:pos="4153"/>
        <w:tab w:val="right" w:pos="8306"/>
      </w:tabs>
    </w:pPr>
  </w:style>
  <w:style w:type="paragraph" w:styleId="17">
    <w:name w:val="toc 1"/>
    <w:basedOn w:val="a"/>
    <w:next w:val="a"/>
    <w:uiPriority w:val="39"/>
    <w:rsid w:val="007E1E0C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uiPriority w:val="39"/>
    <w:rsid w:val="007E1E0C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uiPriority w:val="39"/>
    <w:rsid w:val="007E1E0C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uiPriority w:val="39"/>
    <w:rsid w:val="007E1E0C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customStyle="1" w:styleId="af2">
    <w:name w:val="Переменные"/>
    <w:basedOn w:val="ab"/>
    <w:rsid w:val="007E1E0C"/>
    <w:pPr>
      <w:tabs>
        <w:tab w:val="left" w:pos="482"/>
      </w:tabs>
      <w:ind w:left="482" w:hanging="482"/>
    </w:pPr>
  </w:style>
  <w:style w:type="paragraph" w:customStyle="1" w:styleId="18">
    <w:name w:val="Схема документа1"/>
    <w:basedOn w:val="a"/>
    <w:rsid w:val="007E1E0C"/>
    <w:pPr>
      <w:shd w:val="clear" w:color="auto" w:fill="000080"/>
    </w:pPr>
    <w:rPr>
      <w:sz w:val="24"/>
    </w:rPr>
  </w:style>
  <w:style w:type="paragraph" w:customStyle="1" w:styleId="af3">
    <w:name w:val="Формула"/>
    <w:basedOn w:val="ab"/>
    <w:rsid w:val="007E1E0C"/>
    <w:pPr>
      <w:tabs>
        <w:tab w:val="center" w:pos="4536"/>
        <w:tab w:val="right" w:pos="9356"/>
      </w:tabs>
      <w:ind w:firstLine="0"/>
    </w:pPr>
  </w:style>
  <w:style w:type="paragraph" w:customStyle="1" w:styleId="af4">
    <w:name w:val="Чертежный"/>
    <w:rsid w:val="007E1E0C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customStyle="1" w:styleId="af5">
    <w:name w:val="Листинг программы"/>
    <w:rsid w:val="007E1E0C"/>
    <w:pPr>
      <w:suppressAutoHyphens/>
    </w:pPr>
    <w:rPr>
      <w:rFonts w:eastAsia="Arial"/>
      <w:lang w:eastAsia="ar-SA"/>
    </w:rPr>
  </w:style>
  <w:style w:type="paragraph" w:customStyle="1" w:styleId="19">
    <w:name w:val="Текст примечания1"/>
    <w:basedOn w:val="a"/>
    <w:rsid w:val="007E1E0C"/>
    <w:rPr>
      <w:rFonts w:ascii="Journal" w:hAnsi="Journal"/>
      <w:sz w:val="24"/>
    </w:rPr>
  </w:style>
  <w:style w:type="paragraph" w:styleId="af6">
    <w:name w:val="TOC Heading"/>
    <w:basedOn w:val="ac"/>
    <w:uiPriority w:val="39"/>
    <w:qFormat/>
    <w:rsid w:val="007E1E0C"/>
    <w:pPr>
      <w:suppressLineNumbers/>
      <w:spacing w:before="0" w:after="0" w:line="360" w:lineRule="auto"/>
      <w:jc w:val="center"/>
    </w:pPr>
    <w:rPr>
      <w:rFonts w:ascii="Times New Roman" w:hAnsi="Times New Roman"/>
      <w:bCs/>
      <w:caps/>
      <w:sz w:val="36"/>
      <w:szCs w:val="32"/>
    </w:rPr>
  </w:style>
  <w:style w:type="paragraph" w:styleId="af7">
    <w:name w:val="Normal (Web)"/>
    <w:basedOn w:val="a"/>
    <w:uiPriority w:val="99"/>
    <w:rsid w:val="007E1E0C"/>
    <w:pPr>
      <w:spacing w:before="280" w:after="280"/>
    </w:pPr>
  </w:style>
  <w:style w:type="paragraph" w:customStyle="1" w:styleId="italic">
    <w:name w:val="italic"/>
    <w:basedOn w:val="a"/>
    <w:rsid w:val="007E1E0C"/>
    <w:pPr>
      <w:spacing w:before="280" w:after="280"/>
    </w:pPr>
    <w:rPr>
      <w:i/>
      <w:iCs/>
    </w:rPr>
  </w:style>
  <w:style w:type="paragraph" w:styleId="af8">
    <w:name w:val="footnote text"/>
    <w:basedOn w:val="a"/>
    <w:rsid w:val="007E1E0C"/>
    <w:rPr>
      <w:sz w:val="20"/>
    </w:rPr>
  </w:style>
  <w:style w:type="paragraph" w:styleId="af9">
    <w:name w:val="annotation subject"/>
    <w:basedOn w:val="19"/>
    <w:next w:val="19"/>
    <w:rsid w:val="007E1E0C"/>
    <w:rPr>
      <w:b/>
      <w:bCs/>
    </w:rPr>
  </w:style>
  <w:style w:type="paragraph" w:styleId="afa">
    <w:name w:val="Balloon Text"/>
    <w:basedOn w:val="a"/>
    <w:rsid w:val="007E1E0C"/>
    <w:rPr>
      <w:rFonts w:ascii="Tahoma" w:hAnsi="Tahoma" w:cs="Tahoma"/>
      <w:sz w:val="16"/>
      <w:szCs w:val="16"/>
    </w:rPr>
  </w:style>
  <w:style w:type="paragraph" w:customStyle="1" w:styleId="afb">
    <w:name w:val="Содержимое таблицы"/>
    <w:basedOn w:val="a"/>
    <w:rsid w:val="007E1E0C"/>
    <w:pPr>
      <w:suppressLineNumbers/>
    </w:pPr>
  </w:style>
  <w:style w:type="paragraph" w:customStyle="1" w:styleId="afc">
    <w:name w:val="Заголовок таблицы"/>
    <w:basedOn w:val="afb"/>
    <w:rsid w:val="007E1E0C"/>
    <w:pPr>
      <w:jc w:val="center"/>
    </w:pPr>
    <w:rPr>
      <w:b/>
      <w:bCs/>
    </w:rPr>
  </w:style>
  <w:style w:type="paragraph" w:customStyle="1" w:styleId="afd">
    <w:name w:val="Нижний колонтитул справа"/>
    <w:basedOn w:val="a"/>
    <w:rsid w:val="007E1E0C"/>
    <w:pPr>
      <w:suppressLineNumbers/>
      <w:tabs>
        <w:tab w:val="center" w:pos="4819"/>
        <w:tab w:val="right" w:pos="9639"/>
      </w:tabs>
    </w:pPr>
  </w:style>
  <w:style w:type="paragraph" w:customStyle="1" w:styleId="a0">
    <w:name w:val="Диплом"/>
    <w:basedOn w:val="a"/>
    <w:rsid w:val="007E1E0C"/>
    <w:pPr>
      <w:ind w:firstLine="720"/>
      <w:jc w:val="left"/>
    </w:pPr>
    <w:rPr>
      <w:b/>
      <w:bCs/>
      <w:i/>
      <w:iCs/>
      <w:szCs w:val="28"/>
    </w:rPr>
  </w:style>
  <w:style w:type="paragraph" w:customStyle="1" w:styleId="1a">
    <w:name w:val="Обычный1"/>
    <w:rsid w:val="007E1E0C"/>
    <w:pPr>
      <w:widowControl w:val="0"/>
      <w:suppressAutoHyphens/>
    </w:pPr>
    <w:rPr>
      <w:rFonts w:ascii="Arial" w:eastAsia="Arial Unicode MS" w:hAnsi="Arial"/>
      <w:sz w:val="24"/>
      <w:szCs w:val="24"/>
    </w:rPr>
  </w:style>
  <w:style w:type="paragraph" w:customStyle="1" w:styleId="Style5">
    <w:name w:val="Style5"/>
    <w:basedOn w:val="a"/>
    <w:rsid w:val="007E1E0C"/>
    <w:pPr>
      <w:widowControl w:val="0"/>
      <w:autoSpaceDE w:val="0"/>
      <w:spacing w:line="365" w:lineRule="exact"/>
      <w:ind w:hanging="542"/>
    </w:pPr>
    <w:rPr>
      <w:rFonts w:ascii="Arial" w:hAnsi="Arial" w:cs="Arial"/>
    </w:rPr>
  </w:style>
  <w:style w:type="paragraph" w:customStyle="1" w:styleId="afe">
    <w:name w:val="Оглавление"/>
    <w:basedOn w:val="a"/>
    <w:rsid w:val="007E1E0C"/>
    <w:pPr>
      <w:spacing w:line="360" w:lineRule="auto"/>
      <w:jc w:val="left"/>
    </w:pPr>
    <w:rPr>
      <w:szCs w:val="28"/>
      <w:lang w:val="en-US"/>
    </w:rPr>
  </w:style>
  <w:style w:type="character" w:customStyle="1" w:styleId="af0">
    <w:name w:val="Верхний колонтитул Знак"/>
    <w:link w:val="af"/>
    <w:uiPriority w:val="99"/>
    <w:rsid w:val="00EF6F56"/>
    <w:rPr>
      <w:sz w:val="28"/>
      <w:lang w:val="uk-UA" w:eastAsia="ar-SA"/>
    </w:rPr>
  </w:style>
  <w:style w:type="table" w:styleId="aff">
    <w:name w:val="Table Grid"/>
    <w:basedOn w:val="a2"/>
    <w:uiPriority w:val="59"/>
    <w:rsid w:val="00495EC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0">
    <w:name w:val="List Paragraph"/>
    <w:basedOn w:val="a"/>
    <w:uiPriority w:val="34"/>
    <w:qFormat/>
    <w:rsid w:val="009B3824"/>
    <w:pPr>
      <w:spacing w:after="160" w:line="259" w:lineRule="auto"/>
      <w:ind w:left="720"/>
      <w:contextualSpacing/>
      <w:jc w:val="left"/>
    </w:pPr>
    <w:rPr>
      <w:rFonts w:ascii="Calibri" w:eastAsia="Calibri" w:hAnsi="Calibri"/>
      <w:sz w:val="22"/>
      <w:szCs w:val="22"/>
      <w:lang w:val="ru-RU" w:eastAsia="en-US"/>
    </w:rPr>
  </w:style>
  <w:style w:type="character" w:customStyle="1" w:styleId="HTML1">
    <w:name w:val="Код HTML1"/>
    <w:rsid w:val="00467EDE"/>
    <w:rPr>
      <w:rFonts w:ascii="Courier New" w:eastAsia="Times New Roman" w:hAnsi="Courier New" w:cs="Courier New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38749C"/>
    <w:pPr>
      <w:widowControl w:val="0"/>
      <w:autoSpaceDE w:val="0"/>
      <w:autoSpaceDN w:val="0"/>
      <w:jc w:val="left"/>
    </w:pPr>
    <w:rPr>
      <w:sz w:val="22"/>
      <w:szCs w:val="22"/>
      <w:lang w:val="ru-RU" w:eastAsia="en-US"/>
    </w:rPr>
  </w:style>
  <w:style w:type="table" w:customStyle="1" w:styleId="TableNormal">
    <w:name w:val="Table Normal"/>
    <w:uiPriority w:val="2"/>
    <w:semiHidden/>
    <w:unhideWhenUsed/>
    <w:qFormat/>
    <w:rsid w:val="00972E06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Calendar2">
    <w:name w:val="Calendar 2"/>
    <w:basedOn w:val="a2"/>
    <w:uiPriority w:val="99"/>
    <w:qFormat/>
    <w:rsid w:val="00282CC3"/>
    <w:pPr>
      <w:jc w:val="center"/>
    </w:pPr>
    <w:rPr>
      <w:rFonts w:ascii="Calibri" w:hAnsi="Calibri"/>
      <w:sz w:val="28"/>
      <w:szCs w:val="28"/>
      <w:lang w:eastAsia="en-US"/>
    </w:rPr>
    <w:tblPr>
      <w:tblInd w:w="0" w:type="dxa"/>
      <w:tblBorders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50">
    <w:name w:val="toc 5"/>
    <w:basedOn w:val="a"/>
    <w:next w:val="a"/>
    <w:autoRedefine/>
    <w:uiPriority w:val="39"/>
    <w:unhideWhenUsed/>
    <w:rsid w:val="00AD6F4D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60">
    <w:name w:val="toc 6"/>
    <w:basedOn w:val="a"/>
    <w:next w:val="a"/>
    <w:autoRedefine/>
    <w:uiPriority w:val="39"/>
    <w:unhideWhenUsed/>
    <w:rsid w:val="00AD6F4D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70">
    <w:name w:val="toc 7"/>
    <w:basedOn w:val="a"/>
    <w:next w:val="a"/>
    <w:autoRedefine/>
    <w:uiPriority w:val="39"/>
    <w:unhideWhenUsed/>
    <w:rsid w:val="00AD6F4D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80">
    <w:name w:val="toc 8"/>
    <w:basedOn w:val="a"/>
    <w:next w:val="a"/>
    <w:autoRedefine/>
    <w:uiPriority w:val="39"/>
    <w:unhideWhenUsed/>
    <w:rsid w:val="00AD6F4D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90">
    <w:name w:val="toc 9"/>
    <w:basedOn w:val="a"/>
    <w:next w:val="a"/>
    <w:autoRedefine/>
    <w:uiPriority w:val="39"/>
    <w:unhideWhenUsed/>
    <w:rsid w:val="00AD6F4D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E0C"/>
    <w:pPr>
      <w:jc w:val="both"/>
    </w:pPr>
    <w:rPr>
      <w:sz w:val="28"/>
      <w:lang w:val="uk-UA" w:eastAsia="ar-SA"/>
    </w:rPr>
  </w:style>
  <w:style w:type="paragraph" w:styleId="1">
    <w:name w:val="heading 1"/>
    <w:basedOn w:val="a"/>
    <w:next w:val="a0"/>
    <w:qFormat/>
    <w:rsid w:val="007E1E0C"/>
    <w:pPr>
      <w:pageBreakBefore/>
      <w:numPr>
        <w:numId w:val="1"/>
      </w:numPr>
      <w:spacing w:after="357" w:line="360" w:lineRule="auto"/>
      <w:ind w:left="0" w:firstLine="0"/>
      <w:jc w:val="center"/>
      <w:outlineLvl w:val="0"/>
    </w:pPr>
    <w:rPr>
      <w:caps/>
      <w:kern w:val="1"/>
      <w:sz w:val="36"/>
    </w:rPr>
  </w:style>
  <w:style w:type="paragraph" w:styleId="2">
    <w:name w:val="heading 2"/>
    <w:basedOn w:val="a"/>
    <w:next w:val="a0"/>
    <w:qFormat/>
    <w:rsid w:val="007E1E0C"/>
    <w:pPr>
      <w:numPr>
        <w:ilvl w:val="1"/>
        <w:numId w:val="1"/>
      </w:numPr>
      <w:spacing w:before="357" w:after="238" w:line="360" w:lineRule="auto"/>
      <w:ind w:left="0" w:firstLine="720"/>
      <w:jc w:val="left"/>
      <w:outlineLvl w:val="1"/>
    </w:pPr>
  </w:style>
  <w:style w:type="paragraph" w:styleId="3">
    <w:name w:val="heading 3"/>
    <w:basedOn w:val="a"/>
    <w:next w:val="a0"/>
    <w:qFormat/>
    <w:rsid w:val="007E1E0C"/>
    <w:pPr>
      <w:numPr>
        <w:ilvl w:val="2"/>
        <w:numId w:val="1"/>
      </w:numPr>
      <w:spacing w:before="119" w:after="119" w:line="360" w:lineRule="auto"/>
      <w:ind w:left="0" w:firstLine="720"/>
      <w:jc w:val="left"/>
      <w:outlineLvl w:val="2"/>
    </w:pPr>
  </w:style>
  <w:style w:type="paragraph" w:styleId="4">
    <w:name w:val="heading 4"/>
    <w:basedOn w:val="a"/>
    <w:next w:val="a"/>
    <w:qFormat/>
    <w:rsid w:val="007E1E0C"/>
    <w:pPr>
      <w:numPr>
        <w:ilvl w:val="3"/>
        <w:numId w:val="1"/>
      </w:numPr>
      <w:suppressAutoHyphens/>
      <w:spacing w:line="336" w:lineRule="auto"/>
      <w:jc w:val="center"/>
      <w:outlineLvl w:val="3"/>
    </w:pPr>
    <w:rPr>
      <w:b/>
    </w:rPr>
  </w:style>
  <w:style w:type="paragraph" w:styleId="5">
    <w:name w:val="heading 5"/>
    <w:basedOn w:val="a"/>
    <w:next w:val="a"/>
    <w:qFormat/>
    <w:rsid w:val="007E1E0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7E1E0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7E1E0C"/>
    <w:pPr>
      <w:spacing w:before="240" w:after="60"/>
      <w:outlineLvl w:val="6"/>
    </w:pPr>
  </w:style>
  <w:style w:type="paragraph" w:styleId="8">
    <w:name w:val="heading 8"/>
    <w:basedOn w:val="a"/>
    <w:next w:val="a"/>
    <w:qFormat/>
    <w:rsid w:val="007E1E0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7E1E0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Основной шрифт абзаца1"/>
    <w:rsid w:val="007E1E0C"/>
  </w:style>
  <w:style w:type="character" w:styleId="a4">
    <w:name w:val="page number"/>
    <w:rsid w:val="007E1E0C"/>
    <w:rPr>
      <w:rFonts w:ascii="Times New Roman" w:hAnsi="Times New Roman"/>
      <w:lang w:val="uk-UA"/>
    </w:rPr>
  </w:style>
  <w:style w:type="character" w:customStyle="1" w:styleId="WW8Num2z0">
    <w:name w:val="WW8Num2z0"/>
    <w:rsid w:val="007E1E0C"/>
    <w:rPr>
      <w:rFonts w:ascii="Courier New" w:hAnsi="Courier New"/>
    </w:rPr>
  </w:style>
  <w:style w:type="character" w:customStyle="1" w:styleId="WW8Num2z1">
    <w:name w:val="WW8Num2z1"/>
    <w:rsid w:val="007E1E0C"/>
    <w:rPr>
      <w:rFonts w:ascii="Courier New" w:hAnsi="Courier New" w:cs="Courier New"/>
    </w:rPr>
  </w:style>
  <w:style w:type="character" w:customStyle="1" w:styleId="WW8Num2z2">
    <w:name w:val="WW8Num2z2"/>
    <w:rsid w:val="007E1E0C"/>
    <w:rPr>
      <w:rFonts w:ascii="Wingdings" w:hAnsi="Wingdings"/>
    </w:rPr>
  </w:style>
  <w:style w:type="character" w:customStyle="1" w:styleId="WW8Num2z3">
    <w:name w:val="WW8Num2z3"/>
    <w:rsid w:val="007E1E0C"/>
    <w:rPr>
      <w:rFonts w:ascii="Symbol" w:hAnsi="Symbol"/>
    </w:rPr>
  </w:style>
  <w:style w:type="character" w:customStyle="1" w:styleId="WW8Num4z0">
    <w:name w:val="WW8Num4z0"/>
    <w:rsid w:val="007E1E0C"/>
    <w:rPr>
      <w:rFonts w:ascii="Symbol" w:hAnsi="Symbol"/>
      <w:sz w:val="20"/>
    </w:rPr>
  </w:style>
  <w:style w:type="character" w:customStyle="1" w:styleId="WW8Num4z1">
    <w:name w:val="WW8Num4z1"/>
    <w:rsid w:val="007E1E0C"/>
    <w:rPr>
      <w:rFonts w:ascii="Courier New" w:hAnsi="Courier New"/>
      <w:sz w:val="20"/>
    </w:rPr>
  </w:style>
  <w:style w:type="character" w:customStyle="1" w:styleId="WW8Num4z2">
    <w:name w:val="WW8Num4z2"/>
    <w:rsid w:val="007E1E0C"/>
    <w:rPr>
      <w:rFonts w:ascii="Wingdings" w:hAnsi="Wingdings"/>
      <w:sz w:val="20"/>
    </w:rPr>
  </w:style>
  <w:style w:type="character" w:customStyle="1" w:styleId="WW8Num5z0">
    <w:name w:val="WW8Num5z0"/>
    <w:rsid w:val="007E1E0C"/>
    <w:rPr>
      <w:rFonts w:ascii="Symbol" w:hAnsi="Symbol"/>
      <w:sz w:val="20"/>
    </w:rPr>
  </w:style>
  <w:style w:type="character" w:customStyle="1" w:styleId="WW8Num5z1">
    <w:name w:val="WW8Num5z1"/>
    <w:rsid w:val="007E1E0C"/>
    <w:rPr>
      <w:rFonts w:ascii="Courier New" w:hAnsi="Courier New"/>
      <w:sz w:val="20"/>
    </w:rPr>
  </w:style>
  <w:style w:type="character" w:customStyle="1" w:styleId="WW8Num5z2">
    <w:name w:val="WW8Num5z2"/>
    <w:rsid w:val="007E1E0C"/>
    <w:rPr>
      <w:rFonts w:ascii="Wingdings" w:hAnsi="Wingdings"/>
      <w:sz w:val="20"/>
    </w:rPr>
  </w:style>
  <w:style w:type="character" w:customStyle="1" w:styleId="WW8Num6z0">
    <w:name w:val="WW8Num6z0"/>
    <w:rsid w:val="007E1E0C"/>
    <w:rPr>
      <w:rFonts w:ascii="Symbol" w:hAnsi="Symbol"/>
      <w:sz w:val="20"/>
    </w:rPr>
  </w:style>
  <w:style w:type="character" w:customStyle="1" w:styleId="WW8Num6z1">
    <w:name w:val="WW8Num6z1"/>
    <w:rsid w:val="007E1E0C"/>
    <w:rPr>
      <w:rFonts w:ascii="Courier New" w:hAnsi="Courier New"/>
      <w:sz w:val="20"/>
    </w:rPr>
  </w:style>
  <w:style w:type="character" w:customStyle="1" w:styleId="WW8Num6z2">
    <w:name w:val="WW8Num6z2"/>
    <w:rsid w:val="007E1E0C"/>
    <w:rPr>
      <w:rFonts w:ascii="Wingdings" w:hAnsi="Wingdings"/>
      <w:sz w:val="20"/>
    </w:rPr>
  </w:style>
  <w:style w:type="character" w:customStyle="1" w:styleId="WW8Num7z0">
    <w:name w:val="WW8Num7z0"/>
    <w:rsid w:val="007E1E0C"/>
    <w:rPr>
      <w:rFonts w:ascii="Courier New" w:hAnsi="Courier New"/>
    </w:rPr>
  </w:style>
  <w:style w:type="character" w:customStyle="1" w:styleId="WW8Num7z1">
    <w:name w:val="WW8Num7z1"/>
    <w:rsid w:val="007E1E0C"/>
    <w:rPr>
      <w:rFonts w:ascii="Courier New" w:hAnsi="Courier New" w:cs="Courier New"/>
    </w:rPr>
  </w:style>
  <w:style w:type="character" w:customStyle="1" w:styleId="WW8Num7z2">
    <w:name w:val="WW8Num7z2"/>
    <w:rsid w:val="007E1E0C"/>
    <w:rPr>
      <w:rFonts w:ascii="Wingdings" w:hAnsi="Wingdings"/>
    </w:rPr>
  </w:style>
  <w:style w:type="character" w:customStyle="1" w:styleId="WW8Num7z3">
    <w:name w:val="WW8Num7z3"/>
    <w:rsid w:val="007E1E0C"/>
    <w:rPr>
      <w:rFonts w:ascii="Symbol" w:hAnsi="Symbol"/>
    </w:rPr>
  </w:style>
  <w:style w:type="character" w:customStyle="1" w:styleId="WW8Num8z0">
    <w:name w:val="WW8Num8z0"/>
    <w:rsid w:val="007E1E0C"/>
    <w:rPr>
      <w:rFonts w:ascii="Symbol" w:hAnsi="Symbol"/>
      <w:sz w:val="20"/>
    </w:rPr>
  </w:style>
  <w:style w:type="character" w:customStyle="1" w:styleId="WW8Num8z1">
    <w:name w:val="WW8Num8z1"/>
    <w:rsid w:val="007E1E0C"/>
    <w:rPr>
      <w:rFonts w:ascii="Courier New" w:hAnsi="Courier New"/>
      <w:sz w:val="20"/>
    </w:rPr>
  </w:style>
  <w:style w:type="character" w:customStyle="1" w:styleId="WW8Num8z2">
    <w:name w:val="WW8Num8z2"/>
    <w:rsid w:val="007E1E0C"/>
    <w:rPr>
      <w:rFonts w:ascii="Wingdings" w:hAnsi="Wingdings"/>
      <w:sz w:val="20"/>
    </w:rPr>
  </w:style>
  <w:style w:type="character" w:customStyle="1" w:styleId="WW8Num9z1">
    <w:name w:val="WW8Num9z1"/>
    <w:rsid w:val="007E1E0C"/>
    <w:rPr>
      <w:rFonts w:ascii="Courier New" w:hAnsi="Courier New"/>
      <w:sz w:val="20"/>
    </w:rPr>
  </w:style>
  <w:style w:type="character" w:customStyle="1" w:styleId="WW8Num10z0">
    <w:name w:val="WW8Num10z0"/>
    <w:rsid w:val="007E1E0C"/>
    <w:rPr>
      <w:rFonts w:ascii="Courier New" w:hAnsi="Courier New"/>
    </w:rPr>
  </w:style>
  <w:style w:type="character" w:customStyle="1" w:styleId="WW8Num10z1">
    <w:name w:val="WW8Num10z1"/>
    <w:rsid w:val="007E1E0C"/>
    <w:rPr>
      <w:rFonts w:ascii="Courier New" w:hAnsi="Courier New" w:cs="Courier New"/>
    </w:rPr>
  </w:style>
  <w:style w:type="character" w:customStyle="1" w:styleId="WW8Num10z2">
    <w:name w:val="WW8Num10z2"/>
    <w:rsid w:val="007E1E0C"/>
    <w:rPr>
      <w:rFonts w:ascii="Wingdings" w:hAnsi="Wingdings"/>
    </w:rPr>
  </w:style>
  <w:style w:type="character" w:customStyle="1" w:styleId="WW8Num10z3">
    <w:name w:val="WW8Num10z3"/>
    <w:rsid w:val="007E1E0C"/>
    <w:rPr>
      <w:rFonts w:ascii="Symbol" w:hAnsi="Symbol"/>
    </w:rPr>
  </w:style>
  <w:style w:type="character" w:customStyle="1" w:styleId="WW8Num11z0">
    <w:name w:val="WW8Num11z0"/>
    <w:rsid w:val="007E1E0C"/>
    <w:rPr>
      <w:rFonts w:ascii="Symbol" w:hAnsi="Symbol"/>
      <w:sz w:val="20"/>
    </w:rPr>
  </w:style>
  <w:style w:type="character" w:customStyle="1" w:styleId="WW8Num11z1">
    <w:name w:val="WW8Num11z1"/>
    <w:rsid w:val="007E1E0C"/>
    <w:rPr>
      <w:rFonts w:ascii="Courier New" w:hAnsi="Courier New"/>
      <w:sz w:val="20"/>
    </w:rPr>
  </w:style>
  <w:style w:type="character" w:customStyle="1" w:styleId="WW8Num11z2">
    <w:name w:val="WW8Num11z2"/>
    <w:rsid w:val="007E1E0C"/>
    <w:rPr>
      <w:rFonts w:ascii="Wingdings" w:hAnsi="Wingdings"/>
      <w:sz w:val="20"/>
    </w:rPr>
  </w:style>
  <w:style w:type="character" w:customStyle="1" w:styleId="WW8Num12z0">
    <w:name w:val="WW8Num12z0"/>
    <w:rsid w:val="007E1E0C"/>
    <w:rPr>
      <w:rFonts w:ascii="Symbol" w:hAnsi="Symbol"/>
      <w:sz w:val="20"/>
    </w:rPr>
  </w:style>
  <w:style w:type="character" w:customStyle="1" w:styleId="WW8Num12z1">
    <w:name w:val="WW8Num12z1"/>
    <w:rsid w:val="007E1E0C"/>
    <w:rPr>
      <w:rFonts w:ascii="Courier New" w:hAnsi="Courier New"/>
      <w:sz w:val="20"/>
    </w:rPr>
  </w:style>
  <w:style w:type="character" w:customStyle="1" w:styleId="WW8Num12z2">
    <w:name w:val="WW8Num12z2"/>
    <w:rsid w:val="007E1E0C"/>
    <w:rPr>
      <w:rFonts w:ascii="Wingdings" w:hAnsi="Wingdings"/>
      <w:sz w:val="20"/>
    </w:rPr>
  </w:style>
  <w:style w:type="character" w:customStyle="1" w:styleId="WW8Num13z0">
    <w:name w:val="WW8Num13z0"/>
    <w:rsid w:val="007E1E0C"/>
    <w:rPr>
      <w:rFonts w:ascii="Symbol" w:eastAsia="Times New Roman" w:hAnsi="Symbol" w:cs="Times New Roman"/>
    </w:rPr>
  </w:style>
  <w:style w:type="character" w:customStyle="1" w:styleId="WW8Num13z1">
    <w:name w:val="WW8Num13z1"/>
    <w:rsid w:val="007E1E0C"/>
    <w:rPr>
      <w:rFonts w:ascii="Courier New" w:hAnsi="Courier New" w:cs="Courier New"/>
    </w:rPr>
  </w:style>
  <w:style w:type="character" w:customStyle="1" w:styleId="WW8Num13z2">
    <w:name w:val="WW8Num13z2"/>
    <w:rsid w:val="007E1E0C"/>
    <w:rPr>
      <w:rFonts w:ascii="Wingdings" w:hAnsi="Wingdings"/>
    </w:rPr>
  </w:style>
  <w:style w:type="character" w:customStyle="1" w:styleId="WW8Num13z3">
    <w:name w:val="WW8Num13z3"/>
    <w:rsid w:val="007E1E0C"/>
    <w:rPr>
      <w:rFonts w:ascii="Symbol" w:hAnsi="Symbol"/>
    </w:rPr>
  </w:style>
  <w:style w:type="character" w:customStyle="1" w:styleId="WW8Num15z0">
    <w:name w:val="WW8Num15z0"/>
    <w:rsid w:val="007E1E0C"/>
    <w:rPr>
      <w:rFonts w:ascii="Symbol" w:hAnsi="Symbol"/>
      <w:sz w:val="20"/>
    </w:rPr>
  </w:style>
  <w:style w:type="character" w:customStyle="1" w:styleId="WW8Num15z1">
    <w:name w:val="WW8Num15z1"/>
    <w:rsid w:val="007E1E0C"/>
    <w:rPr>
      <w:rFonts w:ascii="Courier New" w:hAnsi="Courier New"/>
      <w:sz w:val="20"/>
    </w:rPr>
  </w:style>
  <w:style w:type="character" w:customStyle="1" w:styleId="WW8Num15z2">
    <w:name w:val="WW8Num15z2"/>
    <w:rsid w:val="007E1E0C"/>
    <w:rPr>
      <w:rFonts w:ascii="Wingdings" w:hAnsi="Wingdings"/>
      <w:sz w:val="20"/>
    </w:rPr>
  </w:style>
  <w:style w:type="character" w:customStyle="1" w:styleId="WW8Num16z0">
    <w:name w:val="WW8Num16z0"/>
    <w:rsid w:val="007E1E0C"/>
    <w:rPr>
      <w:rFonts w:ascii="Symbol" w:hAnsi="Symbol"/>
      <w:sz w:val="20"/>
    </w:rPr>
  </w:style>
  <w:style w:type="character" w:customStyle="1" w:styleId="WW8Num16z1">
    <w:name w:val="WW8Num16z1"/>
    <w:rsid w:val="007E1E0C"/>
    <w:rPr>
      <w:rFonts w:ascii="Courier New" w:hAnsi="Courier New"/>
      <w:sz w:val="20"/>
    </w:rPr>
  </w:style>
  <w:style w:type="character" w:customStyle="1" w:styleId="WW8Num16z2">
    <w:name w:val="WW8Num16z2"/>
    <w:rsid w:val="007E1E0C"/>
    <w:rPr>
      <w:rFonts w:ascii="Wingdings" w:hAnsi="Wingdings"/>
      <w:sz w:val="20"/>
    </w:rPr>
  </w:style>
  <w:style w:type="character" w:customStyle="1" w:styleId="WW8Num19z0">
    <w:name w:val="WW8Num19z0"/>
    <w:rsid w:val="007E1E0C"/>
    <w:rPr>
      <w:rFonts w:ascii="Symbol" w:hAnsi="Symbol"/>
      <w:sz w:val="20"/>
    </w:rPr>
  </w:style>
  <w:style w:type="character" w:customStyle="1" w:styleId="WW8Num19z1">
    <w:name w:val="WW8Num19z1"/>
    <w:rsid w:val="007E1E0C"/>
    <w:rPr>
      <w:rFonts w:ascii="Courier New" w:hAnsi="Courier New"/>
      <w:sz w:val="20"/>
    </w:rPr>
  </w:style>
  <w:style w:type="character" w:customStyle="1" w:styleId="WW8Num19z2">
    <w:name w:val="WW8Num19z2"/>
    <w:rsid w:val="007E1E0C"/>
    <w:rPr>
      <w:rFonts w:ascii="Wingdings" w:hAnsi="Wingdings"/>
      <w:sz w:val="20"/>
    </w:rPr>
  </w:style>
  <w:style w:type="character" w:customStyle="1" w:styleId="WW8Num21z0">
    <w:name w:val="WW8Num21z0"/>
    <w:rsid w:val="007E1E0C"/>
    <w:rPr>
      <w:rFonts w:ascii="Courier New" w:hAnsi="Courier New"/>
    </w:rPr>
  </w:style>
  <w:style w:type="character" w:customStyle="1" w:styleId="WW8Num21z1">
    <w:name w:val="WW8Num21z1"/>
    <w:rsid w:val="007E1E0C"/>
    <w:rPr>
      <w:rFonts w:ascii="Courier New" w:hAnsi="Courier New" w:cs="Courier New"/>
    </w:rPr>
  </w:style>
  <w:style w:type="character" w:customStyle="1" w:styleId="WW8Num21z2">
    <w:name w:val="WW8Num21z2"/>
    <w:rsid w:val="007E1E0C"/>
    <w:rPr>
      <w:rFonts w:ascii="Wingdings" w:hAnsi="Wingdings"/>
    </w:rPr>
  </w:style>
  <w:style w:type="character" w:customStyle="1" w:styleId="WW8Num21z3">
    <w:name w:val="WW8Num21z3"/>
    <w:rsid w:val="007E1E0C"/>
    <w:rPr>
      <w:rFonts w:ascii="Symbol" w:hAnsi="Symbol"/>
    </w:rPr>
  </w:style>
  <w:style w:type="character" w:customStyle="1" w:styleId="WW8Num22z0">
    <w:name w:val="WW8Num22z0"/>
    <w:rsid w:val="007E1E0C"/>
    <w:rPr>
      <w:rFonts w:ascii="Courier New" w:hAnsi="Courier New"/>
    </w:rPr>
  </w:style>
  <w:style w:type="character" w:customStyle="1" w:styleId="WW8Num22z1">
    <w:name w:val="WW8Num22z1"/>
    <w:rsid w:val="007E1E0C"/>
    <w:rPr>
      <w:rFonts w:ascii="Courier New" w:hAnsi="Courier New" w:cs="Courier New"/>
    </w:rPr>
  </w:style>
  <w:style w:type="character" w:customStyle="1" w:styleId="WW8Num22z2">
    <w:name w:val="WW8Num22z2"/>
    <w:rsid w:val="007E1E0C"/>
    <w:rPr>
      <w:rFonts w:ascii="Wingdings" w:hAnsi="Wingdings"/>
    </w:rPr>
  </w:style>
  <w:style w:type="character" w:customStyle="1" w:styleId="WW8Num22z3">
    <w:name w:val="WW8Num22z3"/>
    <w:rsid w:val="007E1E0C"/>
    <w:rPr>
      <w:rFonts w:ascii="Symbol" w:hAnsi="Symbol"/>
    </w:rPr>
  </w:style>
  <w:style w:type="character" w:customStyle="1" w:styleId="WW8Num24z0">
    <w:name w:val="WW8Num24z0"/>
    <w:rsid w:val="007E1E0C"/>
    <w:rPr>
      <w:rFonts w:ascii="Symbol" w:hAnsi="Symbol"/>
      <w:sz w:val="20"/>
    </w:rPr>
  </w:style>
  <w:style w:type="character" w:customStyle="1" w:styleId="WW8Num24z1">
    <w:name w:val="WW8Num24z1"/>
    <w:rsid w:val="007E1E0C"/>
    <w:rPr>
      <w:rFonts w:ascii="Courier New" w:hAnsi="Courier New"/>
      <w:sz w:val="20"/>
    </w:rPr>
  </w:style>
  <w:style w:type="character" w:customStyle="1" w:styleId="WW8Num24z2">
    <w:name w:val="WW8Num24z2"/>
    <w:rsid w:val="007E1E0C"/>
    <w:rPr>
      <w:rFonts w:ascii="Wingdings" w:hAnsi="Wingdings"/>
      <w:sz w:val="20"/>
    </w:rPr>
  </w:style>
  <w:style w:type="character" w:customStyle="1" w:styleId="WW8Num25z0">
    <w:name w:val="WW8Num25z0"/>
    <w:rsid w:val="007E1E0C"/>
    <w:rPr>
      <w:rFonts w:ascii="Symbol" w:hAnsi="Symbol"/>
      <w:sz w:val="20"/>
    </w:rPr>
  </w:style>
  <w:style w:type="character" w:customStyle="1" w:styleId="WW8Num25z1">
    <w:name w:val="WW8Num25z1"/>
    <w:rsid w:val="007E1E0C"/>
    <w:rPr>
      <w:rFonts w:ascii="Courier New" w:hAnsi="Courier New"/>
      <w:sz w:val="20"/>
    </w:rPr>
  </w:style>
  <w:style w:type="character" w:customStyle="1" w:styleId="WW8Num25z2">
    <w:name w:val="WW8Num25z2"/>
    <w:rsid w:val="007E1E0C"/>
    <w:rPr>
      <w:rFonts w:ascii="Wingdings" w:hAnsi="Wingdings"/>
      <w:sz w:val="20"/>
    </w:rPr>
  </w:style>
  <w:style w:type="character" w:customStyle="1" w:styleId="WW8Num27z0">
    <w:name w:val="WW8Num27z0"/>
    <w:rsid w:val="007E1E0C"/>
    <w:rPr>
      <w:sz w:val="20"/>
    </w:rPr>
  </w:style>
  <w:style w:type="character" w:customStyle="1" w:styleId="WW8Num28z0">
    <w:name w:val="WW8Num28z0"/>
    <w:rsid w:val="007E1E0C"/>
    <w:rPr>
      <w:rFonts w:ascii="Symbol" w:hAnsi="Symbol"/>
      <w:sz w:val="20"/>
    </w:rPr>
  </w:style>
  <w:style w:type="character" w:customStyle="1" w:styleId="WW8Num28z1">
    <w:name w:val="WW8Num28z1"/>
    <w:rsid w:val="007E1E0C"/>
    <w:rPr>
      <w:rFonts w:ascii="Courier New" w:hAnsi="Courier New"/>
      <w:sz w:val="20"/>
    </w:rPr>
  </w:style>
  <w:style w:type="character" w:customStyle="1" w:styleId="WW8Num28z2">
    <w:name w:val="WW8Num28z2"/>
    <w:rsid w:val="007E1E0C"/>
    <w:rPr>
      <w:rFonts w:ascii="Wingdings" w:hAnsi="Wingdings"/>
      <w:sz w:val="20"/>
    </w:rPr>
  </w:style>
  <w:style w:type="character" w:customStyle="1" w:styleId="WW8Num29z0">
    <w:name w:val="WW8Num29z0"/>
    <w:rsid w:val="007E1E0C"/>
    <w:rPr>
      <w:rFonts w:ascii="Courier New" w:hAnsi="Courier New"/>
    </w:rPr>
  </w:style>
  <w:style w:type="character" w:customStyle="1" w:styleId="WW8Num32z0">
    <w:name w:val="WW8Num32z0"/>
    <w:rsid w:val="007E1E0C"/>
    <w:rPr>
      <w:rFonts w:ascii="Symbol" w:hAnsi="Symbol"/>
      <w:sz w:val="20"/>
    </w:rPr>
  </w:style>
  <w:style w:type="character" w:customStyle="1" w:styleId="WW8Num32z1">
    <w:name w:val="WW8Num32z1"/>
    <w:rsid w:val="007E1E0C"/>
    <w:rPr>
      <w:rFonts w:ascii="Courier New" w:hAnsi="Courier New"/>
      <w:sz w:val="20"/>
    </w:rPr>
  </w:style>
  <w:style w:type="character" w:customStyle="1" w:styleId="WW8Num32z2">
    <w:name w:val="WW8Num32z2"/>
    <w:rsid w:val="007E1E0C"/>
    <w:rPr>
      <w:rFonts w:ascii="Wingdings" w:hAnsi="Wingdings"/>
      <w:sz w:val="20"/>
    </w:rPr>
  </w:style>
  <w:style w:type="character" w:customStyle="1" w:styleId="WW8Num35z0">
    <w:name w:val="WW8Num35z0"/>
    <w:rsid w:val="007E1E0C"/>
    <w:rPr>
      <w:rFonts w:ascii="Symbol" w:hAnsi="Symbol"/>
      <w:sz w:val="20"/>
    </w:rPr>
  </w:style>
  <w:style w:type="character" w:customStyle="1" w:styleId="WW8Num35z1">
    <w:name w:val="WW8Num35z1"/>
    <w:rsid w:val="007E1E0C"/>
    <w:rPr>
      <w:rFonts w:ascii="Courier New" w:hAnsi="Courier New"/>
      <w:sz w:val="20"/>
    </w:rPr>
  </w:style>
  <w:style w:type="character" w:customStyle="1" w:styleId="WW8Num35z2">
    <w:name w:val="WW8Num35z2"/>
    <w:rsid w:val="007E1E0C"/>
    <w:rPr>
      <w:rFonts w:ascii="Wingdings" w:hAnsi="Wingdings"/>
      <w:sz w:val="20"/>
    </w:rPr>
  </w:style>
  <w:style w:type="character" w:customStyle="1" w:styleId="WW8Num36z0">
    <w:name w:val="WW8Num36z0"/>
    <w:rsid w:val="007E1E0C"/>
    <w:rPr>
      <w:rFonts w:ascii="Symbol" w:hAnsi="Symbol"/>
      <w:sz w:val="20"/>
    </w:rPr>
  </w:style>
  <w:style w:type="character" w:customStyle="1" w:styleId="WW8Num36z1">
    <w:name w:val="WW8Num36z1"/>
    <w:rsid w:val="007E1E0C"/>
    <w:rPr>
      <w:rFonts w:ascii="Courier New" w:hAnsi="Courier New"/>
      <w:sz w:val="20"/>
    </w:rPr>
  </w:style>
  <w:style w:type="character" w:customStyle="1" w:styleId="WW8Num36z2">
    <w:name w:val="WW8Num36z2"/>
    <w:rsid w:val="007E1E0C"/>
    <w:rPr>
      <w:rFonts w:ascii="Wingdings" w:hAnsi="Wingdings"/>
      <w:sz w:val="20"/>
    </w:rPr>
  </w:style>
  <w:style w:type="character" w:customStyle="1" w:styleId="WW8Num37z0">
    <w:name w:val="WW8Num37z0"/>
    <w:rsid w:val="007E1E0C"/>
    <w:rPr>
      <w:rFonts w:ascii="Courier New" w:hAnsi="Courier New"/>
    </w:rPr>
  </w:style>
  <w:style w:type="character" w:customStyle="1" w:styleId="WW8Num37z1">
    <w:name w:val="WW8Num37z1"/>
    <w:rsid w:val="007E1E0C"/>
    <w:rPr>
      <w:rFonts w:ascii="Courier New" w:hAnsi="Courier New" w:cs="Courier New"/>
    </w:rPr>
  </w:style>
  <w:style w:type="character" w:customStyle="1" w:styleId="WW8Num37z2">
    <w:name w:val="WW8Num37z2"/>
    <w:rsid w:val="007E1E0C"/>
    <w:rPr>
      <w:rFonts w:ascii="Wingdings" w:hAnsi="Wingdings"/>
    </w:rPr>
  </w:style>
  <w:style w:type="character" w:customStyle="1" w:styleId="WW8Num37z3">
    <w:name w:val="WW8Num37z3"/>
    <w:rsid w:val="007E1E0C"/>
    <w:rPr>
      <w:rFonts w:ascii="Symbol" w:hAnsi="Symbol"/>
    </w:rPr>
  </w:style>
  <w:style w:type="character" w:customStyle="1" w:styleId="WW8Num39z0">
    <w:name w:val="WW8Num39z0"/>
    <w:rsid w:val="007E1E0C"/>
    <w:rPr>
      <w:rFonts w:ascii="Symbol" w:hAnsi="Symbol"/>
      <w:sz w:val="20"/>
    </w:rPr>
  </w:style>
  <w:style w:type="character" w:customStyle="1" w:styleId="WW8Num39z1">
    <w:name w:val="WW8Num39z1"/>
    <w:rsid w:val="007E1E0C"/>
    <w:rPr>
      <w:rFonts w:ascii="Courier New" w:hAnsi="Courier New"/>
      <w:sz w:val="20"/>
    </w:rPr>
  </w:style>
  <w:style w:type="character" w:customStyle="1" w:styleId="WW8Num39z2">
    <w:name w:val="WW8Num39z2"/>
    <w:rsid w:val="007E1E0C"/>
    <w:rPr>
      <w:rFonts w:ascii="Wingdings" w:hAnsi="Wingdings"/>
      <w:sz w:val="20"/>
    </w:rPr>
  </w:style>
  <w:style w:type="character" w:customStyle="1" w:styleId="WW8Num43z0">
    <w:name w:val="WW8Num43z0"/>
    <w:rsid w:val="007E1E0C"/>
    <w:rPr>
      <w:rFonts w:ascii="Symbol" w:eastAsia="Times New Roman" w:hAnsi="Symbol" w:cs="Times New Roman"/>
    </w:rPr>
  </w:style>
  <w:style w:type="character" w:customStyle="1" w:styleId="WW8Num43z1">
    <w:name w:val="WW8Num43z1"/>
    <w:rsid w:val="007E1E0C"/>
    <w:rPr>
      <w:rFonts w:ascii="Courier New" w:hAnsi="Courier New" w:cs="Courier New"/>
    </w:rPr>
  </w:style>
  <w:style w:type="character" w:customStyle="1" w:styleId="WW8Num43z2">
    <w:name w:val="WW8Num43z2"/>
    <w:rsid w:val="007E1E0C"/>
    <w:rPr>
      <w:rFonts w:ascii="Wingdings" w:hAnsi="Wingdings"/>
    </w:rPr>
  </w:style>
  <w:style w:type="character" w:customStyle="1" w:styleId="WW8Num43z3">
    <w:name w:val="WW8Num43z3"/>
    <w:rsid w:val="007E1E0C"/>
    <w:rPr>
      <w:rFonts w:ascii="Symbol" w:hAnsi="Symbol"/>
    </w:rPr>
  </w:style>
  <w:style w:type="character" w:styleId="a5">
    <w:name w:val="Hyperlink"/>
    <w:uiPriority w:val="99"/>
    <w:rsid w:val="007E1E0C"/>
    <w:rPr>
      <w:color w:val="0000FF"/>
      <w:u w:val="single"/>
    </w:rPr>
  </w:style>
  <w:style w:type="character" w:customStyle="1" w:styleId="a6">
    <w:name w:val="Символ сноски"/>
    <w:rsid w:val="007E1E0C"/>
    <w:rPr>
      <w:vertAlign w:val="superscript"/>
    </w:rPr>
  </w:style>
  <w:style w:type="character" w:customStyle="1" w:styleId="11">
    <w:name w:val="Знак примечания1"/>
    <w:rsid w:val="007E1E0C"/>
    <w:rPr>
      <w:sz w:val="16"/>
      <w:szCs w:val="16"/>
    </w:rPr>
  </w:style>
  <w:style w:type="character" w:customStyle="1" w:styleId="a7">
    <w:name w:val="Маркеры списка"/>
    <w:rsid w:val="007E1E0C"/>
    <w:rPr>
      <w:rFonts w:ascii="OpenSymbol" w:eastAsia="OpenSymbol" w:hAnsi="OpenSymbol" w:cs="OpenSymbol"/>
    </w:rPr>
  </w:style>
  <w:style w:type="character" w:styleId="a8">
    <w:name w:val="FollowedHyperlink"/>
    <w:rsid w:val="007E1E0C"/>
    <w:rPr>
      <w:color w:val="800000"/>
      <w:u w:val="single"/>
    </w:rPr>
  </w:style>
  <w:style w:type="character" w:customStyle="1" w:styleId="a9">
    <w:name w:val="Символ нумерации"/>
    <w:rsid w:val="007E1E0C"/>
  </w:style>
  <w:style w:type="character" w:customStyle="1" w:styleId="12">
    <w:name w:val="Строгий1"/>
    <w:rsid w:val="007E1E0C"/>
    <w:rPr>
      <w:b/>
      <w:bCs/>
    </w:rPr>
  </w:style>
  <w:style w:type="character" w:styleId="aa">
    <w:name w:val="Strong"/>
    <w:uiPriority w:val="22"/>
    <w:qFormat/>
    <w:rsid w:val="007E1E0C"/>
    <w:rPr>
      <w:b/>
      <w:bCs/>
    </w:rPr>
  </w:style>
  <w:style w:type="paragraph" w:customStyle="1" w:styleId="13">
    <w:name w:val="Заголовок1"/>
    <w:basedOn w:val="a"/>
    <w:next w:val="ab"/>
    <w:rsid w:val="007E1E0C"/>
    <w:pPr>
      <w:keepNext/>
      <w:spacing w:before="240" w:after="120"/>
    </w:pPr>
    <w:rPr>
      <w:rFonts w:ascii="Arial" w:eastAsia="MS Mincho" w:hAnsi="Arial" w:cs="Tahoma"/>
      <w:szCs w:val="28"/>
    </w:rPr>
  </w:style>
  <w:style w:type="paragraph" w:styleId="ab">
    <w:name w:val="Body Text"/>
    <w:basedOn w:val="a"/>
    <w:rsid w:val="007E1E0C"/>
    <w:pPr>
      <w:spacing w:line="336" w:lineRule="auto"/>
      <w:ind w:firstLine="851"/>
    </w:pPr>
  </w:style>
  <w:style w:type="paragraph" w:styleId="ac">
    <w:name w:val="Title"/>
    <w:basedOn w:val="a"/>
    <w:next w:val="ab"/>
    <w:qFormat/>
    <w:rsid w:val="007E1E0C"/>
    <w:pPr>
      <w:keepNext/>
      <w:spacing w:before="240" w:after="120"/>
    </w:pPr>
    <w:rPr>
      <w:rFonts w:ascii="Arial" w:eastAsia="Arial Unicode MS" w:hAnsi="Arial" w:cs="Mangal"/>
      <w:szCs w:val="28"/>
    </w:rPr>
  </w:style>
  <w:style w:type="paragraph" w:styleId="ad">
    <w:name w:val="Subtitle"/>
    <w:basedOn w:val="ac"/>
    <w:next w:val="ab"/>
    <w:qFormat/>
    <w:rsid w:val="007E1E0C"/>
    <w:pPr>
      <w:jc w:val="center"/>
    </w:pPr>
    <w:rPr>
      <w:i/>
      <w:iCs/>
    </w:rPr>
  </w:style>
  <w:style w:type="paragraph" w:styleId="ae">
    <w:name w:val="List"/>
    <w:basedOn w:val="ab"/>
    <w:rsid w:val="007E1E0C"/>
    <w:rPr>
      <w:rFonts w:ascii="Arial" w:hAnsi="Arial" w:cs="Mangal"/>
    </w:rPr>
  </w:style>
  <w:style w:type="paragraph" w:customStyle="1" w:styleId="14">
    <w:name w:val="Название1"/>
    <w:basedOn w:val="a"/>
    <w:rsid w:val="007E1E0C"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customStyle="1" w:styleId="15">
    <w:name w:val="Указатель1"/>
    <w:basedOn w:val="a"/>
    <w:rsid w:val="007E1E0C"/>
    <w:pPr>
      <w:suppressLineNumbers/>
    </w:pPr>
    <w:rPr>
      <w:rFonts w:ascii="Arial" w:hAnsi="Arial" w:cs="Mangal"/>
    </w:rPr>
  </w:style>
  <w:style w:type="paragraph" w:styleId="af">
    <w:name w:val="header"/>
    <w:basedOn w:val="a"/>
    <w:link w:val="af0"/>
    <w:uiPriority w:val="99"/>
    <w:rsid w:val="007E1E0C"/>
    <w:pPr>
      <w:tabs>
        <w:tab w:val="center" w:pos="4153"/>
        <w:tab w:val="right" w:pos="8306"/>
      </w:tabs>
    </w:pPr>
  </w:style>
  <w:style w:type="paragraph" w:customStyle="1" w:styleId="16">
    <w:name w:val="Название объекта1"/>
    <w:basedOn w:val="a"/>
    <w:next w:val="a"/>
    <w:rsid w:val="007E1E0C"/>
    <w:pPr>
      <w:suppressAutoHyphens/>
      <w:spacing w:line="336" w:lineRule="auto"/>
      <w:jc w:val="center"/>
    </w:pPr>
  </w:style>
  <w:style w:type="paragraph" w:styleId="af1">
    <w:name w:val="footer"/>
    <w:basedOn w:val="a"/>
    <w:rsid w:val="007E1E0C"/>
    <w:pPr>
      <w:tabs>
        <w:tab w:val="center" w:pos="4153"/>
        <w:tab w:val="right" w:pos="8306"/>
      </w:tabs>
    </w:pPr>
  </w:style>
  <w:style w:type="paragraph" w:styleId="17">
    <w:name w:val="toc 1"/>
    <w:basedOn w:val="a"/>
    <w:next w:val="a"/>
    <w:uiPriority w:val="39"/>
    <w:rsid w:val="007E1E0C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uiPriority w:val="39"/>
    <w:rsid w:val="007E1E0C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uiPriority w:val="39"/>
    <w:rsid w:val="007E1E0C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uiPriority w:val="39"/>
    <w:rsid w:val="007E1E0C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customStyle="1" w:styleId="af2">
    <w:name w:val="Переменные"/>
    <w:basedOn w:val="ab"/>
    <w:rsid w:val="007E1E0C"/>
    <w:pPr>
      <w:tabs>
        <w:tab w:val="left" w:pos="482"/>
      </w:tabs>
      <w:ind w:left="482" w:hanging="482"/>
    </w:pPr>
  </w:style>
  <w:style w:type="paragraph" w:customStyle="1" w:styleId="18">
    <w:name w:val="Схема документа1"/>
    <w:basedOn w:val="a"/>
    <w:rsid w:val="007E1E0C"/>
    <w:pPr>
      <w:shd w:val="clear" w:color="auto" w:fill="000080"/>
    </w:pPr>
    <w:rPr>
      <w:sz w:val="24"/>
    </w:rPr>
  </w:style>
  <w:style w:type="paragraph" w:customStyle="1" w:styleId="af3">
    <w:name w:val="Формула"/>
    <w:basedOn w:val="ab"/>
    <w:rsid w:val="007E1E0C"/>
    <w:pPr>
      <w:tabs>
        <w:tab w:val="center" w:pos="4536"/>
        <w:tab w:val="right" w:pos="9356"/>
      </w:tabs>
      <w:ind w:firstLine="0"/>
    </w:pPr>
  </w:style>
  <w:style w:type="paragraph" w:customStyle="1" w:styleId="af4">
    <w:name w:val="Чертежный"/>
    <w:rsid w:val="007E1E0C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customStyle="1" w:styleId="af5">
    <w:name w:val="Листинг программы"/>
    <w:rsid w:val="007E1E0C"/>
    <w:pPr>
      <w:suppressAutoHyphens/>
    </w:pPr>
    <w:rPr>
      <w:rFonts w:eastAsia="Arial"/>
      <w:lang w:eastAsia="ar-SA"/>
    </w:rPr>
  </w:style>
  <w:style w:type="paragraph" w:customStyle="1" w:styleId="19">
    <w:name w:val="Текст примечания1"/>
    <w:basedOn w:val="a"/>
    <w:rsid w:val="007E1E0C"/>
    <w:rPr>
      <w:rFonts w:ascii="Journal" w:hAnsi="Journal"/>
      <w:sz w:val="24"/>
    </w:rPr>
  </w:style>
  <w:style w:type="paragraph" w:styleId="af6">
    <w:name w:val="TOC Heading"/>
    <w:basedOn w:val="ac"/>
    <w:uiPriority w:val="39"/>
    <w:qFormat/>
    <w:rsid w:val="007E1E0C"/>
    <w:pPr>
      <w:suppressLineNumbers/>
      <w:spacing w:before="0" w:after="0" w:line="360" w:lineRule="auto"/>
      <w:jc w:val="center"/>
    </w:pPr>
    <w:rPr>
      <w:rFonts w:ascii="Times New Roman" w:hAnsi="Times New Roman"/>
      <w:bCs/>
      <w:caps/>
      <w:sz w:val="36"/>
      <w:szCs w:val="32"/>
    </w:rPr>
  </w:style>
  <w:style w:type="paragraph" w:styleId="af7">
    <w:name w:val="Normal (Web)"/>
    <w:basedOn w:val="a"/>
    <w:uiPriority w:val="99"/>
    <w:rsid w:val="007E1E0C"/>
    <w:pPr>
      <w:spacing w:before="280" w:after="280"/>
    </w:pPr>
  </w:style>
  <w:style w:type="paragraph" w:customStyle="1" w:styleId="italic">
    <w:name w:val="italic"/>
    <w:basedOn w:val="a"/>
    <w:rsid w:val="007E1E0C"/>
    <w:pPr>
      <w:spacing w:before="280" w:after="280"/>
    </w:pPr>
    <w:rPr>
      <w:i/>
      <w:iCs/>
    </w:rPr>
  </w:style>
  <w:style w:type="paragraph" w:styleId="af8">
    <w:name w:val="footnote text"/>
    <w:basedOn w:val="a"/>
    <w:rsid w:val="007E1E0C"/>
    <w:rPr>
      <w:sz w:val="20"/>
    </w:rPr>
  </w:style>
  <w:style w:type="paragraph" w:styleId="af9">
    <w:name w:val="annotation subject"/>
    <w:basedOn w:val="19"/>
    <w:next w:val="19"/>
    <w:rsid w:val="007E1E0C"/>
    <w:rPr>
      <w:b/>
      <w:bCs/>
    </w:rPr>
  </w:style>
  <w:style w:type="paragraph" w:styleId="afa">
    <w:name w:val="Balloon Text"/>
    <w:basedOn w:val="a"/>
    <w:rsid w:val="007E1E0C"/>
    <w:rPr>
      <w:rFonts w:ascii="Tahoma" w:hAnsi="Tahoma" w:cs="Tahoma"/>
      <w:sz w:val="16"/>
      <w:szCs w:val="16"/>
    </w:rPr>
  </w:style>
  <w:style w:type="paragraph" w:customStyle="1" w:styleId="afb">
    <w:name w:val="Содержимое таблицы"/>
    <w:basedOn w:val="a"/>
    <w:rsid w:val="007E1E0C"/>
    <w:pPr>
      <w:suppressLineNumbers/>
    </w:pPr>
  </w:style>
  <w:style w:type="paragraph" w:customStyle="1" w:styleId="afc">
    <w:name w:val="Заголовок таблицы"/>
    <w:basedOn w:val="afb"/>
    <w:rsid w:val="007E1E0C"/>
    <w:pPr>
      <w:jc w:val="center"/>
    </w:pPr>
    <w:rPr>
      <w:b/>
      <w:bCs/>
    </w:rPr>
  </w:style>
  <w:style w:type="paragraph" w:customStyle="1" w:styleId="afd">
    <w:name w:val="Нижний колонтитул справа"/>
    <w:basedOn w:val="a"/>
    <w:rsid w:val="007E1E0C"/>
    <w:pPr>
      <w:suppressLineNumbers/>
      <w:tabs>
        <w:tab w:val="center" w:pos="4819"/>
        <w:tab w:val="right" w:pos="9639"/>
      </w:tabs>
    </w:pPr>
  </w:style>
  <w:style w:type="paragraph" w:customStyle="1" w:styleId="a0">
    <w:name w:val="Диплом"/>
    <w:basedOn w:val="a"/>
    <w:rsid w:val="007E1E0C"/>
    <w:pPr>
      <w:ind w:firstLine="720"/>
      <w:jc w:val="left"/>
    </w:pPr>
    <w:rPr>
      <w:b/>
      <w:bCs/>
      <w:i/>
      <w:iCs/>
      <w:szCs w:val="28"/>
    </w:rPr>
  </w:style>
  <w:style w:type="paragraph" w:customStyle="1" w:styleId="1a">
    <w:name w:val="Обычный1"/>
    <w:rsid w:val="007E1E0C"/>
    <w:pPr>
      <w:widowControl w:val="0"/>
      <w:suppressAutoHyphens/>
    </w:pPr>
    <w:rPr>
      <w:rFonts w:ascii="Arial" w:eastAsia="Arial Unicode MS" w:hAnsi="Arial"/>
      <w:sz w:val="24"/>
      <w:szCs w:val="24"/>
    </w:rPr>
  </w:style>
  <w:style w:type="paragraph" w:customStyle="1" w:styleId="Style5">
    <w:name w:val="Style5"/>
    <w:basedOn w:val="a"/>
    <w:rsid w:val="007E1E0C"/>
    <w:pPr>
      <w:widowControl w:val="0"/>
      <w:autoSpaceDE w:val="0"/>
      <w:spacing w:line="365" w:lineRule="exact"/>
      <w:ind w:hanging="542"/>
    </w:pPr>
    <w:rPr>
      <w:rFonts w:ascii="Arial" w:hAnsi="Arial" w:cs="Arial"/>
    </w:rPr>
  </w:style>
  <w:style w:type="paragraph" w:customStyle="1" w:styleId="afe">
    <w:name w:val="Оглавление"/>
    <w:basedOn w:val="a"/>
    <w:rsid w:val="007E1E0C"/>
    <w:pPr>
      <w:spacing w:line="360" w:lineRule="auto"/>
      <w:jc w:val="left"/>
    </w:pPr>
    <w:rPr>
      <w:szCs w:val="28"/>
      <w:lang w:val="en-US"/>
    </w:rPr>
  </w:style>
  <w:style w:type="character" w:customStyle="1" w:styleId="af0">
    <w:name w:val="Верхний колонтитул Знак"/>
    <w:link w:val="af"/>
    <w:uiPriority w:val="99"/>
    <w:rsid w:val="00EF6F56"/>
    <w:rPr>
      <w:sz w:val="28"/>
      <w:lang w:val="uk-UA" w:eastAsia="ar-SA"/>
    </w:rPr>
  </w:style>
  <w:style w:type="table" w:styleId="aff">
    <w:name w:val="Table Grid"/>
    <w:basedOn w:val="a2"/>
    <w:uiPriority w:val="59"/>
    <w:rsid w:val="00495EC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0">
    <w:name w:val="List Paragraph"/>
    <w:basedOn w:val="a"/>
    <w:uiPriority w:val="34"/>
    <w:qFormat/>
    <w:rsid w:val="009B3824"/>
    <w:pPr>
      <w:spacing w:after="160" w:line="259" w:lineRule="auto"/>
      <w:ind w:left="720"/>
      <w:contextualSpacing/>
      <w:jc w:val="left"/>
    </w:pPr>
    <w:rPr>
      <w:rFonts w:ascii="Calibri" w:eastAsia="Calibri" w:hAnsi="Calibri"/>
      <w:sz w:val="22"/>
      <w:szCs w:val="22"/>
      <w:lang w:val="ru-RU" w:eastAsia="en-US"/>
    </w:rPr>
  </w:style>
  <w:style w:type="character" w:customStyle="1" w:styleId="HTML1">
    <w:name w:val="Код HTML1"/>
    <w:rsid w:val="00467EDE"/>
    <w:rPr>
      <w:rFonts w:ascii="Courier New" w:eastAsia="Times New Roman" w:hAnsi="Courier New" w:cs="Courier New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38749C"/>
    <w:pPr>
      <w:widowControl w:val="0"/>
      <w:autoSpaceDE w:val="0"/>
      <w:autoSpaceDN w:val="0"/>
      <w:jc w:val="left"/>
    </w:pPr>
    <w:rPr>
      <w:sz w:val="22"/>
      <w:szCs w:val="22"/>
      <w:lang w:val="ru-RU" w:eastAsia="en-US"/>
    </w:rPr>
  </w:style>
  <w:style w:type="table" w:customStyle="1" w:styleId="TableNormal">
    <w:name w:val="Table Normal"/>
    <w:uiPriority w:val="2"/>
    <w:semiHidden/>
    <w:unhideWhenUsed/>
    <w:qFormat/>
    <w:rsid w:val="00972E06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Calendar2">
    <w:name w:val="Calendar 2"/>
    <w:basedOn w:val="a2"/>
    <w:uiPriority w:val="99"/>
    <w:qFormat/>
    <w:rsid w:val="00282CC3"/>
    <w:pPr>
      <w:jc w:val="center"/>
    </w:pPr>
    <w:rPr>
      <w:rFonts w:ascii="Calibri" w:hAnsi="Calibri"/>
      <w:sz w:val="28"/>
      <w:szCs w:val="28"/>
      <w:lang w:eastAsia="en-US"/>
    </w:rPr>
    <w:tblPr>
      <w:tblInd w:w="0" w:type="dxa"/>
      <w:tblBorders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50">
    <w:name w:val="toc 5"/>
    <w:basedOn w:val="a"/>
    <w:next w:val="a"/>
    <w:autoRedefine/>
    <w:uiPriority w:val="39"/>
    <w:unhideWhenUsed/>
    <w:rsid w:val="00AD6F4D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60">
    <w:name w:val="toc 6"/>
    <w:basedOn w:val="a"/>
    <w:next w:val="a"/>
    <w:autoRedefine/>
    <w:uiPriority w:val="39"/>
    <w:unhideWhenUsed/>
    <w:rsid w:val="00AD6F4D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70">
    <w:name w:val="toc 7"/>
    <w:basedOn w:val="a"/>
    <w:next w:val="a"/>
    <w:autoRedefine/>
    <w:uiPriority w:val="39"/>
    <w:unhideWhenUsed/>
    <w:rsid w:val="00AD6F4D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80">
    <w:name w:val="toc 8"/>
    <w:basedOn w:val="a"/>
    <w:next w:val="a"/>
    <w:autoRedefine/>
    <w:uiPriority w:val="39"/>
    <w:unhideWhenUsed/>
    <w:rsid w:val="00AD6F4D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90">
    <w:name w:val="toc 9"/>
    <w:basedOn w:val="a"/>
    <w:next w:val="a"/>
    <w:autoRedefine/>
    <w:uiPriority w:val="39"/>
    <w:unhideWhenUsed/>
    <w:rsid w:val="00AD6F4D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8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6F507-4927-4B85-AEDE-788D0FF2E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61</Pages>
  <Words>8944</Words>
  <Characters>50984</Characters>
  <Application>Microsoft Office Word</Application>
  <DocSecurity>0</DocSecurity>
  <Lines>424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для реферата с рамкой а4 со встроенным оглавлением.</vt:lpstr>
    </vt:vector>
  </TitlesOfParts>
  <Company>Microsoft</Company>
  <LinksUpToDate>false</LinksUpToDate>
  <CharactersWithSpaces>59809</CharactersWithSpaces>
  <SharedDoc>false</SharedDoc>
  <HLinks>
    <vt:vector size="102" baseType="variant"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_Toc120819504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_Toc120819503</vt:lpwstr>
      </vt:variant>
      <vt:variant>
        <vt:i4>1310773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_Toc120819502</vt:lpwstr>
      </vt:variant>
      <vt:variant>
        <vt:i4>1310773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_Toc120819501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_Toc120819500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_Toc120819499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_Toc120819498</vt:lpwstr>
      </vt:variant>
      <vt:variant>
        <vt:i4>1900596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_Toc120819497</vt:lpwstr>
      </vt:variant>
      <vt:variant>
        <vt:i4>1900596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_Toc120819496</vt:lpwstr>
      </vt:variant>
      <vt:variant>
        <vt:i4>1900596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_Toc120819495</vt:lpwstr>
      </vt:variant>
      <vt:variant>
        <vt:i4>1900596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_Toc120819494</vt:lpwstr>
      </vt:variant>
      <vt:variant>
        <vt:i4>1900596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_Toc120819493</vt:lpwstr>
      </vt:variant>
      <vt:variant>
        <vt:i4>1900596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_Toc120819492</vt:lpwstr>
      </vt:variant>
      <vt:variant>
        <vt:i4>1900596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_Toc120819491</vt:lpwstr>
      </vt:variant>
      <vt:variant>
        <vt:i4>1900596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_Toc120819490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_Toc120819489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_Toc120819488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реферата с рамкой а4 со встроенным оглавлением.</dc:title>
  <dc:subject>Лабораторная работа №27</dc:subject>
  <dc:creator>Смирнова Анастасия Игоревна</dc:creator>
  <cp:keywords>Реферат</cp:keywords>
  <dc:description>Автор Никифоров В.Ф.</dc:description>
  <cp:lastModifiedBy>Александр Иваков</cp:lastModifiedBy>
  <cp:revision>4</cp:revision>
  <cp:lastPrinted>2016-09-19T17:58:00Z</cp:lastPrinted>
  <dcterms:created xsi:type="dcterms:W3CDTF">2022-12-07T13:22:00Z</dcterms:created>
  <dcterms:modified xsi:type="dcterms:W3CDTF">2023-12-04T21:15:00Z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икифоров В.Ф.">
    <vt:lpwstr>ЛР по ООИ  №27</vt:lpwstr>
  </property>
</Properties>
</file>